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Default Extension="bin" ContentType="application/vnd.openxmlformats-officedocument.oleObject"/>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F90C58" w:rsidRDefault="00F90C58" w:rsidP="00F90C58">
      <w:pPr>
        <w:pStyle w:val="Brdtekst"/>
        <w:rPr>
          <w:rFonts w:ascii="Cambria" w:hAnsi="Cambria"/>
          <w:b/>
          <w:sz w:val="48"/>
          <w:lang w:val="sk-SK"/>
        </w:rPr>
      </w:pPr>
      <w:r>
        <w:rPr>
          <w:rFonts w:ascii="Cambria" w:hAnsi="Cambria"/>
          <w:b/>
          <w:sz w:val="48"/>
          <w:lang w:val="sk-SK"/>
        </w:rPr>
        <w:t xml:space="preserve">      </w:t>
      </w:r>
      <w:r w:rsidRPr="00F90C58">
        <w:rPr>
          <w:rFonts w:ascii="Cambria" w:hAnsi="Cambria"/>
          <w:b/>
          <w:sz w:val="48"/>
          <w:lang w:val="sk-SK"/>
        </w:rPr>
        <w:t xml:space="preserve">Åarjelsaemien attribuhte-predikative </w:t>
      </w:r>
    </w:p>
    <w:p w:rsidR="00F90C58" w:rsidRPr="00F90C58" w:rsidRDefault="00F90C58" w:rsidP="00F90C58">
      <w:pPr>
        <w:pStyle w:val="Brdtekst"/>
        <w:rPr>
          <w:rFonts w:ascii="Cambria" w:hAnsi="Cambria"/>
          <w:b/>
          <w:sz w:val="48"/>
          <w:lang w:val="sk-SK"/>
        </w:rPr>
      </w:pPr>
      <w:r>
        <w:rPr>
          <w:rFonts w:ascii="Cambria" w:hAnsi="Cambria"/>
          <w:b/>
          <w:sz w:val="48"/>
          <w:lang w:val="sk-SK"/>
        </w:rPr>
        <w:t xml:space="preserve">                                  </w:t>
      </w:r>
      <w:r w:rsidRPr="00F90C58">
        <w:rPr>
          <w:rFonts w:ascii="Cambria" w:hAnsi="Cambria"/>
          <w:b/>
          <w:sz w:val="48"/>
          <w:lang w:val="sk-SK"/>
        </w:rPr>
        <w:t>systeeme</w:t>
      </w:r>
    </w:p>
    <w:p w:rsidR="002D4CD4" w:rsidRPr="00394C02" w:rsidRDefault="002D4CD4" w:rsidP="002D4CD4">
      <w:pPr>
        <w:jc w:val="center"/>
        <w:rPr>
          <w:rFonts w:ascii="Cambria" w:hAnsi="Cambria"/>
          <w:b/>
          <w:bCs/>
          <w:sz w:val="48"/>
          <w:lang w:val="sk-SK"/>
        </w:rPr>
      </w:pPr>
    </w:p>
    <w:p w:rsidR="002D4CD4" w:rsidRPr="00394C02" w:rsidRDefault="002D4CD4" w:rsidP="002D4CD4">
      <w:pPr>
        <w:pStyle w:val="BrdtekstTegn1"/>
        <w:rPr>
          <w:lang w:val="sk-SK"/>
        </w:rPr>
      </w:pPr>
    </w:p>
    <w:p w:rsidR="002D4CD4" w:rsidRPr="00394C02" w:rsidRDefault="002D4CD4" w:rsidP="002D4CD4">
      <w:pPr>
        <w:jc w:val="center"/>
        <w:rPr>
          <w:rFonts w:ascii="Cambria" w:hAnsi="Cambria"/>
          <w:b/>
          <w:bCs/>
          <w:sz w:val="36"/>
          <w:lang w:val="sk-SK"/>
        </w:rPr>
      </w:pPr>
    </w:p>
    <w:p w:rsidR="002D4CD4" w:rsidRPr="00394C02" w:rsidRDefault="002D4CD4" w:rsidP="002D4CD4">
      <w:pPr>
        <w:jc w:val="center"/>
        <w:rPr>
          <w:rFonts w:ascii="Cambria" w:hAnsi="Cambria"/>
          <w:sz w:val="32"/>
          <w:szCs w:val="32"/>
          <w:lang w:val="sk-SK"/>
        </w:rPr>
      </w:pPr>
      <w:r w:rsidRPr="00394C02">
        <w:rPr>
          <w:rFonts w:ascii="Cambria" w:hAnsi="Cambria"/>
          <w:sz w:val="32"/>
          <w:szCs w:val="32"/>
          <w:lang w:val="sk-SK"/>
        </w:rPr>
        <w:t>Gaebpien Maajja Læjsa – Maja Lisa Kappfjell</w:t>
      </w: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center"/>
        <w:rPr>
          <w:rFonts w:ascii="Cambria" w:hAnsi="Cambria"/>
          <w:b/>
          <w:bCs/>
          <w:sz w:val="36"/>
          <w:lang w:val="sk-SK"/>
        </w:rPr>
      </w:pPr>
      <w:r w:rsidRPr="002D4CD4">
        <w:rPr>
          <w:rFonts w:ascii="Cambria" w:hAnsi="Cambria"/>
          <w:noProof/>
          <w:lang w:eastAsia="nb-NO"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 o:spid="_x0000_i1042" type="#_x0000_t75" alt="ulogo" style="width:127.35pt;height:124.65pt;visibility:visible;mso-wrap-style:square">
            <v:imagedata r:id="rId5" o:title="ulogo"/>
            <v:textbox style="mso-rotate-with-shape:t"/>
          </v:shape>
        </w:pict>
      </w: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jc w:val="center"/>
        <w:rPr>
          <w:rFonts w:ascii="Cambria" w:hAnsi="Cambria"/>
          <w:b/>
          <w:bCs/>
          <w:i/>
          <w:iCs/>
          <w:sz w:val="28"/>
          <w:szCs w:val="28"/>
          <w:lang w:val="sk-SK"/>
        </w:rPr>
      </w:pPr>
      <w:r w:rsidRPr="00394C02">
        <w:rPr>
          <w:rFonts w:ascii="Cambria" w:hAnsi="Cambria"/>
          <w:b/>
          <w:bCs/>
          <w:i/>
          <w:iCs/>
          <w:sz w:val="28"/>
          <w:szCs w:val="28"/>
          <w:lang w:val="sk-SK"/>
        </w:rPr>
        <w:t>SAM-3900</w:t>
      </w:r>
    </w:p>
    <w:p w:rsidR="002D4CD4" w:rsidRPr="00394C02" w:rsidRDefault="002D4CD4" w:rsidP="002D4CD4">
      <w:pPr>
        <w:jc w:val="both"/>
        <w:rPr>
          <w:rFonts w:ascii="Cambria" w:hAnsi="Cambria"/>
          <w:b/>
          <w:bCs/>
          <w:i/>
          <w:iCs/>
          <w:sz w:val="22"/>
          <w:lang w:val="sk-SK"/>
        </w:rPr>
      </w:pPr>
    </w:p>
    <w:p w:rsidR="002D4CD4" w:rsidRPr="00394C02" w:rsidRDefault="002D4CD4" w:rsidP="002D4CD4">
      <w:pPr>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lang w:val="sk-SK"/>
        </w:rPr>
      </w:pPr>
    </w:p>
    <w:p w:rsidR="002D4CD4" w:rsidRPr="00394C02" w:rsidRDefault="002D4CD4" w:rsidP="002D4CD4">
      <w:pPr>
        <w:jc w:val="both"/>
        <w:rPr>
          <w:rFonts w:ascii="Cambria" w:hAnsi="Cambria"/>
          <w:b/>
          <w:bCs/>
          <w:sz w:val="36"/>
          <w:lang w:val="sk-SK"/>
        </w:rPr>
      </w:pPr>
    </w:p>
    <w:p w:rsidR="002D4CD4" w:rsidRPr="00394C02" w:rsidRDefault="002D4CD4" w:rsidP="002D4CD4">
      <w:pPr>
        <w:ind w:left="2160" w:firstLine="720"/>
        <w:rPr>
          <w:rFonts w:ascii="Cambria" w:hAnsi="Cambria"/>
          <w:i/>
          <w:iCs/>
          <w:lang w:val="sk-SK"/>
        </w:rPr>
      </w:pPr>
      <w:r w:rsidRPr="00394C02">
        <w:rPr>
          <w:rFonts w:ascii="Cambria" w:hAnsi="Cambria"/>
          <w:i/>
          <w:iCs/>
          <w:lang w:val="sk-SK"/>
        </w:rPr>
        <w:t>Mastergradsoppgave i språkvitenskap</w:t>
      </w:r>
    </w:p>
    <w:p w:rsidR="002D4CD4" w:rsidRPr="00394C02" w:rsidRDefault="002D4CD4" w:rsidP="002D4CD4">
      <w:pPr>
        <w:jc w:val="center"/>
        <w:rPr>
          <w:rFonts w:ascii="Cambria" w:hAnsi="Cambria"/>
          <w:i/>
          <w:iCs/>
          <w:lang w:val="sk-SK"/>
        </w:rPr>
      </w:pPr>
      <w:r w:rsidRPr="00394C02">
        <w:rPr>
          <w:rFonts w:ascii="Cambria" w:hAnsi="Cambria"/>
          <w:i/>
          <w:iCs/>
          <w:lang w:val="sk-SK"/>
        </w:rPr>
        <w:t>Fakultet for humaniora, samfunnsvitenskap og lærerutdanning</w:t>
      </w:r>
    </w:p>
    <w:p w:rsidR="002D4CD4" w:rsidRPr="00394C02" w:rsidRDefault="002D4CD4" w:rsidP="002D4CD4">
      <w:pPr>
        <w:jc w:val="center"/>
        <w:rPr>
          <w:rFonts w:ascii="Cambria" w:hAnsi="Cambria"/>
          <w:i/>
          <w:iCs/>
          <w:lang w:val="sk-SK"/>
        </w:rPr>
      </w:pPr>
      <w:r w:rsidRPr="00394C02">
        <w:rPr>
          <w:rFonts w:ascii="Cambria" w:hAnsi="Cambria"/>
          <w:i/>
          <w:iCs/>
          <w:lang w:val="sk-SK"/>
        </w:rPr>
        <w:t>Universitetet i Tromsø</w:t>
      </w:r>
    </w:p>
    <w:p w:rsidR="002D4CD4" w:rsidRPr="00394C02" w:rsidRDefault="002D4CD4" w:rsidP="002D4CD4">
      <w:pPr>
        <w:jc w:val="center"/>
        <w:rPr>
          <w:rFonts w:ascii="Cambria" w:hAnsi="Cambria"/>
          <w:i/>
          <w:iCs/>
          <w:lang w:val="sk-SK"/>
        </w:rPr>
      </w:pPr>
      <w:r w:rsidRPr="00394C02">
        <w:rPr>
          <w:rFonts w:ascii="Cambria" w:hAnsi="Cambria"/>
          <w:i/>
          <w:iCs/>
          <w:lang w:val="sk-SK"/>
        </w:rPr>
        <w:t>Våren 2010</w:t>
      </w: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sz w:val="18"/>
          <w:lang w:val="sk-SK"/>
        </w:rPr>
      </w:pPr>
    </w:p>
    <w:p w:rsidR="002D4CD4" w:rsidRPr="00394C02" w:rsidRDefault="002D4CD4" w:rsidP="002D4CD4">
      <w:pPr>
        <w:jc w:val="both"/>
        <w:rPr>
          <w:rFonts w:ascii="Cambria" w:hAnsi="Cambria"/>
          <w:i/>
          <w:iCs/>
          <w:lang w:val="sk-SK"/>
        </w:rPr>
      </w:pPr>
    </w:p>
    <w:p w:rsidR="002D4CD4" w:rsidRPr="00394C02" w:rsidRDefault="002D4CD4" w:rsidP="002D4CD4">
      <w:pPr>
        <w:jc w:val="both"/>
        <w:rPr>
          <w:rFonts w:ascii="Cambria" w:hAnsi="Cambria"/>
          <w:i/>
          <w:iCs/>
          <w:lang w:val="sk-SK"/>
        </w:rPr>
      </w:pPr>
    </w:p>
    <w:p w:rsidR="002D4CD4" w:rsidRPr="00394C02" w:rsidRDefault="002D4CD4" w:rsidP="002D4CD4">
      <w:pPr>
        <w:pStyle w:val="Rubrik"/>
        <w:spacing w:line="360" w:lineRule="auto"/>
        <w:jc w:val="both"/>
        <w:rPr>
          <w:rFonts w:ascii="Cambria" w:hAnsi="Cambria"/>
          <w:sz w:val="28"/>
          <w:lang w:val="sk-SK"/>
        </w:rPr>
      </w:pPr>
      <w:r w:rsidRPr="00394C02">
        <w:rPr>
          <w:rFonts w:ascii="Cambria" w:hAnsi="Cambria"/>
          <w:sz w:val="28"/>
          <w:lang w:val="sk-SK"/>
        </w:rPr>
        <w:t>Åvtebaakoe</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Eeremes sïjhtem mov saerniestæjjide vaajmoste gijhtedh juktie mannem dåastoehtin goh baante-spealerine  jïh paaehperigujmie böötim. Jis eah leah dan vïssjeleslaakan mannem vaestiedamme, ij maam daehtie barkoste sjïdteme! Gæjhtoe! Gijhteles leam aaj juhkoe åemie aehtj‘aajja Nils Olav Leonard Nilsen Kappfjell lea jïjnjh paehperh sov mænngan laahpeme. Seammalaakan gijhteles leam juhkoe åemie aahka Anna (r. Kappfjell) Jacobsen ïedtjeldehti gïelem eensilaakan lïeredh jïh dam buerebelaakan guarkedh.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Mov bïhkehtjæjja Trond Trosterudem gæjhtam juhkoe mannem eadtjohkelaakan jïh vïssjeleslaakan viehkiehtamme daejnie laavenjassine! Sïjhtem aaj Thomas Ommam joekoenlaakan gijhtedh, juhkoe dan vïssjele lij viehkiehtidh dam systeemem aajhtsedh jïh aaj mohtedidh dam luvlie- jïh noerhtesaemiengïeligujmie. Kjell Slettenem aaj sïjhtem gijhtedh juhkoe munnjien böökti jïjnjh biografijh Knut Bergslanden, Eliel Lagercrantzen jïh Gustav Hasselbrinken bïjre. Ciprian Gerstenbergerem jïh Linda Wiechetekem sïjhtem gijhtedh juhkoe mannem viehkiehtigan teeve</w:t>
      </w:r>
      <w:r w:rsidR="00E52481">
        <w:rPr>
          <w:rFonts w:ascii="Cambria" w:hAnsi="Cambria"/>
          <w:lang w:val="sk-SK"/>
        </w:rPr>
        <w:t>h</w:t>
      </w:r>
      <w:r w:rsidRPr="00394C02">
        <w:rPr>
          <w:rFonts w:ascii="Cambria" w:hAnsi="Cambria"/>
          <w:lang w:val="sk-SK"/>
        </w:rPr>
        <w:t xml:space="preserve">tjegïeleste jarkoestidh. Verena Schall gie viehkiehti såevmiengïeleste jarkoestidh aaj gæjhtam. Lene Antonsenem sïjhtem aaj joekoenlaakan gijhtedh viehkien åvteste! Aajkohke Gaebpien Leenam, tjædtjemem Gaebpien Elim jïh David Jonassonem aaj joekoenlaakan gæjhtam juktie vïssjin lohkedh jïh staeriedidh dam tjaalegem.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Mov gieries Heikem jïh monnen onne nïejtetjem Eli Máretem vaajmoste gæjhtam. Eli Máret dan gïemhpes lij mearan tjahkasjim tjeelim jïh Heike lij dan veahkadihks guktie buektiehtim illedh daam barkoem. Tjidtjie gon aehtjiem aaj jïjnjem viehkien åvteste gæjhtam. Sjïere sïjhtem læjhkan tjædtjemem gijhtedh, juktie nuepiem utni mov gåajkoe gellien aejkien båetedh jïh sov aahkovem geehtedh, gaajhkide mov gyhtjelasside vaestiedidh jïh aaj ïedtjeldehti mannem gosse amhkeds biejjieh utnim daejnie barkojne.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Sïjhtem aaj Saemiedigkiem</w:t>
      </w:r>
      <w:r w:rsidRPr="00394C02">
        <w:rPr>
          <w:rFonts w:ascii="Cambria" w:hAnsi="Cambria"/>
          <w:i/>
          <w:lang w:val="sk-SK"/>
        </w:rPr>
        <w:t>,</w:t>
      </w:r>
      <w:r w:rsidRPr="00394C02">
        <w:rPr>
          <w:rFonts w:ascii="Cambria" w:hAnsi="Cambria"/>
          <w:lang w:val="sk-SK"/>
        </w:rPr>
        <w:t xml:space="preserve"> Nordlaanten Fylhkeålma, ööhpehtimmie jïh byjjenimmiegoevtesem, Nordlaanten fylhketjïeltem, Sámi dutkamiid guovddáš, Romssa universitehtam gijhtedh stipeendi åvteste. Gæjhtoe juhkoe mannem dåarjoelidh, dïhte munnjien stoerre nuepiem vedti dam barkoem illedh! Jïh minngiegeatjan: Gæjhtoe Norwegian, aelpies giertieleahpaj åvteste!</w:t>
      </w:r>
    </w:p>
    <w:p w:rsidR="002D4CD4" w:rsidRPr="00301EC1" w:rsidRDefault="002D4CD4" w:rsidP="002D4CD4">
      <w:pPr>
        <w:pStyle w:val="BrdtekstTegn1"/>
        <w:rPr>
          <w:b/>
          <w:sz w:val="32"/>
          <w:lang w:val="sk-SK"/>
        </w:rPr>
      </w:pPr>
      <w:r w:rsidRPr="00394C02">
        <w:rPr>
          <w:lang w:val="sk-SK"/>
        </w:rPr>
        <w:t xml:space="preserve">                                          </w:t>
      </w:r>
      <w:r w:rsidR="00D93DAC">
        <w:rPr>
          <w:lang w:val="sk-SK"/>
        </w:rPr>
        <w:t xml:space="preserve">                           </w:t>
      </w:r>
      <w:r w:rsidRPr="00394C02">
        <w:rPr>
          <w:lang w:val="sk-SK"/>
        </w:rPr>
        <w:t xml:space="preserve">           </w:t>
      </w:r>
      <w:r w:rsidRPr="00301EC1">
        <w:rPr>
          <w:b/>
          <w:sz w:val="32"/>
          <w:lang w:val="sk-SK"/>
        </w:rPr>
        <w:t>Sisvege</w:t>
      </w:r>
    </w:p>
    <w:p w:rsidR="002D4CD4" w:rsidRDefault="002D4CD4">
      <w:pPr>
        <w:pStyle w:val="INNH1"/>
        <w:tabs>
          <w:tab w:val="left" w:pos="422"/>
          <w:tab w:val="right" w:leader="dot" w:pos="9061"/>
        </w:tabs>
        <w:rPr>
          <w:noProof/>
        </w:rPr>
      </w:pPr>
      <w:r w:rsidRPr="00394C02">
        <w:rPr>
          <w:rFonts w:ascii="Cambria" w:hAnsi="Cambria"/>
          <w:lang w:val="sk-SK"/>
        </w:rPr>
        <w:fldChar w:fldCharType="begin"/>
      </w:r>
      <w:r w:rsidRPr="00394C02">
        <w:rPr>
          <w:rFonts w:ascii="Cambria" w:hAnsi="Cambria"/>
          <w:lang w:val="sk-SK"/>
        </w:rPr>
        <w:instrText xml:space="preserve"> TOC \o "1-3" \h \z \u </w:instrText>
      </w:r>
      <w:r w:rsidRPr="00394C02">
        <w:rPr>
          <w:rFonts w:ascii="Cambria" w:hAnsi="Cambria"/>
          <w:lang w:val="sk-SK"/>
        </w:rPr>
        <w:fldChar w:fldCharType="separate"/>
      </w:r>
      <w:r w:rsidRPr="002B18F5">
        <w:rPr>
          <w:noProof/>
          <w:lang w:val="sk-SK"/>
        </w:rPr>
        <w:t>1.</w:t>
      </w:r>
      <w:r>
        <w:rPr>
          <w:noProof/>
        </w:rPr>
        <w:tab/>
      </w:r>
      <w:r w:rsidRPr="002B18F5">
        <w:rPr>
          <w:noProof/>
          <w:lang w:val="sk-SK"/>
        </w:rPr>
        <w:t>Aalkoe</w:t>
      </w:r>
      <w:r>
        <w:rPr>
          <w:noProof/>
        </w:rPr>
        <w:tab/>
      </w:r>
      <w:r>
        <w:rPr>
          <w:noProof/>
        </w:rPr>
        <w:fldChar w:fldCharType="begin"/>
      </w:r>
      <w:r>
        <w:rPr>
          <w:noProof/>
        </w:rPr>
        <w:instrText xml:space="preserve"> PAGEREF _Toc136860012 \h </w:instrText>
      </w:r>
      <w:r w:rsidR="00315FEA">
        <w:rPr>
          <w:noProof/>
        </w:rPr>
      </w:r>
      <w:r>
        <w:rPr>
          <w:noProof/>
        </w:rPr>
        <w:fldChar w:fldCharType="separate"/>
      </w:r>
      <w:r>
        <w:rPr>
          <w:noProof/>
        </w:rPr>
        <w:t>7</w:t>
      </w:r>
      <w:r>
        <w:rPr>
          <w:noProof/>
        </w:rPr>
        <w:fldChar w:fldCharType="end"/>
      </w:r>
    </w:p>
    <w:p w:rsidR="002D4CD4" w:rsidRDefault="002D4CD4">
      <w:pPr>
        <w:pStyle w:val="INNH2"/>
        <w:tabs>
          <w:tab w:val="left" w:pos="795"/>
          <w:tab w:val="right" w:leader="dot" w:pos="9061"/>
        </w:tabs>
        <w:rPr>
          <w:noProof/>
        </w:rPr>
      </w:pPr>
      <w:r w:rsidRPr="002B18F5">
        <w:rPr>
          <w:noProof/>
          <w:lang w:val="sk-SK"/>
        </w:rPr>
        <w:t>1.1</w:t>
      </w:r>
      <w:r>
        <w:rPr>
          <w:noProof/>
        </w:rPr>
        <w:tab/>
      </w:r>
      <w:r w:rsidRPr="002B18F5">
        <w:rPr>
          <w:noProof/>
          <w:lang w:val="sk-SK"/>
        </w:rPr>
        <w:t>Aamhtese jïh såemies jïjtjene bïjre</w:t>
      </w:r>
      <w:r>
        <w:rPr>
          <w:noProof/>
        </w:rPr>
        <w:tab/>
      </w:r>
      <w:r>
        <w:rPr>
          <w:noProof/>
        </w:rPr>
        <w:fldChar w:fldCharType="begin"/>
      </w:r>
      <w:r>
        <w:rPr>
          <w:noProof/>
        </w:rPr>
        <w:instrText xml:space="preserve"> PAGEREF _Toc136860013 \h </w:instrText>
      </w:r>
      <w:r w:rsidR="00315FEA">
        <w:rPr>
          <w:noProof/>
        </w:rPr>
      </w:r>
      <w:r>
        <w:rPr>
          <w:noProof/>
        </w:rPr>
        <w:fldChar w:fldCharType="separate"/>
      </w:r>
      <w:r>
        <w:rPr>
          <w:noProof/>
        </w:rPr>
        <w:t>7</w:t>
      </w:r>
      <w:r>
        <w:rPr>
          <w:noProof/>
        </w:rPr>
        <w:fldChar w:fldCharType="end"/>
      </w:r>
    </w:p>
    <w:p w:rsidR="002D4CD4" w:rsidRDefault="002D4CD4">
      <w:pPr>
        <w:pStyle w:val="INNH2"/>
        <w:tabs>
          <w:tab w:val="left" w:pos="795"/>
          <w:tab w:val="right" w:leader="dot" w:pos="9061"/>
        </w:tabs>
        <w:rPr>
          <w:noProof/>
        </w:rPr>
      </w:pPr>
      <w:r w:rsidRPr="002B18F5">
        <w:rPr>
          <w:noProof/>
          <w:lang w:val="sk-SK"/>
        </w:rPr>
        <w:t>1.2</w:t>
      </w:r>
      <w:r>
        <w:rPr>
          <w:noProof/>
        </w:rPr>
        <w:tab/>
      </w:r>
      <w:r w:rsidRPr="002B18F5">
        <w:rPr>
          <w:noProof/>
          <w:lang w:val="sk-SK"/>
        </w:rPr>
        <w:t>Dåeriesmoere</w:t>
      </w:r>
      <w:r>
        <w:rPr>
          <w:noProof/>
        </w:rPr>
        <w:tab/>
      </w:r>
      <w:r>
        <w:rPr>
          <w:noProof/>
        </w:rPr>
        <w:fldChar w:fldCharType="begin"/>
      </w:r>
      <w:r>
        <w:rPr>
          <w:noProof/>
        </w:rPr>
        <w:instrText xml:space="preserve"> PAGEREF _Toc136860014 \h </w:instrText>
      </w:r>
      <w:r w:rsidR="00315FEA">
        <w:rPr>
          <w:noProof/>
        </w:rPr>
      </w:r>
      <w:r>
        <w:rPr>
          <w:noProof/>
        </w:rPr>
        <w:fldChar w:fldCharType="separate"/>
      </w:r>
      <w:r>
        <w:rPr>
          <w:noProof/>
        </w:rPr>
        <w:t>8</w:t>
      </w:r>
      <w:r>
        <w:rPr>
          <w:noProof/>
        </w:rPr>
        <w:fldChar w:fldCharType="end"/>
      </w:r>
    </w:p>
    <w:p w:rsidR="002D4CD4" w:rsidRDefault="002D4CD4">
      <w:pPr>
        <w:pStyle w:val="INNH2"/>
        <w:tabs>
          <w:tab w:val="left" w:pos="795"/>
          <w:tab w:val="right" w:leader="dot" w:pos="9061"/>
        </w:tabs>
        <w:rPr>
          <w:noProof/>
        </w:rPr>
      </w:pPr>
      <w:r w:rsidRPr="002B18F5">
        <w:rPr>
          <w:noProof/>
          <w:lang w:val="sk-SK"/>
        </w:rPr>
        <w:t>1.3</w:t>
      </w:r>
      <w:r>
        <w:rPr>
          <w:noProof/>
        </w:rPr>
        <w:tab/>
      </w:r>
      <w:r w:rsidRPr="002B18F5">
        <w:rPr>
          <w:noProof/>
          <w:lang w:val="sk-SK"/>
        </w:rPr>
        <w:t>Tsiehkieh barkoste</w:t>
      </w:r>
      <w:r>
        <w:rPr>
          <w:noProof/>
        </w:rPr>
        <w:tab/>
      </w:r>
      <w:r>
        <w:rPr>
          <w:noProof/>
        </w:rPr>
        <w:fldChar w:fldCharType="begin"/>
      </w:r>
      <w:r>
        <w:rPr>
          <w:noProof/>
        </w:rPr>
        <w:instrText xml:space="preserve"> PAGEREF _Toc136860015 \h </w:instrText>
      </w:r>
      <w:r w:rsidR="00315FEA">
        <w:rPr>
          <w:noProof/>
        </w:rPr>
      </w:r>
      <w:r>
        <w:rPr>
          <w:noProof/>
        </w:rPr>
        <w:fldChar w:fldCharType="separate"/>
      </w:r>
      <w:r>
        <w:rPr>
          <w:noProof/>
        </w:rPr>
        <w:t>9</w:t>
      </w:r>
      <w:r>
        <w:rPr>
          <w:noProof/>
        </w:rPr>
        <w:fldChar w:fldCharType="end"/>
      </w:r>
    </w:p>
    <w:p w:rsidR="002D4CD4" w:rsidRDefault="002D4CD4">
      <w:pPr>
        <w:pStyle w:val="INNH1"/>
        <w:tabs>
          <w:tab w:val="left" w:pos="373"/>
          <w:tab w:val="right" w:leader="dot" w:pos="9061"/>
        </w:tabs>
        <w:rPr>
          <w:noProof/>
        </w:rPr>
      </w:pPr>
      <w:r w:rsidRPr="002B18F5">
        <w:rPr>
          <w:noProof/>
          <w:lang w:val="sk-SK"/>
        </w:rPr>
        <w:t>2</w:t>
      </w:r>
      <w:r>
        <w:rPr>
          <w:noProof/>
        </w:rPr>
        <w:tab/>
      </w:r>
      <w:r w:rsidRPr="002B18F5">
        <w:rPr>
          <w:noProof/>
          <w:lang w:val="sk-SK"/>
        </w:rPr>
        <w:t>Barkoevuekie</w:t>
      </w:r>
      <w:r>
        <w:rPr>
          <w:noProof/>
        </w:rPr>
        <w:tab/>
      </w:r>
      <w:r>
        <w:rPr>
          <w:noProof/>
        </w:rPr>
        <w:fldChar w:fldCharType="begin"/>
      </w:r>
      <w:r>
        <w:rPr>
          <w:noProof/>
        </w:rPr>
        <w:instrText xml:space="preserve"> PAGEREF _Toc136860016 \h </w:instrText>
      </w:r>
      <w:r w:rsidR="00315FEA">
        <w:rPr>
          <w:noProof/>
        </w:rPr>
      </w:r>
      <w:r>
        <w:rPr>
          <w:noProof/>
        </w:rPr>
        <w:fldChar w:fldCharType="separate"/>
      </w:r>
      <w:r>
        <w:rPr>
          <w:noProof/>
        </w:rPr>
        <w:t>10</w:t>
      </w:r>
      <w:r>
        <w:rPr>
          <w:noProof/>
        </w:rPr>
        <w:fldChar w:fldCharType="end"/>
      </w:r>
    </w:p>
    <w:p w:rsidR="002D4CD4" w:rsidRDefault="002D4CD4">
      <w:pPr>
        <w:pStyle w:val="INNH2"/>
        <w:tabs>
          <w:tab w:val="left" w:pos="795"/>
          <w:tab w:val="right" w:leader="dot" w:pos="9061"/>
        </w:tabs>
        <w:rPr>
          <w:noProof/>
        </w:rPr>
      </w:pPr>
      <w:r w:rsidRPr="002B18F5">
        <w:rPr>
          <w:noProof/>
          <w:lang w:val="sk-SK"/>
        </w:rPr>
        <w:t>2.1</w:t>
      </w:r>
      <w:r>
        <w:rPr>
          <w:noProof/>
        </w:rPr>
        <w:tab/>
      </w:r>
      <w:r w:rsidRPr="002B18F5">
        <w:rPr>
          <w:noProof/>
          <w:lang w:val="sk-SK"/>
        </w:rPr>
        <w:t>Saerniestæjjah</w:t>
      </w:r>
      <w:r>
        <w:rPr>
          <w:noProof/>
        </w:rPr>
        <w:tab/>
      </w:r>
      <w:r>
        <w:rPr>
          <w:noProof/>
        </w:rPr>
        <w:fldChar w:fldCharType="begin"/>
      </w:r>
      <w:r>
        <w:rPr>
          <w:noProof/>
        </w:rPr>
        <w:instrText xml:space="preserve"> PAGEREF _Toc136860017 \h </w:instrText>
      </w:r>
      <w:r w:rsidR="00315FEA">
        <w:rPr>
          <w:noProof/>
        </w:rPr>
      </w:r>
      <w:r>
        <w:rPr>
          <w:noProof/>
        </w:rPr>
        <w:fldChar w:fldCharType="separate"/>
      </w:r>
      <w:r>
        <w:rPr>
          <w:noProof/>
        </w:rPr>
        <w:t>11</w:t>
      </w:r>
      <w:r>
        <w:rPr>
          <w:noProof/>
        </w:rPr>
        <w:fldChar w:fldCharType="end"/>
      </w:r>
    </w:p>
    <w:p w:rsidR="002D4CD4" w:rsidRDefault="002D4CD4">
      <w:pPr>
        <w:pStyle w:val="INNH2"/>
        <w:tabs>
          <w:tab w:val="left" w:pos="795"/>
          <w:tab w:val="right" w:leader="dot" w:pos="9061"/>
        </w:tabs>
        <w:rPr>
          <w:noProof/>
        </w:rPr>
      </w:pPr>
      <w:r w:rsidRPr="002B18F5">
        <w:rPr>
          <w:noProof/>
          <w:lang w:val="sk-SK"/>
        </w:rPr>
        <w:t>2.2</w:t>
      </w:r>
      <w:r>
        <w:rPr>
          <w:noProof/>
        </w:rPr>
        <w:tab/>
      </w:r>
      <w:r w:rsidRPr="002B18F5">
        <w:rPr>
          <w:noProof/>
          <w:lang w:val="sk-SK"/>
        </w:rPr>
        <w:t>Saerniestæjjaj gïeletsiehkie</w:t>
      </w:r>
      <w:r>
        <w:rPr>
          <w:noProof/>
        </w:rPr>
        <w:tab/>
      </w:r>
      <w:r>
        <w:rPr>
          <w:noProof/>
        </w:rPr>
        <w:fldChar w:fldCharType="begin"/>
      </w:r>
      <w:r>
        <w:rPr>
          <w:noProof/>
        </w:rPr>
        <w:instrText xml:space="preserve"> PAGEREF _Toc136860018 \h </w:instrText>
      </w:r>
      <w:r w:rsidR="00315FEA">
        <w:rPr>
          <w:noProof/>
        </w:rPr>
      </w:r>
      <w:r>
        <w:rPr>
          <w:noProof/>
        </w:rPr>
        <w:fldChar w:fldCharType="separate"/>
      </w:r>
      <w:r>
        <w:rPr>
          <w:noProof/>
        </w:rPr>
        <w:t>12</w:t>
      </w:r>
      <w:r>
        <w:rPr>
          <w:noProof/>
        </w:rPr>
        <w:fldChar w:fldCharType="end"/>
      </w:r>
    </w:p>
    <w:p w:rsidR="002D4CD4" w:rsidRDefault="002D4CD4">
      <w:pPr>
        <w:pStyle w:val="INNH2"/>
        <w:tabs>
          <w:tab w:val="left" w:pos="795"/>
          <w:tab w:val="right" w:leader="dot" w:pos="9061"/>
        </w:tabs>
        <w:rPr>
          <w:noProof/>
        </w:rPr>
      </w:pPr>
      <w:r w:rsidRPr="002B18F5">
        <w:rPr>
          <w:noProof/>
          <w:lang w:val="sk-SK"/>
        </w:rPr>
        <w:t>2.3</w:t>
      </w:r>
      <w:r>
        <w:rPr>
          <w:noProof/>
        </w:rPr>
        <w:tab/>
      </w:r>
      <w:r w:rsidRPr="002B18F5">
        <w:rPr>
          <w:noProof/>
          <w:lang w:val="sk-SK"/>
        </w:rPr>
        <w:t>Gihtjedimmievuekie</w:t>
      </w:r>
      <w:r>
        <w:rPr>
          <w:noProof/>
        </w:rPr>
        <w:tab/>
      </w:r>
      <w:r>
        <w:rPr>
          <w:noProof/>
        </w:rPr>
        <w:fldChar w:fldCharType="begin"/>
      </w:r>
      <w:r>
        <w:rPr>
          <w:noProof/>
        </w:rPr>
        <w:instrText xml:space="preserve"> PAGEREF _Toc136860019 \h </w:instrText>
      </w:r>
      <w:r w:rsidR="00315FEA">
        <w:rPr>
          <w:noProof/>
        </w:rPr>
      </w:r>
      <w:r>
        <w:rPr>
          <w:noProof/>
        </w:rPr>
        <w:fldChar w:fldCharType="separate"/>
      </w:r>
      <w:r>
        <w:rPr>
          <w:noProof/>
        </w:rPr>
        <w:t>13</w:t>
      </w:r>
      <w:r>
        <w:rPr>
          <w:noProof/>
        </w:rPr>
        <w:fldChar w:fldCharType="end"/>
      </w:r>
    </w:p>
    <w:p w:rsidR="002D4CD4" w:rsidRDefault="002D4CD4">
      <w:pPr>
        <w:pStyle w:val="INNH2"/>
        <w:tabs>
          <w:tab w:val="left" w:pos="795"/>
          <w:tab w:val="right" w:leader="dot" w:pos="9061"/>
        </w:tabs>
        <w:rPr>
          <w:noProof/>
        </w:rPr>
      </w:pPr>
      <w:r w:rsidRPr="002B18F5">
        <w:rPr>
          <w:noProof/>
          <w:lang w:val="sk-SK"/>
        </w:rPr>
        <w:t>2.4</w:t>
      </w:r>
      <w:r>
        <w:rPr>
          <w:noProof/>
        </w:rPr>
        <w:tab/>
      </w:r>
      <w:r w:rsidRPr="002B18F5">
        <w:rPr>
          <w:noProof/>
          <w:lang w:val="sk-SK"/>
        </w:rPr>
        <w:t>Magkeres gïelem soptsestim goh saerniestæjjide gihtjedim</w:t>
      </w:r>
      <w:r>
        <w:rPr>
          <w:noProof/>
        </w:rPr>
        <w:tab/>
      </w:r>
      <w:r>
        <w:rPr>
          <w:noProof/>
        </w:rPr>
        <w:fldChar w:fldCharType="begin"/>
      </w:r>
      <w:r>
        <w:rPr>
          <w:noProof/>
        </w:rPr>
        <w:instrText xml:space="preserve"> PAGEREF _Toc136860020 \h </w:instrText>
      </w:r>
      <w:r w:rsidR="00315FEA">
        <w:rPr>
          <w:noProof/>
        </w:rPr>
      </w:r>
      <w:r>
        <w:rPr>
          <w:noProof/>
        </w:rPr>
        <w:fldChar w:fldCharType="separate"/>
      </w:r>
      <w:r>
        <w:rPr>
          <w:noProof/>
        </w:rPr>
        <w:t>14</w:t>
      </w:r>
      <w:r>
        <w:rPr>
          <w:noProof/>
        </w:rPr>
        <w:fldChar w:fldCharType="end"/>
      </w:r>
    </w:p>
    <w:p w:rsidR="002D4CD4" w:rsidRDefault="002D4CD4">
      <w:pPr>
        <w:pStyle w:val="INNH2"/>
        <w:tabs>
          <w:tab w:val="left" w:pos="795"/>
          <w:tab w:val="right" w:leader="dot" w:pos="9061"/>
        </w:tabs>
        <w:rPr>
          <w:noProof/>
        </w:rPr>
      </w:pPr>
      <w:r w:rsidRPr="002B18F5">
        <w:rPr>
          <w:noProof/>
          <w:lang w:val="sk-SK"/>
        </w:rPr>
        <w:t>2.5</w:t>
      </w:r>
      <w:r>
        <w:rPr>
          <w:noProof/>
        </w:rPr>
        <w:tab/>
      </w:r>
      <w:r w:rsidRPr="002B18F5">
        <w:rPr>
          <w:noProof/>
          <w:lang w:val="sk-SK"/>
        </w:rPr>
        <w:t>Veesmedahke</w:t>
      </w:r>
      <w:r>
        <w:rPr>
          <w:noProof/>
        </w:rPr>
        <w:tab/>
      </w:r>
      <w:r>
        <w:rPr>
          <w:noProof/>
        </w:rPr>
        <w:fldChar w:fldCharType="begin"/>
      </w:r>
      <w:r>
        <w:rPr>
          <w:noProof/>
        </w:rPr>
        <w:instrText xml:space="preserve"> PAGEREF _Toc136860021 \h </w:instrText>
      </w:r>
      <w:r w:rsidR="00315FEA">
        <w:rPr>
          <w:noProof/>
        </w:rPr>
      </w:r>
      <w:r>
        <w:rPr>
          <w:noProof/>
        </w:rPr>
        <w:fldChar w:fldCharType="separate"/>
      </w:r>
      <w:r>
        <w:rPr>
          <w:noProof/>
        </w:rPr>
        <w:t>16</w:t>
      </w:r>
      <w:r>
        <w:rPr>
          <w:noProof/>
        </w:rPr>
        <w:fldChar w:fldCharType="end"/>
      </w:r>
    </w:p>
    <w:p w:rsidR="002D4CD4" w:rsidRDefault="002D4CD4">
      <w:pPr>
        <w:pStyle w:val="INNH1"/>
        <w:tabs>
          <w:tab w:val="left" w:pos="373"/>
          <w:tab w:val="right" w:leader="dot" w:pos="9061"/>
        </w:tabs>
        <w:rPr>
          <w:noProof/>
        </w:rPr>
      </w:pPr>
      <w:r w:rsidRPr="002B18F5">
        <w:rPr>
          <w:noProof/>
          <w:lang w:val="sk-SK"/>
        </w:rPr>
        <w:t>3</w:t>
      </w:r>
      <w:r>
        <w:rPr>
          <w:noProof/>
        </w:rPr>
        <w:tab/>
      </w:r>
      <w:r w:rsidRPr="002B18F5">
        <w:rPr>
          <w:noProof/>
          <w:lang w:val="sk-SK"/>
        </w:rPr>
        <w:t>Adjektive lidteratuvresne</w:t>
      </w:r>
      <w:r>
        <w:rPr>
          <w:noProof/>
        </w:rPr>
        <w:tab/>
      </w:r>
      <w:r>
        <w:rPr>
          <w:noProof/>
        </w:rPr>
        <w:fldChar w:fldCharType="begin"/>
      </w:r>
      <w:r>
        <w:rPr>
          <w:noProof/>
        </w:rPr>
        <w:instrText xml:space="preserve"> PAGEREF _Toc136860022 \h </w:instrText>
      </w:r>
      <w:r w:rsidR="00315FEA">
        <w:rPr>
          <w:noProof/>
        </w:rPr>
      </w:r>
      <w:r>
        <w:rPr>
          <w:noProof/>
        </w:rPr>
        <w:fldChar w:fldCharType="separate"/>
      </w:r>
      <w:r>
        <w:rPr>
          <w:noProof/>
        </w:rPr>
        <w:t>17</w:t>
      </w:r>
      <w:r>
        <w:rPr>
          <w:noProof/>
        </w:rPr>
        <w:fldChar w:fldCharType="end"/>
      </w:r>
    </w:p>
    <w:p w:rsidR="002D4CD4" w:rsidRDefault="002D4CD4">
      <w:pPr>
        <w:pStyle w:val="INNH2"/>
        <w:tabs>
          <w:tab w:val="left" w:pos="795"/>
          <w:tab w:val="right" w:leader="dot" w:pos="9061"/>
        </w:tabs>
        <w:rPr>
          <w:noProof/>
        </w:rPr>
      </w:pPr>
      <w:r w:rsidRPr="002B18F5">
        <w:rPr>
          <w:noProof/>
          <w:lang w:val="sk-SK"/>
        </w:rPr>
        <w:t>3.1</w:t>
      </w:r>
      <w:r>
        <w:rPr>
          <w:noProof/>
        </w:rPr>
        <w:tab/>
      </w:r>
      <w:r w:rsidRPr="002B18F5">
        <w:rPr>
          <w:noProof/>
          <w:lang w:val="sk-SK"/>
        </w:rPr>
        <w:t>Eliel Lagercrantz  – åarjelsaemien adjektivi bïjre</w:t>
      </w:r>
      <w:r>
        <w:rPr>
          <w:noProof/>
        </w:rPr>
        <w:tab/>
      </w:r>
      <w:r>
        <w:rPr>
          <w:noProof/>
        </w:rPr>
        <w:fldChar w:fldCharType="begin"/>
      </w:r>
      <w:r>
        <w:rPr>
          <w:noProof/>
        </w:rPr>
        <w:instrText xml:space="preserve"> PAGEREF _Toc136860023 \h </w:instrText>
      </w:r>
      <w:r w:rsidR="00315FEA">
        <w:rPr>
          <w:noProof/>
        </w:rPr>
      </w:r>
      <w:r>
        <w:rPr>
          <w:noProof/>
        </w:rPr>
        <w:fldChar w:fldCharType="separate"/>
      </w:r>
      <w:r>
        <w:rPr>
          <w:noProof/>
        </w:rPr>
        <w:t>17</w:t>
      </w:r>
      <w:r>
        <w:rPr>
          <w:noProof/>
        </w:rPr>
        <w:fldChar w:fldCharType="end"/>
      </w:r>
    </w:p>
    <w:p w:rsidR="002D4CD4" w:rsidRDefault="002D4CD4">
      <w:pPr>
        <w:pStyle w:val="INNH2"/>
        <w:tabs>
          <w:tab w:val="left" w:pos="795"/>
          <w:tab w:val="right" w:leader="dot" w:pos="9061"/>
        </w:tabs>
        <w:rPr>
          <w:noProof/>
        </w:rPr>
      </w:pPr>
      <w:r w:rsidRPr="002B18F5">
        <w:rPr>
          <w:noProof/>
          <w:lang w:val="sk-SK"/>
        </w:rPr>
        <w:t>3.2</w:t>
      </w:r>
      <w:r>
        <w:rPr>
          <w:noProof/>
        </w:rPr>
        <w:tab/>
      </w:r>
      <w:r w:rsidRPr="002B18F5">
        <w:rPr>
          <w:noProof/>
          <w:lang w:val="sk-SK"/>
        </w:rPr>
        <w:t>Gustav Hasselbrink – Åarjelsaemien adjektijvi bïjre</w:t>
      </w:r>
      <w:r>
        <w:rPr>
          <w:noProof/>
        </w:rPr>
        <w:tab/>
      </w:r>
      <w:r>
        <w:rPr>
          <w:noProof/>
        </w:rPr>
        <w:fldChar w:fldCharType="begin"/>
      </w:r>
      <w:r>
        <w:rPr>
          <w:noProof/>
        </w:rPr>
        <w:instrText xml:space="preserve"> PAGEREF _Toc136860024 \h </w:instrText>
      </w:r>
      <w:r w:rsidR="00315FEA">
        <w:rPr>
          <w:noProof/>
        </w:rPr>
      </w:r>
      <w:r>
        <w:rPr>
          <w:noProof/>
        </w:rPr>
        <w:fldChar w:fldCharType="separate"/>
      </w:r>
      <w:r>
        <w:rPr>
          <w:noProof/>
        </w:rPr>
        <w:t>19</w:t>
      </w:r>
      <w:r>
        <w:rPr>
          <w:noProof/>
        </w:rPr>
        <w:fldChar w:fldCharType="end"/>
      </w:r>
    </w:p>
    <w:p w:rsidR="002D4CD4" w:rsidRDefault="002D4CD4">
      <w:pPr>
        <w:pStyle w:val="INNH2"/>
        <w:tabs>
          <w:tab w:val="left" w:pos="795"/>
          <w:tab w:val="right" w:leader="dot" w:pos="9061"/>
        </w:tabs>
        <w:rPr>
          <w:noProof/>
        </w:rPr>
      </w:pPr>
      <w:r w:rsidRPr="002B18F5">
        <w:rPr>
          <w:noProof/>
          <w:lang w:val="sk-SK"/>
        </w:rPr>
        <w:t>3.3</w:t>
      </w:r>
      <w:r>
        <w:rPr>
          <w:noProof/>
        </w:rPr>
        <w:tab/>
      </w:r>
      <w:r w:rsidRPr="002B18F5">
        <w:rPr>
          <w:noProof/>
          <w:lang w:val="sk-SK"/>
        </w:rPr>
        <w:t>Knut Bergsland – åarjelsaemien adjektivi bïjre</w:t>
      </w:r>
      <w:r>
        <w:rPr>
          <w:noProof/>
        </w:rPr>
        <w:tab/>
      </w:r>
      <w:r>
        <w:rPr>
          <w:noProof/>
        </w:rPr>
        <w:fldChar w:fldCharType="begin"/>
      </w:r>
      <w:r>
        <w:rPr>
          <w:noProof/>
        </w:rPr>
        <w:instrText xml:space="preserve"> PAGEREF _Toc136860025 \h </w:instrText>
      </w:r>
      <w:r w:rsidR="00315FEA">
        <w:rPr>
          <w:noProof/>
        </w:rPr>
      </w:r>
      <w:r>
        <w:rPr>
          <w:noProof/>
        </w:rPr>
        <w:fldChar w:fldCharType="separate"/>
      </w:r>
      <w:r>
        <w:rPr>
          <w:noProof/>
        </w:rPr>
        <w:t>21</w:t>
      </w:r>
      <w:r>
        <w:rPr>
          <w:noProof/>
        </w:rPr>
        <w:fldChar w:fldCharType="end"/>
      </w:r>
    </w:p>
    <w:p w:rsidR="002D4CD4" w:rsidRDefault="002D4CD4">
      <w:pPr>
        <w:pStyle w:val="INNH3"/>
        <w:tabs>
          <w:tab w:val="left" w:pos="1217"/>
          <w:tab w:val="right" w:leader="dot" w:pos="9061"/>
        </w:tabs>
        <w:rPr>
          <w:noProof/>
        </w:rPr>
      </w:pPr>
      <w:r w:rsidRPr="002B18F5">
        <w:rPr>
          <w:noProof/>
          <w:lang w:val="sk-SK"/>
        </w:rPr>
        <w:t>3.3.1</w:t>
      </w:r>
      <w:r>
        <w:rPr>
          <w:noProof/>
        </w:rPr>
        <w:tab/>
      </w:r>
      <w:r w:rsidRPr="002B18F5">
        <w:rPr>
          <w:noProof/>
          <w:lang w:val="sk-SK"/>
        </w:rPr>
        <w:t>Røroslappisk grammatikk: et forsøk på strukturell språkbeskrivelse, 1946</w:t>
      </w:r>
      <w:r>
        <w:rPr>
          <w:noProof/>
        </w:rPr>
        <w:tab/>
      </w:r>
      <w:r>
        <w:rPr>
          <w:noProof/>
        </w:rPr>
        <w:fldChar w:fldCharType="begin"/>
      </w:r>
      <w:r>
        <w:rPr>
          <w:noProof/>
        </w:rPr>
        <w:instrText xml:space="preserve"> PAGEREF _Toc136860026 \h </w:instrText>
      </w:r>
      <w:r w:rsidR="00315FEA">
        <w:rPr>
          <w:noProof/>
        </w:rPr>
      </w:r>
      <w:r>
        <w:rPr>
          <w:noProof/>
        </w:rPr>
        <w:fldChar w:fldCharType="separate"/>
      </w:r>
      <w:r>
        <w:rPr>
          <w:noProof/>
        </w:rPr>
        <w:t>22</w:t>
      </w:r>
      <w:r>
        <w:rPr>
          <w:noProof/>
        </w:rPr>
        <w:fldChar w:fldCharType="end"/>
      </w:r>
    </w:p>
    <w:p w:rsidR="002D4CD4" w:rsidRDefault="002D4CD4">
      <w:pPr>
        <w:pStyle w:val="INNH3"/>
        <w:tabs>
          <w:tab w:val="left" w:pos="1217"/>
          <w:tab w:val="right" w:leader="dot" w:pos="9061"/>
        </w:tabs>
        <w:rPr>
          <w:noProof/>
        </w:rPr>
      </w:pPr>
      <w:r w:rsidRPr="002B18F5">
        <w:rPr>
          <w:noProof/>
          <w:lang w:val="sk-SK"/>
        </w:rPr>
        <w:t>3.3.2</w:t>
      </w:r>
      <w:r>
        <w:rPr>
          <w:noProof/>
        </w:rPr>
        <w:tab/>
      </w:r>
      <w:r w:rsidRPr="002B18F5">
        <w:rPr>
          <w:noProof/>
          <w:lang w:val="sk-SK"/>
        </w:rPr>
        <w:t>Materiale til sørsamisk grammatikk, 1978</w:t>
      </w:r>
      <w:r>
        <w:rPr>
          <w:noProof/>
        </w:rPr>
        <w:tab/>
      </w:r>
      <w:r>
        <w:rPr>
          <w:noProof/>
        </w:rPr>
        <w:fldChar w:fldCharType="begin"/>
      </w:r>
      <w:r>
        <w:rPr>
          <w:noProof/>
        </w:rPr>
        <w:instrText xml:space="preserve"> PAGEREF _Toc136860027 \h </w:instrText>
      </w:r>
      <w:r w:rsidR="00315FEA">
        <w:rPr>
          <w:noProof/>
        </w:rPr>
      </w:r>
      <w:r>
        <w:rPr>
          <w:noProof/>
        </w:rPr>
        <w:fldChar w:fldCharType="separate"/>
      </w:r>
      <w:r>
        <w:rPr>
          <w:noProof/>
        </w:rPr>
        <w:t>22</w:t>
      </w:r>
      <w:r>
        <w:rPr>
          <w:noProof/>
        </w:rPr>
        <w:fldChar w:fldCharType="end"/>
      </w:r>
    </w:p>
    <w:p w:rsidR="002D4CD4" w:rsidRDefault="002D4CD4">
      <w:pPr>
        <w:pStyle w:val="INNH3"/>
        <w:tabs>
          <w:tab w:val="left" w:pos="1217"/>
          <w:tab w:val="right" w:leader="dot" w:pos="9061"/>
        </w:tabs>
        <w:rPr>
          <w:noProof/>
        </w:rPr>
      </w:pPr>
      <w:r w:rsidRPr="002B18F5">
        <w:rPr>
          <w:noProof/>
          <w:lang w:val="sk-SK"/>
        </w:rPr>
        <w:t>3.3.3</w:t>
      </w:r>
      <w:r>
        <w:rPr>
          <w:noProof/>
        </w:rPr>
        <w:tab/>
      </w:r>
      <w:r w:rsidRPr="002B18F5">
        <w:rPr>
          <w:noProof/>
          <w:lang w:val="sk-SK"/>
        </w:rPr>
        <w:t>Sydsamisk grammatikk, 1982</w:t>
      </w:r>
      <w:r>
        <w:rPr>
          <w:noProof/>
        </w:rPr>
        <w:tab/>
      </w:r>
      <w:r>
        <w:rPr>
          <w:noProof/>
        </w:rPr>
        <w:fldChar w:fldCharType="begin"/>
      </w:r>
      <w:r>
        <w:rPr>
          <w:noProof/>
        </w:rPr>
        <w:instrText xml:space="preserve"> PAGEREF _Toc136860028 \h </w:instrText>
      </w:r>
      <w:r w:rsidR="00315FEA">
        <w:rPr>
          <w:noProof/>
        </w:rPr>
      </w:r>
      <w:r>
        <w:rPr>
          <w:noProof/>
        </w:rPr>
        <w:fldChar w:fldCharType="separate"/>
      </w:r>
      <w:r>
        <w:rPr>
          <w:noProof/>
        </w:rPr>
        <w:t>23</w:t>
      </w:r>
      <w:r>
        <w:rPr>
          <w:noProof/>
        </w:rPr>
        <w:fldChar w:fldCharType="end"/>
      </w:r>
    </w:p>
    <w:p w:rsidR="002D4CD4" w:rsidRDefault="002D4CD4">
      <w:pPr>
        <w:pStyle w:val="INNH2"/>
        <w:tabs>
          <w:tab w:val="left" w:pos="795"/>
          <w:tab w:val="right" w:leader="dot" w:pos="9061"/>
        </w:tabs>
        <w:rPr>
          <w:noProof/>
        </w:rPr>
      </w:pPr>
      <w:r w:rsidRPr="002B18F5">
        <w:rPr>
          <w:noProof/>
          <w:lang w:val="sk-SK"/>
        </w:rPr>
        <w:t>3.4</w:t>
      </w:r>
      <w:r>
        <w:rPr>
          <w:noProof/>
        </w:rPr>
        <w:tab/>
      </w:r>
      <w:r w:rsidRPr="002B18F5">
        <w:rPr>
          <w:noProof/>
          <w:lang w:val="sk-SK"/>
        </w:rPr>
        <w:t>Pekka Sammallahti – adjektiven systeeme saemien gïeline</w:t>
      </w:r>
      <w:r>
        <w:rPr>
          <w:noProof/>
        </w:rPr>
        <w:tab/>
      </w:r>
      <w:r>
        <w:rPr>
          <w:noProof/>
        </w:rPr>
        <w:fldChar w:fldCharType="begin"/>
      </w:r>
      <w:r>
        <w:rPr>
          <w:noProof/>
        </w:rPr>
        <w:instrText xml:space="preserve"> PAGEREF _Toc136860029 \h </w:instrText>
      </w:r>
      <w:r w:rsidR="00315FEA">
        <w:rPr>
          <w:noProof/>
        </w:rPr>
      </w:r>
      <w:r>
        <w:rPr>
          <w:noProof/>
        </w:rPr>
        <w:fldChar w:fldCharType="separate"/>
      </w:r>
      <w:r>
        <w:rPr>
          <w:noProof/>
        </w:rPr>
        <w:t>24</w:t>
      </w:r>
      <w:r>
        <w:rPr>
          <w:noProof/>
        </w:rPr>
        <w:fldChar w:fldCharType="end"/>
      </w:r>
    </w:p>
    <w:p w:rsidR="002D4CD4" w:rsidRDefault="002D4CD4">
      <w:pPr>
        <w:pStyle w:val="INNH2"/>
        <w:tabs>
          <w:tab w:val="left" w:pos="795"/>
          <w:tab w:val="right" w:leader="dot" w:pos="9061"/>
        </w:tabs>
        <w:rPr>
          <w:noProof/>
        </w:rPr>
      </w:pPr>
      <w:r w:rsidRPr="002B18F5">
        <w:rPr>
          <w:noProof/>
          <w:lang w:val="sk-SK"/>
        </w:rPr>
        <w:t>3.5</w:t>
      </w:r>
      <w:r>
        <w:rPr>
          <w:noProof/>
        </w:rPr>
        <w:tab/>
      </w:r>
      <w:r w:rsidRPr="002B18F5">
        <w:rPr>
          <w:noProof/>
          <w:lang w:val="sk-SK"/>
        </w:rPr>
        <w:t>Michael Riessler – adjektiven systeeme gïelehistovrijen muhteste</w:t>
      </w:r>
      <w:r>
        <w:rPr>
          <w:noProof/>
        </w:rPr>
        <w:tab/>
      </w:r>
      <w:r>
        <w:rPr>
          <w:noProof/>
        </w:rPr>
        <w:fldChar w:fldCharType="begin"/>
      </w:r>
      <w:r>
        <w:rPr>
          <w:noProof/>
        </w:rPr>
        <w:instrText xml:space="preserve"> PAGEREF _Toc136860030 \h </w:instrText>
      </w:r>
      <w:r w:rsidR="00315FEA">
        <w:rPr>
          <w:noProof/>
        </w:rPr>
      </w:r>
      <w:r>
        <w:rPr>
          <w:noProof/>
        </w:rPr>
        <w:fldChar w:fldCharType="separate"/>
      </w:r>
      <w:r>
        <w:rPr>
          <w:noProof/>
        </w:rPr>
        <w:t>24</w:t>
      </w:r>
      <w:r>
        <w:rPr>
          <w:noProof/>
        </w:rPr>
        <w:fldChar w:fldCharType="end"/>
      </w:r>
    </w:p>
    <w:p w:rsidR="002D4CD4" w:rsidRDefault="002D4CD4">
      <w:pPr>
        <w:pStyle w:val="INNH2"/>
        <w:tabs>
          <w:tab w:val="left" w:pos="795"/>
          <w:tab w:val="right" w:leader="dot" w:pos="9061"/>
        </w:tabs>
        <w:rPr>
          <w:noProof/>
        </w:rPr>
      </w:pPr>
      <w:r w:rsidRPr="002B18F5">
        <w:rPr>
          <w:noProof/>
          <w:lang w:val="sk-SK"/>
        </w:rPr>
        <w:t>3.6</w:t>
      </w:r>
      <w:r>
        <w:rPr>
          <w:noProof/>
        </w:rPr>
        <w:tab/>
      </w:r>
      <w:r w:rsidRPr="002B18F5">
        <w:rPr>
          <w:noProof/>
          <w:lang w:val="sk-SK"/>
        </w:rPr>
        <w:t>Mikko Korhonen – adjektiven systeeme gïelehistovrijen muhteste</w:t>
      </w:r>
      <w:r>
        <w:rPr>
          <w:noProof/>
        </w:rPr>
        <w:tab/>
      </w:r>
      <w:r>
        <w:rPr>
          <w:noProof/>
        </w:rPr>
        <w:fldChar w:fldCharType="begin"/>
      </w:r>
      <w:r>
        <w:rPr>
          <w:noProof/>
        </w:rPr>
        <w:instrText xml:space="preserve"> PAGEREF _Toc136860031 \h </w:instrText>
      </w:r>
      <w:r w:rsidR="00315FEA">
        <w:rPr>
          <w:noProof/>
        </w:rPr>
      </w:r>
      <w:r>
        <w:rPr>
          <w:noProof/>
        </w:rPr>
        <w:fldChar w:fldCharType="separate"/>
      </w:r>
      <w:r>
        <w:rPr>
          <w:noProof/>
        </w:rPr>
        <w:t>25</w:t>
      </w:r>
      <w:r>
        <w:rPr>
          <w:noProof/>
        </w:rPr>
        <w:fldChar w:fldCharType="end"/>
      </w:r>
    </w:p>
    <w:p w:rsidR="002D4CD4" w:rsidRDefault="002D4CD4">
      <w:pPr>
        <w:pStyle w:val="INNH2"/>
        <w:tabs>
          <w:tab w:val="left" w:pos="795"/>
          <w:tab w:val="right" w:leader="dot" w:pos="9061"/>
        </w:tabs>
        <w:rPr>
          <w:noProof/>
        </w:rPr>
      </w:pPr>
      <w:r w:rsidRPr="002B18F5">
        <w:rPr>
          <w:rFonts w:eastAsia="Helvetica"/>
          <w:noProof/>
          <w:lang w:val="sk-SK"/>
        </w:rPr>
        <w:t>3.7</w:t>
      </w:r>
      <w:r>
        <w:rPr>
          <w:noProof/>
        </w:rPr>
        <w:tab/>
      </w:r>
      <w:r w:rsidRPr="002B18F5">
        <w:rPr>
          <w:rFonts w:eastAsia="Helvetica"/>
          <w:noProof/>
          <w:lang w:val="sk-SK"/>
        </w:rPr>
        <w:t>Veesmedahke</w:t>
      </w:r>
      <w:r>
        <w:rPr>
          <w:noProof/>
        </w:rPr>
        <w:tab/>
      </w:r>
      <w:r>
        <w:rPr>
          <w:noProof/>
        </w:rPr>
        <w:fldChar w:fldCharType="begin"/>
      </w:r>
      <w:r>
        <w:rPr>
          <w:noProof/>
        </w:rPr>
        <w:instrText xml:space="preserve"> PAGEREF _Toc136860032 \h </w:instrText>
      </w:r>
      <w:r w:rsidR="00315FEA">
        <w:rPr>
          <w:noProof/>
        </w:rPr>
      </w:r>
      <w:r>
        <w:rPr>
          <w:noProof/>
        </w:rPr>
        <w:fldChar w:fldCharType="separate"/>
      </w:r>
      <w:r>
        <w:rPr>
          <w:noProof/>
        </w:rPr>
        <w:t>27</w:t>
      </w:r>
      <w:r>
        <w:rPr>
          <w:noProof/>
        </w:rPr>
        <w:fldChar w:fldCharType="end"/>
      </w:r>
    </w:p>
    <w:p w:rsidR="002D4CD4" w:rsidRDefault="002D4CD4">
      <w:pPr>
        <w:pStyle w:val="INNH1"/>
        <w:tabs>
          <w:tab w:val="left" w:pos="373"/>
          <w:tab w:val="right" w:leader="dot" w:pos="9061"/>
        </w:tabs>
        <w:rPr>
          <w:noProof/>
        </w:rPr>
      </w:pPr>
      <w:r w:rsidRPr="002B18F5">
        <w:rPr>
          <w:noProof/>
          <w:lang w:val="sk-SK"/>
        </w:rPr>
        <w:t>4</w:t>
      </w:r>
      <w:r>
        <w:rPr>
          <w:noProof/>
        </w:rPr>
        <w:tab/>
      </w:r>
      <w:r w:rsidRPr="002B18F5">
        <w:rPr>
          <w:noProof/>
          <w:lang w:val="sk-SK"/>
        </w:rPr>
        <w:t>Teorije</w:t>
      </w:r>
      <w:r>
        <w:rPr>
          <w:noProof/>
        </w:rPr>
        <w:tab/>
      </w:r>
      <w:r>
        <w:rPr>
          <w:noProof/>
        </w:rPr>
        <w:fldChar w:fldCharType="begin"/>
      </w:r>
      <w:r>
        <w:rPr>
          <w:noProof/>
        </w:rPr>
        <w:instrText xml:space="preserve"> PAGEREF _Toc136860033 \h </w:instrText>
      </w:r>
      <w:r w:rsidR="00315FEA">
        <w:rPr>
          <w:noProof/>
        </w:rPr>
      </w:r>
      <w:r>
        <w:rPr>
          <w:noProof/>
        </w:rPr>
        <w:fldChar w:fldCharType="separate"/>
      </w:r>
      <w:r>
        <w:rPr>
          <w:noProof/>
        </w:rPr>
        <w:t>28</w:t>
      </w:r>
      <w:r>
        <w:rPr>
          <w:noProof/>
        </w:rPr>
        <w:fldChar w:fldCharType="end"/>
      </w:r>
    </w:p>
    <w:p w:rsidR="002D4CD4" w:rsidRDefault="002D4CD4">
      <w:pPr>
        <w:pStyle w:val="INNH2"/>
        <w:tabs>
          <w:tab w:val="left" w:pos="795"/>
          <w:tab w:val="right" w:leader="dot" w:pos="9061"/>
        </w:tabs>
        <w:rPr>
          <w:noProof/>
        </w:rPr>
      </w:pPr>
      <w:r w:rsidRPr="002B18F5">
        <w:rPr>
          <w:noProof/>
          <w:lang w:val="sk-SK"/>
        </w:rPr>
        <w:t>4.1</w:t>
      </w:r>
      <w:r>
        <w:rPr>
          <w:noProof/>
        </w:rPr>
        <w:tab/>
      </w:r>
      <w:r w:rsidRPr="002B18F5">
        <w:rPr>
          <w:noProof/>
          <w:lang w:val="sk-SK"/>
        </w:rPr>
        <w:t>Morfologijen teorije</w:t>
      </w:r>
      <w:r>
        <w:rPr>
          <w:noProof/>
        </w:rPr>
        <w:tab/>
      </w:r>
      <w:r>
        <w:rPr>
          <w:noProof/>
        </w:rPr>
        <w:fldChar w:fldCharType="begin"/>
      </w:r>
      <w:r>
        <w:rPr>
          <w:noProof/>
        </w:rPr>
        <w:instrText xml:space="preserve"> PAGEREF _Toc136860034 \h </w:instrText>
      </w:r>
      <w:r w:rsidR="00315FEA">
        <w:rPr>
          <w:noProof/>
        </w:rPr>
      </w:r>
      <w:r>
        <w:rPr>
          <w:noProof/>
        </w:rPr>
        <w:fldChar w:fldCharType="separate"/>
      </w:r>
      <w:r>
        <w:rPr>
          <w:noProof/>
        </w:rPr>
        <w:t>28</w:t>
      </w:r>
      <w:r>
        <w:rPr>
          <w:noProof/>
        </w:rPr>
        <w:fldChar w:fldCharType="end"/>
      </w:r>
    </w:p>
    <w:p w:rsidR="002D4CD4" w:rsidRDefault="002D4CD4">
      <w:pPr>
        <w:pStyle w:val="INNH2"/>
        <w:tabs>
          <w:tab w:val="left" w:pos="795"/>
          <w:tab w:val="right" w:leader="dot" w:pos="9061"/>
        </w:tabs>
        <w:rPr>
          <w:noProof/>
        </w:rPr>
      </w:pPr>
      <w:r w:rsidRPr="002B18F5">
        <w:rPr>
          <w:noProof/>
          <w:lang w:val="sk-SK"/>
        </w:rPr>
        <w:t>4.2</w:t>
      </w:r>
      <w:r>
        <w:rPr>
          <w:noProof/>
        </w:rPr>
        <w:tab/>
      </w:r>
      <w:r w:rsidRPr="002B18F5">
        <w:rPr>
          <w:noProof/>
          <w:lang w:val="sk-SK"/>
        </w:rPr>
        <w:t>Morfologihken viehkievierhtieh</w:t>
      </w:r>
      <w:r>
        <w:rPr>
          <w:noProof/>
        </w:rPr>
        <w:tab/>
      </w:r>
      <w:r>
        <w:rPr>
          <w:noProof/>
        </w:rPr>
        <w:fldChar w:fldCharType="begin"/>
      </w:r>
      <w:r>
        <w:rPr>
          <w:noProof/>
        </w:rPr>
        <w:instrText xml:space="preserve"> PAGEREF _Toc136860035 \h </w:instrText>
      </w:r>
      <w:r w:rsidR="00315FEA">
        <w:rPr>
          <w:noProof/>
        </w:rPr>
      </w:r>
      <w:r>
        <w:rPr>
          <w:noProof/>
        </w:rPr>
        <w:fldChar w:fldCharType="separate"/>
      </w:r>
      <w:r>
        <w:rPr>
          <w:noProof/>
        </w:rPr>
        <w:t>31</w:t>
      </w:r>
      <w:r>
        <w:rPr>
          <w:noProof/>
        </w:rPr>
        <w:fldChar w:fldCharType="end"/>
      </w:r>
    </w:p>
    <w:p w:rsidR="002D4CD4" w:rsidRDefault="002D4CD4">
      <w:pPr>
        <w:pStyle w:val="INNH2"/>
        <w:tabs>
          <w:tab w:val="left" w:pos="795"/>
          <w:tab w:val="right" w:leader="dot" w:pos="9061"/>
        </w:tabs>
        <w:rPr>
          <w:noProof/>
        </w:rPr>
      </w:pPr>
      <w:r w:rsidRPr="002B18F5">
        <w:rPr>
          <w:noProof/>
          <w:lang w:val="sk-SK"/>
        </w:rPr>
        <w:t>4.3</w:t>
      </w:r>
      <w:r>
        <w:rPr>
          <w:noProof/>
        </w:rPr>
        <w:tab/>
      </w:r>
      <w:r w:rsidRPr="002B18F5">
        <w:rPr>
          <w:noProof/>
          <w:lang w:val="sk-SK"/>
        </w:rPr>
        <w:t>Semantihken teorije</w:t>
      </w:r>
      <w:r>
        <w:rPr>
          <w:noProof/>
        </w:rPr>
        <w:tab/>
      </w:r>
      <w:r>
        <w:rPr>
          <w:noProof/>
        </w:rPr>
        <w:fldChar w:fldCharType="begin"/>
      </w:r>
      <w:r>
        <w:rPr>
          <w:noProof/>
        </w:rPr>
        <w:instrText xml:space="preserve"> PAGEREF _Toc136860036 \h </w:instrText>
      </w:r>
      <w:r w:rsidR="00315FEA">
        <w:rPr>
          <w:noProof/>
        </w:rPr>
      </w:r>
      <w:r>
        <w:rPr>
          <w:noProof/>
        </w:rPr>
        <w:fldChar w:fldCharType="separate"/>
      </w:r>
      <w:r>
        <w:rPr>
          <w:noProof/>
        </w:rPr>
        <w:t>33</w:t>
      </w:r>
      <w:r>
        <w:rPr>
          <w:noProof/>
        </w:rPr>
        <w:fldChar w:fldCharType="end"/>
      </w:r>
    </w:p>
    <w:p w:rsidR="002D4CD4" w:rsidRDefault="002D4CD4">
      <w:pPr>
        <w:pStyle w:val="INNH2"/>
        <w:tabs>
          <w:tab w:val="left" w:pos="795"/>
          <w:tab w:val="right" w:leader="dot" w:pos="9061"/>
        </w:tabs>
        <w:rPr>
          <w:noProof/>
        </w:rPr>
      </w:pPr>
      <w:r w:rsidRPr="002B18F5">
        <w:rPr>
          <w:noProof/>
          <w:lang w:val="sk-SK"/>
        </w:rPr>
        <w:t>4.4</w:t>
      </w:r>
      <w:r>
        <w:rPr>
          <w:noProof/>
        </w:rPr>
        <w:tab/>
      </w:r>
      <w:r w:rsidRPr="002B18F5">
        <w:rPr>
          <w:noProof/>
          <w:lang w:val="sk-SK"/>
        </w:rPr>
        <w:t>Veesmedahke</w:t>
      </w:r>
      <w:r>
        <w:rPr>
          <w:noProof/>
        </w:rPr>
        <w:tab/>
      </w:r>
      <w:r>
        <w:rPr>
          <w:noProof/>
        </w:rPr>
        <w:fldChar w:fldCharType="begin"/>
      </w:r>
      <w:r>
        <w:rPr>
          <w:noProof/>
        </w:rPr>
        <w:instrText xml:space="preserve"> PAGEREF _Toc136860037 \h </w:instrText>
      </w:r>
      <w:r w:rsidR="00315FEA">
        <w:rPr>
          <w:noProof/>
        </w:rPr>
      </w:r>
      <w:r>
        <w:rPr>
          <w:noProof/>
        </w:rPr>
        <w:fldChar w:fldCharType="separate"/>
      </w:r>
      <w:r>
        <w:rPr>
          <w:noProof/>
        </w:rPr>
        <w:t>38</w:t>
      </w:r>
      <w:r>
        <w:rPr>
          <w:noProof/>
        </w:rPr>
        <w:fldChar w:fldCharType="end"/>
      </w:r>
    </w:p>
    <w:p w:rsidR="002D4CD4" w:rsidRDefault="002D4CD4">
      <w:pPr>
        <w:pStyle w:val="INNH1"/>
        <w:tabs>
          <w:tab w:val="left" w:pos="373"/>
          <w:tab w:val="right" w:leader="dot" w:pos="9061"/>
        </w:tabs>
        <w:rPr>
          <w:noProof/>
        </w:rPr>
      </w:pPr>
      <w:r w:rsidRPr="002B18F5">
        <w:rPr>
          <w:noProof/>
          <w:lang w:val="sk-SK"/>
        </w:rPr>
        <w:t>5</w:t>
      </w:r>
      <w:r>
        <w:rPr>
          <w:noProof/>
        </w:rPr>
        <w:tab/>
      </w:r>
      <w:r w:rsidRPr="002B18F5">
        <w:rPr>
          <w:noProof/>
          <w:lang w:val="sk-SK"/>
        </w:rPr>
        <w:t>Adjektive versus substantive</w:t>
      </w:r>
      <w:r>
        <w:rPr>
          <w:noProof/>
        </w:rPr>
        <w:tab/>
      </w:r>
      <w:r>
        <w:rPr>
          <w:noProof/>
        </w:rPr>
        <w:fldChar w:fldCharType="begin"/>
      </w:r>
      <w:r>
        <w:rPr>
          <w:noProof/>
        </w:rPr>
        <w:instrText xml:space="preserve"> PAGEREF _Toc136860038 \h </w:instrText>
      </w:r>
      <w:r w:rsidR="00315FEA">
        <w:rPr>
          <w:noProof/>
        </w:rPr>
      </w:r>
      <w:r>
        <w:rPr>
          <w:noProof/>
        </w:rPr>
        <w:fldChar w:fldCharType="separate"/>
      </w:r>
      <w:r>
        <w:rPr>
          <w:noProof/>
        </w:rPr>
        <w:t>38</w:t>
      </w:r>
      <w:r>
        <w:rPr>
          <w:noProof/>
        </w:rPr>
        <w:fldChar w:fldCharType="end"/>
      </w:r>
    </w:p>
    <w:p w:rsidR="002D4CD4" w:rsidRDefault="002D4CD4">
      <w:pPr>
        <w:pStyle w:val="INNH2"/>
        <w:tabs>
          <w:tab w:val="left" w:pos="795"/>
          <w:tab w:val="right" w:leader="dot" w:pos="9061"/>
        </w:tabs>
        <w:rPr>
          <w:noProof/>
        </w:rPr>
      </w:pPr>
      <w:r w:rsidRPr="002B18F5">
        <w:rPr>
          <w:noProof/>
          <w:lang w:val="sk-SK"/>
        </w:rPr>
        <w:t>5.1</w:t>
      </w:r>
      <w:r>
        <w:rPr>
          <w:noProof/>
        </w:rPr>
        <w:tab/>
      </w:r>
      <w:r w:rsidRPr="002B18F5">
        <w:rPr>
          <w:noProof/>
          <w:lang w:val="sk-SK"/>
        </w:rPr>
        <w:t>Morfologijen boejhkehtasse</w:t>
      </w:r>
      <w:r>
        <w:rPr>
          <w:noProof/>
        </w:rPr>
        <w:tab/>
      </w:r>
      <w:r>
        <w:rPr>
          <w:noProof/>
        </w:rPr>
        <w:fldChar w:fldCharType="begin"/>
      </w:r>
      <w:r>
        <w:rPr>
          <w:noProof/>
        </w:rPr>
        <w:instrText xml:space="preserve"> PAGEREF _Toc136860039 \h </w:instrText>
      </w:r>
      <w:r w:rsidR="00315FEA">
        <w:rPr>
          <w:noProof/>
        </w:rPr>
      </w:r>
      <w:r>
        <w:rPr>
          <w:noProof/>
        </w:rPr>
        <w:fldChar w:fldCharType="separate"/>
      </w:r>
      <w:r>
        <w:rPr>
          <w:noProof/>
        </w:rPr>
        <w:t>39</w:t>
      </w:r>
      <w:r>
        <w:rPr>
          <w:noProof/>
        </w:rPr>
        <w:fldChar w:fldCharType="end"/>
      </w:r>
    </w:p>
    <w:p w:rsidR="002D4CD4" w:rsidRDefault="002D4CD4">
      <w:pPr>
        <w:pStyle w:val="INNH2"/>
        <w:tabs>
          <w:tab w:val="left" w:pos="795"/>
          <w:tab w:val="right" w:leader="dot" w:pos="9061"/>
        </w:tabs>
        <w:rPr>
          <w:noProof/>
        </w:rPr>
      </w:pPr>
      <w:r w:rsidRPr="002B18F5">
        <w:rPr>
          <w:noProof/>
          <w:lang w:val="sk-SK"/>
        </w:rPr>
        <w:t>5.2</w:t>
      </w:r>
      <w:r>
        <w:rPr>
          <w:noProof/>
        </w:rPr>
        <w:tab/>
      </w:r>
      <w:r w:rsidRPr="002B18F5">
        <w:rPr>
          <w:noProof/>
          <w:lang w:val="sk-SK"/>
        </w:rPr>
        <w:t>Syntaktihken boejhkehtasse</w:t>
      </w:r>
      <w:r>
        <w:rPr>
          <w:noProof/>
        </w:rPr>
        <w:tab/>
      </w:r>
      <w:r>
        <w:rPr>
          <w:noProof/>
        </w:rPr>
        <w:fldChar w:fldCharType="begin"/>
      </w:r>
      <w:r>
        <w:rPr>
          <w:noProof/>
        </w:rPr>
        <w:instrText xml:space="preserve"> PAGEREF _Toc136860040 \h </w:instrText>
      </w:r>
      <w:r w:rsidR="00315FEA">
        <w:rPr>
          <w:noProof/>
        </w:rPr>
      </w:r>
      <w:r>
        <w:rPr>
          <w:noProof/>
        </w:rPr>
        <w:fldChar w:fldCharType="separate"/>
      </w:r>
      <w:r>
        <w:rPr>
          <w:noProof/>
        </w:rPr>
        <w:t>39</w:t>
      </w:r>
      <w:r>
        <w:rPr>
          <w:noProof/>
        </w:rPr>
        <w:fldChar w:fldCharType="end"/>
      </w:r>
    </w:p>
    <w:p w:rsidR="002D4CD4" w:rsidRDefault="002D4CD4">
      <w:pPr>
        <w:pStyle w:val="INNH2"/>
        <w:tabs>
          <w:tab w:val="left" w:pos="795"/>
          <w:tab w:val="right" w:leader="dot" w:pos="9061"/>
        </w:tabs>
        <w:rPr>
          <w:noProof/>
        </w:rPr>
      </w:pPr>
      <w:r w:rsidRPr="002B18F5">
        <w:rPr>
          <w:noProof/>
          <w:lang w:val="sk-SK"/>
        </w:rPr>
        <w:t>5.3</w:t>
      </w:r>
      <w:r>
        <w:rPr>
          <w:noProof/>
        </w:rPr>
        <w:tab/>
      </w:r>
      <w:r w:rsidRPr="002B18F5">
        <w:rPr>
          <w:noProof/>
          <w:lang w:val="sk-SK"/>
        </w:rPr>
        <w:t>Adjektive vuestie substantive åarjelsaemiengïelesne</w:t>
      </w:r>
      <w:r>
        <w:rPr>
          <w:noProof/>
        </w:rPr>
        <w:tab/>
      </w:r>
      <w:r>
        <w:rPr>
          <w:noProof/>
        </w:rPr>
        <w:fldChar w:fldCharType="begin"/>
      </w:r>
      <w:r>
        <w:rPr>
          <w:noProof/>
        </w:rPr>
        <w:instrText xml:space="preserve"> PAGEREF _Toc136860041 \h </w:instrText>
      </w:r>
      <w:r w:rsidR="00315FEA">
        <w:rPr>
          <w:noProof/>
        </w:rPr>
      </w:r>
      <w:r>
        <w:rPr>
          <w:noProof/>
        </w:rPr>
        <w:fldChar w:fldCharType="separate"/>
      </w:r>
      <w:r>
        <w:rPr>
          <w:noProof/>
        </w:rPr>
        <w:t>41</w:t>
      </w:r>
      <w:r>
        <w:rPr>
          <w:noProof/>
        </w:rPr>
        <w:fldChar w:fldCharType="end"/>
      </w:r>
    </w:p>
    <w:p w:rsidR="002D4CD4" w:rsidRDefault="002D4CD4">
      <w:pPr>
        <w:pStyle w:val="INNH2"/>
        <w:tabs>
          <w:tab w:val="left" w:pos="795"/>
          <w:tab w:val="right" w:leader="dot" w:pos="9061"/>
        </w:tabs>
        <w:rPr>
          <w:noProof/>
        </w:rPr>
      </w:pPr>
      <w:r w:rsidRPr="002B18F5">
        <w:rPr>
          <w:noProof/>
          <w:lang w:val="sk-SK"/>
        </w:rPr>
        <w:t>5.4</w:t>
      </w:r>
      <w:r>
        <w:rPr>
          <w:noProof/>
        </w:rPr>
        <w:tab/>
      </w:r>
      <w:r w:rsidRPr="002B18F5">
        <w:rPr>
          <w:noProof/>
          <w:lang w:val="sk-SK"/>
        </w:rPr>
        <w:t>Veesmedahke</w:t>
      </w:r>
      <w:r>
        <w:rPr>
          <w:noProof/>
        </w:rPr>
        <w:tab/>
      </w:r>
      <w:r>
        <w:rPr>
          <w:noProof/>
        </w:rPr>
        <w:fldChar w:fldCharType="begin"/>
      </w:r>
      <w:r>
        <w:rPr>
          <w:noProof/>
        </w:rPr>
        <w:instrText xml:space="preserve"> PAGEREF _Toc136860042 \h </w:instrText>
      </w:r>
      <w:r w:rsidR="00315FEA">
        <w:rPr>
          <w:noProof/>
        </w:rPr>
      </w:r>
      <w:r>
        <w:rPr>
          <w:noProof/>
        </w:rPr>
        <w:fldChar w:fldCharType="separate"/>
      </w:r>
      <w:r>
        <w:rPr>
          <w:noProof/>
        </w:rPr>
        <w:t>45</w:t>
      </w:r>
      <w:r>
        <w:rPr>
          <w:noProof/>
        </w:rPr>
        <w:fldChar w:fldCharType="end"/>
      </w:r>
    </w:p>
    <w:p w:rsidR="002D4CD4" w:rsidRDefault="002D4CD4">
      <w:pPr>
        <w:pStyle w:val="INNH1"/>
        <w:tabs>
          <w:tab w:val="left" w:pos="373"/>
          <w:tab w:val="right" w:leader="dot" w:pos="9061"/>
        </w:tabs>
        <w:rPr>
          <w:noProof/>
        </w:rPr>
      </w:pPr>
      <w:r w:rsidRPr="002B18F5">
        <w:rPr>
          <w:noProof/>
          <w:lang w:val="sk-SK"/>
        </w:rPr>
        <w:t>6</w:t>
      </w:r>
      <w:r>
        <w:rPr>
          <w:noProof/>
        </w:rPr>
        <w:tab/>
      </w:r>
      <w:r w:rsidRPr="002B18F5">
        <w:rPr>
          <w:noProof/>
          <w:lang w:val="sk-SK"/>
        </w:rPr>
        <w:t>Joekehtidh adjektiven systeeme</w:t>
      </w:r>
      <w:r>
        <w:rPr>
          <w:noProof/>
        </w:rPr>
        <w:tab/>
      </w:r>
      <w:r>
        <w:rPr>
          <w:noProof/>
        </w:rPr>
        <w:fldChar w:fldCharType="begin"/>
      </w:r>
      <w:r>
        <w:rPr>
          <w:noProof/>
        </w:rPr>
        <w:instrText xml:space="preserve"> PAGEREF _Toc136860043 \h </w:instrText>
      </w:r>
      <w:r w:rsidR="00315FEA">
        <w:rPr>
          <w:noProof/>
        </w:rPr>
      </w:r>
      <w:r>
        <w:rPr>
          <w:noProof/>
        </w:rPr>
        <w:fldChar w:fldCharType="separate"/>
      </w:r>
      <w:r>
        <w:rPr>
          <w:noProof/>
        </w:rPr>
        <w:t>46</w:t>
      </w:r>
      <w:r>
        <w:rPr>
          <w:noProof/>
        </w:rPr>
        <w:fldChar w:fldCharType="end"/>
      </w:r>
    </w:p>
    <w:p w:rsidR="002D4CD4" w:rsidRDefault="002D4CD4">
      <w:pPr>
        <w:pStyle w:val="INNH2"/>
        <w:tabs>
          <w:tab w:val="left" w:pos="795"/>
          <w:tab w:val="right" w:leader="dot" w:pos="9061"/>
        </w:tabs>
        <w:rPr>
          <w:noProof/>
        </w:rPr>
      </w:pPr>
      <w:r w:rsidRPr="002B18F5">
        <w:rPr>
          <w:noProof/>
          <w:lang w:val="sk-SK"/>
        </w:rPr>
        <w:t>6.1</w:t>
      </w:r>
      <w:r>
        <w:rPr>
          <w:noProof/>
        </w:rPr>
        <w:tab/>
      </w:r>
      <w:r w:rsidRPr="002B18F5">
        <w:rPr>
          <w:noProof/>
          <w:lang w:val="sk-SK"/>
        </w:rPr>
        <w:t>Attribuhte-predikative  3 + 1 systeemh</w:t>
      </w:r>
      <w:r>
        <w:rPr>
          <w:noProof/>
        </w:rPr>
        <w:tab/>
      </w:r>
      <w:r>
        <w:rPr>
          <w:noProof/>
        </w:rPr>
        <w:fldChar w:fldCharType="begin"/>
      </w:r>
      <w:r>
        <w:rPr>
          <w:noProof/>
        </w:rPr>
        <w:instrText xml:space="preserve"> PAGEREF _Toc136860044 \h </w:instrText>
      </w:r>
      <w:r w:rsidR="00315FEA">
        <w:rPr>
          <w:noProof/>
        </w:rPr>
      </w:r>
      <w:r>
        <w:rPr>
          <w:noProof/>
        </w:rPr>
        <w:fldChar w:fldCharType="separate"/>
      </w:r>
      <w:r>
        <w:rPr>
          <w:noProof/>
        </w:rPr>
        <w:t>46</w:t>
      </w:r>
      <w:r>
        <w:rPr>
          <w:noProof/>
        </w:rPr>
        <w:fldChar w:fldCharType="end"/>
      </w:r>
    </w:p>
    <w:p w:rsidR="002D4CD4" w:rsidRDefault="002D4CD4">
      <w:pPr>
        <w:pStyle w:val="INNH2"/>
        <w:tabs>
          <w:tab w:val="left" w:pos="795"/>
          <w:tab w:val="right" w:leader="dot" w:pos="9061"/>
        </w:tabs>
        <w:rPr>
          <w:noProof/>
        </w:rPr>
      </w:pPr>
      <w:r w:rsidRPr="002B18F5">
        <w:rPr>
          <w:noProof/>
          <w:lang w:val="sk-SK"/>
        </w:rPr>
        <w:t>6.2</w:t>
      </w:r>
      <w:r>
        <w:rPr>
          <w:noProof/>
        </w:rPr>
        <w:tab/>
      </w:r>
      <w:r w:rsidRPr="002B18F5">
        <w:rPr>
          <w:noProof/>
          <w:lang w:val="sk-SK"/>
        </w:rPr>
        <w:t>Voestes systeme: attribuhte = predikative</w:t>
      </w:r>
      <w:r>
        <w:rPr>
          <w:noProof/>
        </w:rPr>
        <w:tab/>
      </w:r>
      <w:r>
        <w:rPr>
          <w:noProof/>
        </w:rPr>
        <w:fldChar w:fldCharType="begin"/>
      </w:r>
      <w:r>
        <w:rPr>
          <w:noProof/>
        </w:rPr>
        <w:instrText xml:space="preserve"> PAGEREF _Toc136860045 \h </w:instrText>
      </w:r>
      <w:r w:rsidR="00315FEA">
        <w:rPr>
          <w:noProof/>
        </w:rPr>
      </w:r>
      <w:r>
        <w:rPr>
          <w:noProof/>
        </w:rPr>
        <w:fldChar w:fldCharType="separate"/>
      </w:r>
      <w:r>
        <w:rPr>
          <w:noProof/>
        </w:rPr>
        <w:t>50</w:t>
      </w:r>
      <w:r>
        <w:rPr>
          <w:noProof/>
        </w:rPr>
        <w:fldChar w:fldCharType="end"/>
      </w:r>
    </w:p>
    <w:p w:rsidR="002D4CD4" w:rsidRDefault="002D4CD4">
      <w:pPr>
        <w:pStyle w:val="INNH3"/>
        <w:tabs>
          <w:tab w:val="left" w:pos="1217"/>
          <w:tab w:val="right" w:leader="dot" w:pos="9061"/>
        </w:tabs>
        <w:rPr>
          <w:noProof/>
        </w:rPr>
      </w:pPr>
      <w:r w:rsidRPr="002B18F5">
        <w:rPr>
          <w:noProof/>
          <w:lang w:val="sk-SK"/>
        </w:rPr>
        <w:t>6.2.1</w:t>
      </w:r>
      <w:r>
        <w:rPr>
          <w:noProof/>
        </w:rPr>
        <w:tab/>
      </w:r>
      <w:r w:rsidRPr="002B18F5">
        <w:rPr>
          <w:noProof/>
          <w:lang w:val="sk-SK"/>
        </w:rPr>
        <w:t>Voestes systeemen maadtoe</w:t>
      </w:r>
      <w:r>
        <w:rPr>
          <w:noProof/>
        </w:rPr>
        <w:tab/>
      </w:r>
      <w:r>
        <w:rPr>
          <w:noProof/>
        </w:rPr>
        <w:fldChar w:fldCharType="begin"/>
      </w:r>
      <w:r>
        <w:rPr>
          <w:noProof/>
        </w:rPr>
        <w:instrText xml:space="preserve"> PAGEREF _Toc136860046 \h </w:instrText>
      </w:r>
      <w:r w:rsidR="00315FEA">
        <w:rPr>
          <w:noProof/>
        </w:rPr>
      </w:r>
      <w:r>
        <w:rPr>
          <w:noProof/>
        </w:rPr>
        <w:fldChar w:fldCharType="separate"/>
      </w:r>
      <w:r>
        <w:rPr>
          <w:noProof/>
        </w:rPr>
        <w:t>51</w:t>
      </w:r>
      <w:r>
        <w:rPr>
          <w:noProof/>
        </w:rPr>
        <w:fldChar w:fldCharType="end"/>
      </w:r>
    </w:p>
    <w:p w:rsidR="002D4CD4" w:rsidRDefault="002D4CD4">
      <w:pPr>
        <w:pStyle w:val="INNH3"/>
        <w:tabs>
          <w:tab w:val="left" w:pos="1217"/>
          <w:tab w:val="right" w:leader="dot" w:pos="9061"/>
        </w:tabs>
        <w:rPr>
          <w:noProof/>
        </w:rPr>
      </w:pPr>
      <w:r w:rsidRPr="002B18F5">
        <w:rPr>
          <w:noProof/>
          <w:lang w:val="sk-SK"/>
        </w:rPr>
        <w:t>6.2.2</w:t>
      </w:r>
      <w:r>
        <w:rPr>
          <w:noProof/>
        </w:rPr>
        <w:tab/>
      </w:r>
      <w:r w:rsidRPr="002B18F5">
        <w:rPr>
          <w:noProof/>
          <w:lang w:val="sk-SK"/>
        </w:rPr>
        <w:t>Joekehtimmie adjektiven voestes systeeme</w:t>
      </w:r>
      <w:r>
        <w:rPr>
          <w:noProof/>
        </w:rPr>
        <w:tab/>
      </w:r>
      <w:r>
        <w:rPr>
          <w:noProof/>
        </w:rPr>
        <w:fldChar w:fldCharType="begin"/>
      </w:r>
      <w:r>
        <w:rPr>
          <w:noProof/>
        </w:rPr>
        <w:instrText xml:space="preserve"> PAGEREF _Toc136860047 \h </w:instrText>
      </w:r>
      <w:r w:rsidR="00315FEA">
        <w:rPr>
          <w:noProof/>
        </w:rPr>
      </w:r>
      <w:r>
        <w:rPr>
          <w:noProof/>
        </w:rPr>
        <w:fldChar w:fldCharType="separate"/>
      </w:r>
      <w:r>
        <w:rPr>
          <w:noProof/>
        </w:rPr>
        <w:t>56</w:t>
      </w:r>
      <w:r>
        <w:rPr>
          <w:noProof/>
        </w:rPr>
        <w:fldChar w:fldCharType="end"/>
      </w:r>
    </w:p>
    <w:p w:rsidR="002D4CD4" w:rsidRDefault="002D4CD4">
      <w:pPr>
        <w:pStyle w:val="INNH3"/>
        <w:tabs>
          <w:tab w:val="left" w:pos="1217"/>
          <w:tab w:val="right" w:leader="dot" w:pos="9061"/>
        </w:tabs>
        <w:rPr>
          <w:noProof/>
        </w:rPr>
      </w:pPr>
      <w:r w:rsidRPr="002B18F5">
        <w:rPr>
          <w:noProof/>
          <w:lang w:val="sk-SK"/>
        </w:rPr>
        <w:t>6.2.3</w:t>
      </w:r>
      <w:r>
        <w:rPr>
          <w:noProof/>
        </w:rPr>
        <w:tab/>
      </w:r>
      <w:r w:rsidRPr="002B18F5">
        <w:rPr>
          <w:i/>
          <w:noProof/>
          <w:lang w:val="sk-SK"/>
        </w:rPr>
        <w:t>V/V</w:t>
      </w:r>
      <w:r>
        <w:rPr>
          <w:noProof/>
        </w:rPr>
        <w:tab/>
      </w:r>
      <w:r>
        <w:rPr>
          <w:noProof/>
        </w:rPr>
        <w:fldChar w:fldCharType="begin"/>
      </w:r>
      <w:r>
        <w:rPr>
          <w:noProof/>
        </w:rPr>
        <w:instrText xml:space="preserve"> PAGEREF _Toc136860048 \h </w:instrText>
      </w:r>
      <w:r w:rsidR="00315FEA">
        <w:rPr>
          <w:noProof/>
        </w:rPr>
      </w:r>
      <w:r>
        <w:rPr>
          <w:noProof/>
        </w:rPr>
        <w:fldChar w:fldCharType="separate"/>
      </w:r>
      <w:r>
        <w:rPr>
          <w:noProof/>
        </w:rPr>
        <w:t>56</w:t>
      </w:r>
      <w:r>
        <w:rPr>
          <w:noProof/>
        </w:rPr>
        <w:fldChar w:fldCharType="end"/>
      </w:r>
    </w:p>
    <w:p w:rsidR="002D4CD4" w:rsidRDefault="002D4CD4">
      <w:pPr>
        <w:pStyle w:val="INNH3"/>
        <w:tabs>
          <w:tab w:val="left" w:pos="1217"/>
          <w:tab w:val="right" w:leader="dot" w:pos="9061"/>
        </w:tabs>
        <w:rPr>
          <w:noProof/>
        </w:rPr>
      </w:pPr>
      <w:r w:rsidRPr="002B18F5">
        <w:rPr>
          <w:noProof/>
          <w:lang w:val="sk-SK"/>
        </w:rPr>
        <w:t>6.2.4</w:t>
      </w:r>
      <w:r>
        <w:rPr>
          <w:noProof/>
        </w:rPr>
        <w:tab/>
      </w:r>
      <w:r w:rsidRPr="002B18F5">
        <w:rPr>
          <w:i/>
          <w:noProof/>
          <w:lang w:val="sk-SK"/>
        </w:rPr>
        <w:t>s/s</w:t>
      </w:r>
      <w:r>
        <w:rPr>
          <w:noProof/>
        </w:rPr>
        <w:tab/>
      </w:r>
      <w:r>
        <w:rPr>
          <w:noProof/>
        </w:rPr>
        <w:fldChar w:fldCharType="begin"/>
      </w:r>
      <w:r>
        <w:rPr>
          <w:noProof/>
        </w:rPr>
        <w:instrText xml:space="preserve"> PAGEREF _Toc136860049 \h </w:instrText>
      </w:r>
      <w:r w:rsidR="00315FEA">
        <w:rPr>
          <w:noProof/>
        </w:rPr>
      </w:r>
      <w:r>
        <w:rPr>
          <w:noProof/>
        </w:rPr>
        <w:fldChar w:fldCharType="separate"/>
      </w:r>
      <w:r>
        <w:rPr>
          <w:noProof/>
        </w:rPr>
        <w:t>59</w:t>
      </w:r>
      <w:r>
        <w:rPr>
          <w:noProof/>
        </w:rPr>
        <w:fldChar w:fldCharType="end"/>
      </w:r>
    </w:p>
    <w:p w:rsidR="002D4CD4" w:rsidRDefault="002D4CD4">
      <w:pPr>
        <w:pStyle w:val="INNH3"/>
        <w:tabs>
          <w:tab w:val="left" w:pos="1217"/>
          <w:tab w:val="right" w:leader="dot" w:pos="9061"/>
        </w:tabs>
        <w:rPr>
          <w:noProof/>
        </w:rPr>
      </w:pPr>
      <w:r w:rsidRPr="002B18F5">
        <w:rPr>
          <w:noProof/>
          <w:lang w:val="sk-SK"/>
        </w:rPr>
        <w:t>6.2.5</w:t>
      </w:r>
      <w:r>
        <w:rPr>
          <w:noProof/>
        </w:rPr>
        <w:tab/>
      </w:r>
      <w:r w:rsidRPr="002B18F5">
        <w:rPr>
          <w:noProof/>
          <w:lang w:val="sk-SK"/>
        </w:rPr>
        <w:t>s/s</w:t>
      </w:r>
      <w:r>
        <w:rPr>
          <w:noProof/>
        </w:rPr>
        <w:tab/>
      </w:r>
      <w:r>
        <w:rPr>
          <w:noProof/>
        </w:rPr>
        <w:fldChar w:fldCharType="begin"/>
      </w:r>
      <w:r>
        <w:rPr>
          <w:noProof/>
        </w:rPr>
        <w:instrText xml:space="preserve"> PAGEREF _Toc136860050 \h </w:instrText>
      </w:r>
      <w:r w:rsidR="00315FEA">
        <w:rPr>
          <w:noProof/>
        </w:rPr>
      </w:r>
      <w:r>
        <w:rPr>
          <w:noProof/>
        </w:rPr>
        <w:fldChar w:fldCharType="separate"/>
      </w:r>
      <w:r>
        <w:rPr>
          <w:noProof/>
        </w:rPr>
        <w:t>62</w:t>
      </w:r>
      <w:r>
        <w:rPr>
          <w:noProof/>
        </w:rPr>
        <w:fldChar w:fldCharType="end"/>
      </w:r>
    </w:p>
    <w:p w:rsidR="002D4CD4" w:rsidRDefault="002D4CD4">
      <w:pPr>
        <w:pStyle w:val="INNH3"/>
        <w:tabs>
          <w:tab w:val="left" w:pos="1217"/>
          <w:tab w:val="right" w:leader="dot" w:pos="9061"/>
        </w:tabs>
        <w:rPr>
          <w:noProof/>
        </w:rPr>
      </w:pPr>
      <w:r w:rsidRPr="002B18F5">
        <w:rPr>
          <w:noProof/>
          <w:lang w:val="sk-SK"/>
        </w:rPr>
        <w:t>6.2.6</w:t>
      </w:r>
      <w:r>
        <w:rPr>
          <w:noProof/>
        </w:rPr>
        <w:tab/>
      </w:r>
      <w:r w:rsidRPr="002B18F5">
        <w:rPr>
          <w:i/>
          <w:noProof/>
          <w:lang w:val="sk-SK"/>
        </w:rPr>
        <w:t>hts/hts</w:t>
      </w:r>
      <w:r>
        <w:rPr>
          <w:noProof/>
        </w:rPr>
        <w:tab/>
      </w:r>
      <w:r>
        <w:rPr>
          <w:noProof/>
        </w:rPr>
        <w:fldChar w:fldCharType="begin"/>
      </w:r>
      <w:r>
        <w:rPr>
          <w:noProof/>
        </w:rPr>
        <w:instrText xml:space="preserve"> PAGEREF _Toc136860051 \h </w:instrText>
      </w:r>
      <w:r w:rsidR="00315FEA">
        <w:rPr>
          <w:noProof/>
        </w:rPr>
      </w:r>
      <w:r>
        <w:rPr>
          <w:noProof/>
        </w:rPr>
        <w:fldChar w:fldCharType="separate"/>
      </w:r>
      <w:r>
        <w:rPr>
          <w:noProof/>
        </w:rPr>
        <w:t>65</w:t>
      </w:r>
      <w:r>
        <w:rPr>
          <w:noProof/>
        </w:rPr>
        <w:fldChar w:fldCharType="end"/>
      </w:r>
    </w:p>
    <w:p w:rsidR="002D4CD4" w:rsidRDefault="002D4CD4">
      <w:pPr>
        <w:pStyle w:val="INNH3"/>
        <w:tabs>
          <w:tab w:val="left" w:pos="1217"/>
          <w:tab w:val="right" w:leader="dot" w:pos="9061"/>
        </w:tabs>
        <w:rPr>
          <w:noProof/>
        </w:rPr>
      </w:pPr>
      <w:r w:rsidRPr="002B18F5">
        <w:rPr>
          <w:noProof/>
          <w:lang w:val="sk-SK"/>
        </w:rPr>
        <w:t>6.2.7</w:t>
      </w:r>
      <w:r>
        <w:rPr>
          <w:noProof/>
        </w:rPr>
        <w:tab/>
      </w:r>
      <w:r w:rsidRPr="002B18F5">
        <w:rPr>
          <w:i/>
          <w:noProof/>
          <w:lang w:val="sk-SK"/>
        </w:rPr>
        <w:t>hth/hth</w:t>
      </w:r>
      <w:r>
        <w:rPr>
          <w:noProof/>
        </w:rPr>
        <w:tab/>
      </w:r>
      <w:r>
        <w:rPr>
          <w:noProof/>
        </w:rPr>
        <w:fldChar w:fldCharType="begin"/>
      </w:r>
      <w:r>
        <w:rPr>
          <w:noProof/>
        </w:rPr>
        <w:instrText xml:space="preserve"> PAGEREF _Toc136860052 \h </w:instrText>
      </w:r>
      <w:r w:rsidR="00315FEA">
        <w:rPr>
          <w:noProof/>
        </w:rPr>
      </w:r>
      <w:r>
        <w:rPr>
          <w:noProof/>
        </w:rPr>
        <w:fldChar w:fldCharType="separate"/>
      </w:r>
      <w:r>
        <w:rPr>
          <w:noProof/>
        </w:rPr>
        <w:t>70</w:t>
      </w:r>
      <w:r>
        <w:rPr>
          <w:noProof/>
        </w:rPr>
        <w:fldChar w:fldCharType="end"/>
      </w:r>
    </w:p>
    <w:p w:rsidR="002D4CD4" w:rsidRDefault="002D4CD4">
      <w:pPr>
        <w:pStyle w:val="INNH3"/>
        <w:tabs>
          <w:tab w:val="left" w:pos="1217"/>
          <w:tab w:val="right" w:leader="dot" w:pos="9061"/>
        </w:tabs>
        <w:rPr>
          <w:noProof/>
        </w:rPr>
      </w:pPr>
      <w:r w:rsidRPr="002B18F5">
        <w:rPr>
          <w:noProof/>
          <w:lang w:val="sk-SK"/>
        </w:rPr>
        <w:t>6.2.8</w:t>
      </w:r>
      <w:r>
        <w:rPr>
          <w:noProof/>
        </w:rPr>
        <w:tab/>
      </w:r>
      <w:r w:rsidRPr="002B18F5">
        <w:rPr>
          <w:i/>
          <w:noProof/>
          <w:lang w:val="sk-SK"/>
        </w:rPr>
        <w:t>h/h</w:t>
      </w:r>
      <w:r>
        <w:rPr>
          <w:noProof/>
        </w:rPr>
        <w:tab/>
      </w:r>
      <w:r>
        <w:rPr>
          <w:noProof/>
        </w:rPr>
        <w:fldChar w:fldCharType="begin"/>
      </w:r>
      <w:r>
        <w:rPr>
          <w:noProof/>
        </w:rPr>
        <w:instrText xml:space="preserve"> PAGEREF _Toc136860053 \h </w:instrText>
      </w:r>
      <w:r w:rsidR="00315FEA">
        <w:rPr>
          <w:noProof/>
        </w:rPr>
      </w:r>
      <w:r>
        <w:rPr>
          <w:noProof/>
        </w:rPr>
        <w:fldChar w:fldCharType="separate"/>
      </w:r>
      <w:r>
        <w:rPr>
          <w:noProof/>
        </w:rPr>
        <w:t>73</w:t>
      </w:r>
      <w:r>
        <w:rPr>
          <w:noProof/>
        </w:rPr>
        <w:fldChar w:fldCharType="end"/>
      </w:r>
    </w:p>
    <w:p w:rsidR="002D4CD4" w:rsidRDefault="002D4CD4">
      <w:pPr>
        <w:pStyle w:val="INNH3"/>
        <w:tabs>
          <w:tab w:val="left" w:pos="1217"/>
          <w:tab w:val="right" w:leader="dot" w:pos="9061"/>
        </w:tabs>
        <w:rPr>
          <w:noProof/>
        </w:rPr>
      </w:pPr>
      <w:r w:rsidRPr="002B18F5">
        <w:rPr>
          <w:noProof/>
          <w:lang w:val="sk-SK"/>
        </w:rPr>
        <w:t>6.2.9</w:t>
      </w:r>
      <w:r>
        <w:rPr>
          <w:noProof/>
        </w:rPr>
        <w:tab/>
      </w:r>
      <w:r w:rsidRPr="002B18F5">
        <w:rPr>
          <w:i/>
          <w:noProof/>
          <w:lang w:val="sk-SK"/>
        </w:rPr>
        <w:t>n/n</w:t>
      </w:r>
      <w:r>
        <w:rPr>
          <w:noProof/>
        </w:rPr>
        <w:tab/>
      </w:r>
      <w:r>
        <w:rPr>
          <w:noProof/>
        </w:rPr>
        <w:fldChar w:fldCharType="begin"/>
      </w:r>
      <w:r>
        <w:rPr>
          <w:noProof/>
        </w:rPr>
        <w:instrText xml:space="preserve"> PAGEREF _Toc136860054 \h </w:instrText>
      </w:r>
      <w:r w:rsidR="00315FEA">
        <w:rPr>
          <w:noProof/>
        </w:rPr>
      </w:r>
      <w:r>
        <w:rPr>
          <w:noProof/>
        </w:rPr>
        <w:fldChar w:fldCharType="separate"/>
      </w:r>
      <w:r>
        <w:rPr>
          <w:noProof/>
        </w:rPr>
        <w:t>76</w:t>
      </w:r>
      <w:r>
        <w:rPr>
          <w:noProof/>
        </w:rPr>
        <w:fldChar w:fldCharType="end"/>
      </w:r>
    </w:p>
    <w:p w:rsidR="002D4CD4" w:rsidRDefault="002D4CD4">
      <w:pPr>
        <w:pStyle w:val="INNH3"/>
        <w:tabs>
          <w:tab w:val="left" w:pos="1350"/>
          <w:tab w:val="right" w:leader="dot" w:pos="9061"/>
        </w:tabs>
        <w:rPr>
          <w:noProof/>
        </w:rPr>
      </w:pPr>
      <w:r w:rsidRPr="002B18F5">
        <w:rPr>
          <w:noProof/>
          <w:lang w:val="sk-SK"/>
        </w:rPr>
        <w:t>6.2.10</w:t>
      </w:r>
      <w:r>
        <w:rPr>
          <w:noProof/>
        </w:rPr>
        <w:tab/>
      </w:r>
      <w:r w:rsidRPr="002B18F5">
        <w:rPr>
          <w:i/>
          <w:noProof/>
          <w:lang w:val="sk-SK"/>
        </w:rPr>
        <w:t>ah/ah</w:t>
      </w:r>
      <w:r>
        <w:rPr>
          <w:noProof/>
        </w:rPr>
        <w:tab/>
      </w:r>
      <w:r>
        <w:rPr>
          <w:noProof/>
        </w:rPr>
        <w:fldChar w:fldCharType="begin"/>
      </w:r>
      <w:r>
        <w:rPr>
          <w:noProof/>
        </w:rPr>
        <w:instrText xml:space="preserve"> PAGEREF _Toc136860055 \h </w:instrText>
      </w:r>
      <w:r w:rsidR="00315FEA">
        <w:rPr>
          <w:noProof/>
        </w:rPr>
      </w:r>
      <w:r>
        <w:rPr>
          <w:noProof/>
        </w:rPr>
        <w:fldChar w:fldCharType="separate"/>
      </w:r>
      <w:r>
        <w:rPr>
          <w:noProof/>
        </w:rPr>
        <w:t>78</w:t>
      </w:r>
      <w:r>
        <w:rPr>
          <w:noProof/>
        </w:rPr>
        <w:fldChar w:fldCharType="end"/>
      </w:r>
    </w:p>
    <w:p w:rsidR="002D4CD4" w:rsidRDefault="002D4CD4">
      <w:pPr>
        <w:pStyle w:val="INNH2"/>
        <w:tabs>
          <w:tab w:val="left" w:pos="795"/>
          <w:tab w:val="right" w:leader="dot" w:pos="9061"/>
        </w:tabs>
        <w:rPr>
          <w:noProof/>
        </w:rPr>
      </w:pPr>
      <w:r w:rsidRPr="002B18F5">
        <w:rPr>
          <w:noProof/>
          <w:lang w:val="sk-SK"/>
        </w:rPr>
        <w:t>6.3</w:t>
      </w:r>
      <w:r>
        <w:rPr>
          <w:noProof/>
        </w:rPr>
        <w:tab/>
      </w:r>
      <w:r w:rsidRPr="002B18F5">
        <w:rPr>
          <w:noProof/>
          <w:lang w:val="sk-SK"/>
        </w:rPr>
        <w:t>Mubpie systeeme : attr + suff =&gt; pred</w:t>
      </w:r>
      <w:r>
        <w:rPr>
          <w:noProof/>
        </w:rPr>
        <w:tab/>
      </w:r>
      <w:r>
        <w:rPr>
          <w:noProof/>
        </w:rPr>
        <w:fldChar w:fldCharType="begin"/>
      </w:r>
      <w:r>
        <w:rPr>
          <w:noProof/>
        </w:rPr>
        <w:instrText xml:space="preserve"> PAGEREF _Toc136860056 \h </w:instrText>
      </w:r>
      <w:r w:rsidR="00315FEA">
        <w:rPr>
          <w:noProof/>
        </w:rPr>
      </w:r>
      <w:r>
        <w:rPr>
          <w:noProof/>
        </w:rPr>
        <w:fldChar w:fldCharType="separate"/>
      </w:r>
      <w:r>
        <w:rPr>
          <w:noProof/>
        </w:rPr>
        <w:t>78</w:t>
      </w:r>
      <w:r>
        <w:rPr>
          <w:noProof/>
        </w:rPr>
        <w:fldChar w:fldCharType="end"/>
      </w:r>
    </w:p>
    <w:p w:rsidR="002D4CD4" w:rsidRDefault="002D4CD4">
      <w:pPr>
        <w:pStyle w:val="INNH3"/>
        <w:tabs>
          <w:tab w:val="left" w:pos="1217"/>
          <w:tab w:val="right" w:leader="dot" w:pos="9061"/>
        </w:tabs>
        <w:rPr>
          <w:noProof/>
        </w:rPr>
      </w:pPr>
      <w:r w:rsidRPr="002B18F5">
        <w:rPr>
          <w:noProof/>
          <w:lang w:val="sk-SK"/>
        </w:rPr>
        <w:t>6.3.1</w:t>
      </w:r>
      <w:r>
        <w:rPr>
          <w:noProof/>
        </w:rPr>
        <w:tab/>
      </w:r>
      <w:r w:rsidRPr="002B18F5">
        <w:rPr>
          <w:noProof/>
          <w:lang w:val="sk-SK"/>
        </w:rPr>
        <w:t>Mubpien systeemen maadtoe</w:t>
      </w:r>
      <w:r>
        <w:rPr>
          <w:noProof/>
        </w:rPr>
        <w:tab/>
      </w:r>
      <w:r>
        <w:rPr>
          <w:noProof/>
        </w:rPr>
        <w:fldChar w:fldCharType="begin"/>
      </w:r>
      <w:r>
        <w:rPr>
          <w:noProof/>
        </w:rPr>
        <w:instrText xml:space="preserve"> PAGEREF _Toc136860057 \h </w:instrText>
      </w:r>
      <w:r w:rsidR="00315FEA">
        <w:rPr>
          <w:noProof/>
        </w:rPr>
      </w:r>
      <w:r>
        <w:rPr>
          <w:noProof/>
        </w:rPr>
        <w:fldChar w:fldCharType="separate"/>
      </w:r>
      <w:r>
        <w:rPr>
          <w:noProof/>
        </w:rPr>
        <w:t>79</w:t>
      </w:r>
      <w:r>
        <w:rPr>
          <w:noProof/>
        </w:rPr>
        <w:fldChar w:fldCharType="end"/>
      </w:r>
    </w:p>
    <w:p w:rsidR="002D4CD4" w:rsidRDefault="002D4CD4">
      <w:pPr>
        <w:pStyle w:val="INNH3"/>
        <w:tabs>
          <w:tab w:val="left" w:pos="1217"/>
          <w:tab w:val="right" w:leader="dot" w:pos="9061"/>
        </w:tabs>
        <w:rPr>
          <w:noProof/>
        </w:rPr>
      </w:pPr>
      <w:r w:rsidRPr="002B18F5">
        <w:rPr>
          <w:noProof/>
          <w:lang w:val="sk-SK"/>
        </w:rPr>
        <w:t>6.3.2</w:t>
      </w:r>
      <w:r>
        <w:rPr>
          <w:noProof/>
        </w:rPr>
        <w:tab/>
      </w:r>
      <w:r w:rsidRPr="002B18F5">
        <w:rPr>
          <w:noProof/>
          <w:lang w:val="sk-SK"/>
        </w:rPr>
        <w:t>Mubpien systeemen joekehtimmie</w:t>
      </w:r>
      <w:r>
        <w:rPr>
          <w:noProof/>
        </w:rPr>
        <w:tab/>
      </w:r>
      <w:r>
        <w:rPr>
          <w:noProof/>
        </w:rPr>
        <w:fldChar w:fldCharType="begin"/>
      </w:r>
      <w:r>
        <w:rPr>
          <w:noProof/>
        </w:rPr>
        <w:instrText xml:space="preserve"> PAGEREF _Toc136860058 \h </w:instrText>
      </w:r>
      <w:r w:rsidR="00315FEA">
        <w:rPr>
          <w:noProof/>
        </w:rPr>
      </w:r>
      <w:r>
        <w:rPr>
          <w:noProof/>
        </w:rPr>
        <w:fldChar w:fldCharType="separate"/>
      </w:r>
      <w:r>
        <w:rPr>
          <w:noProof/>
        </w:rPr>
        <w:t>82</w:t>
      </w:r>
      <w:r>
        <w:rPr>
          <w:noProof/>
        </w:rPr>
        <w:fldChar w:fldCharType="end"/>
      </w:r>
    </w:p>
    <w:p w:rsidR="002D4CD4" w:rsidRDefault="002D4CD4">
      <w:pPr>
        <w:pStyle w:val="INNH2"/>
        <w:tabs>
          <w:tab w:val="left" w:pos="795"/>
          <w:tab w:val="right" w:leader="dot" w:pos="9061"/>
        </w:tabs>
        <w:rPr>
          <w:noProof/>
        </w:rPr>
      </w:pPr>
      <w:r w:rsidRPr="002B18F5">
        <w:rPr>
          <w:noProof/>
          <w:lang w:val="sk-SK"/>
        </w:rPr>
        <w:t>6.4</w:t>
      </w:r>
      <w:r>
        <w:rPr>
          <w:noProof/>
        </w:rPr>
        <w:tab/>
      </w:r>
      <w:r w:rsidRPr="002B18F5">
        <w:rPr>
          <w:noProof/>
          <w:lang w:val="sk-SK"/>
        </w:rPr>
        <w:t>Gåalmede systeeme: pred + suff =&gt; attr</w:t>
      </w:r>
      <w:r>
        <w:rPr>
          <w:noProof/>
        </w:rPr>
        <w:tab/>
      </w:r>
      <w:r>
        <w:rPr>
          <w:noProof/>
        </w:rPr>
        <w:fldChar w:fldCharType="begin"/>
      </w:r>
      <w:r>
        <w:rPr>
          <w:noProof/>
        </w:rPr>
        <w:instrText xml:space="preserve"> PAGEREF _Toc136860059 \h </w:instrText>
      </w:r>
      <w:r w:rsidR="00315FEA">
        <w:rPr>
          <w:noProof/>
        </w:rPr>
      </w:r>
      <w:r>
        <w:rPr>
          <w:noProof/>
        </w:rPr>
        <w:fldChar w:fldCharType="separate"/>
      </w:r>
      <w:r>
        <w:rPr>
          <w:noProof/>
        </w:rPr>
        <w:t>86</w:t>
      </w:r>
      <w:r>
        <w:rPr>
          <w:noProof/>
        </w:rPr>
        <w:fldChar w:fldCharType="end"/>
      </w:r>
    </w:p>
    <w:p w:rsidR="002D4CD4" w:rsidRDefault="002D4CD4">
      <w:pPr>
        <w:pStyle w:val="INNH3"/>
        <w:tabs>
          <w:tab w:val="left" w:pos="1217"/>
          <w:tab w:val="right" w:leader="dot" w:pos="9061"/>
        </w:tabs>
        <w:rPr>
          <w:noProof/>
        </w:rPr>
      </w:pPr>
      <w:r w:rsidRPr="002B18F5">
        <w:rPr>
          <w:noProof/>
          <w:lang w:val="sk-SK"/>
        </w:rPr>
        <w:t>6.4.1</w:t>
      </w:r>
      <w:r>
        <w:rPr>
          <w:noProof/>
        </w:rPr>
        <w:tab/>
      </w:r>
      <w:r w:rsidRPr="002B18F5">
        <w:rPr>
          <w:noProof/>
          <w:lang w:val="sk-SK"/>
        </w:rPr>
        <w:t>Gåalmede systeemen maadtoe</w:t>
      </w:r>
      <w:r>
        <w:rPr>
          <w:noProof/>
        </w:rPr>
        <w:tab/>
      </w:r>
      <w:r>
        <w:rPr>
          <w:noProof/>
        </w:rPr>
        <w:fldChar w:fldCharType="begin"/>
      </w:r>
      <w:r>
        <w:rPr>
          <w:noProof/>
        </w:rPr>
        <w:instrText xml:space="preserve"> PAGEREF _Toc136860060 \h </w:instrText>
      </w:r>
      <w:r w:rsidR="00315FEA">
        <w:rPr>
          <w:noProof/>
        </w:rPr>
      </w:r>
      <w:r>
        <w:rPr>
          <w:noProof/>
        </w:rPr>
        <w:fldChar w:fldCharType="separate"/>
      </w:r>
      <w:r>
        <w:rPr>
          <w:noProof/>
        </w:rPr>
        <w:t>87</w:t>
      </w:r>
      <w:r>
        <w:rPr>
          <w:noProof/>
        </w:rPr>
        <w:fldChar w:fldCharType="end"/>
      </w:r>
    </w:p>
    <w:p w:rsidR="002D4CD4" w:rsidRDefault="002D4CD4">
      <w:pPr>
        <w:pStyle w:val="INNH3"/>
        <w:tabs>
          <w:tab w:val="left" w:pos="1217"/>
          <w:tab w:val="right" w:leader="dot" w:pos="9061"/>
        </w:tabs>
        <w:rPr>
          <w:noProof/>
        </w:rPr>
      </w:pPr>
      <w:r w:rsidRPr="002B18F5">
        <w:rPr>
          <w:noProof/>
          <w:lang w:val="sk-SK"/>
        </w:rPr>
        <w:t>6.4.2</w:t>
      </w:r>
      <w:r>
        <w:rPr>
          <w:noProof/>
        </w:rPr>
        <w:tab/>
      </w:r>
      <w:r w:rsidRPr="002B18F5">
        <w:rPr>
          <w:noProof/>
          <w:lang w:val="sk-SK"/>
        </w:rPr>
        <w:t>Gåalmeden systeemen joekehtimmie</w:t>
      </w:r>
      <w:r>
        <w:rPr>
          <w:noProof/>
        </w:rPr>
        <w:tab/>
      </w:r>
      <w:r>
        <w:rPr>
          <w:noProof/>
        </w:rPr>
        <w:fldChar w:fldCharType="begin"/>
      </w:r>
      <w:r>
        <w:rPr>
          <w:noProof/>
        </w:rPr>
        <w:instrText xml:space="preserve"> PAGEREF _Toc136860061 \h </w:instrText>
      </w:r>
      <w:r w:rsidR="00315FEA">
        <w:rPr>
          <w:noProof/>
        </w:rPr>
      </w:r>
      <w:r>
        <w:rPr>
          <w:noProof/>
        </w:rPr>
        <w:fldChar w:fldCharType="separate"/>
      </w:r>
      <w:r>
        <w:rPr>
          <w:noProof/>
        </w:rPr>
        <w:t>89</w:t>
      </w:r>
      <w:r>
        <w:rPr>
          <w:noProof/>
        </w:rPr>
        <w:fldChar w:fldCharType="end"/>
      </w:r>
    </w:p>
    <w:p w:rsidR="002D4CD4" w:rsidRDefault="002D4CD4">
      <w:pPr>
        <w:pStyle w:val="INNH3"/>
        <w:tabs>
          <w:tab w:val="left" w:pos="1217"/>
          <w:tab w:val="right" w:leader="dot" w:pos="9061"/>
        </w:tabs>
        <w:rPr>
          <w:noProof/>
        </w:rPr>
      </w:pPr>
      <w:r w:rsidRPr="002B18F5">
        <w:rPr>
          <w:noProof/>
          <w:lang w:val="sk-SK"/>
        </w:rPr>
        <w:t>6.4.3</w:t>
      </w:r>
      <w:r>
        <w:rPr>
          <w:noProof/>
        </w:rPr>
        <w:tab/>
      </w:r>
      <w:r w:rsidRPr="002B18F5">
        <w:rPr>
          <w:noProof/>
          <w:lang w:val="sk-SK"/>
        </w:rPr>
        <w:t xml:space="preserve">Suf/Vokal </w:t>
      </w:r>
      <w:r w:rsidRPr="002B18F5">
        <w:rPr>
          <w:i/>
          <w:noProof/>
          <w:lang w:val="sk-SK"/>
        </w:rPr>
        <w:t>hts/hth</w:t>
      </w:r>
      <w:r>
        <w:rPr>
          <w:noProof/>
        </w:rPr>
        <w:tab/>
      </w:r>
      <w:r>
        <w:rPr>
          <w:noProof/>
        </w:rPr>
        <w:fldChar w:fldCharType="begin"/>
      </w:r>
      <w:r>
        <w:rPr>
          <w:noProof/>
        </w:rPr>
        <w:instrText xml:space="preserve"> PAGEREF _Toc136860062 \h </w:instrText>
      </w:r>
      <w:r w:rsidR="00315FEA">
        <w:rPr>
          <w:noProof/>
        </w:rPr>
      </w:r>
      <w:r>
        <w:rPr>
          <w:noProof/>
        </w:rPr>
        <w:fldChar w:fldCharType="separate"/>
      </w:r>
      <w:r>
        <w:rPr>
          <w:noProof/>
        </w:rPr>
        <w:t>96</w:t>
      </w:r>
      <w:r>
        <w:rPr>
          <w:noProof/>
        </w:rPr>
        <w:fldChar w:fldCharType="end"/>
      </w:r>
    </w:p>
    <w:p w:rsidR="002D4CD4" w:rsidRDefault="002D4CD4">
      <w:pPr>
        <w:pStyle w:val="INNH2"/>
        <w:tabs>
          <w:tab w:val="left" w:pos="795"/>
          <w:tab w:val="right" w:leader="dot" w:pos="9061"/>
        </w:tabs>
        <w:rPr>
          <w:noProof/>
        </w:rPr>
      </w:pPr>
      <w:r w:rsidRPr="002B18F5">
        <w:rPr>
          <w:noProof/>
          <w:lang w:val="sk-SK"/>
        </w:rPr>
        <w:t>6.5</w:t>
      </w:r>
      <w:r>
        <w:rPr>
          <w:noProof/>
        </w:rPr>
        <w:tab/>
      </w:r>
      <w:r w:rsidRPr="002B18F5">
        <w:rPr>
          <w:noProof/>
          <w:lang w:val="sk-SK"/>
        </w:rPr>
        <w:t>Njealjede Systeeme: Suf1/Suf2</w:t>
      </w:r>
      <w:r>
        <w:rPr>
          <w:noProof/>
        </w:rPr>
        <w:tab/>
      </w:r>
      <w:r>
        <w:rPr>
          <w:noProof/>
        </w:rPr>
        <w:fldChar w:fldCharType="begin"/>
      </w:r>
      <w:r>
        <w:rPr>
          <w:noProof/>
        </w:rPr>
        <w:instrText xml:space="preserve"> PAGEREF _Toc136860063 \h </w:instrText>
      </w:r>
      <w:r w:rsidR="00315FEA">
        <w:rPr>
          <w:noProof/>
        </w:rPr>
      </w:r>
      <w:r>
        <w:rPr>
          <w:noProof/>
        </w:rPr>
        <w:fldChar w:fldCharType="separate"/>
      </w:r>
      <w:r>
        <w:rPr>
          <w:noProof/>
        </w:rPr>
        <w:t>97</w:t>
      </w:r>
      <w:r>
        <w:rPr>
          <w:noProof/>
        </w:rPr>
        <w:fldChar w:fldCharType="end"/>
      </w:r>
    </w:p>
    <w:p w:rsidR="002D4CD4" w:rsidRDefault="002D4CD4">
      <w:pPr>
        <w:pStyle w:val="INNH3"/>
        <w:tabs>
          <w:tab w:val="left" w:pos="1217"/>
          <w:tab w:val="right" w:leader="dot" w:pos="9061"/>
        </w:tabs>
        <w:rPr>
          <w:noProof/>
        </w:rPr>
      </w:pPr>
      <w:r w:rsidRPr="002B18F5">
        <w:rPr>
          <w:noProof/>
          <w:lang w:val="sk-SK"/>
        </w:rPr>
        <w:t>6.5.1</w:t>
      </w:r>
      <w:r>
        <w:rPr>
          <w:noProof/>
        </w:rPr>
        <w:tab/>
      </w:r>
      <w:r w:rsidRPr="002B18F5">
        <w:rPr>
          <w:noProof/>
          <w:lang w:val="sk-SK"/>
        </w:rPr>
        <w:t>Suf 1/Suf 2(h/n)</w:t>
      </w:r>
      <w:r>
        <w:rPr>
          <w:noProof/>
        </w:rPr>
        <w:tab/>
      </w:r>
      <w:r>
        <w:rPr>
          <w:noProof/>
        </w:rPr>
        <w:fldChar w:fldCharType="begin"/>
      </w:r>
      <w:r>
        <w:rPr>
          <w:noProof/>
        </w:rPr>
        <w:instrText xml:space="preserve"> PAGEREF _Toc136860064 \h </w:instrText>
      </w:r>
      <w:r w:rsidR="00315FEA">
        <w:rPr>
          <w:noProof/>
        </w:rPr>
      </w:r>
      <w:r>
        <w:rPr>
          <w:noProof/>
        </w:rPr>
        <w:fldChar w:fldCharType="separate"/>
      </w:r>
      <w:r>
        <w:rPr>
          <w:noProof/>
        </w:rPr>
        <w:t>98</w:t>
      </w:r>
      <w:r>
        <w:rPr>
          <w:noProof/>
        </w:rPr>
        <w:fldChar w:fldCharType="end"/>
      </w:r>
    </w:p>
    <w:p w:rsidR="002D4CD4" w:rsidRDefault="002D4CD4">
      <w:pPr>
        <w:pStyle w:val="INNH3"/>
        <w:tabs>
          <w:tab w:val="left" w:pos="1217"/>
          <w:tab w:val="right" w:leader="dot" w:pos="9061"/>
        </w:tabs>
        <w:rPr>
          <w:noProof/>
        </w:rPr>
      </w:pPr>
      <w:r w:rsidRPr="002B18F5">
        <w:rPr>
          <w:noProof/>
          <w:lang w:val="sk-SK"/>
        </w:rPr>
        <w:t>6.5.2</w:t>
      </w:r>
      <w:r>
        <w:rPr>
          <w:noProof/>
        </w:rPr>
        <w:tab/>
      </w:r>
      <w:r w:rsidRPr="002B18F5">
        <w:rPr>
          <w:noProof/>
          <w:lang w:val="sk-SK"/>
        </w:rPr>
        <w:t xml:space="preserve">Adjektive molse: Suf 1/Suf 2(h/n)  </w:t>
      </w:r>
      <w:r w:rsidRPr="002B18F5">
        <w:rPr>
          <w:rFonts w:ascii="Times New Roman" w:hAnsi="Times New Roman"/>
          <w:noProof/>
          <w:lang w:val="sk-SK"/>
        </w:rPr>
        <w:t>→</w:t>
      </w:r>
      <w:r w:rsidRPr="002B18F5">
        <w:rPr>
          <w:noProof/>
          <w:lang w:val="sk-SK"/>
        </w:rPr>
        <w:t xml:space="preserve"> Voestes systeeme</w:t>
      </w:r>
      <w:r>
        <w:rPr>
          <w:noProof/>
        </w:rPr>
        <w:tab/>
      </w:r>
      <w:r>
        <w:rPr>
          <w:noProof/>
        </w:rPr>
        <w:fldChar w:fldCharType="begin"/>
      </w:r>
      <w:r>
        <w:rPr>
          <w:noProof/>
        </w:rPr>
        <w:instrText xml:space="preserve"> PAGEREF _Toc136860065 \h </w:instrText>
      </w:r>
      <w:r w:rsidR="00315FEA">
        <w:rPr>
          <w:noProof/>
        </w:rPr>
      </w:r>
      <w:r>
        <w:rPr>
          <w:noProof/>
        </w:rPr>
        <w:fldChar w:fldCharType="separate"/>
      </w:r>
      <w:r>
        <w:rPr>
          <w:noProof/>
        </w:rPr>
        <w:t>101</w:t>
      </w:r>
      <w:r>
        <w:rPr>
          <w:noProof/>
        </w:rPr>
        <w:fldChar w:fldCharType="end"/>
      </w:r>
    </w:p>
    <w:p w:rsidR="002D4CD4" w:rsidRDefault="002D4CD4">
      <w:pPr>
        <w:pStyle w:val="INNH3"/>
        <w:tabs>
          <w:tab w:val="left" w:pos="1217"/>
          <w:tab w:val="right" w:leader="dot" w:pos="9061"/>
        </w:tabs>
        <w:rPr>
          <w:noProof/>
        </w:rPr>
      </w:pPr>
      <w:r w:rsidRPr="002B18F5">
        <w:rPr>
          <w:noProof/>
          <w:lang w:val="sk-SK"/>
        </w:rPr>
        <w:t>6.5.3</w:t>
      </w:r>
      <w:r>
        <w:rPr>
          <w:noProof/>
        </w:rPr>
        <w:tab/>
      </w:r>
      <w:r w:rsidRPr="002B18F5">
        <w:rPr>
          <w:noProof/>
          <w:lang w:val="sk-SK"/>
        </w:rPr>
        <w:t>Suf 1/ Suf 2(s/n)</w:t>
      </w:r>
      <w:r>
        <w:rPr>
          <w:noProof/>
        </w:rPr>
        <w:tab/>
      </w:r>
      <w:r>
        <w:rPr>
          <w:noProof/>
        </w:rPr>
        <w:fldChar w:fldCharType="begin"/>
      </w:r>
      <w:r>
        <w:rPr>
          <w:noProof/>
        </w:rPr>
        <w:instrText xml:space="preserve"> PAGEREF _Toc136860066 \h </w:instrText>
      </w:r>
      <w:r w:rsidR="00315FEA">
        <w:rPr>
          <w:noProof/>
        </w:rPr>
      </w:r>
      <w:r>
        <w:rPr>
          <w:noProof/>
        </w:rPr>
        <w:fldChar w:fldCharType="separate"/>
      </w:r>
      <w:r>
        <w:rPr>
          <w:noProof/>
        </w:rPr>
        <w:t>102</w:t>
      </w:r>
      <w:r>
        <w:rPr>
          <w:noProof/>
        </w:rPr>
        <w:fldChar w:fldCharType="end"/>
      </w:r>
    </w:p>
    <w:p w:rsidR="002D4CD4" w:rsidRDefault="002D4CD4">
      <w:pPr>
        <w:pStyle w:val="INNH3"/>
        <w:tabs>
          <w:tab w:val="left" w:pos="1217"/>
          <w:tab w:val="right" w:leader="dot" w:pos="9061"/>
        </w:tabs>
        <w:rPr>
          <w:noProof/>
        </w:rPr>
      </w:pPr>
      <w:r w:rsidRPr="002B18F5">
        <w:rPr>
          <w:noProof/>
          <w:lang w:val="sk-SK"/>
        </w:rPr>
        <w:t>6.5.4</w:t>
      </w:r>
      <w:r>
        <w:rPr>
          <w:noProof/>
        </w:rPr>
        <w:tab/>
      </w:r>
      <w:r w:rsidRPr="002B18F5">
        <w:rPr>
          <w:noProof/>
          <w:lang w:val="sk-SK"/>
        </w:rPr>
        <w:t xml:space="preserve">Adjektive molse: Suf 1/Suf 2(s/n)  </w:t>
      </w:r>
      <w:r w:rsidRPr="002B18F5">
        <w:rPr>
          <w:rFonts w:ascii="Times New Roman" w:hAnsi="Times New Roman"/>
          <w:noProof/>
          <w:lang w:val="sk-SK"/>
        </w:rPr>
        <w:t>→</w:t>
      </w:r>
      <w:r w:rsidRPr="002B18F5">
        <w:rPr>
          <w:noProof/>
          <w:lang w:val="sk-SK"/>
        </w:rPr>
        <w:t xml:space="preserve"> Voestes systeeme</w:t>
      </w:r>
      <w:r>
        <w:rPr>
          <w:noProof/>
        </w:rPr>
        <w:tab/>
      </w:r>
      <w:r>
        <w:rPr>
          <w:noProof/>
        </w:rPr>
        <w:fldChar w:fldCharType="begin"/>
      </w:r>
      <w:r>
        <w:rPr>
          <w:noProof/>
        </w:rPr>
        <w:instrText xml:space="preserve"> PAGEREF _Toc136860067 \h </w:instrText>
      </w:r>
      <w:r w:rsidR="00315FEA">
        <w:rPr>
          <w:noProof/>
        </w:rPr>
      </w:r>
      <w:r>
        <w:rPr>
          <w:noProof/>
        </w:rPr>
        <w:fldChar w:fldCharType="separate"/>
      </w:r>
      <w:r>
        <w:rPr>
          <w:noProof/>
        </w:rPr>
        <w:t>105</w:t>
      </w:r>
      <w:r>
        <w:rPr>
          <w:noProof/>
        </w:rPr>
        <w:fldChar w:fldCharType="end"/>
      </w:r>
    </w:p>
    <w:p w:rsidR="002D4CD4" w:rsidRDefault="002D4CD4">
      <w:pPr>
        <w:pStyle w:val="INNH2"/>
        <w:tabs>
          <w:tab w:val="left" w:pos="795"/>
          <w:tab w:val="right" w:leader="dot" w:pos="9061"/>
        </w:tabs>
        <w:rPr>
          <w:noProof/>
        </w:rPr>
      </w:pPr>
      <w:r w:rsidRPr="002B18F5">
        <w:rPr>
          <w:noProof/>
          <w:lang w:val="sk-SK"/>
        </w:rPr>
        <w:t>6.6</w:t>
      </w:r>
      <w:r>
        <w:rPr>
          <w:noProof/>
        </w:rPr>
        <w:tab/>
      </w:r>
      <w:r w:rsidRPr="002B18F5">
        <w:rPr>
          <w:noProof/>
          <w:lang w:val="sk-SK"/>
        </w:rPr>
        <w:t>Vierhtiedimmie</w:t>
      </w:r>
      <w:r>
        <w:rPr>
          <w:noProof/>
        </w:rPr>
        <w:tab/>
      </w:r>
      <w:r>
        <w:rPr>
          <w:noProof/>
        </w:rPr>
        <w:fldChar w:fldCharType="begin"/>
      </w:r>
      <w:r>
        <w:rPr>
          <w:noProof/>
        </w:rPr>
        <w:instrText xml:space="preserve"> PAGEREF _Toc136860068 \h </w:instrText>
      </w:r>
      <w:r w:rsidR="00315FEA">
        <w:rPr>
          <w:noProof/>
        </w:rPr>
      </w:r>
      <w:r>
        <w:rPr>
          <w:noProof/>
        </w:rPr>
        <w:fldChar w:fldCharType="separate"/>
      </w:r>
      <w:r>
        <w:rPr>
          <w:noProof/>
        </w:rPr>
        <w:t>107</w:t>
      </w:r>
      <w:r>
        <w:rPr>
          <w:noProof/>
        </w:rPr>
        <w:fldChar w:fldCharType="end"/>
      </w:r>
    </w:p>
    <w:p w:rsidR="002D4CD4" w:rsidRDefault="002D4CD4">
      <w:pPr>
        <w:pStyle w:val="INNH2"/>
        <w:tabs>
          <w:tab w:val="left" w:pos="795"/>
          <w:tab w:val="right" w:leader="dot" w:pos="9061"/>
        </w:tabs>
        <w:rPr>
          <w:noProof/>
        </w:rPr>
      </w:pPr>
      <w:r w:rsidRPr="002B18F5">
        <w:rPr>
          <w:noProof/>
          <w:lang w:val="sk-SK"/>
        </w:rPr>
        <w:t>6.7</w:t>
      </w:r>
      <w:r>
        <w:rPr>
          <w:noProof/>
        </w:rPr>
        <w:tab/>
      </w:r>
      <w:r w:rsidRPr="002B18F5">
        <w:rPr>
          <w:noProof/>
          <w:lang w:val="sk-SK"/>
        </w:rPr>
        <w:t>Veesmedahke</w:t>
      </w:r>
      <w:r>
        <w:rPr>
          <w:noProof/>
        </w:rPr>
        <w:tab/>
      </w:r>
      <w:r>
        <w:rPr>
          <w:noProof/>
        </w:rPr>
        <w:fldChar w:fldCharType="begin"/>
      </w:r>
      <w:r>
        <w:rPr>
          <w:noProof/>
        </w:rPr>
        <w:instrText xml:space="preserve"> PAGEREF _Toc136860069 \h </w:instrText>
      </w:r>
      <w:r w:rsidR="00315FEA">
        <w:rPr>
          <w:noProof/>
        </w:rPr>
      </w:r>
      <w:r>
        <w:rPr>
          <w:noProof/>
        </w:rPr>
        <w:fldChar w:fldCharType="separate"/>
      </w:r>
      <w:r>
        <w:rPr>
          <w:noProof/>
        </w:rPr>
        <w:t>115</w:t>
      </w:r>
      <w:r>
        <w:rPr>
          <w:noProof/>
        </w:rPr>
        <w:fldChar w:fldCharType="end"/>
      </w:r>
    </w:p>
    <w:p w:rsidR="002D4CD4" w:rsidRDefault="002D4CD4">
      <w:pPr>
        <w:pStyle w:val="INNH1"/>
        <w:tabs>
          <w:tab w:val="left" w:pos="373"/>
          <w:tab w:val="right" w:leader="dot" w:pos="9061"/>
        </w:tabs>
        <w:rPr>
          <w:noProof/>
        </w:rPr>
      </w:pPr>
      <w:r w:rsidRPr="002B18F5">
        <w:rPr>
          <w:noProof/>
          <w:lang w:val="sk-SK"/>
        </w:rPr>
        <w:t>7</w:t>
      </w:r>
      <w:r>
        <w:rPr>
          <w:noProof/>
        </w:rPr>
        <w:tab/>
      </w:r>
      <w:r w:rsidRPr="002B18F5">
        <w:rPr>
          <w:noProof/>
          <w:lang w:val="sk-SK"/>
        </w:rPr>
        <w:t>Attribuhten adjektiven gellientaallenhammoej bealesne</w:t>
      </w:r>
      <w:r>
        <w:rPr>
          <w:noProof/>
        </w:rPr>
        <w:tab/>
      </w:r>
      <w:r>
        <w:rPr>
          <w:noProof/>
        </w:rPr>
        <w:fldChar w:fldCharType="begin"/>
      </w:r>
      <w:r>
        <w:rPr>
          <w:noProof/>
        </w:rPr>
        <w:instrText xml:space="preserve"> PAGEREF _Toc136860070 \h </w:instrText>
      </w:r>
      <w:r w:rsidR="00315FEA">
        <w:rPr>
          <w:noProof/>
        </w:rPr>
      </w:r>
      <w:r>
        <w:rPr>
          <w:noProof/>
        </w:rPr>
        <w:fldChar w:fldCharType="separate"/>
      </w:r>
      <w:r>
        <w:rPr>
          <w:noProof/>
        </w:rPr>
        <w:t>115</w:t>
      </w:r>
      <w:r>
        <w:rPr>
          <w:noProof/>
        </w:rPr>
        <w:fldChar w:fldCharType="end"/>
      </w:r>
    </w:p>
    <w:p w:rsidR="002D4CD4" w:rsidRDefault="002D4CD4">
      <w:pPr>
        <w:pStyle w:val="INNH2"/>
        <w:tabs>
          <w:tab w:val="left" w:pos="795"/>
          <w:tab w:val="right" w:leader="dot" w:pos="9061"/>
        </w:tabs>
        <w:rPr>
          <w:noProof/>
        </w:rPr>
      </w:pPr>
      <w:r w:rsidRPr="002B18F5">
        <w:rPr>
          <w:noProof/>
          <w:lang w:val="sk-SK"/>
        </w:rPr>
        <w:t>7.1</w:t>
      </w:r>
      <w:r>
        <w:rPr>
          <w:noProof/>
        </w:rPr>
        <w:tab/>
      </w:r>
      <w:r w:rsidRPr="002B18F5">
        <w:rPr>
          <w:noProof/>
          <w:lang w:val="sk-SK"/>
        </w:rPr>
        <w:t>Vierhtiedimmie</w:t>
      </w:r>
      <w:r>
        <w:rPr>
          <w:noProof/>
        </w:rPr>
        <w:tab/>
      </w:r>
      <w:r>
        <w:rPr>
          <w:noProof/>
        </w:rPr>
        <w:fldChar w:fldCharType="begin"/>
      </w:r>
      <w:r>
        <w:rPr>
          <w:noProof/>
        </w:rPr>
        <w:instrText xml:space="preserve"> PAGEREF _Toc136860071 \h </w:instrText>
      </w:r>
      <w:r w:rsidR="00315FEA">
        <w:rPr>
          <w:noProof/>
        </w:rPr>
      </w:r>
      <w:r>
        <w:rPr>
          <w:noProof/>
        </w:rPr>
        <w:fldChar w:fldCharType="separate"/>
      </w:r>
      <w:r>
        <w:rPr>
          <w:noProof/>
        </w:rPr>
        <w:t>121</w:t>
      </w:r>
      <w:r>
        <w:rPr>
          <w:noProof/>
        </w:rPr>
        <w:fldChar w:fldCharType="end"/>
      </w:r>
    </w:p>
    <w:p w:rsidR="002D4CD4" w:rsidRDefault="002D4CD4">
      <w:pPr>
        <w:pStyle w:val="INNH1"/>
        <w:tabs>
          <w:tab w:val="left" w:pos="373"/>
          <w:tab w:val="right" w:leader="dot" w:pos="9061"/>
        </w:tabs>
        <w:rPr>
          <w:noProof/>
        </w:rPr>
      </w:pPr>
      <w:r w:rsidRPr="002B18F5">
        <w:rPr>
          <w:noProof/>
          <w:lang w:val="sk-SK"/>
        </w:rPr>
        <w:t>8</w:t>
      </w:r>
      <w:r>
        <w:rPr>
          <w:noProof/>
        </w:rPr>
        <w:tab/>
      </w:r>
      <w:r w:rsidRPr="002B18F5">
        <w:rPr>
          <w:noProof/>
          <w:lang w:val="sk-SK"/>
        </w:rPr>
        <w:t>Digkiedimmie</w:t>
      </w:r>
      <w:r>
        <w:rPr>
          <w:noProof/>
        </w:rPr>
        <w:tab/>
      </w:r>
      <w:r>
        <w:rPr>
          <w:noProof/>
        </w:rPr>
        <w:fldChar w:fldCharType="begin"/>
      </w:r>
      <w:r>
        <w:rPr>
          <w:noProof/>
        </w:rPr>
        <w:instrText xml:space="preserve"> PAGEREF _Toc136860072 \h </w:instrText>
      </w:r>
      <w:r w:rsidR="00315FEA">
        <w:rPr>
          <w:noProof/>
        </w:rPr>
      </w:r>
      <w:r>
        <w:rPr>
          <w:noProof/>
        </w:rPr>
        <w:fldChar w:fldCharType="separate"/>
      </w:r>
      <w:r>
        <w:rPr>
          <w:noProof/>
        </w:rPr>
        <w:t>124</w:t>
      </w:r>
      <w:r>
        <w:rPr>
          <w:noProof/>
        </w:rPr>
        <w:fldChar w:fldCharType="end"/>
      </w:r>
    </w:p>
    <w:p w:rsidR="002D4CD4" w:rsidRDefault="002D4CD4">
      <w:pPr>
        <w:pStyle w:val="INNH2"/>
        <w:tabs>
          <w:tab w:val="left" w:pos="795"/>
          <w:tab w:val="right" w:leader="dot" w:pos="9061"/>
        </w:tabs>
        <w:rPr>
          <w:noProof/>
        </w:rPr>
      </w:pPr>
      <w:r w:rsidRPr="002B18F5">
        <w:rPr>
          <w:noProof/>
          <w:lang w:val="sk-SK"/>
        </w:rPr>
        <w:t>8.1</w:t>
      </w:r>
      <w:r>
        <w:rPr>
          <w:noProof/>
        </w:rPr>
        <w:tab/>
      </w:r>
      <w:r w:rsidRPr="002B18F5">
        <w:rPr>
          <w:noProof/>
          <w:lang w:val="sk-SK"/>
        </w:rPr>
        <w:t>Morfologihken smaarehtjïertejoekehtsh jïh målsomh</w:t>
      </w:r>
      <w:r>
        <w:rPr>
          <w:noProof/>
        </w:rPr>
        <w:tab/>
      </w:r>
      <w:r>
        <w:rPr>
          <w:noProof/>
        </w:rPr>
        <w:fldChar w:fldCharType="begin"/>
      </w:r>
      <w:r>
        <w:rPr>
          <w:noProof/>
        </w:rPr>
        <w:instrText xml:space="preserve"> PAGEREF _Toc136860073 \h </w:instrText>
      </w:r>
      <w:r w:rsidR="00315FEA">
        <w:rPr>
          <w:noProof/>
        </w:rPr>
      </w:r>
      <w:r>
        <w:rPr>
          <w:noProof/>
        </w:rPr>
        <w:fldChar w:fldCharType="separate"/>
      </w:r>
      <w:r>
        <w:rPr>
          <w:noProof/>
        </w:rPr>
        <w:t>125</w:t>
      </w:r>
      <w:r>
        <w:rPr>
          <w:noProof/>
        </w:rPr>
        <w:fldChar w:fldCharType="end"/>
      </w:r>
    </w:p>
    <w:p w:rsidR="002D4CD4" w:rsidRDefault="002D4CD4">
      <w:pPr>
        <w:pStyle w:val="INNH3"/>
        <w:tabs>
          <w:tab w:val="left" w:pos="1217"/>
          <w:tab w:val="right" w:leader="dot" w:pos="9061"/>
        </w:tabs>
        <w:rPr>
          <w:noProof/>
        </w:rPr>
      </w:pPr>
      <w:r w:rsidRPr="002B18F5">
        <w:rPr>
          <w:noProof/>
          <w:lang w:val="sk-SK"/>
        </w:rPr>
        <w:t>8.1.1</w:t>
      </w:r>
      <w:r>
        <w:rPr>
          <w:noProof/>
        </w:rPr>
        <w:tab/>
      </w:r>
      <w:r w:rsidRPr="002B18F5">
        <w:rPr>
          <w:noProof/>
          <w:lang w:val="sk-SK"/>
        </w:rPr>
        <w:t>Målsome voestes systeemesne</w:t>
      </w:r>
      <w:r>
        <w:rPr>
          <w:noProof/>
        </w:rPr>
        <w:tab/>
      </w:r>
      <w:r>
        <w:rPr>
          <w:noProof/>
        </w:rPr>
        <w:fldChar w:fldCharType="begin"/>
      </w:r>
      <w:r>
        <w:rPr>
          <w:noProof/>
        </w:rPr>
        <w:instrText xml:space="preserve"> PAGEREF _Toc136860074 \h </w:instrText>
      </w:r>
      <w:r w:rsidR="00315FEA">
        <w:rPr>
          <w:noProof/>
        </w:rPr>
      </w:r>
      <w:r>
        <w:rPr>
          <w:noProof/>
        </w:rPr>
        <w:fldChar w:fldCharType="separate"/>
      </w:r>
      <w:r>
        <w:rPr>
          <w:noProof/>
        </w:rPr>
        <w:t>126</w:t>
      </w:r>
      <w:r>
        <w:rPr>
          <w:noProof/>
        </w:rPr>
        <w:fldChar w:fldCharType="end"/>
      </w:r>
    </w:p>
    <w:p w:rsidR="002D4CD4" w:rsidRDefault="002D4CD4">
      <w:pPr>
        <w:pStyle w:val="INNH3"/>
        <w:tabs>
          <w:tab w:val="left" w:pos="1217"/>
          <w:tab w:val="right" w:leader="dot" w:pos="9061"/>
        </w:tabs>
        <w:rPr>
          <w:noProof/>
        </w:rPr>
      </w:pPr>
      <w:r w:rsidRPr="002B18F5">
        <w:rPr>
          <w:noProof/>
          <w:lang w:val="sk-SK"/>
        </w:rPr>
        <w:t>8.1.2</w:t>
      </w:r>
      <w:r>
        <w:rPr>
          <w:noProof/>
        </w:rPr>
        <w:tab/>
      </w:r>
      <w:r w:rsidRPr="002B18F5">
        <w:rPr>
          <w:noProof/>
          <w:lang w:val="sk-SK"/>
        </w:rPr>
        <w:t xml:space="preserve">Mubpie systeemeste </w:t>
      </w:r>
      <w:r w:rsidRPr="00394C02">
        <w:rPr>
          <w:noProof/>
          <w:lang w:val="sk-SK"/>
        </w:rPr>
        <w:sym w:font="Wingdings" w:char="F0E0"/>
      </w:r>
      <w:r w:rsidRPr="002B18F5">
        <w:rPr>
          <w:noProof/>
          <w:lang w:val="sk-SK"/>
        </w:rPr>
        <w:t xml:space="preserve"> voestes systeemese</w:t>
      </w:r>
      <w:r>
        <w:rPr>
          <w:noProof/>
        </w:rPr>
        <w:tab/>
      </w:r>
      <w:r>
        <w:rPr>
          <w:noProof/>
        </w:rPr>
        <w:fldChar w:fldCharType="begin"/>
      </w:r>
      <w:r>
        <w:rPr>
          <w:noProof/>
        </w:rPr>
        <w:instrText xml:space="preserve"> PAGEREF _Toc136860075 \h </w:instrText>
      </w:r>
      <w:r w:rsidR="00315FEA">
        <w:rPr>
          <w:noProof/>
        </w:rPr>
      </w:r>
      <w:r>
        <w:rPr>
          <w:noProof/>
        </w:rPr>
        <w:fldChar w:fldCharType="separate"/>
      </w:r>
      <w:r>
        <w:rPr>
          <w:noProof/>
        </w:rPr>
        <w:t>128</w:t>
      </w:r>
      <w:r>
        <w:rPr>
          <w:noProof/>
        </w:rPr>
        <w:fldChar w:fldCharType="end"/>
      </w:r>
    </w:p>
    <w:p w:rsidR="002D4CD4" w:rsidRDefault="002D4CD4">
      <w:pPr>
        <w:pStyle w:val="INNH3"/>
        <w:tabs>
          <w:tab w:val="left" w:pos="1217"/>
          <w:tab w:val="right" w:leader="dot" w:pos="9061"/>
        </w:tabs>
        <w:rPr>
          <w:noProof/>
        </w:rPr>
      </w:pPr>
      <w:r w:rsidRPr="002B18F5">
        <w:rPr>
          <w:noProof/>
          <w:lang w:val="sk-SK"/>
        </w:rPr>
        <w:t>8.1.3</w:t>
      </w:r>
      <w:r>
        <w:rPr>
          <w:noProof/>
        </w:rPr>
        <w:tab/>
      </w:r>
      <w:r w:rsidRPr="002B18F5">
        <w:rPr>
          <w:noProof/>
          <w:lang w:val="sk-SK"/>
        </w:rPr>
        <w:t xml:space="preserve">Gåalmede systeemeste </w:t>
      </w:r>
      <w:r w:rsidRPr="00394C02">
        <w:rPr>
          <w:noProof/>
          <w:lang w:val="sk-SK"/>
        </w:rPr>
        <w:sym w:font="Wingdings" w:char="F0E0"/>
      </w:r>
      <w:r w:rsidRPr="002B18F5">
        <w:rPr>
          <w:noProof/>
          <w:lang w:val="sk-SK"/>
        </w:rPr>
        <w:t xml:space="preserve"> voestes systeemese</w:t>
      </w:r>
      <w:r>
        <w:rPr>
          <w:noProof/>
        </w:rPr>
        <w:tab/>
      </w:r>
      <w:r>
        <w:rPr>
          <w:noProof/>
        </w:rPr>
        <w:fldChar w:fldCharType="begin"/>
      </w:r>
      <w:r>
        <w:rPr>
          <w:noProof/>
        </w:rPr>
        <w:instrText xml:space="preserve"> PAGEREF _Toc136860076 \h </w:instrText>
      </w:r>
      <w:r w:rsidR="00315FEA">
        <w:rPr>
          <w:noProof/>
        </w:rPr>
      </w:r>
      <w:r>
        <w:rPr>
          <w:noProof/>
        </w:rPr>
        <w:fldChar w:fldCharType="separate"/>
      </w:r>
      <w:r>
        <w:rPr>
          <w:noProof/>
        </w:rPr>
        <w:t>129</w:t>
      </w:r>
      <w:r>
        <w:rPr>
          <w:noProof/>
        </w:rPr>
        <w:fldChar w:fldCharType="end"/>
      </w:r>
    </w:p>
    <w:p w:rsidR="002D4CD4" w:rsidRDefault="002D4CD4">
      <w:pPr>
        <w:pStyle w:val="INNH3"/>
        <w:tabs>
          <w:tab w:val="left" w:pos="1217"/>
          <w:tab w:val="right" w:leader="dot" w:pos="9061"/>
        </w:tabs>
        <w:rPr>
          <w:noProof/>
        </w:rPr>
      </w:pPr>
      <w:r w:rsidRPr="002B18F5">
        <w:rPr>
          <w:noProof/>
          <w:lang w:val="sk-SK"/>
        </w:rPr>
        <w:t>8.1.4</w:t>
      </w:r>
      <w:r>
        <w:rPr>
          <w:noProof/>
        </w:rPr>
        <w:tab/>
      </w:r>
      <w:r w:rsidRPr="002B18F5">
        <w:rPr>
          <w:noProof/>
          <w:lang w:val="sk-SK"/>
        </w:rPr>
        <w:t xml:space="preserve">Njealjede systeemeste </w:t>
      </w:r>
      <w:r w:rsidRPr="00394C02">
        <w:rPr>
          <w:noProof/>
          <w:lang w:val="sk-SK"/>
        </w:rPr>
        <w:sym w:font="Wingdings" w:char="F0E0"/>
      </w:r>
      <w:r w:rsidRPr="002B18F5">
        <w:rPr>
          <w:noProof/>
          <w:lang w:val="sk-SK"/>
        </w:rPr>
        <w:t xml:space="preserve"> voestes systeemese</w:t>
      </w:r>
      <w:r>
        <w:rPr>
          <w:noProof/>
        </w:rPr>
        <w:tab/>
      </w:r>
      <w:r>
        <w:rPr>
          <w:noProof/>
        </w:rPr>
        <w:fldChar w:fldCharType="begin"/>
      </w:r>
      <w:r>
        <w:rPr>
          <w:noProof/>
        </w:rPr>
        <w:instrText xml:space="preserve"> PAGEREF _Toc136860077 \h </w:instrText>
      </w:r>
      <w:r w:rsidR="00315FEA">
        <w:rPr>
          <w:noProof/>
        </w:rPr>
      </w:r>
      <w:r>
        <w:rPr>
          <w:noProof/>
        </w:rPr>
        <w:fldChar w:fldCharType="separate"/>
      </w:r>
      <w:r>
        <w:rPr>
          <w:noProof/>
        </w:rPr>
        <w:t>132</w:t>
      </w:r>
      <w:r>
        <w:rPr>
          <w:noProof/>
        </w:rPr>
        <w:fldChar w:fldCharType="end"/>
      </w:r>
    </w:p>
    <w:p w:rsidR="002D4CD4" w:rsidRDefault="002D4CD4">
      <w:pPr>
        <w:pStyle w:val="INNH2"/>
        <w:tabs>
          <w:tab w:val="left" w:pos="795"/>
          <w:tab w:val="right" w:leader="dot" w:pos="9061"/>
        </w:tabs>
        <w:rPr>
          <w:noProof/>
        </w:rPr>
      </w:pPr>
      <w:r w:rsidRPr="002B18F5">
        <w:rPr>
          <w:noProof/>
          <w:lang w:val="sk-SK"/>
        </w:rPr>
        <w:t>8.2</w:t>
      </w:r>
      <w:r>
        <w:rPr>
          <w:noProof/>
        </w:rPr>
        <w:tab/>
      </w:r>
      <w:r w:rsidRPr="002B18F5">
        <w:rPr>
          <w:noProof/>
          <w:lang w:val="sk-SK"/>
        </w:rPr>
        <w:t>Veesmedahke</w:t>
      </w:r>
      <w:r>
        <w:rPr>
          <w:noProof/>
        </w:rPr>
        <w:tab/>
      </w:r>
      <w:r>
        <w:rPr>
          <w:noProof/>
        </w:rPr>
        <w:fldChar w:fldCharType="begin"/>
      </w:r>
      <w:r>
        <w:rPr>
          <w:noProof/>
        </w:rPr>
        <w:instrText xml:space="preserve"> PAGEREF _Toc136860078 \h </w:instrText>
      </w:r>
      <w:r w:rsidR="00315FEA">
        <w:rPr>
          <w:noProof/>
        </w:rPr>
      </w:r>
      <w:r>
        <w:rPr>
          <w:noProof/>
        </w:rPr>
        <w:fldChar w:fldCharType="separate"/>
      </w:r>
      <w:r>
        <w:rPr>
          <w:noProof/>
        </w:rPr>
        <w:t>134</w:t>
      </w:r>
      <w:r>
        <w:rPr>
          <w:noProof/>
        </w:rPr>
        <w:fldChar w:fldCharType="end"/>
      </w:r>
    </w:p>
    <w:p w:rsidR="002D4CD4" w:rsidRDefault="002D4CD4">
      <w:pPr>
        <w:pStyle w:val="INNH1"/>
        <w:tabs>
          <w:tab w:val="left" w:pos="373"/>
          <w:tab w:val="right" w:leader="dot" w:pos="9061"/>
        </w:tabs>
        <w:rPr>
          <w:noProof/>
        </w:rPr>
      </w:pPr>
      <w:r w:rsidRPr="002B18F5">
        <w:rPr>
          <w:noProof/>
          <w:lang w:val="sk-SK"/>
        </w:rPr>
        <w:t>9</w:t>
      </w:r>
      <w:r>
        <w:rPr>
          <w:noProof/>
        </w:rPr>
        <w:tab/>
      </w:r>
      <w:r w:rsidRPr="002B18F5">
        <w:rPr>
          <w:noProof/>
          <w:lang w:val="sk-SK"/>
        </w:rPr>
        <w:t>Minngiebaakoeh</w:t>
      </w:r>
      <w:r>
        <w:rPr>
          <w:noProof/>
        </w:rPr>
        <w:tab/>
      </w:r>
      <w:r>
        <w:rPr>
          <w:noProof/>
        </w:rPr>
        <w:fldChar w:fldCharType="begin"/>
      </w:r>
      <w:r>
        <w:rPr>
          <w:noProof/>
        </w:rPr>
        <w:instrText xml:space="preserve"> PAGEREF _Toc136860079 \h </w:instrText>
      </w:r>
      <w:r w:rsidR="00315FEA">
        <w:rPr>
          <w:noProof/>
        </w:rPr>
      </w:r>
      <w:r>
        <w:rPr>
          <w:noProof/>
        </w:rPr>
        <w:fldChar w:fldCharType="separate"/>
      </w:r>
      <w:r>
        <w:rPr>
          <w:noProof/>
        </w:rPr>
        <w:t>135</w:t>
      </w:r>
      <w:r>
        <w:rPr>
          <w:noProof/>
        </w:rPr>
        <w:fldChar w:fldCharType="end"/>
      </w:r>
    </w:p>
    <w:p w:rsidR="002D4CD4" w:rsidRDefault="002D4CD4">
      <w:pPr>
        <w:pStyle w:val="INNH1"/>
        <w:tabs>
          <w:tab w:val="left" w:pos="506"/>
          <w:tab w:val="right" w:leader="dot" w:pos="9061"/>
        </w:tabs>
        <w:rPr>
          <w:noProof/>
        </w:rPr>
      </w:pPr>
      <w:r w:rsidRPr="002B18F5">
        <w:rPr>
          <w:noProof/>
          <w:lang w:val="sk-SK"/>
        </w:rPr>
        <w:t>10</w:t>
      </w:r>
      <w:r>
        <w:rPr>
          <w:noProof/>
        </w:rPr>
        <w:tab/>
      </w:r>
      <w:r w:rsidRPr="002B18F5">
        <w:rPr>
          <w:noProof/>
          <w:lang w:val="sk-SK"/>
        </w:rPr>
        <w:t>Lidteratuvre</w:t>
      </w:r>
      <w:r>
        <w:rPr>
          <w:noProof/>
        </w:rPr>
        <w:tab/>
      </w:r>
      <w:r>
        <w:rPr>
          <w:noProof/>
        </w:rPr>
        <w:fldChar w:fldCharType="begin"/>
      </w:r>
      <w:r>
        <w:rPr>
          <w:noProof/>
        </w:rPr>
        <w:instrText xml:space="preserve"> PAGEREF _Toc136860080 \h </w:instrText>
      </w:r>
      <w:r w:rsidR="00315FEA">
        <w:rPr>
          <w:noProof/>
        </w:rPr>
      </w:r>
      <w:r>
        <w:rPr>
          <w:noProof/>
        </w:rPr>
        <w:fldChar w:fldCharType="separate"/>
      </w:r>
      <w:r>
        <w:rPr>
          <w:noProof/>
        </w:rPr>
        <w:t>139</w:t>
      </w:r>
      <w:r>
        <w:rPr>
          <w:noProof/>
        </w:rPr>
        <w:fldChar w:fldCharType="end"/>
      </w:r>
    </w:p>
    <w:p w:rsidR="002D4CD4" w:rsidRDefault="002D4CD4">
      <w:pPr>
        <w:pStyle w:val="INNH2"/>
        <w:tabs>
          <w:tab w:val="left" w:pos="928"/>
          <w:tab w:val="right" w:leader="dot" w:pos="9061"/>
        </w:tabs>
        <w:rPr>
          <w:noProof/>
        </w:rPr>
      </w:pPr>
      <w:r w:rsidRPr="002B18F5">
        <w:rPr>
          <w:noProof/>
          <w:lang w:val="sk-SK"/>
        </w:rPr>
        <w:t>10.1</w:t>
      </w:r>
      <w:r>
        <w:rPr>
          <w:noProof/>
        </w:rPr>
        <w:tab/>
      </w:r>
      <w:r w:rsidRPr="002B18F5">
        <w:rPr>
          <w:noProof/>
          <w:lang w:val="sk-SK"/>
        </w:rPr>
        <w:t>Lohkemes vierhtieh:</w:t>
      </w:r>
      <w:r>
        <w:rPr>
          <w:noProof/>
        </w:rPr>
        <w:tab/>
      </w:r>
      <w:r>
        <w:rPr>
          <w:noProof/>
        </w:rPr>
        <w:fldChar w:fldCharType="begin"/>
      </w:r>
      <w:r>
        <w:rPr>
          <w:noProof/>
        </w:rPr>
        <w:instrText xml:space="preserve"> PAGEREF _Toc136860081 \h </w:instrText>
      </w:r>
      <w:r w:rsidR="00315FEA">
        <w:rPr>
          <w:noProof/>
        </w:rPr>
      </w:r>
      <w:r>
        <w:rPr>
          <w:noProof/>
        </w:rPr>
        <w:fldChar w:fldCharType="separate"/>
      </w:r>
      <w:r>
        <w:rPr>
          <w:noProof/>
        </w:rPr>
        <w:t>139</w:t>
      </w:r>
      <w:r>
        <w:rPr>
          <w:noProof/>
        </w:rPr>
        <w:fldChar w:fldCharType="end"/>
      </w:r>
    </w:p>
    <w:p w:rsidR="002D4CD4" w:rsidRDefault="002D4CD4">
      <w:pPr>
        <w:pStyle w:val="INNH2"/>
        <w:tabs>
          <w:tab w:val="left" w:pos="928"/>
          <w:tab w:val="right" w:leader="dot" w:pos="9061"/>
        </w:tabs>
        <w:rPr>
          <w:noProof/>
        </w:rPr>
      </w:pPr>
      <w:r w:rsidRPr="002B18F5">
        <w:rPr>
          <w:noProof/>
          <w:lang w:val="sk-SK"/>
        </w:rPr>
        <w:t>10.2</w:t>
      </w:r>
      <w:r>
        <w:rPr>
          <w:noProof/>
        </w:rPr>
        <w:tab/>
      </w:r>
      <w:r w:rsidRPr="002B18F5">
        <w:rPr>
          <w:noProof/>
          <w:lang w:val="sk-SK"/>
        </w:rPr>
        <w:t>Tjaaleldahken læstoe</w:t>
      </w:r>
      <w:r>
        <w:rPr>
          <w:noProof/>
        </w:rPr>
        <w:tab/>
      </w:r>
      <w:r>
        <w:rPr>
          <w:noProof/>
        </w:rPr>
        <w:fldChar w:fldCharType="begin"/>
      </w:r>
      <w:r>
        <w:rPr>
          <w:noProof/>
        </w:rPr>
        <w:instrText xml:space="preserve"> PAGEREF _Toc136860082 \h </w:instrText>
      </w:r>
      <w:r w:rsidR="00315FEA">
        <w:rPr>
          <w:noProof/>
        </w:rPr>
      </w:r>
      <w:r>
        <w:rPr>
          <w:noProof/>
        </w:rPr>
        <w:fldChar w:fldCharType="separate"/>
      </w:r>
      <w:r>
        <w:rPr>
          <w:noProof/>
        </w:rPr>
        <w:t>140</w:t>
      </w:r>
      <w:r>
        <w:rPr>
          <w:noProof/>
        </w:rPr>
        <w:fldChar w:fldCharType="end"/>
      </w:r>
    </w:p>
    <w:p w:rsidR="002D4CD4" w:rsidRPr="00394C02" w:rsidRDefault="002D4CD4" w:rsidP="002D4CD4">
      <w:pPr>
        <w:spacing w:line="360" w:lineRule="auto"/>
        <w:jc w:val="both"/>
        <w:rPr>
          <w:rFonts w:ascii="Cambria" w:hAnsi="Cambria"/>
          <w:lang w:val="sk-SK"/>
        </w:rPr>
      </w:pPr>
      <w:r w:rsidRPr="00394C02">
        <w:rPr>
          <w:rFonts w:ascii="Cambria" w:hAnsi="Cambria"/>
          <w:lang w:val="sk-SK"/>
        </w:rPr>
        <w:fldChar w:fldCharType="end"/>
      </w:r>
    </w:p>
    <w:p w:rsidR="002D4CD4" w:rsidRPr="00394C02" w:rsidRDefault="002D4CD4" w:rsidP="002D4CD4">
      <w:pPr>
        <w:spacing w:line="360" w:lineRule="auto"/>
        <w:jc w:val="both"/>
        <w:rPr>
          <w:rFonts w:ascii="Cambria" w:hAnsi="Cambria"/>
          <w:lang w:val="sk-SK"/>
        </w:rPr>
      </w:pPr>
      <w:r w:rsidRPr="00394C02">
        <w:rPr>
          <w:rFonts w:ascii="Cambria" w:hAnsi="Cambria"/>
          <w:lang w:val="sk-SK"/>
        </w:rPr>
        <w:br w:type="page"/>
      </w:r>
    </w:p>
    <w:p w:rsidR="002D4CD4" w:rsidRPr="00394C02" w:rsidRDefault="002D4CD4" w:rsidP="002D4CD4">
      <w:pPr>
        <w:pStyle w:val="Overskrift1"/>
        <w:numPr>
          <w:ilvl w:val="0"/>
          <w:numId w:val="43"/>
        </w:numPr>
        <w:rPr>
          <w:lang w:val="sk-SK"/>
        </w:rPr>
      </w:pPr>
      <w:bookmarkStart w:id="0" w:name="_Toc135283132"/>
      <w:bookmarkStart w:id="1" w:name="_Toc136860012"/>
      <w:r w:rsidRPr="00394C02">
        <w:rPr>
          <w:lang w:val="sk-SK"/>
        </w:rPr>
        <w:t>Aalkoe</w:t>
      </w:r>
      <w:bookmarkEnd w:id="0"/>
      <w:bookmarkEnd w:id="1"/>
    </w:p>
    <w:p w:rsidR="002D4CD4" w:rsidRPr="00394C02" w:rsidRDefault="002D4CD4" w:rsidP="002D4CD4">
      <w:pPr>
        <w:pStyle w:val="Overskrift2"/>
        <w:rPr>
          <w:lang w:val="sk-SK"/>
        </w:rPr>
      </w:pPr>
      <w:bookmarkStart w:id="2" w:name="_Toc135283133"/>
      <w:bookmarkStart w:id="3" w:name="_Toc136860013"/>
      <w:r w:rsidRPr="00394C02">
        <w:rPr>
          <w:lang w:val="sk-SK"/>
        </w:rPr>
        <w:t>Aamhtese jïh såemies jïjtjene bïjre</w:t>
      </w:r>
      <w:bookmarkEnd w:id="2"/>
      <w:bookmarkEnd w:id="3"/>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Åarjelsaemiengïele lea, guktie jïehtsh, gaarveneminie, eah leah man jïjnjesh gïeh daelie saemiestieh jïh vielie daajroem gïelen bïjre utnedh dellie daerpies jis edtjijibie buektiehtidh gïelem gorredidh jïh evtiedidh. Åarjelsaemien gïeledajve lea vijries dajve, jïh daesnie hævvi goh jeatjah gïeline, leah aaj ovmessie smaareh-tjïerth. Dah joekehts leah annje, jïh hijven dïhte! Dan åvteste dïhte vuesehte gïele lea annje jielieminie! Dellie goh veeljim aamhtesem man bïjre edtjim tjaeledh, dellie sïjhtim vielie daejredh åarjelsaemien attribuhte-</w:t>
      </w:r>
      <w:r>
        <w:rPr>
          <w:rFonts w:ascii="Cambria" w:hAnsi="Cambria"/>
          <w:lang w:val="sk-SK"/>
        </w:rPr>
        <w:t>predikativ</w:t>
      </w:r>
      <w:r w:rsidRPr="00394C02">
        <w:rPr>
          <w:rFonts w:ascii="Cambria" w:hAnsi="Cambria"/>
          <w:lang w:val="sk-SK"/>
        </w:rPr>
        <w:t xml:space="preserve">en systeemen bïjre, dan bïjre ij leah tjïelkeslaajkan tjaaleme tjaaleldh gærjine. Daate aamhtese aaj ïedtjeldehti mannem dan åvteste dïhte mij learoegærjine tjåadtjoeji dan bïjre, ij lih seamma guktie dïhte njaalmeldh gïele mov gïeledajvesne.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Jilhts gïele lea gaarvaneminie åarjelsaemienraedtesne, lea læjhkan gïele barre goh tjoevtenje gosse edtja almetjigujmie soptsestidh, jïh sjïere båeries almetjigujmie. Daelie hov lea nimhtie ahte åarjelsaemien –raedtesne lea aaj etnoleekte gusnie åarjelsaemieh bleentieh daaroen jïh saemiengïelem gosse soptsestieh, guktie nimhtie vuesiehtieh gieh sijjieh leah. (</w:t>
      </w:r>
      <w:r w:rsidRPr="00394C02">
        <w:rPr>
          <w:rFonts w:ascii="Cambria" w:hAnsi="Cambria"/>
          <w:highlight w:val="green"/>
          <w:lang w:val="sk-SK"/>
        </w:rPr>
        <w:t>Johansen 2006</w:t>
      </w:r>
      <w:r w:rsidRPr="00394C02">
        <w:rPr>
          <w:rFonts w:ascii="Cambria" w:hAnsi="Cambria"/>
          <w:lang w:val="sk-SK"/>
        </w:rPr>
        <w:t xml:space="preserve">.) Destie maahta jiehtedh ij leah åarjelsaemiengïele eevre gaarvanamme, mohte lea viesjies gïeletsiehkesne.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Manne leam bijjiedamme åarjelsaemien- </w:t>
      </w:r>
      <w:r w:rsidRPr="00394C02">
        <w:rPr>
          <w:rFonts w:ascii="Cambria" w:hAnsi="Cambria"/>
          <w:u w:val="single"/>
          <w:lang w:val="sk-SK"/>
        </w:rPr>
        <w:t>jïh</w:t>
      </w:r>
      <w:r w:rsidRPr="00394C02">
        <w:rPr>
          <w:rFonts w:ascii="Cambria" w:hAnsi="Cambria"/>
          <w:lang w:val="sk-SK"/>
        </w:rPr>
        <w:t xml:space="preserve"> daaroengïeline. Gïelem govli goh almetjh bovtsigujmie berkin jïh aaj buertiebealesne tjöövkesne gosse tjidtjie lij beapmoeh jurjehteminie. Båeries almetjh, guktie åemie tjiets‘ aajja  aaj mijjine maanajgujmie saemiestin goh guessine böötin. Guktie åarjelsaemiengïele lij  dellie goh barre “</w:t>
      </w:r>
      <w:r w:rsidRPr="00394C02">
        <w:rPr>
          <w:rFonts w:ascii="Cambria" w:hAnsi="Cambria"/>
          <w:i/>
          <w:lang w:val="sk-SK"/>
        </w:rPr>
        <w:t>gåetie-gïele jïh båatsoe-gïele</w:t>
      </w:r>
      <w:r w:rsidRPr="00394C02">
        <w:rPr>
          <w:rFonts w:ascii="Cambria" w:hAnsi="Cambria"/>
          <w:lang w:val="sk-SK"/>
        </w:rPr>
        <w:t xml:space="preserve">“. Men barre dïhte. Goh seasine sjïdtim barre 11 jaepien båeries, lij dej beeli nimhtie, noere almetjh lin fahkaminie guktie maanaj guktiegïelevoetem evtiedidh jïh fissjerdehtedh. Dah noere eejhtegh jis gaajhkide mijjide eevtjin, tjoeverimh barre saemiestidh, jïh daate eevtjeme munnjien praedtine sjïdti gïelem eensilaakan lïeredh jïh guarkedh jïh viehkiehtidh båetije boelvide gïelem buektedh.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Gïelem leam lohkeme joe maanaskuvlen baeleste jïh eevre daen beajjan. Manne leam aaj barkeme lohkehtæjjine maajehvååjnesen tjïrrh Gaske-Nöörjen Saemien Skuvleste jïh leam aaj barkeme prosjeektejuhtiehtæjjine aktine learoevierhtieprosjeektesne Nordlaanten Fylhkeålman luvnie. Dovne gïelebarkijinie, lohkehtæjjine jïh prosjeektejuhtiehtæjjine leam dååjrehtalleme guktie åarjelsaemiengïeline, jïh dej dåeriesmoerigujmie, barkedh – Daejstie barkojste leam aaj dååjrehtalleme mah fååtesieh åarjelsaemien grammatihkelidteratuvresne.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4" w:name="_Toc135283134"/>
      <w:bookmarkStart w:id="5" w:name="_Toc136860014"/>
      <w:r w:rsidRPr="00394C02">
        <w:rPr>
          <w:lang w:val="sk-SK"/>
        </w:rPr>
        <w:t>Dåeriesmoere</w:t>
      </w:r>
      <w:bookmarkEnd w:id="4"/>
      <w:bookmarkEnd w:id="5"/>
    </w:p>
    <w:p w:rsidR="002D4CD4" w:rsidRPr="00394C02" w:rsidRDefault="002D4CD4" w:rsidP="002D4CD4">
      <w:pPr>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Ij leah tjaaleme dan jïjnjem adjektivi bïjre saemiengïeline. Daajroe dan bïjre fååtese, guktie aaj gïeledaejrijh gïeh saemiengïeli bïjre aarebi tjaaleme aaj bæjkoehtamme, Vuesiehtæmman Pekka Sammallahti naemhtie tjaala “</w:t>
      </w:r>
      <w:r w:rsidRPr="00394C02">
        <w:rPr>
          <w:rFonts w:ascii="Cambria" w:hAnsi="Cambria"/>
          <w:i/>
          <w:lang w:val="sk-SK"/>
        </w:rPr>
        <w:t>Because of the complexity of the attributive forms system, there is (partly dialectal) fluctuation between the categories. The main features of the system are common to all Saami languages"</w:t>
      </w:r>
      <w:r w:rsidRPr="00394C02">
        <w:rPr>
          <w:rFonts w:ascii="Cambria" w:hAnsi="Cambria"/>
          <w:lang w:val="sk-SK"/>
        </w:rPr>
        <w:t xml:space="preserve"> (Sammallahti 1998:73). Hasselbrink jis naemhtie tjaala adjektivi bïjre “</w:t>
      </w:r>
      <w:r w:rsidRPr="00394C02">
        <w:rPr>
          <w:rFonts w:ascii="Cambria" w:hAnsi="Cambria"/>
          <w:i/>
          <w:lang w:val="sk-SK"/>
        </w:rPr>
        <w:t>Die Grenzen zwischen Adjektiven und Substantiven, sowie zwischen Adjektiven und Adverbien sind fliessend</w:t>
      </w:r>
      <w:r w:rsidRPr="00394C02">
        <w:rPr>
          <w:rFonts w:ascii="Cambria" w:hAnsi="Cambria"/>
          <w:lang w:val="sk-SK"/>
        </w:rPr>
        <w:t>“ (Hasselbrink 1982:105). Bergslande jis naemhtie tjaala “</w:t>
      </w:r>
      <w:r w:rsidRPr="00394C02">
        <w:rPr>
          <w:rFonts w:ascii="Cambria" w:hAnsi="Cambria"/>
          <w:i/>
          <w:lang w:val="sk-SK"/>
        </w:rPr>
        <w:t>de ord som man pleier å slå sammen under betegnelsen ’adjektiver’ lar seg således ikke skille ut som egen stammeklasse, heller ikke om man regner komparasjonssuffixene som formanter</w:t>
      </w:r>
      <w:r w:rsidRPr="00394C02">
        <w:rPr>
          <w:rFonts w:ascii="Cambria" w:hAnsi="Cambria"/>
          <w:lang w:val="sk-SK"/>
        </w:rPr>
        <w:t xml:space="preserve">“ (Bergsland 1946:115). Naan bielieh åarjelsaemiengïeleste fååtesieh, jïh guktie manne vuajnam eeremes lij daerpies vielie adjektivi bïjre åadtjodh daejredh. Dan åvteste adjektivi bïjre tjaalam.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Manne aaj vööjnim, guktie doeh mubpieh, dïhte mij lea tjaalasovveme åarjelsaemien adjektivi bïjre lea vaenie jïh ij leah vihties. Mohte manne aaj aerviedim ahte dïhte mij lij aaj tjaalasovveme leah aaj hammoeh mah eah vielie åtnalgovvh dan åvteste jeatjah hammoeh leah tjaangeme dej s</w:t>
      </w:r>
      <w:r w:rsidR="00E856D3">
        <w:rPr>
          <w:rFonts w:ascii="Cambria" w:hAnsi="Cambria"/>
          <w:lang w:val="sk-SK"/>
        </w:rPr>
        <w:t>æjjan, jïh mubpie lea smaarehtjïerte</w:t>
      </w:r>
      <w:r w:rsidRPr="00394C02">
        <w:rPr>
          <w:rFonts w:ascii="Cambria" w:hAnsi="Cambria"/>
          <w:lang w:val="sk-SK"/>
        </w:rPr>
        <w:t xml:space="preserve">raastege Bergslanden saerniestæjjaj jïh daaletje åarjelsaemien soptsestæjjaj gaskemsh.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Gaertjiedimmien gaavhtan tjaalam barre adjektiven attribuhte-</w:t>
      </w:r>
      <w:r>
        <w:rPr>
          <w:rFonts w:ascii="Cambria" w:hAnsi="Cambria"/>
          <w:lang w:val="sk-SK"/>
        </w:rPr>
        <w:t>predikativ</w:t>
      </w:r>
      <w:r w:rsidRPr="00394C02">
        <w:rPr>
          <w:rFonts w:ascii="Cambria" w:hAnsi="Cambria"/>
          <w:lang w:val="sk-SK"/>
        </w:rPr>
        <w:t>en systeemen bïjre, jïh dellie eeremes daej guektienlïhts adjektivide vuesiehtimmine vaaltam, guktie ij leah mij gænnah gellienlïhtses adjektivi bïjre daennie tjaalegisnie. Guktie dellie im tjaelieh adjektivi seerkemegietjiej bïjre, jallh adverbiaale jallh veerbehammoej bïjre mah adjektiven sijjesne jijhtieh. Men tjaalam jïh goerehtallem dam adjektiven attribuhte-</w:t>
      </w:r>
      <w:r>
        <w:rPr>
          <w:rFonts w:ascii="Cambria" w:hAnsi="Cambria"/>
          <w:lang w:val="sk-SK"/>
        </w:rPr>
        <w:t>predikativ</w:t>
      </w:r>
      <w:r w:rsidRPr="00394C02">
        <w:rPr>
          <w:rFonts w:ascii="Cambria" w:hAnsi="Cambria"/>
          <w:lang w:val="sk-SK"/>
        </w:rPr>
        <w:t xml:space="preserve">e systeemem.  Guktie destie edtjem voejhkelidh daejtie tsiehkide gŋiehtjedidh: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widowControl w:val="0"/>
        <w:numPr>
          <w:ilvl w:val="0"/>
          <w:numId w:val="2"/>
        </w:numPr>
        <w:suppressAutoHyphens/>
        <w:spacing w:line="360" w:lineRule="auto"/>
        <w:ind w:right="-59"/>
        <w:contextualSpacing/>
        <w:jc w:val="both"/>
        <w:rPr>
          <w:rFonts w:ascii="Cambria" w:hAnsi="Cambria"/>
          <w:lang w:val="sk-SK"/>
        </w:rPr>
      </w:pPr>
      <w:r w:rsidRPr="00394C02">
        <w:rPr>
          <w:rFonts w:ascii="Cambria" w:hAnsi="Cambria"/>
          <w:lang w:val="sk-SK"/>
        </w:rPr>
        <w:t>Mohtedidh Knut Bergslanden attribuhte-</w:t>
      </w:r>
      <w:r>
        <w:rPr>
          <w:rFonts w:ascii="Cambria" w:hAnsi="Cambria"/>
          <w:lang w:val="sk-SK"/>
        </w:rPr>
        <w:t>predikativ</w:t>
      </w:r>
      <w:r w:rsidRPr="00394C02">
        <w:rPr>
          <w:rFonts w:ascii="Cambria" w:hAnsi="Cambria"/>
          <w:lang w:val="sk-SK"/>
        </w:rPr>
        <w:t xml:space="preserve">en systeeme daaletje systeemine. </w:t>
      </w:r>
    </w:p>
    <w:p w:rsidR="002D4CD4" w:rsidRPr="00394C02" w:rsidRDefault="002D4CD4" w:rsidP="002D4CD4">
      <w:pPr>
        <w:widowControl w:val="0"/>
        <w:numPr>
          <w:ilvl w:val="0"/>
          <w:numId w:val="2"/>
        </w:numPr>
        <w:suppressAutoHyphens/>
        <w:spacing w:line="360" w:lineRule="auto"/>
        <w:ind w:right="-59"/>
        <w:contextualSpacing/>
        <w:jc w:val="both"/>
        <w:rPr>
          <w:rFonts w:ascii="Cambria" w:hAnsi="Cambria"/>
          <w:lang w:val="sk-SK"/>
        </w:rPr>
      </w:pPr>
      <w:r w:rsidRPr="00394C02">
        <w:rPr>
          <w:rFonts w:ascii="Cambria" w:hAnsi="Cambria"/>
          <w:lang w:val="sk-SK"/>
        </w:rPr>
        <w:t>Goerehtalledh adjektiven maadtoem.</w:t>
      </w:r>
    </w:p>
    <w:p w:rsidR="002D4CD4" w:rsidRPr="00394C02" w:rsidRDefault="002D4CD4" w:rsidP="002D4CD4">
      <w:pPr>
        <w:widowControl w:val="0"/>
        <w:numPr>
          <w:ilvl w:val="0"/>
          <w:numId w:val="2"/>
        </w:numPr>
        <w:suppressAutoHyphens/>
        <w:spacing w:line="360" w:lineRule="auto"/>
        <w:ind w:right="-59"/>
        <w:contextualSpacing/>
        <w:jc w:val="both"/>
        <w:rPr>
          <w:rFonts w:ascii="Cambria" w:hAnsi="Cambria"/>
          <w:lang w:val="sk-SK"/>
        </w:rPr>
      </w:pPr>
      <w:r w:rsidRPr="00394C02">
        <w:rPr>
          <w:rFonts w:ascii="Cambria" w:hAnsi="Cambria"/>
          <w:lang w:val="sk-SK"/>
        </w:rPr>
        <w:t xml:space="preserve">Magkerh prossessh gïelesne gosse smaarehtjïerth joekedieh sinsitnijste. </w:t>
      </w:r>
    </w:p>
    <w:p w:rsidR="002D4CD4" w:rsidRPr="00394C02" w:rsidRDefault="002D4CD4" w:rsidP="002D4CD4">
      <w:pPr>
        <w:rPr>
          <w:rFonts w:ascii="Cambria" w:hAnsi="Cambria"/>
          <w:lang w:val="sk-SK"/>
        </w:rPr>
      </w:pPr>
      <w:bookmarkStart w:id="6" w:name="_Toc135283135"/>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Manne leam dellie veeljeme synkrovne vuesiehtimmiem daejstie smaarehtjïertemålsomiste åvtese buektedh, gusnie dellie vuartasjem magkerh prossessh gïelesne leah gosse gïele joekehtshaaran jokede.  Naan aejkien moenem dam dejtie diakrovne bielide aaj, mohte dah leah barre goh buerkiestimmine mov joekehtæmman. </w:t>
      </w:r>
    </w:p>
    <w:p w:rsidR="002D4CD4" w:rsidRPr="00394C02" w:rsidRDefault="002D4CD4" w:rsidP="002D4CD4">
      <w:pPr>
        <w:pStyle w:val="Overskrift2"/>
        <w:rPr>
          <w:lang w:val="sk-SK"/>
        </w:rPr>
      </w:pPr>
      <w:bookmarkStart w:id="7" w:name="_Toc135283136"/>
      <w:bookmarkStart w:id="8" w:name="_Toc136860015"/>
      <w:bookmarkEnd w:id="6"/>
      <w:r w:rsidRPr="00394C02">
        <w:rPr>
          <w:lang w:val="sk-SK"/>
        </w:rPr>
        <w:t>Tsiehkieh barkoste</w:t>
      </w:r>
      <w:bookmarkEnd w:id="7"/>
      <w:bookmarkEnd w:id="8"/>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Båetije boelhkesne tjaalam guktie leam barkeme. </w:t>
      </w:r>
      <w:r w:rsidR="00E856D3" w:rsidRPr="00394C02">
        <w:rPr>
          <w:rFonts w:ascii="Cambria" w:hAnsi="Cambria"/>
          <w:lang w:val="sk-SK"/>
        </w:rPr>
        <w:t>Gåalmadinie</w:t>
      </w:r>
      <w:r w:rsidRPr="00394C02">
        <w:rPr>
          <w:rFonts w:ascii="Cambria" w:hAnsi="Cambria"/>
          <w:lang w:val="sk-SK"/>
        </w:rPr>
        <w:t xml:space="preserve"> boelhkesne goerehtallem maam gïeledotkijh leah aarebi tjaaleme saemien adjektivi bïjre. Njealjadinie kapihtelisnie åvtese buaktam teorijem, maam buerkeste guktie smaareh-tjïerth sjidtieh jïh jeatjahtehtieh jïh man åvteste/magkerh konnotasjovnh almetjh fïereguhtide baakojde biejieh. Vïjhtedinie kapihtelisnie vuajnam daerpies buerkiestidh joekehtsem adjektivi jïh substantivi gaskems. Minngieboelhkesne, govhtedinie kapihtelisnie dellie joekehtem adjektivide jïh dejtie systeemi mietie bïejem. Daesnie aaj mohtedem jeatjaj saemien gïeligujmie jïh aaj destie vuajnam mij maadthhammojde dam sojjehtimmiem stuvrie. Mohtedem aaj Bergslanden </w:t>
      </w:r>
      <w:r w:rsidR="00E856D3">
        <w:rPr>
          <w:rFonts w:ascii="Cambria" w:hAnsi="Cambria"/>
          <w:lang w:val="sk-SK"/>
        </w:rPr>
        <w:t>attribuhte-predikative systeem</w:t>
      </w:r>
      <w:r w:rsidRPr="00394C02">
        <w:rPr>
          <w:rFonts w:ascii="Cambria" w:hAnsi="Cambria"/>
          <w:lang w:val="sk-SK"/>
        </w:rPr>
        <w:t xml:space="preserve">ine jïh aaj digkedem man åvteste åarjelsaemien gïele lea nimhtie jeatjahtehteme Bergslanden dotkeme biejjijste jïh eevre daen beajjan. </w:t>
      </w:r>
      <w:r w:rsidR="00A90C0F" w:rsidRPr="00394C02">
        <w:rPr>
          <w:rFonts w:ascii="Cambria" w:hAnsi="Cambria"/>
          <w:lang w:val="sk-SK"/>
        </w:rPr>
        <w:t>Gaaktsadinie</w:t>
      </w:r>
      <w:r w:rsidRPr="00394C02">
        <w:rPr>
          <w:rFonts w:ascii="Cambria" w:hAnsi="Cambria"/>
          <w:lang w:val="sk-SK"/>
        </w:rPr>
        <w:t xml:space="preserve"> boelhkesne moenem åenehkslaakan </w:t>
      </w:r>
      <w:r w:rsidR="00E856D3" w:rsidRPr="00394C02">
        <w:rPr>
          <w:rFonts w:ascii="Cambria" w:hAnsi="Cambria"/>
          <w:lang w:val="sk-SK"/>
        </w:rPr>
        <w:t>aktentaalen-</w:t>
      </w:r>
      <w:r w:rsidRPr="00394C02">
        <w:rPr>
          <w:rFonts w:ascii="Cambria" w:hAnsi="Cambria"/>
          <w:lang w:val="sk-SK"/>
        </w:rPr>
        <w:t xml:space="preserve">/-gellientaallen bïjre åarjelsaemiengïelesne. Minngemes jïh åktsadinie boelhkesne veesmedahkem mov barkoste tjaalam.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Daejnie barkojne vuajnam man jïjnjh vihkeles jïh vyörtegs aamhtsh åarjelsaemien gïelesne mej bïjre daerpies vielie dotkedh. Ij barre </w:t>
      </w:r>
      <w:r w:rsidR="00A90C0F" w:rsidRPr="00394C02">
        <w:rPr>
          <w:rFonts w:ascii="Cambria" w:hAnsi="Cambria"/>
          <w:lang w:val="sk-SK"/>
        </w:rPr>
        <w:t>jïjtjen</w:t>
      </w:r>
      <w:r w:rsidRPr="00394C02">
        <w:rPr>
          <w:rFonts w:ascii="Cambria" w:hAnsi="Cambria"/>
          <w:lang w:val="sk-SK"/>
        </w:rPr>
        <w:t xml:space="preserve"> gaavhtan daate daerpies, mohte lea daerpies saemien gïelehistovrijen gaavhtan, åarjelsaemien gïele/-jïh kultuvreevtiedimmien gaavhtan jïh åålmegen identiteete jïh jïjtjedomtsesen gaavhtan.</w:t>
      </w:r>
    </w:p>
    <w:p w:rsidR="002D4CD4" w:rsidRPr="00394C02" w:rsidRDefault="002D4CD4" w:rsidP="002D4CD4">
      <w:pPr>
        <w:pStyle w:val="Overskrift1"/>
        <w:rPr>
          <w:lang w:val="sk-SK"/>
        </w:rPr>
      </w:pPr>
      <w:bookmarkStart w:id="9" w:name="_Toc135283137"/>
      <w:r w:rsidRPr="00394C02">
        <w:rPr>
          <w:lang w:val="sk-SK"/>
        </w:rPr>
        <w:br w:type="page"/>
      </w:r>
      <w:bookmarkStart w:id="10" w:name="_Toc136860016"/>
      <w:r w:rsidRPr="00394C02">
        <w:rPr>
          <w:lang w:val="sk-SK"/>
        </w:rPr>
        <w:t>Barkoevuekie</w:t>
      </w:r>
      <w:bookmarkEnd w:id="9"/>
      <w:bookmarkEnd w:id="10"/>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Tjaktjen 2007 jïh tjaktjegiesien 2008 mïnnim åarjelsaemien raedtesne gihtjedim adjektiven hammoej bïjre. Saerniestæjjah lohkin baantespealerasse jïh aaj jïjtje tjeelim mah dah soptsestin munnjien. Dah tjoejenassebaanth jïh teeksth leah daen laavenjassen våarome.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Manne leam lohkeme maam Eliel Lagercrantzen lea tjaaleme adjektivi bïjre gærjesne </w:t>
      </w:r>
      <w:r w:rsidRPr="00394C02">
        <w:rPr>
          <w:rFonts w:ascii="Cambria" w:hAnsi="Cambria"/>
          <w:i/>
          <w:lang w:val="sk-SK"/>
        </w:rPr>
        <w:t>Wörterbuch des Südlappischen nach der Mundart von Wefsen.</w:t>
      </w:r>
      <w:r w:rsidRPr="00394C02">
        <w:rPr>
          <w:rFonts w:ascii="Cambria" w:hAnsi="Cambria"/>
          <w:lang w:val="sk-SK"/>
        </w:rPr>
        <w:t xml:space="preserve"> Gustav Hasselbrinken tjaalegh adjektivi bïjre S</w:t>
      </w:r>
      <w:r w:rsidRPr="00394C02">
        <w:rPr>
          <w:rFonts w:ascii="Cambria" w:hAnsi="Cambria"/>
          <w:i/>
          <w:lang w:val="sk-SK"/>
        </w:rPr>
        <w:t>üdlappishches Wörterbuch I-III, Dialekt og folkminnearkivet</w:t>
      </w:r>
      <w:r w:rsidRPr="00394C02">
        <w:rPr>
          <w:rFonts w:ascii="Cambria" w:hAnsi="Cambria"/>
          <w:lang w:val="sk-SK"/>
        </w:rPr>
        <w:t xml:space="preserve"> jïh Knut Bergslanden tjaalegh adjektivi bïjre </w:t>
      </w:r>
      <w:r w:rsidRPr="00394C02">
        <w:rPr>
          <w:rFonts w:ascii="Cambria" w:hAnsi="Cambria"/>
          <w:i/>
          <w:szCs w:val="20"/>
          <w:lang w:val="sk-SK"/>
        </w:rPr>
        <w:t>Røros-lappisk grammatikk: et forsøk på strukturell språkbeskrivelse</w:t>
      </w:r>
      <w:r w:rsidRPr="00394C02">
        <w:rPr>
          <w:rFonts w:ascii="Cambria" w:hAnsi="Cambria"/>
          <w:szCs w:val="20"/>
          <w:lang w:val="sk-SK"/>
        </w:rPr>
        <w:t xml:space="preserve">. </w:t>
      </w:r>
      <w:r w:rsidRPr="00394C02">
        <w:rPr>
          <w:rFonts w:ascii="Cambria" w:hAnsi="Cambria"/>
          <w:lang w:val="sk-SK"/>
        </w:rPr>
        <w:t xml:space="preserve">Manne leam aaj lohkeme jïh tjaaleme 2116 adjektivh mah lin Knut Bergsland jïh Laila Mattsson Maggan </w:t>
      </w:r>
      <w:r w:rsidRPr="00394C02">
        <w:rPr>
          <w:rFonts w:ascii="Cambria" w:hAnsi="Cambria"/>
          <w:i/>
          <w:lang w:val="sk-SK"/>
        </w:rPr>
        <w:t>Åarjelsaemien-Daaroen baakoegærjesne</w:t>
      </w:r>
      <w:r w:rsidRPr="00394C02">
        <w:rPr>
          <w:rFonts w:ascii="Cambria" w:hAnsi="Cambria"/>
          <w:lang w:val="sk-SK"/>
        </w:rPr>
        <w:t xml:space="preserve">  – </w:t>
      </w:r>
      <w:r w:rsidRPr="00394C02">
        <w:rPr>
          <w:rFonts w:ascii="Cambria" w:hAnsi="Cambria"/>
          <w:i/>
          <w:lang w:val="sk-SK"/>
        </w:rPr>
        <w:t>Sydsamiska-Norsk Ordbok</w:t>
      </w:r>
      <w:r w:rsidRPr="00394C02">
        <w:rPr>
          <w:rFonts w:ascii="Cambria" w:hAnsi="Cambria"/>
          <w:lang w:val="sk-SK"/>
        </w:rPr>
        <w:t xml:space="preserve"> jïh dejstie sjïere læstose tjeelim, maam aaj utnim gosse saerniestæjjagujmie soptsestim. Goh veedtjim man jïjnjh adjetkivh leah fïereguhtene systeemesne, leam vïedtjeme dam låhkoem giallatekno jïh divvunen gaaltijefïjleste (GD2010). Destie leam raarhkeme dejtie orrelöönemeadjektivide.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Manne tjoejenassh-baantespealerem meatan utnim goh gihtjedim saerniestæjjide, jïh aaj tjeelim Excel-fijlese dam maam vaestiedin. Njïelje saerniestæjjah  baantespealerasse lohkin, seammasïenten goh tjeelim maam dah soptsestin. Tjïjtjesh idtjin sïjhth soptsestidh </w:t>
      </w:r>
      <w:r w:rsidR="00A90C0F" w:rsidRPr="00394C02">
        <w:rPr>
          <w:rFonts w:ascii="Cambria" w:hAnsi="Cambria"/>
          <w:lang w:val="sk-SK"/>
        </w:rPr>
        <w:t>baantespealerasse</w:t>
      </w:r>
      <w:r w:rsidRPr="00394C02">
        <w:rPr>
          <w:rFonts w:ascii="Cambria" w:hAnsi="Cambria"/>
          <w:lang w:val="sk-SK"/>
        </w:rPr>
        <w:t xml:space="preserve">. Tjeelim dellie maam soptsestin. </w:t>
      </w:r>
    </w:p>
    <w:p w:rsidR="002D4CD4" w:rsidRPr="00394C02" w:rsidRDefault="002D4CD4" w:rsidP="002D4CD4">
      <w:pPr>
        <w:pStyle w:val="Blokksitat"/>
        <w:spacing w:line="360" w:lineRule="auto"/>
        <w:jc w:val="both"/>
        <w:rPr>
          <w:rFonts w:ascii="Cambria" w:hAnsi="Cambria"/>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Voestes aejkien goh mïnnim lij gaekeren – golken 2007. Dellie golme våhkoeh fealadim åarjelsaemien raedtesne. Goh eelkim barkedh adjektivigujmie jïh jokehtidh dejtie, tjoeverim ringkedh bååstede saerniestæjjide gosse daarpesjim vielie daejred</w:t>
      </w:r>
      <w:r>
        <w:rPr>
          <w:rFonts w:ascii="Cambria" w:hAnsi="Cambria"/>
          <w:lang w:val="sk-SK"/>
        </w:rPr>
        <w:t>h</w:t>
      </w:r>
      <w:r w:rsidRPr="00394C02">
        <w:rPr>
          <w:rFonts w:ascii="Cambria" w:hAnsi="Cambria"/>
          <w:lang w:val="sk-SK"/>
        </w:rPr>
        <w:t xml:space="preserve"> dej bïjre. Viht tjoeverim bååstede tjaktjen, golken 2008 göökte våhkoeh vihth gihtjedidh. Dan mænngan leam rïngkeme saerniestæjjide gosse maam joem bïjre rontestallim baakoej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11" w:name="_Toc135283138"/>
      <w:r w:rsidRPr="00394C02">
        <w:rPr>
          <w:lang w:val="sk-SK"/>
        </w:rPr>
        <w:br w:type="page"/>
      </w:r>
      <w:bookmarkStart w:id="12" w:name="_Toc136860017"/>
      <w:r w:rsidRPr="00394C02">
        <w:rPr>
          <w:lang w:val="sk-SK"/>
        </w:rPr>
        <w:t>Saerniestæjjah</w:t>
      </w:r>
      <w:bookmarkEnd w:id="11"/>
      <w:bookmarkEnd w:id="12"/>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Govhte  saerniestæjjah leah bijjiesovveme Maajehjaevresne. Akte dejstie saerniestæjjijste juhtiji Snåasese goh pruvri jïh lea bovtsigujmie sov geelline ektesne debpene barkeme. Vïjhte dejstie saerniestæjjijste Maajehjaevresne leah jïh aaj desnie  bovtsigujmie barkieh, Voengel Njaarke sijhtesne. Akte dejstie saerniestæjjijste lea Gaske-Nöörjen Saemien Skuvlesne Aarportesne sov voeresibeajjan barkeme.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Göökte saerniestæjjah bijjiesovvigan Skearoesjaevrien bealesne. Akte Maajehjaevresne 1982 raajan beerki bovtsigujmie jïh dellie Byrkijasse/Såvsose juhti sov bovtsigujmie. Mubpie skuvlh veedtsi jïh eadtjohkes gïeline barkeme jïh daelie lea Tråantesne årroeminie.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 saerniestæjja lea Sjelteste Sveerjen bieleste. Dïhte lea gaajhki biejjiej bovtsigujmie barkeme, daelie lea Gæjkesne årroeminie.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 saerniestæjja Strandvikesne Tjåehkejaevrien bealesne bijjiesovveme guktie giesege juhtin Byrkijasse bovtsigujmie, pruvri 1965 jïh juhtiji Sveerjen bealan jïh lea daelie jïjnjevaeresne årroeminie. Eadtjohkes gïeline barkeme, vytnesjæjja jïh båatsoerurrie.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 saerniestæjja bijjiesovvi Foldereidesne, Nærøy tjïeltesne jïh pruvri Maajehjaavran. Båatsojne barkeme jïh Saemieskuvlesne Aarportesne barkeme sov voeresibeajjan. </w:t>
      </w:r>
    </w:p>
    <w:p w:rsidR="002D4CD4" w:rsidRPr="00394C02" w:rsidRDefault="002D4CD4" w:rsidP="002D4CD4">
      <w:pPr>
        <w:pStyle w:val="Stil"/>
        <w:framePr w:w="5798" w:h="4934" w:wrap="auto" w:hAnchor="text" w:x="1" w:y="1"/>
        <w:rPr>
          <w:lang w:val="sk-SK"/>
        </w:rPr>
      </w:pPr>
      <w:r w:rsidRPr="00E8077E">
        <w:rPr>
          <w:noProof/>
        </w:rPr>
        <w:pict>
          <v:shape id="Bilde 2" o:spid="_x0000_i1041" type="#_x0000_t75" style="width:284pt;height:242pt;visibility:visible;mso-wrap-style:square">
            <v:imagedata r:id="rId6" o:title=""/>
            <v:textbox style="mso-rotate-with-shape:t"/>
          </v:shape>
        </w:pic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13" w:name="_Toc135283139"/>
      <w:r w:rsidRPr="00394C02">
        <w:rPr>
          <w:lang w:val="sk-SK"/>
        </w:rPr>
        <w:br w:type="page"/>
      </w:r>
      <w:bookmarkStart w:id="14" w:name="_Toc136860018"/>
      <w:r w:rsidRPr="00394C02">
        <w:rPr>
          <w:lang w:val="sk-SK"/>
        </w:rPr>
        <w:t xml:space="preserve">Saerniestæjjaj </w:t>
      </w:r>
      <w:bookmarkEnd w:id="13"/>
      <w:r w:rsidRPr="00394C02">
        <w:rPr>
          <w:lang w:val="sk-SK"/>
        </w:rPr>
        <w:t>gïeletsiehkie</w:t>
      </w:r>
      <w:bookmarkEnd w:id="14"/>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åarjelaemien gïele lea gaarveneminie, dellie eah leah man jïjnjesh, giejtie maahtam gihtjedidh åarjelsaemien gïelen bïjre. Vïjleladtim barre dan tjïelke gïelen raadtan, gosse saerniestæjjide ohtsedim. Manne almetjigujmie soptsestim jïh gihtjedim baakoej bïjre, juktie </w:t>
      </w:r>
      <w:r w:rsidRPr="00394C02">
        <w:rPr>
          <w:rFonts w:ascii="Cambria" w:hAnsi="Cambria"/>
          <w:i/>
          <w:lang w:val="sk-SK"/>
        </w:rPr>
        <w:t>deejrim meehtin</w:t>
      </w:r>
      <w:r w:rsidRPr="00394C02">
        <w:rPr>
          <w:rFonts w:ascii="Cambria" w:hAnsi="Cambria"/>
          <w:lang w:val="sk-SK"/>
        </w:rPr>
        <w:t xml:space="preserve"> saemiestidh jïh dellie dallah aaj meehtin vaestiedidh mannem gïelen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Vuajnam hov daen barkoen minngiegietjesne  lim daarpesjamme vielie daejredh</w:t>
      </w:r>
      <w:r w:rsidRPr="00394C02">
        <w:rPr>
          <w:rFonts w:ascii="Cambria" w:hAnsi="Cambria"/>
          <w:i/>
          <w:lang w:val="sk-SK"/>
        </w:rPr>
        <w:t xml:space="preserve"> guktie</w:t>
      </w:r>
      <w:r w:rsidRPr="00394C02">
        <w:rPr>
          <w:rFonts w:ascii="Cambria" w:hAnsi="Cambria"/>
          <w:lang w:val="sk-SK"/>
        </w:rPr>
        <w:t xml:space="preserve"> sijjieh bijjiesovveme saemiengïeline jïh daaroengïeline, gåessie jïh giejgujmie saemiestieh, vielie dej histovrijen bïjre daejredh, vielie daejredh sijjen guektiengïelevoeten bïjre jnv. (Grosjean 1998). Eensi dagkere reekteme gïeletsiehkien bïjre ij leah barre daerpies gïeleevtiedæmman jïh nænnoestæmman, badth daerpies abpe åarjelsaemien siebriedahkese. Mov tjaalege  daen bïjre lea barre goh gotnesjimmie jïh maahta barre debpelen dahkoe maam joem jiehtedh daen gïeletsiehkien bïjre.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Manne leam joekedamme saerniestæjjide guektien haaran. Akte dåehkie gieh lin aktengïeles maanajbaeleste, dah jis bare saemiengïelem soptsestin eevre skuvlebiejjien raajan. Jeenemes saerniestæjjah soptsestin sijjen skuvlebaelijste gusnie idtjin nuekies daaroengïelem maehtieh, jïh man nåakelaakan jïh lyövlehke dïhte dobtoe muvhtene sijjide. Dah aaj soptsestin goh sijjen fuelhkieh juhtin “</w:t>
      </w:r>
      <w:r w:rsidRPr="00394C02">
        <w:rPr>
          <w:rFonts w:ascii="Cambria" w:hAnsi="Cambria"/>
          <w:i/>
          <w:lang w:val="sk-SK"/>
        </w:rPr>
        <w:t>geajnoe-bealese</w:t>
      </w:r>
      <w:r w:rsidRPr="00394C02">
        <w:rPr>
          <w:rFonts w:ascii="Cambria" w:hAnsi="Cambria"/>
          <w:lang w:val="sk-SK"/>
        </w:rPr>
        <w:t>“</w:t>
      </w:r>
      <w:r w:rsidRPr="00394C02">
        <w:rPr>
          <w:rStyle w:val="BrdtekstTegn1"/>
          <w:lang w:val="sk-SK"/>
        </w:rPr>
        <w:footnoteReference w:id="0"/>
      </w:r>
      <w:r w:rsidRPr="00394C02">
        <w:rPr>
          <w:rFonts w:ascii="Cambria" w:hAnsi="Cambria"/>
          <w:lang w:val="sk-SK"/>
        </w:rPr>
        <w:t xml:space="preserve"> voenide jallh laedtiej bealese dellie aaj jienebem daaroengïelem lïerin jïh aaj tjoeverin jienebem daaroestidh. Börestam jïh Huss nimhtie buerkiestægan dam </w:t>
      </w:r>
      <w:r w:rsidRPr="00394C02">
        <w:rPr>
          <w:rFonts w:ascii="Cambria" w:hAnsi="Cambria"/>
          <w:i/>
          <w:lang w:val="sk-SK"/>
        </w:rPr>
        <w:t>subtraktive</w:t>
      </w:r>
      <w:r w:rsidRPr="00394C02">
        <w:rPr>
          <w:rFonts w:ascii="Cambria" w:hAnsi="Cambria"/>
          <w:lang w:val="sk-SK"/>
        </w:rPr>
        <w:t xml:space="preserve"> </w:t>
      </w:r>
      <w:r w:rsidRPr="00394C02">
        <w:rPr>
          <w:rFonts w:ascii="Cambria" w:hAnsi="Cambria"/>
          <w:i/>
          <w:lang w:val="sk-SK"/>
        </w:rPr>
        <w:t>guektiengïelevoete</w:t>
      </w:r>
      <w:r w:rsidRPr="00394C02">
        <w:rPr>
          <w:rFonts w:ascii="Cambria" w:hAnsi="Cambria"/>
          <w:lang w:val="sk-SK"/>
        </w:rPr>
        <w:t xml:space="preserve"> (Börestam &amp; Huss 2001:47), gusnie dah skuvlen åajvaldtjh idtjin seatedh dej maanaj gïelem jïh idtjin ïedtjeldehtieh evtiedidh dej maanaj  guektiengïelevoetem gænnah. Börestrøm jïh  Hussen mietie dah edtjin dellie gïelem låtnodh: saemiengïelste – daaroengïelse. Badth idtjin dah saerniestæjjah gïelem låtnoeh, dan åvteste  gïele lij daerpies sijjen siebriedahkesne goh barkoegïele båatsoemehkesne jïh lij aaj dïhte åajvahkommes gïele gåetine. Dïhte gïeledom</w:t>
      </w:r>
      <w:r>
        <w:rPr>
          <w:rFonts w:ascii="Cambria" w:hAnsi="Cambria"/>
          <w:lang w:val="sk-SK"/>
        </w:rPr>
        <w:t>eene gaertjiedovvi sagki, mohte dïhte jielije gïele lij</w:t>
      </w:r>
      <w:r w:rsidRPr="00394C02">
        <w:rPr>
          <w:rFonts w:ascii="Cambria" w:hAnsi="Cambria"/>
          <w:lang w:val="sk-SK"/>
        </w:rPr>
        <w:t xml:space="preserve"> dennie båatsoemehkesne.</w:t>
      </w:r>
      <w:r>
        <w:rPr>
          <w:rFonts w:ascii="Cambria" w:hAnsi="Cambria"/>
          <w:lang w:val="sk-SK"/>
        </w:rPr>
        <w:t xml:space="preserve"> Johansen tjaala dïhte båatsoe lea sjïere kultuvre jïh dan lea jïjtse jieleme, mïsse jeenemes daehtie åarjelsaemien sibriedahkeste lea vïedteldihkie.(Johansen 206:46) Satne vïelie tjaala daate kanne dïhte  åajvahkommes vierhtie, gosse dïhte aejhteme daaroen raedteste daej minngemes tjuetie jaepiej lij lyövlehkommes saemiej vööste. Båatsoe lij dellie dïhte mij vaarjeli dam åarjelsaemiengïelem.(Johansen 206:46) Guktie dellie dah mov saerniestæjjah lin</w:t>
      </w:r>
      <w:r w:rsidRPr="00394C02">
        <w:rPr>
          <w:rFonts w:ascii="Cambria" w:hAnsi="Cambria"/>
          <w:lang w:val="sk-SK"/>
        </w:rPr>
        <w:t xml:space="preserve"> aaj </w:t>
      </w:r>
      <w:r w:rsidRPr="00394C02">
        <w:rPr>
          <w:rFonts w:ascii="Cambria" w:hAnsi="Cambria"/>
          <w:i/>
          <w:lang w:val="sk-SK"/>
        </w:rPr>
        <w:t>funksjovneelle guektiengïeles</w:t>
      </w:r>
      <w:r w:rsidRPr="00394C02">
        <w:rPr>
          <w:rFonts w:ascii="Cambria" w:hAnsi="Cambria"/>
          <w:lang w:val="sk-SK"/>
        </w:rPr>
        <w:t xml:space="preserve">. (Börestam &amp; Huss 2001:53.) Dan åvteste dah gïelem utnieh joekehth </w:t>
      </w:r>
      <w:r w:rsidRPr="00394C02">
        <w:rPr>
          <w:rFonts w:ascii="Cambria" w:hAnsi="Cambria"/>
          <w:i/>
          <w:lang w:val="sk-SK"/>
        </w:rPr>
        <w:t>domeenine</w:t>
      </w:r>
      <w:r w:rsidRPr="00394C02">
        <w:rPr>
          <w:rFonts w:ascii="Cambria" w:hAnsi="Cambria"/>
          <w:lang w:val="sk-SK"/>
        </w:rPr>
        <w:t xml:space="preserve"> (op.cit) daesnie saemiengïelem </w:t>
      </w:r>
      <w:r w:rsidRPr="00394C02">
        <w:rPr>
          <w:rFonts w:ascii="Cambria" w:hAnsi="Cambria"/>
          <w:i/>
          <w:lang w:val="sk-SK"/>
        </w:rPr>
        <w:t>gåetesne</w:t>
      </w:r>
      <w:r w:rsidRPr="00394C02">
        <w:rPr>
          <w:rFonts w:ascii="Cambria" w:hAnsi="Cambria"/>
          <w:lang w:val="sk-SK"/>
        </w:rPr>
        <w:t xml:space="preserve"> jïh aaj </w:t>
      </w:r>
      <w:r w:rsidRPr="00394C02">
        <w:rPr>
          <w:rFonts w:ascii="Cambria" w:hAnsi="Cambria"/>
          <w:i/>
          <w:lang w:val="sk-SK"/>
        </w:rPr>
        <w:t>båatsoemehkesne</w:t>
      </w:r>
      <w:r w:rsidRPr="00394C02">
        <w:rPr>
          <w:rFonts w:ascii="Cambria" w:hAnsi="Cambria"/>
          <w:lang w:val="sk-SK"/>
        </w:rPr>
        <w:t xml:space="preserve">, jïh dïhte daaroengïelem </w:t>
      </w:r>
      <w:r w:rsidRPr="00394C02">
        <w:rPr>
          <w:rFonts w:ascii="Cambria" w:hAnsi="Cambria"/>
          <w:i/>
          <w:lang w:val="sk-SK"/>
        </w:rPr>
        <w:t>byjreskisnie laedtiejgujmie</w:t>
      </w:r>
      <w:r w:rsidRPr="00394C02">
        <w:rPr>
          <w:rFonts w:ascii="Cambria" w:hAnsi="Cambria"/>
          <w:lang w:val="sk-SK"/>
        </w:rPr>
        <w:t xml:space="preserve"> jïh </w:t>
      </w:r>
      <w:r w:rsidRPr="00394C02">
        <w:rPr>
          <w:rFonts w:ascii="Cambria" w:hAnsi="Cambria"/>
          <w:i/>
          <w:lang w:val="sk-SK"/>
        </w:rPr>
        <w:t>daaroen åajvaladtjigujmie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dåehkie, ij leah aelhkie joekedidh dejtie saerniestæjjide, men vïenhtem daesnie kanne barre akte dejstie saerniestæjjijste gie daen dåahkan govlesåvva. Daate dåehkie lea </w:t>
      </w:r>
      <w:r w:rsidRPr="00394C02">
        <w:rPr>
          <w:rFonts w:ascii="Cambria" w:hAnsi="Cambria"/>
          <w:i/>
          <w:lang w:val="sk-SK"/>
        </w:rPr>
        <w:t>primære</w:t>
      </w:r>
      <w:r w:rsidRPr="00394C02">
        <w:rPr>
          <w:rFonts w:ascii="Cambria" w:hAnsi="Cambria"/>
          <w:lang w:val="sk-SK"/>
        </w:rPr>
        <w:t xml:space="preserve"> </w:t>
      </w:r>
      <w:r w:rsidRPr="00394C02">
        <w:rPr>
          <w:rFonts w:ascii="Cambria" w:hAnsi="Cambria"/>
          <w:i/>
          <w:lang w:val="sk-SK"/>
        </w:rPr>
        <w:t>guektiengïeles</w:t>
      </w:r>
      <w:r w:rsidRPr="00394C02">
        <w:rPr>
          <w:rFonts w:ascii="Cambria" w:hAnsi="Cambria"/>
          <w:lang w:val="sk-SK"/>
        </w:rPr>
        <w:t xml:space="preserve"> (Börestam &amp; Huss 2001:47) dan åvteste dah leah gåabpatjahkide gïelide sïejhmeleslaakan maanajbaeleste lïereme gusnie saemiengïelem soptsesovvin gåetesne jïh byjreskisnie daaroengïelem lïerin, vuesiehtæmman  goh stååkedin daaroengïeles maanajgujmie. Eah leah dah daarpesjamme lïeredh gïelide formeellelaaketje skuvlesne. Dah gieh </w:t>
      </w:r>
      <w:r w:rsidRPr="00394C02">
        <w:rPr>
          <w:rFonts w:ascii="Cambria" w:hAnsi="Cambria"/>
          <w:i/>
          <w:lang w:val="sk-SK"/>
        </w:rPr>
        <w:t>primære guektiengïeles</w:t>
      </w:r>
      <w:r w:rsidRPr="00394C02">
        <w:rPr>
          <w:rFonts w:ascii="Cambria" w:hAnsi="Cambria"/>
          <w:lang w:val="sk-SK"/>
        </w:rPr>
        <w:t xml:space="preserve">, saemiengïelem daelie soptsestieh båatsoemehkesne. Dïhte mij daej baeliej gieltegs jïh luste lea, praedtiem lea tsïhkijovveme gïelem båetije boelvide buektedh, guktie noere åarjelsaemien eejhtegh daelie dan eadtjohke jïh vïssjele saemiestidh sijjen maanajgujmie.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mij aaj vååjnesasse böötin, dah gaarmanæjjah dah mah lyövlehkommes åtneme gïelejorksimmine saemiengïelese daaroengïelese skuvlebaeline. Dah nyjsenæjja saerniestæjjah  idtjin man jïjnjem dan bïjre soptsesth, jalhts læjkan guarkajim sijjieh lin tjoeveramme barkedh tjarki skuvlesne daaroengïeline aaj. </w:t>
      </w:r>
      <w:r w:rsidRPr="00394C02">
        <w:rPr>
          <w:rFonts w:ascii="Cambria" w:hAnsi="Cambria"/>
          <w:highlight w:val="green"/>
          <w:lang w:val="sk-SK"/>
        </w:rPr>
        <w:t>Bla,bla</w:t>
      </w:r>
      <w:r w:rsidRPr="00394C02">
        <w:rPr>
          <w:rFonts w:ascii="Cambria" w:hAnsi="Cambria"/>
          <w:lang w:val="sk-SK"/>
        </w:rPr>
        <w:t xml:space="preserve"> jeahta daate lea </w:t>
      </w:r>
      <w:r w:rsidRPr="00394C02">
        <w:rPr>
          <w:rFonts w:ascii="Cambria" w:hAnsi="Cambria"/>
          <w:highlight w:val="green"/>
          <w:lang w:val="sk-SK"/>
        </w:rPr>
        <w:t>TEOR?I</w:t>
      </w:r>
      <w:r w:rsidRPr="00394C02">
        <w:rPr>
          <w:rFonts w:ascii="Cambria" w:hAnsi="Cambria"/>
          <w:lang w:val="sk-SK"/>
        </w:rPr>
        <w:t xml:space="preserve"> </w:t>
      </w:r>
      <w:r w:rsidRPr="00394C02">
        <w:rPr>
          <w:rFonts w:ascii="Cambria" w:hAnsi="Cambria"/>
          <w:highlight w:val="green"/>
          <w:lang w:val="sk-SK"/>
        </w:rPr>
        <w:t>og ref?.</w:t>
      </w:r>
      <w:r w:rsidRPr="00394C02">
        <w:rPr>
          <w:rFonts w:ascii="Cambria" w:hAnsi="Cambria"/>
          <w:lang w:val="sk-SK"/>
        </w:rPr>
        <w:t xml:space="preserve"> nimhtie jeahta nyjsenæjjah gyöhpehkelaakan jienebilåhkoen siebriedahkese tjaengieh enn goh gaarmanæjjah. Gaarmanæjjah aaj beetsin saemien aerpiesvoete jielegisnie </w:t>
      </w:r>
      <w:r w:rsidRPr="00394C02">
        <w:rPr>
          <w:rFonts w:ascii="Cambria" w:hAnsi="Cambria"/>
          <w:i/>
          <w:lang w:val="sk-SK"/>
        </w:rPr>
        <w:t>båatsosne</w:t>
      </w:r>
      <w:r w:rsidRPr="00394C02">
        <w:rPr>
          <w:rFonts w:ascii="Cambria" w:hAnsi="Cambria"/>
          <w:lang w:val="sk-SK"/>
        </w:rPr>
        <w:t xml:space="preserve">, mearan dah nyjsenæjjah tjoeverin dam båatsoem laehpedh jeatjaj barkoej åvteste jienebilåhkoen siebriedahkesne.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15" w:name="_Toc135283142"/>
      <w:bookmarkStart w:id="16" w:name="_Toc136860019"/>
      <w:r w:rsidRPr="00394C02">
        <w:rPr>
          <w:lang w:val="sk-SK"/>
        </w:rPr>
        <w:t>Gihtjedimmievuekie</w:t>
      </w:r>
      <w:bookmarkEnd w:id="15"/>
      <w:bookmarkEnd w:id="16"/>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Goh lim gåatan tjaangeme, båeries aahka gon aajjide båarastehteme jïh sjïehteleslaakan jïh rïekteslaakan laahkoestamme, dle åadtjoejim aelkedh gihtjedidh baakoej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i/>
          <w:lang w:val="sk-SK"/>
        </w:rPr>
      </w:pPr>
      <w:r w:rsidRPr="00394C02">
        <w:rPr>
          <w:rFonts w:ascii="Cambria" w:hAnsi="Cambria"/>
          <w:lang w:val="sk-SK"/>
        </w:rPr>
        <w:t xml:space="preserve">Dejtie gyhtjelasside leam nimhtie hammoedamme ahte manne åarjelsaemien adjektivem saerniestæjjide åvtese bööktim, jïh dle gihtjedim dej baakoej bïjre. Manne dellie gïhtjedim guktie sijjieh guarkoeh dam baakoem, jïh guktie sijjieh jiehtieh dam atribuhte jïh predikative hammosne. Manne dellie nimhtie gïhtjedim, vuesiehtæmman adjektive </w:t>
      </w:r>
      <w:r w:rsidRPr="00394C02">
        <w:rPr>
          <w:rFonts w:ascii="Cambria" w:hAnsi="Cambria"/>
          <w:i/>
          <w:lang w:val="sk-SK"/>
        </w:rPr>
        <w:t>snaarroeh</w:t>
      </w:r>
      <w:r w:rsidRPr="00394C02">
        <w:rPr>
          <w:rFonts w:ascii="Cambria" w:hAnsi="Cambria"/>
          <w:lang w:val="sk-SK"/>
        </w:rPr>
        <w:t>.</w:t>
      </w:r>
      <w:r w:rsidRPr="00394C02">
        <w:rPr>
          <w:rFonts w:ascii="Cambria" w:hAnsi="Cambria"/>
          <w:i/>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Dle gihtjedim guktie jïh gåessie sijjieh utnieh dam baakoem. Dle gihtjedim mejtie gåaradi jiehtedh nuemhtie jallh naemhtie, jïh dle jïjtje bööktim raajesigujmie vuesiehtimmine, vuesiehtæmman:</w:t>
      </w:r>
    </w:p>
    <w:p w:rsidR="002D4CD4" w:rsidRPr="00394C02" w:rsidRDefault="002D4CD4" w:rsidP="002D4CD4">
      <w:pPr>
        <w:spacing w:line="360" w:lineRule="auto"/>
        <w:jc w:val="both"/>
        <w:rPr>
          <w:rFonts w:ascii="Cambria" w:hAnsi="Cambria"/>
          <w:u w:val="single"/>
          <w:lang w:val="sk-SK"/>
        </w:rPr>
      </w:pPr>
    </w:p>
    <w:p w:rsidR="002D4CD4" w:rsidRPr="00394C02" w:rsidRDefault="002D4CD4" w:rsidP="002D4CD4">
      <w:pPr>
        <w:spacing w:line="360" w:lineRule="auto"/>
        <w:ind w:left="567"/>
        <w:jc w:val="both"/>
        <w:rPr>
          <w:rFonts w:ascii="Cambria" w:hAnsi="Cambria"/>
          <w:i/>
          <w:lang w:val="sk-SK"/>
        </w:rPr>
      </w:pPr>
      <w:r w:rsidRPr="00394C02">
        <w:rPr>
          <w:rFonts w:ascii="Cambria" w:hAnsi="Cambria"/>
          <w:lang w:val="sk-SK"/>
        </w:rPr>
        <w:t>Manne: Maa</w:t>
      </w:r>
      <w:r w:rsidRPr="00394C02">
        <w:rPr>
          <w:rFonts w:ascii="Cambria" w:hAnsi="Cambria"/>
          <w:i/>
          <w:lang w:val="sk-SK"/>
        </w:rPr>
        <w:t xml:space="preserve">htam nemhtie jiehtedh; Snaarroeh almetje? </w:t>
      </w:r>
    </w:p>
    <w:p w:rsidR="002D4CD4" w:rsidRPr="00394C02" w:rsidRDefault="002D4CD4" w:rsidP="002D4CD4">
      <w:pPr>
        <w:spacing w:line="360" w:lineRule="auto"/>
        <w:ind w:left="567"/>
        <w:jc w:val="both"/>
        <w:rPr>
          <w:rFonts w:ascii="Cambria" w:hAnsi="Cambria"/>
          <w:i/>
          <w:lang w:val="sk-SK"/>
        </w:rPr>
      </w:pPr>
      <w:r w:rsidRPr="00394C02">
        <w:rPr>
          <w:rFonts w:ascii="Cambria" w:hAnsi="Cambria"/>
          <w:lang w:val="sk-SK"/>
        </w:rPr>
        <w:t>Saerniestæjja: “</w:t>
      </w:r>
      <w:r w:rsidRPr="00394C02">
        <w:rPr>
          <w:rFonts w:ascii="Cambria" w:hAnsi="Cambria"/>
          <w:i/>
          <w:lang w:val="sk-SK"/>
        </w:rPr>
        <w:t>Ij amma! Eah leah amma almetjh snarroeh</w:t>
      </w:r>
      <w:r w:rsidRPr="00394C02">
        <w:rPr>
          <w:rFonts w:ascii="Cambria" w:hAnsi="Cambria"/>
          <w:lang w:val="sk-SK"/>
        </w:rPr>
        <w:t xml:space="preserve">! </w:t>
      </w:r>
      <w:r w:rsidRPr="00394C02">
        <w:rPr>
          <w:rFonts w:ascii="Cambria" w:hAnsi="Cambria"/>
          <w:i/>
          <w:lang w:val="sk-SK"/>
        </w:rPr>
        <w:t xml:space="preserve">Snaarroeh såekie </w:t>
      </w:r>
    </w:p>
    <w:p w:rsidR="002D4CD4" w:rsidRPr="00394C02" w:rsidRDefault="002D4CD4" w:rsidP="002D4CD4">
      <w:pPr>
        <w:spacing w:line="360" w:lineRule="auto"/>
        <w:ind w:left="2007" w:firstLine="153"/>
        <w:jc w:val="both"/>
        <w:rPr>
          <w:rFonts w:ascii="Cambria" w:hAnsi="Cambria"/>
          <w:i/>
          <w:lang w:val="sk-SK"/>
        </w:rPr>
      </w:pPr>
      <w:r w:rsidRPr="00394C02">
        <w:rPr>
          <w:rFonts w:ascii="Cambria" w:hAnsi="Cambria"/>
          <w:i/>
          <w:lang w:val="sk-SK"/>
        </w:rPr>
        <w:t>hov lea!</w:t>
      </w:r>
    </w:p>
    <w:p w:rsidR="002D4CD4" w:rsidRPr="00394C02" w:rsidRDefault="002D4CD4" w:rsidP="002D4CD4">
      <w:pPr>
        <w:spacing w:line="360" w:lineRule="auto"/>
        <w:ind w:left="567"/>
        <w:jc w:val="both"/>
        <w:rPr>
          <w:rFonts w:ascii="Cambria" w:hAnsi="Cambria"/>
          <w:i/>
          <w:lang w:val="sk-SK"/>
        </w:rPr>
      </w:pPr>
      <w:r w:rsidRPr="00394C02">
        <w:rPr>
          <w:rFonts w:ascii="Cambria" w:hAnsi="Cambria"/>
          <w:lang w:val="sk-SK"/>
        </w:rPr>
        <w:t xml:space="preserve">Manne: </w:t>
      </w:r>
      <w:r w:rsidRPr="00394C02">
        <w:rPr>
          <w:rFonts w:ascii="Cambria" w:hAnsi="Cambria"/>
          <w:i/>
          <w:lang w:val="sk-SK"/>
        </w:rPr>
        <w:t>Guktie dellie jiehtedh gosse såekie lea...?</w:t>
      </w:r>
      <w:r w:rsidRPr="00394C02">
        <w:rPr>
          <w:rFonts w:ascii="Cambria" w:hAnsi="Cambria"/>
          <w:lang w:val="sk-SK"/>
        </w:rPr>
        <w:t xml:space="preserve">   </w:t>
      </w:r>
      <w:r w:rsidRPr="00394C02">
        <w:rPr>
          <w:rFonts w:ascii="Cambria" w:hAnsi="Cambria"/>
          <w:i/>
          <w:lang w:val="sk-SK"/>
        </w:rPr>
        <w:t xml:space="preserve"> </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Saerniestæjja: </w:t>
      </w:r>
      <w:r w:rsidRPr="00394C02">
        <w:rPr>
          <w:rFonts w:ascii="Cambria" w:hAnsi="Cambria"/>
          <w:i/>
          <w:lang w:val="sk-SK"/>
        </w:rPr>
        <w:t>Dellie lea såekie aaj snaarroeh.</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Saerniestæjjah jïjtjh vuesiehtimmiejgujmie böötin guktie dejtie adjektivide attribuhte jïh predikativehammosne utnedh.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Goh eelkim barkedh mov gïelevierhtiejgujmie, tjoeverim bååstide vihth saerniestæjjide gihtjedh adjektivi bïjre vihth. Naan adjektivi bïjre mah saerniestæjjah joekehtslaakan vaestiedamme, dej bïjre  tjoeverim viht bååstide mïnnedh,  dej bïjre gihtjedh.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17" w:name="_Toc135283143"/>
      <w:bookmarkStart w:id="18" w:name="_Toc136860020"/>
      <w:r>
        <w:rPr>
          <w:lang w:val="sk-SK"/>
        </w:rPr>
        <w:t>Magkeres gïelem soptsestim</w:t>
      </w:r>
      <w:r w:rsidRPr="00394C02">
        <w:rPr>
          <w:lang w:val="sk-SK"/>
        </w:rPr>
        <w:t xml:space="preserve"> goh saerniestæjjide gihtjedim</w:t>
      </w:r>
      <w:bookmarkEnd w:id="17"/>
      <w:bookmarkEnd w:id="18"/>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Magkerem gïelem saerniestæjjajgujmie soptsestim gosse dejtie gihtjim baakoej bïjre lea hævvi vihkeles jïh daerpies vaestiedassi sjïekenasse. Grosjean dam gohtje gïelemoduse.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Dennie fierhtenbeajjetje jieliemisnie guektiengïeles almetjh leah gellielaaketje gïele-Modumisnie maam Grosjean jeahta</w:t>
      </w:r>
      <w:r w:rsidRPr="00394C02">
        <w:rPr>
          <w:rFonts w:ascii="Cambria" w:hAnsi="Cambria"/>
          <w:i/>
          <w:lang w:val="sk-SK"/>
        </w:rPr>
        <w:t xml:space="preserve"> kontinume</w:t>
      </w:r>
      <w:r w:rsidRPr="00394C02">
        <w:rPr>
          <w:rFonts w:ascii="Cambria" w:hAnsi="Cambria"/>
          <w:lang w:val="sk-SK"/>
        </w:rPr>
        <w:t xml:space="preserve"> lea. Kontinumen mubpene gietjesne ajve aktengïeles modusisnie lea gosse almetjh soptsestellieh almetjigujmie mej leah seamma gïele goh sijjen. Kontinumen mubpene gietjesne leah dah mah guektiengïeles modusisnie fïerhtebeajjetje jieliemisnie leah gåabpatjahkide gïelide åtnosne, jïh gïelide maahta dellie mastedh. Gosse saerniestæjjide gihtjedidh, dellie tjoevere daejredh  magkarinie gïelemodusinie dah saerniestæjjah leah. Grosjean mïelen mietie lij jis goerehtæjja sæjhta saerniestæjjah edtjieh aktene gïelemodusisnie årrodh, dellie tjoevere goerehtæjja iktegisth dam gïelem soptsestidh gosse saerniestæjjajgujmie lea. Gihtjedimmieboelhke tjoevere aaj aktengïelesne årrodh. (Grosjean 1998.)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Manne saemiestim mov saerniestæjjajgujmie. Jïjnjh dejstie saerniestæjjijste lin aaj åehpies almetjh, dan åvteste slïekte lin, jïh lin aaj åehpies mannine. Munnjien lij daerpies jïh ïemeles barre dejgujmie saemiestidh, dan åvteste jïjtje daajram guktie lea målsodh gïelide barre iktegisth. Gosse aaj barre saemiestim dellie baakoeh aaj ïemeleslaakan gahtjelin jïh nimhtie åadtjoejim buerebh båetedh daejredh guktie dïhte aarkebeajjetje gïele lea. Daate lea Groesjean mietie aaj bööremes, dan åvtese dïhte gihtjedimmieboelhke tjoevere aktengïelesne årrrodh (Grosjean 1998).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Im manne daejrieh mejtie Lagercrantz, Hasselbrink jallh Bergsland dam nuepiem utnin gosse dah goerehtallin dam gïelem. Im daejrieh mejtie dah saemiestin sijjen saerniestæjjajgujmie, mohte jis idtjin saemesth manne sovmem dïhte saerniestæjjaj vaestiedasside såalmoeji. Soptsese gujht maaje jåhta Maajehjaevresne Lagercrantzen bïjre gie voejhkeli saemiestidh, men mejtie iktegisth saemesti saerniestæjjajgujmie, ij dïhte åvtese båetieh. Dan åvtese gosse manne daelie leam vuajneme guktie dïhte åarjelsaemien attribuhte-</w:t>
      </w:r>
      <w:r>
        <w:rPr>
          <w:rFonts w:ascii="Cambria" w:hAnsi="Cambria"/>
          <w:lang w:val="sk-SK"/>
        </w:rPr>
        <w:t>predikativ</w:t>
      </w:r>
      <w:r w:rsidRPr="00394C02">
        <w:rPr>
          <w:rFonts w:ascii="Cambria" w:hAnsi="Cambria"/>
          <w:lang w:val="sk-SK"/>
        </w:rPr>
        <w:t>e systeeme lea, dellie gellien aejkien bååhperem guktie eah leah vuajneme dan attribuhte-</w:t>
      </w:r>
      <w:r>
        <w:rPr>
          <w:rFonts w:ascii="Cambria" w:hAnsi="Cambria"/>
          <w:lang w:val="sk-SK"/>
        </w:rPr>
        <w:t>predikativ</w:t>
      </w:r>
      <w:r w:rsidRPr="00394C02">
        <w:rPr>
          <w:rFonts w:ascii="Cambria" w:hAnsi="Cambria"/>
          <w:lang w:val="sk-SK"/>
        </w:rPr>
        <w:t xml:space="preserve">en systeemen målsomidie. Eah leah aajhtseme adjektiven gellientaallihammojde jallh guarkeme guktie guarkedh mij lea joekehtse seerkemegietjie </w:t>
      </w:r>
      <w:r w:rsidRPr="00394C02">
        <w:rPr>
          <w:rFonts w:ascii="Cambria" w:hAnsi="Cambria"/>
          <w:i/>
          <w:lang w:val="sk-SK"/>
        </w:rPr>
        <w:t>-s</w:t>
      </w:r>
      <w:r w:rsidRPr="00394C02">
        <w:rPr>
          <w:rFonts w:ascii="Cambria" w:hAnsi="Cambria"/>
          <w:lang w:val="sk-SK"/>
        </w:rPr>
        <w:t xml:space="preserve"> jïh sojjehtimmie </w:t>
      </w:r>
      <w:r w:rsidRPr="00394C02">
        <w:rPr>
          <w:rFonts w:ascii="Cambria" w:hAnsi="Cambria"/>
          <w:i/>
          <w:lang w:val="sk-SK"/>
        </w:rPr>
        <w:t>-s</w:t>
      </w:r>
      <w:r w:rsidRPr="00394C02">
        <w:rPr>
          <w:rFonts w:ascii="Cambria" w:hAnsi="Cambria"/>
          <w:lang w:val="sk-SK"/>
        </w:rPr>
        <w:t xml:space="preserve"> jallh dam </w:t>
      </w:r>
      <w:r w:rsidRPr="00394C02">
        <w:rPr>
          <w:rFonts w:ascii="Cambria" w:hAnsi="Cambria"/>
          <w:i/>
          <w:lang w:val="sk-SK"/>
        </w:rPr>
        <w:t>0</w:t>
      </w:r>
      <w:r w:rsidRPr="00394C02">
        <w:rPr>
          <w:rFonts w:ascii="Cambria" w:hAnsi="Cambria"/>
          <w:lang w:val="sk-SK"/>
        </w:rPr>
        <w:t>-derivasjovnem. Åarjelsaemin attribuhte-</w:t>
      </w:r>
      <w:r>
        <w:rPr>
          <w:rFonts w:ascii="Cambria" w:hAnsi="Cambria"/>
          <w:lang w:val="sk-SK"/>
        </w:rPr>
        <w:t>predikativ</w:t>
      </w:r>
      <w:r w:rsidRPr="00394C02">
        <w:rPr>
          <w:rFonts w:ascii="Cambria" w:hAnsi="Cambria"/>
          <w:lang w:val="sk-SK"/>
        </w:rPr>
        <w:t xml:space="preserve">en systeeme lea naa kompleekse systeeme jïh guktie manne vuajnam Lagercrantz, Hasselbrink jïh Bergsland leah voejhkelamme vuartasjamme dejtie formeelle bielide, eah leah eevre jakseme baakoej sisvegidie jallh goerehtalleme nuekies dej adjektivi semantihkem.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Jalhts saerniestæjjah munnjien jeenemes aejkien barre saemiestin, læjhkan, Grosjean  mietie, guektiengïeles modusisnie lin goh mannine soptsestin. Jalhts manne leam bijjiesovveme gåabpatjahki gïeligujmie deejrin </w:t>
      </w:r>
      <w:r>
        <w:rPr>
          <w:rFonts w:ascii="Cambria" w:hAnsi="Cambria"/>
          <w:lang w:val="sk-SK"/>
        </w:rPr>
        <w:t xml:space="preserve">aaj manne daaroengïelem maahtam. Akte saerniestæjja aaj jeehti satne lea vaane sjïdteme gïelide målsodh jïh aaj jeenemes daaroestidh dan åvteste saemiengïelesne eah leah gaajhkh dah orre ammesbaakoeh (dg.‘ nye lånord‘) gosse daaroen saernieh vuesiehtæmman edtja saerniestidh. Dagkerh orre ammesbaakoeh hævvi gahtjelin goh soptsestimh. Vïenhtem læjhkan vihkele </w:t>
      </w:r>
      <w:r w:rsidRPr="00394C02">
        <w:rPr>
          <w:rFonts w:ascii="Cambria" w:hAnsi="Cambria"/>
          <w:lang w:val="sk-SK"/>
        </w:rPr>
        <w:t>gihtjedimmieboelhke aktengïelesne, daennie tsiehkesne saemiengïelesne, dellie buerebhlaakan dejtie gïelen nyanside ja</w:t>
      </w:r>
      <w:r>
        <w:rPr>
          <w:rFonts w:ascii="Cambria" w:hAnsi="Cambria"/>
          <w:lang w:val="sk-SK"/>
        </w:rPr>
        <w:t>ksim. Gosse nimhtie lea tjahkan almetjdie gihtjedh, l</w:t>
      </w:r>
      <w:r w:rsidRPr="00394C02">
        <w:rPr>
          <w:rFonts w:ascii="Cambria" w:hAnsi="Cambria"/>
          <w:lang w:val="sk-SK"/>
        </w:rPr>
        <w:t xml:space="preserve">ea desnie iktegisth nuepie goerehtæjja saerniestæjjaj vaestiedasside klaerede. </w:t>
      </w:r>
    </w:p>
    <w:p w:rsidR="002D4CD4" w:rsidRPr="00394C02" w:rsidRDefault="002D4CD4" w:rsidP="002D4CD4">
      <w:pPr>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16"/>
        <w:gridCol w:w="1510"/>
        <w:gridCol w:w="1485"/>
      </w:tblGrid>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b/>
                <w:lang w:val="sk-SK"/>
              </w:rPr>
              <w:t xml:space="preserve">Saerniestæjja </w:t>
            </w:r>
          </w:p>
        </w:tc>
        <w:tc>
          <w:tcPr>
            <w:tcW w:w="0" w:type="auto"/>
          </w:tcPr>
          <w:p w:rsidR="002D4CD4" w:rsidRPr="00394C02" w:rsidRDefault="002D4CD4" w:rsidP="003B71EB">
            <w:pPr>
              <w:jc w:val="both"/>
              <w:rPr>
                <w:rFonts w:ascii="Cambria" w:hAnsi="Cambria"/>
                <w:lang w:val="sk-SK"/>
              </w:rPr>
            </w:pPr>
            <w:r w:rsidRPr="00394C02">
              <w:rPr>
                <w:rFonts w:ascii="Cambria" w:hAnsi="Cambria"/>
                <w:b/>
                <w:lang w:val="sk-SK"/>
              </w:rPr>
              <w:t>Gïeleboelve</w:t>
            </w:r>
          </w:p>
        </w:tc>
        <w:tc>
          <w:tcPr>
            <w:tcW w:w="0" w:type="auto"/>
          </w:tcPr>
          <w:p w:rsidR="002D4CD4" w:rsidRPr="00394C02" w:rsidRDefault="002D4CD4" w:rsidP="003B71EB">
            <w:pPr>
              <w:jc w:val="both"/>
              <w:rPr>
                <w:rFonts w:ascii="Cambria" w:hAnsi="Cambria"/>
                <w:lang w:val="sk-SK"/>
              </w:rPr>
            </w:pPr>
            <w:r w:rsidRPr="00394C02">
              <w:rPr>
                <w:rFonts w:ascii="Cambria" w:hAnsi="Cambria"/>
                <w:b/>
                <w:lang w:val="sk-SK"/>
              </w:rPr>
              <w:t xml:space="preserve">Gihtjedæjja </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2</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3</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4</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5</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6</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7</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8</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9</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10</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r w:rsidR="002D4CD4" w:rsidRPr="00394C02">
        <w:tc>
          <w:tcPr>
            <w:tcW w:w="0" w:type="auto"/>
          </w:tcPr>
          <w:p w:rsidR="002D4CD4" w:rsidRPr="00394C02" w:rsidRDefault="002D4CD4" w:rsidP="003B71EB">
            <w:pPr>
              <w:jc w:val="both"/>
              <w:rPr>
                <w:rFonts w:ascii="Cambria" w:hAnsi="Cambria"/>
                <w:lang w:val="sk-SK"/>
              </w:rPr>
            </w:pPr>
            <w:r w:rsidRPr="00394C02">
              <w:rPr>
                <w:rFonts w:ascii="Cambria" w:hAnsi="Cambria"/>
                <w:lang w:val="sk-SK"/>
              </w:rPr>
              <w:t>Inf. 11</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2</w:t>
            </w:r>
          </w:p>
        </w:tc>
        <w:tc>
          <w:tcPr>
            <w:tcW w:w="0" w:type="auto"/>
          </w:tcPr>
          <w:p w:rsidR="002D4CD4" w:rsidRPr="00394C02" w:rsidRDefault="002D4CD4" w:rsidP="003B71EB">
            <w:pPr>
              <w:jc w:val="center"/>
              <w:rPr>
                <w:rFonts w:ascii="Cambria" w:hAnsi="Cambria"/>
                <w:lang w:val="sk-SK"/>
              </w:rPr>
            </w:pPr>
            <w:r w:rsidRPr="00394C02">
              <w:rPr>
                <w:rFonts w:ascii="Cambria" w:hAnsi="Cambria"/>
                <w:lang w:val="sk-SK"/>
              </w:rPr>
              <w:t>MLK</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w:t>
      </w:r>
      <w:r w:rsidRPr="00394C02">
        <w:rPr>
          <w:lang w:val="sk-SK"/>
        </w:rPr>
        <w:fldChar w:fldCharType="end"/>
      </w:r>
      <w:r w:rsidRPr="00394C02">
        <w:rPr>
          <w:lang w:val="sk-SK"/>
        </w:rPr>
        <w:t>: Bïevnesh saerniestæjjaj bïjre</w:t>
      </w:r>
      <w:bookmarkStart w:id="19" w:name="_Toc135283144"/>
    </w:p>
    <w:p w:rsidR="002D4CD4" w:rsidRPr="00394C02" w:rsidRDefault="002D4CD4" w:rsidP="002D4CD4">
      <w:pPr>
        <w:rPr>
          <w:lang w:val="sk-SK"/>
        </w:rPr>
      </w:pPr>
    </w:p>
    <w:p w:rsidR="002D4CD4" w:rsidRPr="00394C02" w:rsidRDefault="002D4CD4" w:rsidP="002D4CD4">
      <w:pPr>
        <w:pStyle w:val="Overskrift2"/>
        <w:rPr>
          <w:lang w:val="sk-SK"/>
        </w:rPr>
      </w:pPr>
      <w:bookmarkStart w:id="20" w:name="_Toc136860021"/>
      <w:bookmarkEnd w:id="19"/>
      <w:r w:rsidRPr="00394C02">
        <w:rPr>
          <w:lang w:val="sk-SK"/>
        </w:rPr>
        <w:t>Veesmedahke</w:t>
      </w:r>
      <w:bookmarkEnd w:id="20"/>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Manne leam saerniestæjjide gihtjedamme guktie sijjieh utnieh attribuhtehammoem jïh predikativehammoem åarjelsaemingïelesne. Mov lin naa jïjnjh adjektivh meatan læstosne, raaktan ååpsen jïjnjem sjïdti saerniestæjjide vaestiedidh. Goh mov lin dan jïjnjh gaervies gyhtjelassh, aaj gaertjiedin nuepide saerniestæjjide govledh jeatjine konteekstine. Mov lin luhkieakte saerniestæjjah jïh dejtie leam aaj joekedamme guektienhaaran. Dah gieh lin </w:t>
      </w:r>
      <w:r w:rsidRPr="00394C02">
        <w:rPr>
          <w:rFonts w:ascii="Cambria" w:hAnsi="Cambria"/>
          <w:i/>
          <w:lang w:val="sk-SK"/>
        </w:rPr>
        <w:t>substraktive</w:t>
      </w:r>
      <w:r w:rsidRPr="00394C02">
        <w:rPr>
          <w:rFonts w:ascii="Cambria" w:hAnsi="Cambria"/>
          <w:lang w:val="sk-SK"/>
        </w:rPr>
        <w:t xml:space="preserve"> jïh aaj </w:t>
      </w:r>
      <w:r w:rsidRPr="00394C02">
        <w:rPr>
          <w:rFonts w:ascii="Cambria" w:hAnsi="Cambria"/>
          <w:i/>
          <w:lang w:val="sk-SK"/>
        </w:rPr>
        <w:t>funskjoneelle</w:t>
      </w:r>
      <w:r w:rsidRPr="00394C02">
        <w:rPr>
          <w:rFonts w:ascii="Cambria" w:hAnsi="Cambria"/>
          <w:lang w:val="sk-SK"/>
        </w:rPr>
        <w:t xml:space="preserve"> guektiengïeles jïh dah gieh </w:t>
      </w:r>
      <w:r w:rsidRPr="00394C02">
        <w:rPr>
          <w:rFonts w:ascii="Cambria" w:hAnsi="Cambria"/>
          <w:i/>
          <w:lang w:val="sk-SK"/>
        </w:rPr>
        <w:t>primære</w:t>
      </w:r>
      <w:r w:rsidRPr="00394C02">
        <w:rPr>
          <w:rFonts w:ascii="Cambria" w:hAnsi="Cambria"/>
          <w:lang w:val="sk-SK"/>
        </w:rPr>
        <w:t xml:space="preserve">guektiengïeles. Dïhte mij aaj vååjnesasse bööti, nyjsenæjjide gyöhpekåbpoe orre gïelem lierieh jïh målsoeh, dan åvteste dah kaarrh daamtaj baetsieh aerpiesvoete jielegisnie mearan nyjsenæjjah barkoem uhtsieh jienebelåhkoen siebriedahkesne. </w:t>
      </w:r>
      <w:r w:rsidRPr="00394C02">
        <w:rPr>
          <w:rFonts w:ascii="Cambria" w:hAnsi="Cambria"/>
          <w:lang w:val="sk-SK"/>
        </w:rPr>
        <w:br w:type="page"/>
      </w:r>
    </w:p>
    <w:p w:rsidR="002D4CD4" w:rsidRPr="00394C02" w:rsidRDefault="002D4CD4" w:rsidP="002D4CD4">
      <w:pPr>
        <w:pStyle w:val="Overskrift1"/>
        <w:rPr>
          <w:lang w:val="sk-SK"/>
        </w:rPr>
      </w:pPr>
      <w:bookmarkStart w:id="21" w:name="_Toc214946993"/>
      <w:bookmarkStart w:id="22" w:name="_Toc184803431"/>
      <w:bookmarkStart w:id="23" w:name="_Toc135283145"/>
      <w:bookmarkStart w:id="24" w:name="_Toc136860022"/>
      <w:r w:rsidRPr="00394C02">
        <w:rPr>
          <w:lang w:val="sk-SK"/>
        </w:rPr>
        <w:t>Adjektive lidteratuvresne</w:t>
      </w:r>
      <w:bookmarkEnd w:id="21"/>
      <w:bookmarkEnd w:id="22"/>
      <w:bookmarkEnd w:id="23"/>
      <w:bookmarkEnd w:id="24"/>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boelhkesne tjaalam maam leah aarebi tjaalasovveme </w:t>
      </w:r>
      <w:r w:rsidRPr="00394C02">
        <w:rPr>
          <w:rFonts w:ascii="Cambria" w:hAnsi="Cambria"/>
          <w:i/>
          <w:u w:val="single"/>
          <w:lang w:val="sk-SK"/>
        </w:rPr>
        <w:t>åarjelsaemien systeemen</w:t>
      </w:r>
      <w:r w:rsidRPr="00394C02">
        <w:rPr>
          <w:rFonts w:ascii="Cambria" w:hAnsi="Cambria"/>
          <w:lang w:val="sk-SK"/>
        </w:rPr>
        <w:t xml:space="preserve"> bïjre jïh maam lea tjaalasovveme attribuhte-</w:t>
      </w:r>
      <w:r>
        <w:rPr>
          <w:rFonts w:ascii="Cambria" w:hAnsi="Cambria"/>
          <w:lang w:val="sk-SK"/>
        </w:rPr>
        <w:t>predikativ</w:t>
      </w:r>
      <w:r w:rsidRPr="00394C02">
        <w:rPr>
          <w:rFonts w:ascii="Cambria" w:hAnsi="Cambria"/>
          <w:lang w:val="sk-SK"/>
        </w:rPr>
        <w:t xml:space="preserve">en systeemen bïjre gïelehistovrijen muhteste. Im edtjh maam graadesojjehtimmien jallh adjektiven seerkemegietjiej bïjre daennie laavenjassesne tjaeledh, dan åvteste ij daennie boelhkesne gænnah dan bïjre tjaelieh.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Aalkam dejnie Eliel Lagercrantz, Gustav Hasselbrink jïh Knut Bergsland leah tjaaleme åarjelsaemien attribuhte-</w:t>
      </w:r>
      <w:r>
        <w:rPr>
          <w:rFonts w:ascii="Cambria" w:hAnsi="Cambria"/>
          <w:lang w:val="sk-SK"/>
        </w:rPr>
        <w:t>predikativ</w:t>
      </w:r>
      <w:r w:rsidRPr="00394C02">
        <w:rPr>
          <w:rFonts w:ascii="Cambria" w:hAnsi="Cambria"/>
          <w:lang w:val="sk-SK"/>
        </w:rPr>
        <w:t>en systeemen bïjre. Dellie gïehtjedem maam Pekka Sammallahti, Michael Riessler jïh Mikko Korhonen leah tjaaleme attribuhte-</w:t>
      </w:r>
      <w:r>
        <w:rPr>
          <w:rFonts w:ascii="Cambria" w:hAnsi="Cambria"/>
          <w:lang w:val="sk-SK"/>
        </w:rPr>
        <w:t>predikativ</w:t>
      </w:r>
      <w:r w:rsidRPr="00394C02">
        <w:rPr>
          <w:rFonts w:ascii="Cambria" w:hAnsi="Cambria"/>
          <w:lang w:val="sk-SK"/>
        </w:rPr>
        <w:t>en systeemen bïjre  saemien gïelehistovrijen muhteste. Gïehtjedem dellie maam Riessler lea tjaaleme guktie satne guarkoe dam daaletje attribuhte-</w:t>
      </w:r>
      <w:r>
        <w:rPr>
          <w:rFonts w:ascii="Cambria" w:hAnsi="Cambria"/>
          <w:lang w:val="sk-SK"/>
        </w:rPr>
        <w:t>predikativ</w:t>
      </w:r>
      <w:r w:rsidRPr="00394C02">
        <w:rPr>
          <w:rFonts w:ascii="Cambria" w:hAnsi="Cambria"/>
          <w:lang w:val="sk-SK"/>
        </w:rPr>
        <w:t xml:space="preserve">en systeemem. </w:t>
      </w:r>
    </w:p>
    <w:p w:rsidR="002D4CD4" w:rsidRPr="00394C02" w:rsidRDefault="002D4CD4" w:rsidP="002D4CD4">
      <w:pPr>
        <w:pStyle w:val="Overskrift2"/>
        <w:rPr>
          <w:lang w:val="sk-SK"/>
        </w:rPr>
      </w:pPr>
      <w:bookmarkStart w:id="25" w:name="_Toc135283146"/>
      <w:bookmarkStart w:id="26" w:name="_Toc136860023"/>
      <w:r w:rsidRPr="00394C02">
        <w:rPr>
          <w:lang w:val="sk-SK"/>
        </w:rPr>
        <w:t>Eliel Lagercrantz  – åarjelsaemien adjektivi bïjre</w:t>
      </w:r>
      <w:bookmarkEnd w:id="25"/>
      <w:bookmarkEnd w:id="26"/>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Times" w:hAnsi="Times"/>
          <w:szCs w:val="20"/>
          <w:lang w:val="sk-SK" w:eastAsia="nb-NO"/>
        </w:rPr>
      </w:pPr>
      <w:r w:rsidRPr="00394C02">
        <w:rPr>
          <w:rFonts w:ascii="Cambria" w:hAnsi="Cambria"/>
          <w:lang w:val="sk-SK"/>
        </w:rPr>
        <w:t xml:space="preserve">Eliel Lagercrantz reakadi 1894 jïh 1921 </w:t>
      </w:r>
      <w:r w:rsidRPr="00394C02">
        <w:rPr>
          <w:rFonts w:ascii="Cambria" w:hAnsi="Cambria" w:cs="Helvetica"/>
          <w:szCs w:val="48"/>
          <w:lang w:val="sk-SK" w:eastAsia="nb-NO" w:bidi="ar-SA"/>
        </w:rPr>
        <w:t xml:space="preserve">Divtasvuodnesne, Árjepluovvesne, </w:t>
      </w:r>
      <w:r w:rsidRPr="00394C02">
        <w:rPr>
          <w:rFonts w:ascii="Cambria" w:hAnsi="Cambria"/>
          <w:lang w:val="sk-SK"/>
        </w:rPr>
        <w:t xml:space="preserve">Åarjel-Heelgelaantesne jïh Härjedaellesne mïnni. Destie naa jïjnje barkoe sov mænngan sjïdti. (Elsvatn 1991:31.) Akte dejstie byögkelommes barkoe åarjelsaemien gïelen bïjre lea </w:t>
      </w:r>
      <w:r w:rsidRPr="00394C02">
        <w:rPr>
          <w:rFonts w:ascii="Cambria" w:hAnsi="Cambria"/>
          <w:i/>
          <w:szCs w:val="20"/>
          <w:lang w:val="sk-SK" w:eastAsia="nb-NO"/>
        </w:rPr>
        <w:t>Sprachlehre des Südlappischen nach der Mundart von Wefsen</w:t>
      </w:r>
      <w:r w:rsidRPr="00394C02">
        <w:rPr>
          <w:rFonts w:ascii="Times" w:hAnsi="Times"/>
          <w:i/>
          <w:szCs w:val="20"/>
          <w:lang w:val="sk-SK" w:eastAsia="nb-NO"/>
        </w:rPr>
        <w:t xml:space="preserve"> </w:t>
      </w:r>
      <w:r w:rsidRPr="00394C02">
        <w:rPr>
          <w:rFonts w:ascii="Times" w:hAnsi="Times"/>
          <w:szCs w:val="20"/>
          <w:lang w:val="sk-SK" w:eastAsia="nb-NO"/>
        </w:rPr>
        <w:t>1923. Lagercrantze sealadi 1973 (Elsvatn 1991:33).</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Lagercrantze tjaala åarjelsaemien adjektivh joekedieh seerkemegietjiej muhteste. Gosse fonemïske hammojne leah dellie ovmessie vokalemaadtoeh utnieh jïh gosse funksjoneelle åtnosne leah, dellie joekedieh minngiegietjiej muhteste. (Lagercrantz 1926:85.)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Lagercrantz tjaala gellie adjektivi leah sjïere substantiven hammoe. Gosse adjektiven åtnosne eah dellie syjjesovvh. Tjaala vijriebasse ahte systeeme maam raerhkede åarjelsaemien attribuhtehammojde predikatehammojste leah göökte systeemh. Men, barre akte dejstie maam funksjoneelle aarvoem åtna. Aktene systeemesne  dellie roehtse-hammoe  vokaline orreje. Daen systeemese leah göökte ovmessie hammoeh; akte mij vokaline orreje jïh mubpie jis </w:t>
      </w:r>
      <w:r w:rsidRPr="00394C02">
        <w:rPr>
          <w:rFonts w:ascii="Cambria" w:hAnsi="Cambria"/>
          <w:i/>
          <w:lang w:val="sk-SK"/>
        </w:rPr>
        <w:t>-s</w:t>
      </w:r>
      <w:r w:rsidRPr="00394C02">
        <w:rPr>
          <w:rFonts w:ascii="Cambria" w:hAnsi="Cambria"/>
          <w:lang w:val="sk-SK"/>
        </w:rPr>
        <w:t xml:space="preserve">-ine orreje. Naan adjektivh mej leah dovne </w:t>
      </w:r>
      <w:r w:rsidRPr="00394C02">
        <w:rPr>
          <w:rFonts w:ascii="Cambria" w:hAnsi="Cambria"/>
          <w:i/>
          <w:lang w:val="sk-SK"/>
        </w:rPr>
        <w:t>-s-</w:t>
      </w:r>
      <w:r w:rsidRPr="00394C02">
        <w:rPr>
          <w:rFonts w:ascii="Cambria" w:hAnsi="Cambria"/>
          <w:lang w:val="sk-SK"/>
        </w:rPr>
        <w:t xml:space="preserve">ine jïh adjektivh mej leah leah minngiegietjiej namhtah attribuhtehammosne åtnalgåvva. Adjektiven man lea </w:t>
      </w:r>
      <w:r w:rsidRPr="00394C02">
        <w:rPr>
          <w:rFonts w:ascii="Cambria" w:hAnsi="Cambria"/>
          <w:i/>
          <w:lang w:val="sk-SK"/>
        </w:rPr>
        <w:t>-s</w:t>
      </w:r>
      <w:r w:rsidRPr="00394C02">
        <w:rPr>
          <w:rFonts w:ascii="Cambria" w:hAnsi="Cambria"/>
          <w:lang w:val="sk-SK"/>
        </w:rPr>
        <w:t xml:space="preserve"> jeenemes åtnalgåvva. Lagercrantz aaj tjaala ahte jïenehke adjektiviji leah barre akte hammoe, mij lea </w:t>
      </w:r>
      <w:r w:rsidRPr="00394C02">
        <w:rPr>
          <w:rFonts w:ascii="Cambria" w:hAnsi="Cambria"/>
          <w:i/>
          <w:lang w:val="sk-SK"/>
        </w:rPr>
        <w:t xml:space="preserve">-s- </w:t>
      </w:r>
      <w:r w:rsidRPr="00394C02">
        <w:rPr>
          <w:rFonts w:ascii="Cambria" w:hAnsi="Cambria"/>
          <w:lang w:val="sk-SK"/>
        </w:rPr>
        <w:t xml:space="preserve">(Lagercrantz 1926:27).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Tjaala vielie dïhte </w:t>
      </w:r>
      <w:r w:rsidRPr="00394C02">
        <w:rPr>
          <w:rFonts w:ascii="Cambria" w:hAnsi="Cambria"/>
          <w:i/>
          <w:lang w:val="sk-SK"/>
        </w:rPr>
        <w:t>-s-</w:t>
      </w:r>
      <w:r w:rsidRPr="00394C02">
        <w:rPr>
          <w:rFonts w:ascii="Cambria" w:hAnsi="Cambria"/>
          <w:lang w:val="sk-SK"/>
        </w:rPr>
        <w:t xml:space="preserve">minngiegietjie mij lij dovletje barre attribuhtehammoe, lea aaj sïejhme </w:t>
      </w:r>
      <w:r>
        <w:rPr>
          <w:rFonts w:ascii="Cambria" w:hAnsi="Cambria"/>
          <w:lang w:val="sk-SK"/>
        </w:rPr>
        <w:t>serkemegietjie (Lagercrantz 1926</w:t>
      </w:r>
      <w:r w:rsidRPr="00394C02">
        <w:rPr>
          <w:rFonts w:ascii="Cambria" w:hAnsi="Cambria"/>
          <w:lang w:val="sk-SK"/>
        </w:rPr>
        <w:t xml:space="preserve">:85).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Lagercrantzen mubpie systeeme lea sov mietie dïhte jielije systeeme, gusnie predikative iktegisth lij</w:t>
      </w:r>
      <w:r w:rsidRPr="00394C02">
        <w:rPr>
          <w:rFonts w:ascii="Cambria" w:hAnsi="Cambria"/>
          <w:i/>
          <w:lang w:val="sk-SK"/>
        </w:rPr>
        <w:t xml:space="preserve"> </w:t>
      </w:r>
      <w:r w:rsidRPr="00394C02">
        <w:rPr>
          <w:rFonts w:ascii="Cambria" w:hAnsi="Cambria"/>
          <w:i/>
          <w:lang w:val="sk-SK"/>
        </w:rPr>
        <w:softHyphen/>
        <w:t xml:space="preserve">-n- </w:t>
      </w:r>
      <w:r w:rsidRPr="00394C02">
        <w:rPr>
          <w:rFonts w:ascii="Cambria" w:hAnsi="Cambria"/>
          <w:lang w:val="sk-SK"/>
        </w:rPr>
        <w:t xml:space="preserve">jïh attribuhte lij </w:t>
      </w:r>
      <w:r w:rsidRPr="00394C02">
        <w:rPr>
          <w:rFonts w:ascii="Cambria" w:hAnsi="Cambria"/>
          <w:i/>
          <w:lang w:val="sk-SK"/>
        </w:rPr>
        <w:t>-o-.</w:t>
      </w:r>
      <w:r w:rsidRPr="00394C02">
        <w:rPr>
          <w:rFonts w:ascii="Cambria" w:hAnsi="Cambria"/>
          <w:lang w:val="sk-SK"/>
        </w:rPr>
        <w:t xml:space="preserve"> Jïh daennie systeemesne leah dovne </w:t>
      </w:r>
      <w:r w:rsidRPr="00394C02">
        <w:rPr>
          <w:rFonts w:ascii="Cambria" w:hAnsi="Cambria"/>
          <w:i/>
          <w:lang w:val="sk-SK"/>
        </w:rPr>
        <w:t>-a</w:t>
      </w:r>
      <w:r w:rsidRPr="00394C02">
        <w:rPr>
          <w:rFonts w:ascii="Cambria" w:hAnsi="Cambria"/>
          <w:lang w:val="sk-SK"/>
        </w:rPr>
        <w:t xml:space="preserve">, </w:t>
      </w:r>
      <w:r w:rsidRPr="00394C02">
        <w:rPr>
          <w:rFonts w:ascii="Cambria" w:hAnsi="Cambria"/>
          <w:i/>
          <w:lang w:val="sk-SK"/>
        </w:rPr>
        <w:t>-e</w:t>
      </w:r>
      <w:r w:rsidRPr="00394C02">
        <w:rPr>
          <w:rFonts w:ascii="Cambria" w:hAnsi="Cambria"/>
          <w:lang w:val="sk-SK"/>
        </w:rPr>
        <w:t xml:space="preserve"> jïh </w:t>
      </w:r>
      <w:r w:rsidRPr="00394C02">
        <w:rPr>
          <w:rFonts w:ascii="Cambria" w:hAnsi="Cambria"/>
          <w:i/>
          <w:lang w:val="sk-SK"/>
        </w:rPr>
        <w:t>-o</w:t>
      </w:r>
      <w:r w:rsidRPr="00394C02">
        <w:rPr>
          <w:rFonts w:ascii="Cambria" w:hAnsi="Cambria"/>
          <w:lang w:val="sk-SK"/>
        </w:rPr>
        <w:t>-maadtoeh. Jïh Lagercrantz aaj -</w:t>
      </w:r>
      <w:r w:rsidRPr="00394C02">
        <w:rPr>
          <w:rFonts w:ascii="Cambria" w:hAnsi="Cambria"/>
          <w:i/>
          <w:lang w:val="sk-SK"/>
        </w:rPr>
        <w:t>a</w:t>
      </w:r>
      <w:r w:rsidRPr="00394C02">
        <w:rPr>
          <w:rFonts w:ascii="Cambria" w:hAnsi="Cambria"/>
          <w:lang w:val="sk-SK"/>
        </w:rPr>
        <w:t>-maadtoen bïjre ussjedalla, gusnie tjaala satne veanhta ahte dah adjektijvh mah aalkoevistie -</w:t>
      </w:r>
      <w:r w:rsidRPr="00394C02">
        <w:rPr>
          <w:rFonts w:ascii="Cambria" w:hAnsi="Cambria"/>
          <w:i/>
          <w:lang w:val="sk-SK"/>
        </w:rPr>
        <w:t>a</w:t>
      </w:r>
      <w:r w:rsidRPr="00394C02">
        <w:rPr>
          <w:rFonts w:ascii="Cambria" w:hAnsi="Cambria"/>
          <w:lang w:val="sk-SK"/>
        </w:rPr>
        <w:t>-ine, aaj daejtie minngiegietjide åtneme. (Lagercrantz 1926:85.)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Lagercrantz maadthhammoej bïjre tjaala jïh beaja dejtie komparativen muhteste. Lagercrantz tjaala, maadtoeh mah </w:t>
      </w:r>
      <w:r w:rsidRPr="00394C02">
        <w:rPr>
          <w:rFonts w:ascii="Cambria" w:hAnsi="Cambria"/>
          <w:i/>
          <w:lang w:val="sk-SK"/>
        </w:rPr>
        <w:t>e-</w:t>
      </w:r>
      <w:r w:rsidRPr="00394C02">
        <w:rPr>
          <w:rFonts w:ascii="Cambria" w:hAnsi="Cambria"/>
          <w:lang w:val="sk-SK"/>
        </w:rPr>
        <w:t xml:space="preserve">ine orrejieh, mah </w:t>
      </w:r>
      <w:r w:rsidRPr="00394C02">
        <w:rPr>
          <w:rFonts w:ascii="Cambria" w:hAnsi="Cambria"/>
          <w:i/>
          <w:lang w:val="sk-SK"/>
        </w:rPr>
        <w:t>ie</w:t>
      </w:r>
      <w:r w:rsidRPr="00394C02">
        <w:rPr>
          <w:rFonts w:ascii="Cambria" w:hAnsi="Cambria"/>
          <w:lang w:val="sk-SK"/>
        </w:rPr>
        <w:t xml:space="preserve">-ine orrejieh, mah </w:t>
      </w:r>
      <w:r w:rsidRPr="00394C02">
        <w:rPr>
          <w:rFonts w:ascii="Cambria" w:hAnsi="Cambria"/>
          <w:i/>
          <w:lang w:val="sk-SK"/>
        </w:rPr>
        <w:t>uo</w:t>
      </w:r>
      <w:r w:rsidRPr="00394C02">
        <w:rPr>
          <w:rFonts w:ascii="Cambria" w:hAnsi="Cambria"/>
          <w:lang w:val="sk-SK"/>
        </w:rPr>
        <w:t xml:space="preserve">-ine orrijieh jïh aaj mah </w:t>
      </w:r>
      <w:r w:rsidRPr="00394C02">
        <w:rPr>
          <w:rFonts w:ascii="Cambria" w:hAnsi="Cambria"/>
          <w:i/>
          <w:lang w:val="sk-SK"/>
        </w:rPr>
        <w:t>a</w:t>
      </w:r>
      <w:r w:rsidRPr="00394C02">
        <w:rPr>
          <w:rFonts w:ascii="Cambria" w:hAnsi="Cambria"/>
          <w:lang w:val="sk-SK"/>
        </w:rPr>
        <w:t xml:space="preserve">-ine vuj </w:t>
      </w:r>
      <w:r w:rsidRPr="00394C02">
        <w:rPr>
          <w:rFonts w:ascii="Cambria" w:hAnsi="Cambria"/>
          <w:i/>
          <w:lang w:val="sk-SK"/>
        </w:rPr>
        <w:t>oa</w:t>
      </w:r>
      <w:r w:rsidRPr="00394C02">
        <w:rPr>
          <w:rFonts w:ascii="Cambria" w:hAnsi="Cambria"/>
          <w:lang w:val="sk-SK"/>
        </w:rPr>
        <w:t xml:space="preserve">-ine orrijieh, jïh Lagercrantz sjïere dam a:maadtoem moenede, gusnie tjaala relasjovne aksaangen </w:t>
      </w:r>
      <w:r w:rsidRPr="00394C02">
        <w:rPr>
          <w:rFonts w:ascii="Cambria" w:hAnsi="Cambria"/>
          <w:i/>
          <w:lang w:val="sk-SK"/>
        </w:rPr>
        <w:t>a, oa</w:t>
      </w:r>
      <w:r w:rsidRPr="00394C02">
        <w:rPr>
          <w:rFonts w:ascii="Cambria" w:hAnsi="Cambria"/>
          <w:lang w:val="sk-SK"/>
        </w:rPr>
        <w:t xml:space="preserve"> jallh</w:t>
      </w:r>
      <w:r w:rsidRPr="00394C02">
        <w:rPr>
          <w:rFonts w:ascii="Cambria" w:hAnsi="Cambria"/>
          <w:i/>
          <w:lang w:val="sk-SK"/>
        </w:rPr>
        <w:t xml:space="preserve"> ie</w:t>
      </w:r>
      <w:r w:rsidRPr="00394C02">
        <w:rPr>
          <w:rFonts w:ascii="Cambria" w:hAnsi="Cambria"/>
          <w:lang w:val="sk-SK"/>
        </w:rPr>
        <w:t xml:space="preserve"> gaskemsh mubpene</w:t>
      </w:r>
      <w:r w:rsidRPr="00394C02">
        <w:rPr>
          <w:rFonts w:ascii="Cambria" w:hAnsi="Cambria"/>
          <w:i/>
          <w:lang w:val="sk-SK"/>
        </w:rPr>
        <w:t xml:space="preserve"> viesjiesdiedtege </w:t>
      </w:r>
      <w:r w:rsidRPr="00394C02">
        <w:rPr>
          <w:rFonts w:ascii="Cambria" w:hAnsi="Cambria"/>
          <w:lang w:val="sk-SK"/>
        </w:rPr>
        <w:t>(dg. ‘trykksvak‘)</w:t>
      </w:r>
      <w:r w:rsidRPr="00394C02">
        <w:rPr>
          <w:rFonts w:ascii="Cambria" w:hAnsi="Cambria"/>
          <w:i/>
          <w:lang w:val="sk-SK"/>
        </w:rPr>
        <w:t xml:space="preserve"> </w:t>
      </w:r>
      <w:r w:rsidRPr="00394C02">
        <w:rPr>
          <w:rFonts w:ascii="Cambria" w:hAnsi="Cambria"/>
          <w:lang w:val="sk-SK"/>
        </w:rPr>
        <w:t xml:space="preserve">lïhtsegisnie. Tjaala dellie, gosse barre dïhte attribuhte jallh predikativehammoe mij lea åehpies, lea dellie geerve gaavnedh mij dïhte vihties maadtoe lea. Gelline adjektijvine leah aksaange </w:t>
      </w:r>
      <w:r w:rsidRPr="00394C02">
        <w:rPr>
          <w:rFonts w:ascii="Cambria" w:hAnsi="Cambria"/>
          <w:i/>
          <w:lang w:val="sk-SK"/>
        </w:rPr>
        <w:t xml:space="preserve">a, </w:t>
      </w:r>
      <w:r w:rsidRPr="00394C02">
        <w:rPr>
          <w:rFonts w:ascii="Cambria" w:hAnsi="Cambria"/>
          <w:lang w:val="sk-SK"/>
        </w:rPr>
        <w:t xml:space="preserve">dïhte hov soptseste  sjïere aksaange </w:t>
      </w:r>
      <w:r w:rsidRPr="00394C02">
        <w:rPr>
          <w:rFonts w:ascii="Cambria" w:hAnsi="Cambria"/>
          <w:i/>
          <w:lang w:val="sk-SK"/>
        </w:rPr>
        <w:t xml:space="preserve">a- </w:t>
      </w:r>
      <w:r w:rsidRPr="00394C02">
        <w:rPr>
          <w:rFonts w:ascii="Cambria" w:hAnsi="Cambria"/>
          <w:lang w:val="sk-SK"/>
        </w:rPr>
        <w:t>maadtoeh gååvnesieh. (Lagercrantz 1926:87.)</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Lagercrantz tjaala vielie ahte predikative posisjovnesne gusnie -</w:t>
      </w:r>
      <w:r w:rsidRPr="00394C02">
        <w:rPr>
          <w:rFonts w:ascii="Cambria" w:hAnsi="Cambria"/>
          <w:i/>
          <w:lang w:val="sk-SK"/>
        </w:rPr>
        <w:t>o</w:t>
      </w:r>
      <w:r w:rsidRPr="00394C02">
        <w:rPr>
          <w:rFonts w:ascii="Cambria" w:hAnsi="Cambria"/>
          <w:lang w:val="sk-SK"/>
        </w:rPr>
        <w:t xml:space="preserve"> sjædta, gusnie ij </w:t>
      </w:r>
      <w:r w:rsidRPr="00394C02">
        <w:rPr>
          <w:rFonts w:ascii="Cambria" w:hAnsi="Cambria"/>
          <w:i/>
          <w:lang w:val="sk-SK"/>
        </w:rPr>
        <w:t>–n</w:t>
      </w:r>
      <w:r w:rsidRPr="00394C02">
        <w:rPr>
          <w:rFonts w:ascii="Cambria" w:hAnsi="Cambria"/>
          <w:lang w:val="sk-SK"/>
        </w:rPr>
        <w:t xml:space="preserve"> orrejh. Dah adjektijvh subjeekte-predikativine åtnalgåvva viehkieveerben bealesne, gusnie vuesiehtæmman predikative hammoe lea </w:t>
      </w:r>
      <w:r w:rsidRPr="00394C02">
        <w:rPr>
          <w:rFonts w:ascii="Cambria" w:hAnsi="Cambria"/>
          <w:i/>
          <w:lang w:val="sk-SK"/>
        </w:rPr>
        <w:t xml:space="preserve">-n. </w:t>
      </w:r>
      <w:r w:rsidRPr="00394C02">
        <w:rPr>
          <w:rFonts w:ascii="Cambria" w:hAnsi="Cambria"/>
          <w:lang w:val="sk-SK"/>
        </w:rPr>
        <w:t>Adjektijvh aaj objeekte-predikativine sjidtieh transitijve veerbi bealesne</w:t>
      </w:r>
      <w:r w:rsidRPr="00394C02">
        <w:rPr>
          <w:rFonts w:ascii="Cambria" w:hAnsi="Cambria"/>
          <w:iCs/>
          <w:lang w:val="sk-SK"/>
        </w:rPr>
        <w:t>. (</w:t>
      </w:r>
      <w:r>
        <w:rPr>
          <w:rFonts w:ascii="Cambria" w:hAnsi="Cambria"/>
          <w:lang w:val="sk-SK"/>
        </w:rPr>
        <w:t>Lagercrantz 1926</w:t>
      </w:r>
      <w:r w:rsidRPr="00394C02">
        <w:rPr>
          <w:rFonts w:ascii="Cambria" w:hAnsi="Cambria"/>
          <w:lang w:val="sk-SK"/>
        </w:rPr>
        <w:t>:28.)</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Lagercrantz tjaala fïerhten adjektijve maahta ov-syjjeldihkie akten jeatja adjektijven bealesne tjåadtjodh dovne positivesne, komparativesne jïh superlativesne. Lagercrantz aaj muana  ij leah aelhkie adverbialem joekehtidh jïh subjektijve predikativeste jallh adjektijveeste Vaapstesaemiengïelesne. Lagercrantz naemhtie tjaala gosse adjektijvh adverbialine åtnalgovveme, dellie vååjnoe goh hammoem </w:t>
      </w:r>
      <w:r w:rsidRPr="00394C02">
        <w:rPr>
          <w:rFonts w:ascii="Cambria" w:hAnsi="Cambria"/>
          <w:i/>
          <w:lang w:val="sk-SK"/>
        </w:rPr>
        <w:t>-o/å-</w:t>
      </w:r>
      <w:r w:rsidRPr="00394C02">
        <w:rPr>
          <w:rFonts w:ascii="Cambria" w:hAnsi="Cambria"/>
          <w:lang w:val="sk-SK"/>
        </w:rPr>
        <w:t xml:space="preserve"> åadtjoeh. (op.cit.)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27" w:name="_Toc135283147"/>
      <w:bookmarkStart w:id="28" w:name="_Toc136860024"/>
      <w:r w:rsidRPr="00394C02">
        <w:rPr>
          <w:lang w:val="sk-SK"/>
        </w:rPr>
        <w:t>Gustav Hasselbrink – Åarjelsaemien adjektijvi bïjre</w:t>
      </w:r>
      <w:bookmarkEnd w:id="27"/>
      <w:bookmarkEnd w:id="28"/>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Gustav Hasselbrink reakadi 1900 jïh sealadi 1982. Gustav Hasselbrink dåaktergraadem philosophy in Finno-Ugric languages 1944 veelti, gusnie tjeeli Vualtjeren saemiengïelen fonologijen bïjre. Tjeeli naa jïjnje åarjelsaemien gïelen bïjre 1950-60 jïh eelki 1965 baakoegærjam tjaeledh. Luhkievïjhte jaepieh dan mænngan dïhte voestes bielie sov barkoste olkese bööti 1981. Hasselbrink dan ïedtjeleslaakan barki dej sov mubpiej gærjajgujmie aaj eevre sov jaememebeajjan, guktie Institute of Dialect and Folklore Research, Lappish language and lappish culture nuepiem åadtjoeji aaj dejtie olkese vedtedh mænngan sov jaememebiejjien. Gustav Hasselbrink lea jïjnjem barkeme saemien gïeline jï</w:t>
      </w:r>
      <w:r>
        <w:rPr>
          <w:rFonts w:ascii="Cambria" w:hAnsi="Cambria"/>
          <w:lang w:val="sk-SK"/>
        </w:rPr>
        <w:t xml:space="preserve">h kulvtuvrine. (Söderström </w:t>
      </w:r>
      <w:r w:rsidRPr="00394C02">
        <w:rPr>
          <w:rFonts w:ascii="Cambria" w:hAnsi="Cambria"/>
          <w:lang w:val="sk-SK"/>
        </w:rPr>
        <w:t xml:space="preserve">1983:231.)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Hasselbrinke tjaala raastege adjektiven jïh substantiven gaskems,  jïh adjektiven jïh adverbialen gaskems ij lea tjïelkes (1981:105) Vielie tjaala ahte adjektiven leah predikative, attributive, komparasjovne jïh syjjehtimmie. Manne barre daennie boelhkesne moenem dejtie attribuhte -jïh predikativehammojde.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Hasselbrinke tjaala adjektivi maadtoej bïjre. Hasselbrinke tjaala maahta adjektiveste primæremaadtoem</w:t>
      </w:r>
      <w:r w:rsidRPr="00394C02">
        <w:rPr>
          <w:rStyle w:val="BrdtekstTegn1"/>
          <w:lang w:val="sk-SK"/>
        </w:rPr>
        <w:footnoteReference w:id="1"/>
      </w:r>
      <w:r w:rsidRPr="00394C02">
        <w:rPr>
          <w:rFonts w:ascii="Cambria" w:hAnsi="Cambria"/>
          <w:lang w:val="sk-SK"/>
        </w:rPr>
        <w:t xml:space="preserve"> jïh seerkememaadtoe (dg. ‘derivasjonstamme‘) gaavnedh. Hasselbrinke tjaala ahte ij barre maehtieh daejtie maadthhammojde gietjijste vuejnedh, mohte aaj dam maadtoem gaavnedh ovmessie tjoejemålsomijste (dg. ‘omlyd‘)  Maahta maadthklaassigujmie (dg. ‘stammeklasser‘), dej seamma lïhtseaarhtiaartigujmie (dg. 'stavelsesarter') jïh seamma vokalemålsomigujmie substantivide gaavnedh. (Hasselbrink 1981:105.)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Hasselbrinke tjaala naa tjïelkeslaakan dan adjektiven systeemen bïjre. Tjaala adjektivh maehtieh seammalaakan årrodh dovne predikativesne jïh attribuhtesne, dovne vokaline jïh </w:t>
      </w:r>
      <w:r w:rsidRPr="00394C02">
        <w:rPr>
          <w:rFonts w:ascii="Cambria" w:hAnsi="Cambria"/>
          <w:i/>
          <w:lang w:val="sk-SK"/>
        </w:rPr>
        <w:t>s-</w:t>
      </w:r>
      <w:r w:rsidRPr="00394C02">
        <w:rPr>
          <w:rFonts w:ascii="Cambria" w:hAnsi="Cambria"/>
          <w:lang w:val="sk-SK"/>
        </w:rPr>
        <w:t xml:space="preserve">ine. Naan Adjektivine predikative vokaline orreje jïh attribuhtesne maam </w:t>
      </w:r>
      <w:r w:rsidRPr="00394C02">
        <w:rPr>
          <w:rFonts w:ascii="Cambria" w:hAnsi="Cambria"/>
          <w:i/>
          <w:lang w:val="sk-SK"/>
        </w:rPr>
        <w:t>s</w:t>
      </w:r>
      <w:r w:rsidRPr="00394C02">
        <w:rPr>
          <w:rFonts w:ascii="Cambria" w:hAnsi="Cambria"/>
          <w:lang w:val="sk-SK"/>
        </w:rPr>
        <w:t>-ine orreje. Naan adjektivh</w:t>
      </w:r>
      <w:r w:rsidRPr="00394C02">
        <w:rPr>
          <w:rFonts w:ascii="Cambria" w:hAnsi="Cambria"/>
          <w:i/>
          <w:lang w:val="sk-SK"/>
        </w:rPr>
        <w:t xml:space="preserve"> s</w:t>
      </w:r>
      <w:r w:rsidRPr="00394C02">
        <w:rPr>
          <w:rFonts w:ascii="Cambria" w:hAnsi="Cambria"/>
          <w:lang w:val="sk-SK"/>
        </w:rPr>
        <w:t xml:space="preserve">-em åtna predikativesne jïh vokaline orreje attribuhtesne. (Hasselbrink 1981:105.)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Positivesne leah göökte hammoeh, attribuhte jïh predikate. Hasselbrinke tjaala almetjh daejtie bleentieh jïh leah aaj ovmessie smaarehtjïertemïerhkh daej gaskemsh. Hasselbrinke tjaala eah gååvnesh minngiegietjieh mah gaajhkene lehkine åtnalguvvieh jïh mah leah sjïere attribuhte jallh predikativemïerhke. (op.cit.)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Hasselbrinke tjaala jïenehke adjektivijste vokaline orreje predikativesne jïh</w:t>
      </w:r>
      <w:r w:rsidRPr="00394C02">
        <w:rPr>
          <w:rFonts w:ascii="Cambria" w:hAnsi="Cambria"/>
          <w:i/>
          <w:lang w:val="sk-SK"/>
        </w:rPr>
        <w:t xml:space="preserve"> s</w:t>
      </w:r>
      <w:r w:rsidRPr="00394C02">
        <w:rPr>
          <w:rFonts w:ascii="Cambria" w:hAnsi="Cambria"/>
          <w:lang w:val="sk-SK"/>
        </w:rPr>
        <w:t xml:space="preserve">–ine orreje attribuhtesne. Daase govlesåvva aelhkies baakoeh badth aaj baakoeh mejtie seerkesovveme. Hasselbrinken mietie lea jeatja dåehkie aaj jis adjektivh mah predikativehammoeh </w:t>
      </w:r>
      <w:r w:rsidRPr="00394C02">
        <w:rPr>
          <w:rFonts w:ascii="Cambria" w:hAnsi="Cambria"/>
          <w:i/>
          <w:lang w:val="sk-SK"/>
        </w:rPr>
        <w:t>s</w:t>
      </w:r>
      <w:r w:rsidRPr="00394C02">
        <w:rPr>
          <w:rFonts w:ascii="Cambria" w:hAnsi="Cambria"/>
          <w:lang w:val="sk-SK"/>
        </w:rPr>
        <w:t>-ine orrejieh, jïh attribuhtehammoeh vokaline orrejieh. (op.cit 106.)</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Hasselbrinke aaj tjaala -</w:t>
      </w:r>
      <w:r w:rsidRPr="00394C02">
        <w:rPr>
          <w:rFonts w:ascii="Cambria" w:hAnsi="Cambria"/>
          <w:i/>
          <w:lang w:val="sk-SK"/>
        </w:rPr>
        <w:t>oeh-</w:t>
      </w:r>
      <w:r w:rsidRPr="00394C02">
        <w:rPr>
          <w:rFonts w:ascii="Cambria" w:hAnsi="Cambria"/>
          <w:lang w:val="sk-SK"/>
        </w:rPr>
        <w:t xml:space="preserve"> minngiegietjesne attribuhtesne åtna jïh dah leah seerkesovveme substantivijste. Hasselbrinke tjaala, våajnoeh barre goh dah adjektivh eah naan predikativehammoeh utnieh. Hasselbrinke tjaala ahte predikative hammoeh jeenemes aejkien attribuhtehammoejgujmie mohtedieh, mohte viht nænnoste ahte almetjh daejtie hammojde bleentieh jïh leah joekehth dajvijste dajvide. (Hasselbrink 1981:109.)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Hasselbrinke aaj tjaala, dah adjektivh mej minngiegietjieh /sïsse/ jïh /sissie/ – leah barre attibuhtehammosne (Hasselbrink 1981:106).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Hasselbrinke tjaala aaj dah golmelïhtses adjektivh mah vokaline orreje predikativesne, sjædta barre goh gööktelïhtseadjektivine attribuhtesne ellisjovnen tjïrrh, guktie dellie dah ustemt konsonante vokalen åvtene tjåådtje minngielïhtesne. Jis konsonante lea tjoejeles (dg. 'stemt'), dellie golmelïhts baakojne sjædta. Dagkerh adjektivh leah seerkemebaakoeh jallh substantiven jallh veerbi bealesne tjåadtjoeh. (op.cit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Jeatja dåehkie lea adjektivh mah seerkesovveme substantijveste, gusnie lissehte barre -</w:t>
      </w:r>
      <w:r w:rsidRPr="00394C02">
        <w:rPr>
          <w:rFonts w:ascii="Cambria" w:hAnsi="Cambria"/>
          <w:i/>
          <w:lang w:val="sk-SK"/>
        </w:rPr>
        <w:t xml:space="preserve">s. </w:t>
      </w:r>
      <w:r w:rsidRPr="00394C02">
        <w:rPr>
          <w:rFonts w:ascii="Cambria" w:hAnsi="Cambria"/>
          <w:lang w:val="sk-SK"/>
        </w:rPr>
        <w:t xml:space="preserve">Hasselbrinke tjaala ahte sov vuajnoen mietie daate lea barre attribuhtesne. Hasselbrinke tjaala ij leah naan aejkien vihties, mejtie predikativehammoe lea vuj substantive. (Hasselbrink 1981:107.)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Stoerre dåehkie adjektivijste mah predikatehammosne </w:t>
      </w:r>
      <w:r w:rsidRPr="00394C02">
        <w:rPr>
          <w:rFonts w:ascii="Cambria" w:hAnsi="Cambria"/>
          <w:i/>
          <w:lang w:val="sk-SK"/>
        </w:rPr>
        <w:t>n</w:t>
      </w:r>
      <w:r w:rsidRPr="00394C02">
        <w:rPr>
          <w:rFonts w:ascii="Cambria" w:hAnsi="Cambria"/>
          <w:lang w:val="sk-SK"/>
        </w:rPr>
        <w:t xml:space="preserve"> orrejieh. Predikate hammoe </w:t>
      </w:r>
      <w:r w:rsidRPr="00394C02">
        <w:rPr>
          <w:rFonts w:ascii="Cambria" w:hAnsi="Cambria"/>
          <w:i/>
          <w:lang w:val="sk-SK"/>
        </w:rPr>
        <w:t xml:space="preserve">n </w:t>
      </w:r>
      <w:r w:rsidRPr="00394C02">
        <w:rPr>
          <w:rFonts w:ascii="Cambria" w:hAnsi="Cambria"/>
          <w:lang w:val="sk-SK"/>
        </w:rPr>
        <w:t xml:space="preserve">åådtje gööktelïhtseadjektivesne jïh </w:t>
      </w:r>
      <w:r w:rsidRPr="00394C02">
        <w:rPr>
          <w:rFonts w:ascii="Cambria" w:hAnsi="Cambria"/>
          <w:i/>
          <w:lang w:val="sk-SK"/>
        </w:rPr>
        <w:t>ge</w:t>
      </w:r>
      <w:r w:rsidRPr="00394C02">
        <w:rPr>
          <w:rFonts w:ascii="Cambria" w:hAnsi="Cambria"/>
          <w:lang w:val="sk-SK"/>
        </w:rPr>
        <w:t xml:space="preserve"> jïh </w:t>
      </w:r>
      <w:r w:rsidRPr="00394C02">
        <w:rPr>
          <w:rFonts w:ascii="Cambria" w:hAnsi="Cambria"/>
          <w:i/>
          <w:lang w:val="sk-SK"/>
        </w:rPr>
        <w:t xml:space="preserve">ke </w:t>
      </w:r>
      <w:r w:rsidRPr="00394C02">
        <w:rPr>
          <w:rFonts w:ascii="Cambria" w:hAnsi="Cambria"/>
          <w:lang w:val="sk-SK"/>
        </w:rPr>
        <w:t xml:space="preserve">golmelïhtses adjektivesne. Dah maehtieh dovne målsodh vokaline  hammoejgujmie mah vokale  minngiegietjesne utnieh. Gosse </w:t>
      </w:r>
      <w:r w:rsidRPr="00394C02">
        <w:rPr>
          <w:rFonts w:ascii="Cambria" w:hAnsi="Cambria"/>
          <w:i/>
          <w:lang w:val="sk-SK"/>
        </w:rPr>
        <w:t>s</w:t>
      </w:r>
      <w:r w:rsidRPr="00394C02">
        <w:rPr>
          <w:rFonts w:ascii="Cambria" w:hAnsi="Cambria"/>
          <w:lang w:val="sk-SK"/>
        </w:rPr>
        <w:t xml:space="preserve"> lissehte gööktelïhtses baakose jallh primæremaadtose mah vokaline orreje jallh golmelïhtsemaadtose (dg. 'trestavelsesstamme') dellie dïhte attribuhte hammojne sjædta. Dah attribuhte jïh predikative hammoeh jeenemes aejkien ovmessie tjoejemolsemem utnieh. (Hasselbrink 1981:108.) </w:t>
      </w:r>
    </w:p>
    <w:p w:rsidR="002D4CD4" w:rsidRPr="00394C02" w:rsidRDefault="002D4CD4" w:rsidP="002D4CD4">
      <w:pPr>
        <w:pStyle w:val="Overskrift2"/>
        <w:rPr>
          <w:lang w:val="sk-SK"/>
        </w:rPr>
      </w:pPr>
      <w:bookmarkStart w:id="29" w:name="_Toc135283149"/>
      <w:bookmarkStart w:id="30" w:name="_Toc136860025"/>
      <w:r w:rsidRPr="00394C02">
        <w:rPr>
          <w:lang w:val="sk-SK"/>
        </w:rPr>
        <w:t>Knut Bergsland – åarjelsaemien adjektivi bïjre</w:t>
      </w:r>
      <w:bookmarkEnd w:id="29"/>
      <w:bookmarkEnd w:id="30"/>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Knut Bergsland reakadi 1914 jïh sealadi 1998. Bergsland lea dïhte åavtohke jïh autoriteete dennie åarjelsaemien gïelen evtiedimmesne orreme dan åvteste stuerebe boelhkem tjaalam sov bïjre daennie kapihtelisnie. Sijjien gaavhtan tjaalam åenehkslaakan sov åahpatjommes barkoej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 illi dam sov dåakterebarkoem "</w:t>
      </w:r>
      <w:r w:rsidRPr="00394C02">
        <w:rPr>
          <w:rFonts w:ascii="Cambria" w:hAnsi="Cambria"/>
          <w:i/>
          <w:szCs w:val="20"/>
          <w:lang w:val="sk-SK" w:eastAsia="nb-NO"/>
        </w:rPr>
        <w:t xml:space="preserve">Røroslappisk grammatikk: et forsøk på strukturell språkbeskrivelse" </w:t>
      </w:r>
      <w:r w:rsidRPr="00394C02">
        <w:rPr>
          <w:rFonts w:ascii="Cambria" w:hAnsi="Cambria"/>
          <w:szCs w:val="20"/>
          <w:lang w:val="sk-SK" w:eastAsia="nb-NO"/>
        </w:rPr>
        <w:t>1946</w:t>
      </w:r>
      <w:r w:rsidRPr="00394C02">
        <w:rPr>
          <w:rFonts w:ascii="Cambria" w:hAnsi="Cambria"/>
          <w:lang w:val="sk-SK"/>
        </w:rPr>
        <w:t>. Bergslande Hasselbrinkeine ektesne åarjelsaemien voestes gærjam ”</w:t>
      </w:r>
      <w:r w:rsidRPr="00394C02">
        <w:rPr>
          <w:rFonts w:ascii="Cambria" w:hAnsi="Cambria"/>
          <w:i/>
          <w:lang w:val="sk-SK"/>
        </w:rPr>
        <w:t>Saemien lukkeme-gærja</w:t>
      </w:r>
      <w:r w:rsidRPr="00394C02">
        <w:rPr>
          <w:rFonts w:ascii="Cambria" w:hAnsi="Cambria"/>
          <w:lang w:val="sk-SK"/>
        </w:rPr>
        <w:t>” tjeeli 1957. Ella Holm Bulline ektesne tjeeli ”</w:t>
      </w:r>
      <w:r w:rsidRPr="00394C02">
        <w:rPr>
          <w:rFonts w:ascii="Cambria" w:hAnsi="Cambria"/>
          <w:i/>
          <w:lang w:val="sk-SK"/>
        </w:rPr>
        <w:t>Lohkede saemien</w:t>
      </w:r>
      <w:r w:rsidRPr="00394C02">
        <w:rPr>
          <w:rFonts w:ascii="Cambria" w:hAnsi="Cambria"/>
          <w:lang w:val="sk-SK"/>
        </w:rPr>
        <w:t xml:space="preserve">” 1968. Åarjelsaemien rïektes-tjaelemem evtiedi, jïh dam Svenske Skolöverstyrelsen jïh Norske Kirke- og Undervisningsdepartement nænnosti 1978. Bergslande seamma sïenten grammatihke-gærjam tjeeli maam skuvlide sjïehtedi 1982. Bergslande Maggine ektesne baakoegærjam lea tjaaleme, mij olkese 1993 bööti. Bergslande aaj joekoen barkoe dorjeme saemien sijjienommi bïjre. Bergslande lea dïhte autoriteete åarjelsaemien gïeleevtiedimmesne orreme, jïh guktie Ole Henrik Magga aaj tjeeli; Bergsland lij akte dejstie  åajvahkommes filologijste daennie laantesne jïh lea autoriteete Såevmien-ugrihken gïeledaajrosne Nöörjesne jïh Skandinaviesne (Magga 2001(1998):3).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tjaalam maam Bergsland lea tjaaleme åarjelsaemien adjektiven systeemen bïjre.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br w:type="page"/>
      </w:r>
    </w:p>
    <w:p w:rsidR="002D4CD4" w:rsidRPr="00394C02" w:rsidRDefault="002D4CD4" w:rsidP="002D4CD4">
      <w:pPr>
        <w:pStyle w:val="Overskrift3"/>
        <w:rPr>
          <w:lang w:val="sk-SK"/>
        </w:rPr>
      </w:pPr>
      <w:bookmarkStart w:id="31" w:name="_Toc135283150"/>
      <w:bookmarkStart w:id="32" w:name="_Toc136860026"/>
      <w:r w:rsidRPr="00394C02">
        <w:rPr>
          <w:lang w:val="sk-SK"/>
        </w:rPr>
        <w:t>Røroslappisk grammatikk: et forsøk på strukturell språkbeskrivelse, 1946</w:t>
      </w:r>
      <w:bookmarkEnd w:id="31"/>
      <w:bookmarkEnd w:id="32"/>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Ij leah Bergslanden naan tjïelke konklusjovne adjektiven </w:t>
      </w:r>
      <w:r w:rsidRPr="00394C02">
        <w:rPr>
          <w:rFonts w:ascii="Cambria" w:hAnsi="Cambria"/>
          <w:i/>
          <w:lang w:val="sk-SK"/>
        </w:rPr>
        <w:t xml:space="preserve">systeemen </w:t>
      </w:r>
      <w:r w:rsidRPr="00394C02">
        <w:rPr>
          <w:rFonts w:ascii="Cambria" w:hAnsi="Cambria"/>
          <w:lang w:val="sk-SK"/>
        </w:rPr>
        <w:t>bïjre dennie sov voestes grammatihkesne "</w:t>
      </w:r>
      <w:r w:rsidRPr="00394C02">
        <w:rPr>
          <w:rFonts w:ascii="Cambria" w:hAnsi="Cambria"/>
          <w:i/>
          <w:szCs w:val="20"/>
          <w:lang w:val="sk-SK" w:eastAsia="nb-NO"/>
        </w:rPr>
        <w:t>Røroslappisk grammatikk: et forsøk på strukturell språkbeskrivelse"</w:t>
      </w:r>
      <w:r w:rsidRPr="00394C02">
        <w:rPr>
          <w:rFonts w:ascii="Cambria" w:hAnsi="Cambria"/>
          <w:lang w:val="sk-SK"/>
        </w:rPr>
        <w:t xml:space="preserve">. Adjektiven systeemen muhteste maahtam barre dellie gïetedalledh dam goh observasjovnine gïeleste.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i/>
          <w:lang w:val="sk-SK"/>
        </w:rPr>
      </w:pPr>
      <w:r w:rsidRPr="00394C02">
        <w:rPr>
          <w:rFonts w:ascii="Cambria" w:hAnsi="Cambria"/>
          <w:lang w:val="sk-SK"/>
        </w:rPr>
        <w:t>Dam maam tjïelkemes tjaala adjektivi bïjre, leah ahte dovne nominalijste jïh verbalijste båetieh. Bergslande dovne tjaala, ij gåaredh tjöönghkedh dagkerh baakoeh goh adjektivh sjïere maadthklaassese (Bergsland 1946:115). Vielie tjaala ij leah aelhkie joekehtidh seerkemegietjiem -</w:t>
      </w:r>
      <w:r w:rsidRPr="00394C02">
        <w:rPr>
          <w:rFonts w:ascii="Cambria" w:hAnsi="Cambria"/>
          <w:i/>
          <w:lang w:val="sk-SK"/>
        </w:rPr>
        <w:t>s-</w:t>
      </w:r>
      <w:r w:rsidRPr="00394C02">
        <w:rPr>
          <w:rFonts w:ascii="Cambria" w:hAnsi="Cambria"/>
          <w:lang w:val="sk-SK"/>
        </w:rPr>
        <w:t xml:space="preserve"> attribuhte </w:t>
      </w:r>
      <w:r w:rsidRPr="00394C02">
        <w:rPr>
          <w:rFonts w:ascii="Cambria" w:hAnsi="Cambria"/>
          <w:i/>
          <w:lang w:val="sk-SK"/>
        </w:rPr>
        <w:t xml:space="preserve">s- </w:t>
      </w:r>
      <w:r w:rsidRPr="00394C02">
        <w:rPr>
          <w:rFonts w:ascii="Cambria" w:hAnsi="Cambria"/>
          <w:lang w:val="sk-SK"/>
        </w:rPr>
        <w:t xml:space="preserve">mïerhkeste (Bergsland 1946:240).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rPr>
          <w:lang w:val="sk-SK"/>
        </w:rPr>
      </w:pPr>
      <w:bookmarkStart w:id="33" w:name="_Toc135283151"/>
      <w:bookmarkStart w:id="34" w:name="_Toc136860027"/>
      <w:r w:rsidRPr="00394C02">
        <w:rPr>
          <w:lang w:val="sk-SK"/>
        </w:rPr>
        <w:t>Materiale til sørsamisk grammatikk, 1978</w:t>
      </w:r>
      <w:bookmarkEnd w:id="33"/>
      <w:bookmarkEnd w:id="34"/>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Cs/>
          <w:lang w:val="sk-SK"/>
        </w:rPr>
        <w:t>Tjïelkebe våajnoe adjektiven systeemen bïjre åtna dennie</w:t>
      </w:r>
      <w:r w:rsidRPr="00394C02">
        <w:rPr>
          <w:rFonts w:ascii="Cambria" w:hAnsi="Cambria"/>
          <w:lang w:val="sk-SK"/>
        </w:rPr>
        <w:t xml:space="preserve"> "</w:t>
      </w:r>
      <w:r w:rsidRPr="00394C02">
        <w:rPr>
          <w:rFonts w:ascii="Cambria" w:hAnsi="Cambria"/>
          <w:i/>
          <w:lang w:val="sk-SK"/>
        </w:rPr>
        <w:t>Materiale til sørsamisk grammatikk"</w:t>
      </w:r>
      <w:r w:rsidRPr="00394C02">
        <w:rPr>
          <w:rFonts w:ascii="Cambria" w:hAnsi="Cambria"/>
          <w:iCs/>
          <w:lang w:val="sk-SK"/>
        </w:rPr>
        <w:t xml:space="preserve">–grammatihkesne. </w:t>
      </w:r>
      <w:r w:rsidRPr="00394C02">
        <w:rPr>
          <w:rFonts w:ascii="Cambria" w:hAnsi="Cambria"/>
          <w:lang w:val="sk-SK"/>
        </w:rPr>
        <w:t xml:space="preserve">Bergslande aalka dam adjektive-boelhkem buerkiestidh adjektive predikatine jïh gosse adjektive objeektepredikativine lea (Bergsland 1978:88).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Vielie joekede dejtie adjektivide joekehts haaran, gusnie tjaala ahte gellieh, jallh jeenemes dejstie adjektivijste seamma hammoem utnieh attributtesne jïh predikativesne, gusnie dellie joekede dejtie adjektivide mah vokaline  a-dåahkan jïh dah adjektivh mah </w:t>
      </w:r>
      <w:r w:rsidRPr="00394C02">
        <w:rPr>
          <w:rFonts w:ascii="Cambria" w:hAnsi="Cambria"/>
          <w:i/>
          <w:lang w:val="sk-SK"/>
        </w:rPr>
        <w:t>s-</w:t>
      </w:r>
      <w:r w:rsidRPr="00394C02">
        <w:rPr>
          <w:rFonts w:ascii="Cambria" w:hAnsi="Cambria"/>
          <w:lang w:val="sk-SK"/>
        </w:rPr>
        <w:t xml:space="preserve">ine orrejieh b-dåahkan.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Bergslande tjaala vielie, gellie adjektivijste mah -</w:t>
      </w:r>
      <w:r w:rsidRPr="00394C02">
        <w:rPr>
          <w:rFonts w:ascii="Cambria" w:hAnsi="Cambria"/>
          <w:i/>
          <w:lang w:val="sk-SK"/>
        </w:rPr>
        <w:t>s-</w:t>
      </w:r>
      <w:r w:rsidRPr="00394C02">
        <w:rPr>
          <w:rFonts w:ascii="Cambria" w:hAnsi="Cambria"/>
          <w:lang w:val="sk-SK"/>
        </w:rPr>
        <w:t xml:space="preserve"> utnieh attribuhtehammosne, vokaline orrejieh predikativehammosne, vuesiehtæmman </w:t>
      </w:r>
      <w:r w:rsidRPr="00394C02">
        <w:rPr>
          <w:rFonts w:ascii="Cambria" w:hAnsi="Cambria"/>
          <w:i/>
          <w:iCs/>
          <w:lang w:val="sk-SK"/>
        </w:rPr>
        <w:t>guhkies/guhkie</w:t>
      </w:r>
      <w:r w:rsidRPr="00394C02">
        <w:rPr>
          <w:rFonts w:ascii="Cambria" w:hAnsi="Cambria"/>
          <w:iCs/>
          <w:lang w:val="sk-SK"/>
        </w:rPr>
        <w:t xml:space="preserve">. </w:t>
      </w:r>
      <w:r w:rsidRPr="00394C02">
        <w:rPr>
          <w:rFonts w:ascii="Cambria" w:hAnsi="Cambria"/>
          <w:lang w:val="sk-SK"/>
        </w:rPr>
        <w:t xml:space="preserve">Dïhte njealjede dåehkie, tjaala dah adjektivh mah </w:t>
      </w:r>
      <w:r w:rsidRPr="00394C02">
        <w:rPr>
          <w:rFonts w:ascii="Cambria" w:hAnsi="Cambria"/>
          <w:i/>
          <w:lang w:val="sk-SK"/>
        </w:rPr>
        <w:t>i</w:t>
      </w:r>
      <w:r w:rsidRPr="00394C02">
        <w:rPr>
          <w:rFonts w:ascii="Cambria" w:hAnsi="Cambria"/>
          <w:lang w:val="sk-SK"/>
        </w:rPr>
        <w:t xml:space="preserve">-tjoejemolseme åtna, </w:t>
      </w:r>
      <w:r w:rsidRPr="00394C02">
        <w:rPr>
          <w:rFonts w:ascii="Cambria" w:hAnsi="Cambria"/>
          <w:i/>
          <w:lang w:val="sk-SK"/>
        </w:rPr>
        <w:t>ehke</w:t>
      </w:r>
      <w:r w:rsidRPr="00394C02">
        <w:rPr>
          <w:rFonts w:ascii="Cambria" w:hAnsi="Cambria"/>
          <w:lang w:val="sk-SK"/>
        </w:rPr>
        <w:t xml:space="preserve">-gietjiem predikativesne åådtje jïh dan dåahkan aaj Bergslande lissehte dejtie karitivide, gusnie tjaala attribuhtehammoe lea </w:t>
      </w:r>
      <w:r w:rsidRPr="00394C02">
        <w:rPr>
          <w:rFonts w:ascii="Cambria" w:hAnsi="Cambria"/>
          <w:i/>
          <w:lang w:val="sk-SK"/>
        </w:rPr>
        <w:t>hts</w:t>
      </w:r>
      <w:r w:rsidRPr="00394C02">
        <w:rPr>
          <w:rFonts w:ascii="Cambria" w:hAnsi="Cambria"/>
          <w:lang w:val="sk-SK"/>
        </w:rPr>
        <w:t xml:space="preserve"> jïh predikativehammoe </w:t>
      </w:r>
      <w:r w:rsidRPr="00394C02">
        <w:rPr>
          <w:rFonts w:ascii="Cambria" w:hAnsi="Cambria"/>
          <w:i/>
          <w:lang w:val="sk-SK"/>
        </w:rPr>
        <w:t>-adtje-</w:t>
      </w:r>
      <w:r w:rsidRPr="00394C02">
        <w:rPr>
          <w:rFonts w:ascii="Cambria" w:hAnsi="Cambria"/>
          <w:lang w:val="sk-SK"/>
        </w:rPr>
        <w:t xml:space="preserve"> åådtje. Dïhte vïjhtede dåehkie tjïelkes-laakan naemhtie buerkeste ahte jïjnjh dejstie adjektivisjte mej leah vokale e</w:t>
      </w:r>
      <w:r w:rsidRPr="00394C02">
        <w:rPr>
          <w:rFonts w:ascii="Cambria" w:hAnsi="Cambria"/>
          <w:vertAlign w:val="superscript"/>
          <w:lang w:val="sk-SK"/>
        </w:rPr>
        <w:t xml:space="preserve">2 </w:t>
      </w:r>
      <w:r w:rsidRPr="00394C02">
        <w:rPr>
          <w:rFonts w:ascii="Cambria" w:hAnsi="Cambria"/>
          <w:lang w:val="sk-SK"/>
        </w:rPr>
        <w:t xml:space="preserve"> predikativehammosne åadtjoeh </w:t>
      </w:r>
      <w:r w:rsidRPr="00394C02">
        <w:rPr>
          <w:rFonts w:ascii="Cambria" w:hAnsi="Cambria"/>
          <w:i/>
          <w:lang w:val="sk-SK"/>
        </w:rPr>
        <w:t>-s</w:t>
      </w:r>
      <w:r w:rsidRPr="00394C02">
        <w:rPr>
          <w:rFonts w:ascii="Cambria" w:hAnsi="Cambria"/>
          <w:lang w:val="sk-SK"/>
        </w:rPr>
        <w:t xml:space="preserve">- minngiegietjesne. (Bergsland 1978:89.)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 orreje dej guektienlïhtses adjektivigujmie </w:t>
      </w:r>
      <w:r w:rsidRPr="00394C02">
        <w:rPr>
          <w:rFonts w:ascii="Cambria" w:hAnsi="Cambria"/>
          <w:iCs/>
          <w:lang w:val="sk-SK"/>
        </w:rPr>
        <w:t xml:space="preserve">jalke, gïsse, jïlle jïh gamte </w:t>
      </w:r>
      <w:r w:rsidRPr="00394C02">
        <w:rPr>
          <w:rFonts w:ascii="Cambria" w:hAnsi="Cambria"/>
          <w:lang w:val="sk-SK"/>
        </w:rPr>
        <w:t xml:space="preserve">gusnie tjaala ahte predikativehammoe lea </w:t>
      </w:r>
      <w:r w:rsidRPr="00394C02">
        <w:rPr>
          <w:rFonts w:ascii="Cambria" w:hAnsi="Cambria"/>
          <w:i/>
          <w:iCs/>
          <w:lang w:val="sk-SK"/>
        </w:rPr>
        <w:t>-ge-</w:t>
      </w:r>
      <w:r w:rsidRPr="00394C02">
        <w:rPr>
          <w:rFonts w:ascii="Cambria" w:hAnsi="Cambria"/>
          <w:lang w:val="sk-SK"/>
        </w:rPr>
        <w:t xml:space="preserve"> duejtie adjektivide. Bergsland aaj tjaala ahte dïhte predikative hammoe lea dïhte maadthhammoe (1978:89). Nimhtie aaj tjaala dennie baakoegærjesne maam lea tjaaleme Maggine, gusnie dellie tjaala dïhte predikative hammoe lea dïhte</w:t>
      </w:r>
      <w:r w:rsidRPr="00394C02">
        <w:rPr>
          <w:rFonts w:ascii="Cambria" w:hAnsi="Cambria"/>
          <w:i/>
          <w:lang w:val="sk-SK"/>
        </w:rPr>
        <w:t xml:space="preserve"> ektiehammoe</w:t>
      </w:r>
      <w:r w:rsidRPr="00394C02">
        <w:rPr>
          <w:rFonts w:ascii="Cambria" w:hAnsi="Cambria"/>
          <w:lang w:val="sk-SK"/>
        </w:rPr>
        <w:t xml:space="preserve"> (dg. ‘fellesform‘) (Bergsland &amp; Magga 1993:11).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rPr>
          <w:lang w:val="sk-SK"/>
        </w:rPr>
      </w:pPr>
      <w:r w:rsidRPr="00394C02">
        <w:rPr>
          <w:lang w:val="sk-SK"/>
        </w:rPr>
        <w:t xml:space="preserve"> </w:t>
      </w:r>
      <w:bookmarkStart w:id="35" w:name="_Toc135283152"/>
      <w:bookmarkStart w:id="36" w:name="_Toc136860028"/>
      <w:r w:rsidRPr="00394C02">
        <w:rPr>
          <w:lang w:val="sk-SK"/>
        </w:rPr>
        <w:t>Sydsamisk grammatikk, 1982</w:t>
      </w:r>
      <w:bookmarkEnd w:id="35"/>
      <w:bookmarkEnd w:id="36"/>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Bergslande gærjesne "</w:t>
      </w:r>
      <w:r w:rsidRPr="00394C02">
        <w:rPr>
          <w:rFonts w:ascii="Cambria" w:hAnsi="Cambria"/>
          <w:i/>
          <w:lang w:val="sk-SK"/>
        </w:rPr>
        <w:t>Sydsamisk grammatikk"</w:t>
      </w:r>
      <w:r w:rsidRPr="00394C02">
        <w:rPr>
          <w:rFonts w:ascii="Cambria" w:hAnsi="Cambria"/>
          <w:lang w:val="sk-SK"/>
        </w:rPr>
        <w:t xml:space="preserve"> </w:t>
      </w:r>
      <w:r w:rsidRPr="00394C02">
        <w:rPr>
          <w:rFonts w:ascii="Cambria" w:hAnsi="Cambria"/>
          <w:bCs/>
          <w:lang w:val="sk-SK"/>
        </w:rPr>
        <w:t>aalka buerkiestidh mij dïhte</w:t>
      </w:r>
      <w:r w:rsidRPr="00394C02">
        <w:rPr>
          <w:rFonts w:ascii="Cambria" w:hAnsi="Cambria"/>
          <w:lang w:val="sk-SK"/>
        </w:rPr>
        <w:t xml:space="preserve"> attribuhte lea.  Daesnie aaj tjaala ahte predikatehammoe ij leah syjjehtamme, jïh seamma hammoem åtna seamma sahth mejtie aktentaallesne jallh gellientaallesne leah.  Daennie gærjesne aaj tjaala gellie adjektivh seamma hammoeh utnieh dovne attribuhtesne jïh predikativesne. Naan adjektivh aaj ovmessie hammoeh utnieh, gusnie sïejhme attribuhtehammoem utnedh predikativesne. Bergslande tjaala ij leah dellie dïhte adjektivesysteeme eevre vihties. (Bergsland 1994(1982):115.)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 buerkeste vïjhte dåehkieh leah: Dïhte voestes dåehkie leah attribuhte jïh predikaten seamma hammosne gusnie dellie vokale </w:t>
      </w:r>
      <w:r w:rsidRPr="00394C02">
        <w:rPr>
          <w:rFonts w:ascii="Cambria" w:hAnsi="Cambria"/>
          <w:i/>
          <w:lang w:val="sk-SK"/>
        </w:rPr>
        <w:t>s</w:t>
      </w:r>
      <w:r w:rsidRPr="00394C02">
        <w:rPr>
          <w:rFonts w:ascii="Cambria" w:hAnsi="Cambria"/>
          <w:lang w:val="sk-SK"/>
        </w:rPr>
        <w:t>-ine orrejieh. Mubpie dåehkie attribuhte lea</w:t>
      </w:r>
      <w:r w:rsidRPr="00394C02">
        <w:rPr>
          <w:rFonts w:ascii="Cambria" w:hAnsi="Cambria"/>
          <w:i/>
          <w:lang w:val="sk-SK"/>
        </w:rPr>
        <w:t xml:space="preserve"> s</w:t>
      </w:r>
      <w:r w:rsidRPr="00394C02">
        <w:rPr>
          <w:rFonts w:ascii="Cambria" w:hAnsi="Cambria"/>
          <w:lang w:val="sk-SK"/>
        </w:rPr>
        <w:t xml:space="preserve"> jïh predikative maahta dovne vokalem utnedh jïh -s-ine orrejidh. (</w:t>
      </w:r>
      <w:r w:rsidRPr="00394C02">
        <w:rPr>
          <w:rFonts w:ascii="Cambria" w:hAnsi="Cambria"/>
          <w:iCs/>
          <w:lang w:val="sk-SK"/>
        </w:rPr>
        <w:t xml:space="preserve">Bergsland 1994(1982):116.) </w:t>
      </w:r>
      <w:r w:rsidRPr="00394C02">
        <w:rPr>
          <w:rFonts w:ascii="Cambria" w:hAnsi="Cambria"/>
          <w:lang w:val="sk-SK"/>
        </w:rPr>
        <w:t xml:space="preserve">Dïhte gåalmede dåehkie </w:t>
      </w:r>
      <w:r w:rsidRPr="00394C02">
        <w:rPr>
          <w:rFonts w:ascii="Cambria" w:hAnsi="Cambria"/>
          <w:iCs/>
          <w:lang w:val="sk-SK"/>
        </w:rPr>
        <w:t xml:space="preserve">attribuhte </w:t>
      </w:r>
      <w:r w:rsidRPr="00394C02">
        <w:rPr>
          <w:rFonts w:ascii="Cambria" w:hAnsi="Cambria"/>
          <w:i/>
          <w:lang w:val="sk-SK"/>
        </w:rPr>
        <w:t>es</w:t>
      </w:r>
      <w:r w:rsidRPr="00394C02">
        <w:rPr>
          <w:rFonts w:ascii="Cambria" w:hAnsi="Cambria"/>
          <w:lang w:val="sk-SK"/>
        </w:rPr>
        <w:t xml:space="preserve">-ine orreje  jïh predikative lea </w:t>
      </w:r>
      <w:r w:rsidRPr="00394C02">
        <w:rPr>
          <w:rFonts w:ascii="Cambria" w:hAnsi="Cambria"/>
          <w:i/>
          <w:lang w:val="sk-SK"/>
        </w:rPr>
        <w:t>ehke</w:t>
      </w:r>
      <w:r w:rsidRPr="00394C02">
        <w:rPr>
          <w:rFonts w:ascii="Cambria" w:hAnsi="Cambria"/>
          <w:lang w:val="sk-SK"/>
        </w:rPr>
        <w:t xml:space="preserve">. Njealjadine dåehkesne lea  attribuhte vokaline orreje  jïh predikative </w:t>
      </w:r>
      <w:r w:rsidRPr="00394C02">
        <w:rPr>
          <w:rFonts w:ascii="Cambria" w:hAnsi="Cambria"/>
          <w:i/>
          <w:lang w:val="sk-SK"/>
        </w:rPr>
        <w:t>s</w:t>
      </w:r>
      <w:r w:rsidRPr="00394C02">
        <w:rPr>
          <w:rFonts w:ascii="Cambria" w:hAnsi="Cambria"/>
          <w:lang w:val="sk-SK"/>
        </w:rPr>
        <w:t xml:space="preserve">-ine orreje. Bergslanden vïjhtedine dåehkesne leah dah adjektivh, maam Bergsland jïjtje jeahta, leah båeries  adjektivhhammoeh (Bergsland 1994(1982):116).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adjektiven systeeme maam Bergslande muana seamma grammatihkesne  leah naemhtie ahte naan adjektivh seamma minngiegietjiem utnieh attribuhtesne jïh predikativesne, mubpie lea attribuhten lea </w:t>
      </w:r>
      <w:r w:rsidRPr="00394C02">
        <w:rPr>
          <w:rFonts w:ascii="Cambria" w:hAnsi="Cambria"/>
          <w:i/>
          <w:lang w:val="sk-SK"/>
        </w:rPr>
        <w:t>-s-</w:t>
      </w:r>
      <w:r w:rsidRPr="00394C02">
        <w:rPr>
          <w:rFonts w:ascii="Cambria" w:hAnsi="Cambria"/>
          <w:lang w:val="sk-SK"/>
        </w:rPr>
        <w:t xml:space="preserve"> jïh predikativen lea dovne </w:t>
      </w:r>
      <w:r w:rsidRPr="00394C02">
        <w:rPr>
          <w:rFonts w:ascii="Cambria" w:hAnsi="Cambria"/>
          <w:i/>
          <w:lang w:val="sk-SK"/>
        </w:rPr>
        <w:t>-s-</w:t>
      </w:r>
      <w:r w:rsidRPr="00394C02">
        <w:rPr>
          <w:rFonts w:ascii="Cambria" w:hAnsi="Cambria"/>
          <w:lang w:val="sk-SK"/>
        </w:rPr>
        <w:t xml:space="preserve"> jïh </w:t>
      </w:r>
      <w:r w:rsidRPr="00394C02">
        <w:rPr>
          <w:rFonts w:ascii="Cambria" w:hAnsi="Cambria"/>
          <w:i/>
          <w:lang w:val="sk-SK"/>
        </w:rPr>
        <w:t>-s-</w:t>
      </w:r>
      <w:r w:rsidRPr="00394C02">
        <w:rPr>
          <w:rFonts w:ascii="Cambria" w:hAnsi="Cambria"/>
          <w:lang w:val="sk-SK"/>
        </w:rPr>
        <w:t xml:space="preserve"> namhtah, gåalmede systeemesne lea attribuhten vokale minngiegietjesne jïh predikativen lea </w:t>
      </w:r>
      <w:r w:rsidRPr="00394C02">
        <w:rPr>
          <w:rFonts w:ascii="Cambria" w:hAnsi="Cambria"/>
          <w:i/>
          <w:lang w:val="sk-SK"/>
        </w:rPr>
        <w:t>-s-</w:t>
      </w:r>
      <w:r w:rsidRPr="00394C02">
        <w:rPr>
          <w:rFonts w:ascii="Cambria" w:hAnsi="Cambria"/>
          <w:lang w:val="sk-SK"/>
        </w:rPr>
        <w:t xml:space="preserve"> minngiegietjesne. Dïhte njealjede jis utnieh </w:t>
      </w:r>
      <w:r w:rsidRPr="00394C02">
        <w:rPr>
          <w:rFonts w:ascii="Cambria" w:hAnsi="Cambria"/>
          <w:i/>
          <w:lang w:val="sk-SK"/>
        </w:rPr>
        <w:t>h-</w:t>
      </w:r>
      <w:r w:rsidRPr="00394C02">
        <w:rPr>
          <w:rFonts w:ascii="Cambria" w:hAnsi="Cambria"/>
          <w:lang w:val="sk-SK"/>
        </w:rPr>
        <w:t xml:space="preserve"> attribuhtesne jïh </w:t>
      </w:r>
      <w:r w:rsidRPr="00394C02">
        <w:rPr>
          <w:rFonts w:ascii="Cambria" w:hAnsi="Cambria"/>
          <w:i/>
          <w:lang w:val="sk-SK"/>
        </w:rPr>
        <w:t>-n-</w:t>
      </w:r>
      <w:r w:rsidRPr="00394C02">
        <w:rPr>
          <w:rFonts w:ascii="Cambria" w:hAnsi="Cambria"/>
          <w:lang w:val="sk-SK"/>
        </w:rPr>
        <w:t xml:space="preserve"> predikativesne (Bergsland 1994(1982):52).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37" w:name="_Toc135283153"/>
      <w:bookmarkStart w:id="38" w:name="_Toc136860029"/>
      <w:r w:rsidRPr="00394C02">
        <w:rPr>
          <w:lang w:val="sk-SK"/>
        </w:rPr>
        <w:t>Pekka Sammallahti – adjektiven systeeme saemien gïeline</w:t>
      </w:r>
      <w:bookmarkEnd w:id="37"/>
      <w:bookmarkEnd w:id="38"/>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Pekka Sammallahti lea dïhte daaletje åajvahkommes gïeledaejrije saemien gïeline, jïh lea tjaaleme geenereellelaaktje adjektiven systeemi bïjre saemien gïeline. Dan åvteste moenem  åenehkslaakan maam Pekka Sammallahti lea tjaaleme saemien gïeli adjektivi systeemi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Sammallahti tjaala dah åejvietsiehkieh (dg. ‘hovedtrekk‘) adjektiven systeemine lea seamma gaajhkine saemien gïeline. Vielie tjaala gosse attribuhtehammoej systeeme ij leah aelhkie, jïh desnie aaj dialektaale joekehts kategoriji gaskems. Dah åejvietsiehkieh leah seamma gaajhkine saemien gieline. (Sammallahti 1998:73.)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39" w:name="_Toc135283154"/>
      <w:bookmarkStart w:id="40" w:name="_Toc136860030"/>
      <w:r w:rsidRPr="00394C02">
        <w:rPr>
          <w:lang w:val="sk-SK"/>
        </w:rPr>
        <w:t>Michael Riessler – adjektiven systeeme gïelehistovrijen muhteste</w:t>
      </w:r>
      <w:bookmarkEnd w:id="39"/>
      <w:bookmarkEnd w:id="40"/>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Riessler tjaala saemien gïeli leah morfologïhke attribuhtemïerhkesjimmieh adjektivide. Jïh daate lea sjïere mïerhkesjimmie saemiengïelide jis mohtede jeatjaj auraalske jïh noerhteeurasïske gïeligujmie.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Tjaala synkrovne systeemen bïjre ahte attribuhtegietjien lea daamtaj </w:t>
      </w:r>
      <w:r w:rsidRPr="00394C02">
        <w:rPr>
          <w:rFonts w:ascii="Cambria" w:hAnsi="Cambria"/>
          <w:i/>
          <w:lang w:val="sk-SK"/>
        </w:rPr>
        <w:t>-s</w:t>
      </w:r>
      <w:r w:rsidRPr="00394C02">
        <w:rPr>
          <w:rFonts w:ascii="Cambria" w:hAnsi="Cambria"/>
          <w:lang w:val="sk-SK"/>
        </w:rPr>
        <w:t xml:space="preserve"> saemiejgïeline, men stoerre variasjovne lea guktie naan attribuhth jeatja gietjiem åtna enn </w:t>
      </w:r>
      <w:r w:rsidRPr="00394C02">
        <w:rPr>
          <w:rFonts w:ascii="Cambria" w:hAnsi="Cambria"/>
          <w:i/>
          <w:lang w:val="sk-SK"/>
        </w:rPr>
        <w:t>-s</w:t>
      </w:r>
      <w:r w:rsidRPr="00394C02">
        <w:rPr>
          <w:rFonts w:ascii="Cambria" w:hAnsi="Cambria"/>
          <w:lang w:val="sk-SK"/>
        </w:rPr>
        <w:t xml:space="preserve">, jïh naan attribuhth eah leah naan sjïere attribuhtemïerhkh gænnah.    </w:t>
      </w:r>
    </w:p>
    <w:p w:rsidR="002D4CD4" w:rsidRPr="00394C02" w:rsidRDefault="002D4CD4" w:rsidP="002D4CD4">
      <w:pPr>
        <w:spacing w:line="360" w:lineRule="auto"/>
        <w:jc w:val="both"/>
        <w:rPr>
          <w:rFonts w:ascii="Cambria" w:hAnsi="Cambria"/>
          <w:i/>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 xml:space="preserve">-s </w:t>
      </w:r>
      <w:r w:rsidRPr="00394C02">
        <w:rPr>
          <w:rFonts w:ascii="Cambria" w:hAnsi="Cambria"/>
          <w:lang w:val="sk-SK"/>
        </w:rPr>
        <w:t xml:space="preserve">mïerhkem maahta </w:t>
      </w:r>
      <w:r w:rsidRPr="00394C02">
        <w:rPr>
          <w:rFonts w:ascii="Cambria" w:hAnsi="Cambria"/>
          <w:i/>
          <w:lang w:val="sk-SK"/>
        </w:rPr>
        <w:t xml:space="preserve"> </w:t>
      </w:r>
      <w:r w:rsidRPr="00394C02">
        <w:rPr>
          <w:rFonts w:ascii="Cambria" w:hAnsi="Cambria"/>
          <w:lang w:val="sk-SK"/>
        </w:rPr>
        <w:t xml:space="preserve">konstrueredh goh prototypihke jïh dïhte aalkoe attribuhtemïerhkesjimmie saemiengïeline. Gosse mohtede dejtie adjektivide saemiengïeline, maahta destie vuejnedh ahte dïhte </w:t>
      </w:r>
      <w:r w:rsidRPr="00394C02">
        <w:rPr>
          <w:rFonts w:ascii="Cambria" w:hAnsi="Cambria"/>
          <w:i/>
          <w:lang w:val="sk-SK"/>
        </w:rPr>
        <w:t>-s</w:t>
      </w:r>
      <w:r w:rsidRPr="00394C02">
        <w:rPr>
          <w:rFonts w:ascii="Cambria" w:hAnsi="Cambria"/>
          <w:lang w:val="sk-SK"/>
        </w:rPr>
        <w:t xml:space="preserve"> lea gïelen njoelkedasside vïedteldihkie jïh lea produktijve hammoe joe aalkoesaemiengïelen joekedimmeste. Dïhte daaletje variasjovne, mij lea saemiengïelesne jïh jeatjaj saemiengïeli gaskemsh, lea urrebe fenomeene.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bCs/>
          <w:lang w:val="sk-SK"/>
        </w:rPr>
      </w:pPr>
      <w:r w:rsidRPr="00394C02">
        <w:rPr>
          <w:rFonts w:ascii="Cambria" w:hAnsi="Cambria"/>
          <w:lang w:val="sk-SK"/>
        </w:rPr>
        <w:t xml:space="preserve">Riessler lea aaj vuartasjamme saemien adjektivh kategorijen </w:t>
      </w:r>
      <w:r w:rsidRPr="00394C02">
        <w:rPr>
          <w:rFonts w:ascii="Cambria" w:hAnsi="Cambria"/>
          <w:i/>
          <w:lang w:val="sk-SK"/>
        </w:rPr>
        <w:t>konstrukten</w:t>
      </w:r>
      <w:r w:rsidRPr="00394C02">
        <w:rPr>
          <w:rFonts w:ascii="Cambria" w:hAnsi="Cambria"/>
          <w:lang w:val="sk-SK"/>
        </w:rPr>
        <w:t xml:space="preserve"> mietie sojjesuvvieh jïh saemien attribuhtehammoe lea morfologijesne dorjeme. Dïhte sïejhme attribuhtemorfeeme</w:t>
      </w:r>
      <w:r w:rsidRPr="00394C02">
        <w:rPr>
          <w:rFonts w:ascii="Cambria" w:hAnsi="Cambria"/>
          <w:iCs/>
          <w:lang w:val="sk-SK"/>
        </w:rPr>
        <w:t xml:space="preserve"> </w:t>
      </w:r>
      <w:r w:rsidRPr="00394C02">
        <w:rPr>
          <w:rFonts w:ascii="Cambria" w:hAnsi="Cambria"/>
          <w:i/>
          <w:iCs/>
          <w:lang w:val="sk-SK"/>
        </w:rPr>
        <w:t>-s</w:t>
      </w:r>
      <w:r w:rsidRPr="00394C02">
        <w:rPr>
          <w:rFonts w:ascii="Cambria" w:hAnsi="Cambria"/>
          <w:iCs/>
          <w:lang w:val="sk-SK"/>
        </w:rPr>
        <w:t xml:space="preserve"> </w:t>
      </w:r>
      <w:r w:rsidRPr="00394C02">
        <w:rPr>
          <w:rFonts w:ascii="Cambria" w:hAnsi="Cambria"/>
          <w:bCs/>
          <w:iCs/>
          <w:lang w:val="sk-SK"/>
        </w:rPr>
        <w:t>l</w:t>
      </w:r>
      <w:r w:rsidRPr="00394C02">
        <w:rPr>
          <w:rFonts w:ascii="Cambria" w:hAnsi="Cambria"/>
          <w:bCs/>
          <w:lang w:val="sk-SK"/>
        </w:rPr>
        <w:t>ea gaajhkine saemien gïeline. Riessler jeahta daaletje saemien gïeline ij leah dïhte vielie produktive. (Riessler 2006:147.)</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Riessler aaj bajjehte ahte dïhte </w:t>
      </w:r>
      <w:r w:rsidRPr="00394C02">
        <w:rPr>
          <w:rFonts w:ascii="Cambria" w:hAnsi="Cambria"/>
          <w:i/>
          <w:lang w:val="sk-SK"/>
        </w:rPr>
        <w:t>-s</w:t>
      </w:r>
      <w:r w:rsidRPr="00394C02">
        <w:rPr>
          <w:rFonts w:ascii="Cambria" w:hAnsi="Cambria"/>
          <w:lang w:val="sk-SK"/>
        </w:rPr>
        <w:t xml:space="preserve"> attribuhtemïerhke lea aarebi orreme aajhteregietjie gåalmadinie persovnesne  aktentaallesne mij lea aalkovistie åtnalgovveme kontrastiv-emfatihke funksjovnesne attribuhtesne. Riessler tjaala ahte “våarome“ dan evtiedæmman lea ahte possesive suffikse lij bealesne (aajhteregietjie gåalmadinie personesne aktentaallesne konstrativ-emfatihke funksjovnesne) båarasåbpoe gïeledaltesinie. Nuepies baalka dan grammatihkeprossesse  lea vuesiehtamme udmurt jïh jeatjagïeligujmie.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Riessler tjaala daate grammatihkeprosseesse POSS:3SG &gt; POSS:ART &gt; CONTR &gt; ATTR åvteli maadthsaemiengïele joekedi gellie haaran.  Riessler aaj bajjehte dïhte attribuhte adjektive gosse </w:t>
      </w:r>
      <w:r w:rsidRPr="00394C02">
        <w:rPr>
          <w:rFonts w:ascii="Cambria" w:hAnsi="Cambria"/>
          <w:i/>
          <w:lang w:val="sk-SK"/>
        </w:rPr>
        <w:t>-s,</w:t>
      </w:r>
      <w:r w:rsidRPr="00394C02">
        <w:rPr>
          <w:rFonts w:ascii="Cambria" w:hAnsi="Cambria"/>
          <w:lang w:val="sk-SK"/>
        </w:rPr>
        <w:t xml:space="preserve"> viesjies daltesemolsemisnie tjåådtje. Daltesemålsome lij tjïelke fonologïhke prosesse aalkoevistie, maadtoen allomorfije jeatjahtehti goh finaale maadtoe rïhpesi jallh gosse sojjehtimmiegietjiejgujmie ektiedi.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Riessler aaj tjaala ahte dïhte saemien attribuhtehammoe lea gieltegs prossesse gosse dej noerhteeuropeihke gïeligujmie mohtede. Tjaala rovnege lea ahte juste dennie raastegisnie indoeuropeihke jïh uraalske gïelefuelkiej gaskemsh, nominalefraash gååvnesieh mah leah jeatjhlaakan mubpijste. Dïhte attribuhtemïerhken maadtoe germaanske jïh balto-slavïske gïeline leah jeatjhlaakan indoeuropeïhke gïeli muhteste mej lea kongruensmïerhkesjimmie.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Riessler vielie tjaala ahte saemiengïelh jïh luvliesåevmien gïelh leah jeatjhlaakan sïejhme juxta-sijjesne. Pryöveme hov lea maaje bïejedh dam saemien attribuhtesojjehtimmiem adjektivide gosse lea vuartasjamme dam maadtoem kongruensmïerhkesjæmman luvliesåevmiengïeline jïh gosse vuartasjamme dam bieliekongrueensem muvhtide attribuhtide jïh pronomenidie saemiengïelesne. Minngiegeatjan Riessler tjaala daerpies vuartasjidh dej fenomeenide jïh gåessie nimhtie lea sjïdteme. (Riessler 2006:148.)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41" w:name="_Toc136860031"/>
      <w:r w:rsidRPr="001D4868">
        <w:rPr>
          <w:lang w:val="sk-SK"/>
        </w:rPr>
        <w:t>Mikko</w:t>
      </w:r>
      <w:r w:rsidRPr="00394C02">
        <w:rPr>
          <w:lang w:val="sk-SK"/>
        </w:rPr>
        <w:t xml:space="preserve"> Korhonen – adjektiven systeeme gïelehistovrijen muhteste</w:t>
      </w:r>
      <w:bookmarkEnd w:id="41"/>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Korhonen tjaala, ij dïhte attribuhte kongrueerh åejviebaakojne, mohte leah barre naan mah nimhtie darjoeh. Korhonen jeahta aaj ahte dïhte attribuhte seerkesåvva predikativehammoste mij leah aaj adjektiven maadthhammoe. Jïh leah aaj joekehts smaareh-tjïerteste smaareh-tjïertese. Gosse Korhonen tjaala gïelehistovrijen muhteste, dellie noerhtesaemien adjektivsysteemen muhteste tjaala.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Korhonen buerkeste guktie noerhtesaemien adjektivesysteeme lea. Gosse attribuhtehammoem darjodh predikativehammoste, dellie leah dah njoelkedassh: Korhonen tjaala gosse attribuhte lea</w:t>
      </w:r>
      <w:r w:rsidRPr="00394C02">
        <w:rPr>
          <w:rFonts w:ascii="Cambria" w:hAnsi="Cambria"/>
          <w:i/>
          <w:lang w:val="sk-SK"/>
        </w:rPr>
        <w:t xml:space="preserve"> -s, </w:t>
      </w:r>
      <w:r w:rsidRPr="00394C02">
        <w:rPr>
          <w:rFonts w:ascii="Cambria" w:hAnsi="Cambria"/>
          <w:lang w:val="sk-SK"/>
        </w:rPr>
        <w:t xml:space="preserve">dellie lea vokalen minngesne jïh gosse lea </w:t>
      </w:r>
      <w:r w:rsidRPr="00394C02">
        <w:rPr>
          <w:rFonts w:ascii="Cambria" w:hAnsi="Cambria"/>
          <w:i/>
          <w:lang w:val="sk-SK"/>
        </w:rPr>
        <w:t>-is</w:t>
      </w:r>
      <w:r w:rsidRPr="00394C02">
        <w:rPr>
          <w:rFonts w:ascii="Cambria" w:hAnsi="Cambria"/>
          <w:lang w:val="sk-SK"/>
        </w:rPr>
        <w:t xml:space="preserve"> dellie konsonanten minngesne. Gosse karitijvesne lea maam dam gietjiem åtna </w:t>
      </w:r>
      <w:r w:rsidRPr="00394C02">
        <w:rPr>
          <w:rFonts w:ascii="Cambria" w:hAnsi="Cambria"/>
          <w:i/>
          <w:lang w:val="sk-SK"/>
        </w:rPr>
        <w:t>-tæme,</w:t>
      </w:r>
      <w:r w:rsidRPr="00394C02">
        <w:rPr>
          <w:rFonts w:ascii="Cambria" w:hAnsi="Cambria"/>
          <w:lang w:val="sk-SK"/>
        </w:rPr>
        <w:t xml:space="preserve"> åådtje</w:t>
      </w:r>
      <w:r w:rsidRPr="00394C02">
        <w:rPr>
          <w:rFonts w:ascii="Cambria" w:hAnsi="Cambria"/>
          <w:i/>
          <w:lang w:val="sk-SK"/>
        </w:rPr>
        <w:t xml:space="preserve"> -tis</w:t>
      </w:r>
      <w:r w:rsidRPr="00394C02">
        <w:rPr>
          <w:rFonts w:ascii="Cambria" w:hAnsi="Cambria"/>
          <w:lang w:val="sk-SK"/>
        </w:rPr>
        <w:t xml:space="preserve"> attribuhtehammosne</w:t>
      </w:r>
      <w:r w:rsidRPr="00394C02">
        <w:rPr>
          <w:rFonts w:ascii="Cambria" w:hAnsi="Cambria"/>
          <w:i/>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Muvhtide adjektivide maahta barre lissiehtidh attribuhtehammoe predikativehammose. Korhonen tjaala ahte </w:t>
      </w:r>
      <w:r w:rsidRPr="00394C02">
        <w:rPr>
          <w:rFonts w:ascii="Cambria" w:hAnsi="Cambria"/>
          <w:i/>
          <w:lang w:val="sk-SK"/>
        </w:rPr>
        <w:t xml:space="preserve">-is </w:t>
      </w:r>
      <w:r w:rsidRPr="00394C02">
        <w:rPr>
          <w:rFonts w:ascii="Cambria" w:hAnsi="Cambria"/>
          <w:lang w:val="sk-SK"/>
        </w:rPr>
        <w:t xml:space="preserve">lissehte predikativehammose jïh maadthhammose. Gosse adjektivh orreje diftåangine man lea </w:t>
      </w:r>
      <w:r w:rsidRPr="00394C02">
        <w:rPr>
          <w:rFonts w:ascii="Cambria" w:hAnsi="Cambria"/>
          <w:i/>
          <w:lang w:val="sk-SK"/>
        </w:rPr>
        <w:t>-i</w:t>
      </w:r>
      <w:r w:rsidRPr="00394C02">
        <w:rPr>
          <w:rFonts w:ascii="Cambria" w:hAnsi="Cambria"/>
          <w:lang w:val="sk-SK"/>
        </w:rPr>
        <w:t xml:space="preserve">, dellie </w:t>
      </w:r>
      <w:r w:rsidRPr="00394C02">
        <w:rPr>
          <w:rFonts w:ascii="Cambria" w:hAnsi="Cambria"/>
          <w:i/>
          <w:lang w:val="sk-SK"/>
        </w:rPr>
        <w:t>-i</w:t>
      </w:r>
      <w:r w:rsidRPr="00394C02">
        <w:rPr>
          <w:rFonts w:ascii="Cambria" w:hAnsi="Cambria"/>
          <w:lang w:val="sk-SK"/>
        </w:rPr>
        <w:t xml:space="preserve"> gaarvene attribuhtehammosne gosse </w:t>
      </w:r>
      <w:r w:rsidRPr="00394C02">
        <w:rPr>
          <w:rFonts w:ascii="Cambria" w:hAnsi="Cambria"/>
          <w:i/>
          <w:lang w:val="sk-SK"/>
        </w:rPr>
        <w:t>-s</w:t>
      </w:r>
      <w:r w:rsidRPr="00394C02">
        <w:rPr>
          <w:rFonts w:ascii="Cambria" w:hAnsi="Cambria"/>
          <w:lang w:val="sk-SK"/>
        </w:rPr>
        <w:t xml:space="preserve"> båata.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Mubpene dåehkesne dellie lea attribuhte goh maadthammoe.  Vuesiehtæmman gosse njïeljelihtses adjektivh mej lea </w:t>
      </w:r>
      <w:r w:rsidRPr="00394C02">
        <w:rPr>
          <w:rFonts w:ascii="Cambria" w:hAnsi="Cambria"/>
          <w:i/>
          <w:lang w:val="sk-SK"/>
        </w:rPr>
        <w:t xml:space="preserve">-š. </w:t>
      </w:r>
      <w:r w:rsidRPr="00394C02">
        <w:rPr>
          <w:rFonts w:ascii="Cambria" w:hAnsi="Cambria"/>
          <w:lang w:val="sk-SK"/>
        </w:rPr>
        <w:t xml:space="preserve">Men Korhonen aaj tjuvtjede jeatjah njïeljelïhtes adjektivide mah eah leah nimhtie.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Korhonen aaj vuesehte gosse </w:t>
      </w:r>
      <w:r w:rsidRPr="00394C02">
        <w:rPr>
          <w:rFonts w:ascii="Cambria" w:hAnsi="Cambria"/>
          <w:i/>
          <w:lang w:val="sk-SK"/>
        </w:rPr>
        <w:t>0-</w:t>
      </w:r>
      <w:r w:rsidRPr="00394C02">
        <w:rPr>
          <w:rFonts w:ascii="Cambria" w:hAnsi="Cambria"/>
          <w:lang w:val="sk-SK"/>
        </w:rPr>
        <w:t>seerkemegietjieh leah. Gusnie dellie attribuhte aktem lïhtsem åeniehkåbpoe sjædta predikativeste. Naan adjektivh leah nimhtie gosse ektede göökte nomeenh, dellie -</w:t>
      </w:r>
      <w:r w:rsidRPr="00394C02">
        <w:rPr>
          <w:rFonts w:ascii="Cambria" w:hAnsi="Cambria"/>
          <w:i/>
          <w:lang w:val="sk-SK"/>
        </w:rPr>
        <w:t>ege</w:t>
      </w:r>
      <w:r w:rsidRPr="00394C02">
        <w:rPr>
          <w:rFonts w:ascii="Cambria" w:hAnsi="Cambria"/>
          <w:lang w:val="sk-SK"/>
        </w:rPr>
        <w:t xml:space="preserve">-gietjiem åådtje. Korhonen aaj vuesehte guktie dah karitive adjektivh leah, mej leah </w:t>
      </w:r>
      <w:r w:rsidRPr="00394C02">
        <w:rPr>
          <w:rFonts w:ascii="Cambria" w:hAnsi="Cambria"/>
          <w:i/>
          <w:lang w:val="sk-SK"/>
        </w:rPr>
        <w:t>-mæt´tom,</w:t>
      </w:r>
      <w:r w:rsidRPr="00394C02">
        <w:rPr>
          <w:rFonts w:ascii="Cambria" w:hAnsi="Cambria"/>
          <w:lang w:val="sk-SK"/>
        </w:rPr>
        <w:t xml:space="preserve"> maam dellie leah </w:t>
      </w:r>
      <w:r w:rsidRPr="00394C02">
        <w:rPr>
          <w:rFonts w:ascii="Cambria" w:hAnsi="Cambria"/>
          <w:i/>
          <w:lang w:val="sk-SK"/>
        </w:rPr>
        <w:t>-mæt´tos</w:t>
      </w:r>
      <w:r w:rsidRPr="00394C02">
        <w:rPr>
          <w:rFonts w:ascii="Cambria" w:hAnsi="Cambria"/>
          <w:lang w:val="sk-SK"/>
        </w:rPr>
        <w:t xml:space="preserve"> gietjieh. Jïh minngemes daennie dåehkesne leah adjektivh mah vuesehte tïjjem, gusnie dellie </w:t>
      </w:r>
      <w:r w:rsidRPr="00394C02">
        <w:rPr>
          <w:rFonts w:ascii="Cambria" w:hAnsi="Cambria"/>
          <w:i/>
          <w:lang w:val="sk-SK"/>
        </w:rPr>
        <w:t>-š</w:t>
      </w:r>
      <w:r w:rsidRPr="00394C02">
        <w:rPr>
          <w:rFonts w:ascii="Cambria" w:hAnsi="Cambria"/>
          <w:lang w:val="sk-SK"/>
        </w:rPr>
        <w:t xml:space="preserve"> åådtje. (Korhonen, M 1981:246.)</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Dellie mubpene dåehkesne lea adjektivh mej leah </w:t>
      </w:r>
      <w:r w:rsidRPr="00394C02">
        <w:rPr>
          <w:rFonts w:ascii="Cambria" w:hAnsi="Cambria"/>
          <w:i/>
          <w:lang w:val="sk-SK"/>
        </w:rPr>
        <w:t>-os</w:t>
      </w:r>
      <w:r w:rsidRPr="00394C02">
        <w:rPr>
          <w:rFonts w:ascii="Cambria" w:hAnsi="Cambria"/>
          <w:lang w:val="sk-SK"/>
        </w:rPr>
        <w:t xml:space="preserve"> gietjieh jïh aaj  leah adjektivh gusnie perfektume partisihpe aaj jæjhta adjektiven sijjesne.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Gåalmadinie dåehkesne leah guektienlïhtses adjektivh mej leah maadtoe </w:t>
      </w:r>
      <w:r w:rsidRPr="00394C02">
        <w:rPr>
          <w:rFonts w:ascii="Cambria" w:hAnsi="Cambria"/>
          <w:i/>
          <w:lang w:val="sk-SK"/>
        </w:rPr>
        <w:t>-ág</w:t>
      </w:r>
      <w:r w:rsidRPr="00394C02">
        <w:rPr>
          <w:rFonts w:ascii="Cambria" w:hAnsi="Cambria"/>
          <w:lang w:val="sk-SK"/>
        </w:rPr>
        <w:t xml:space="preserve">- seerkemegietjieh, gusnie </w:t>
      </w:r>
      <w:r w:rsidRPr="00394C02">
        <w:rPr>
          <w:rFonts w:ascii="Cambria" w:hAnsi="Cambria"/>
          <w:i/>
          <w:lang w:val="sk-SK"/>
        </w:rPr>
        <w:t>–g</w:t>
      </w:r>
      <w:r w:rsidRPr="00394C02">
        <w:rPr>
          <w:rFonts w:ascii="Cambria" w:hAnsi="Cambria"/>
          <w:lang w:val="sk-SK"/>
        </w:rPr>
        <w:t xml:space="preserve"> gahtjele gosse attribuhtehammosne jæjhta.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Njealjadinie dåehkesne leah </w:t>
      </w:r>
      <w:r w:rsidRPr="00394C02">
        <w:rPr>
          <w:rFonts w:ascii="Cambria" w:hAnsi="Cambria"/>
          <w:i/>
          <w:lang w:val="sk-SK"/>
        </w:rPr>
        <w:t xml:space="preserve">ás- </w:t>
      </w:r>
      <w:r w:rsidRPr="00394C02">
        <w:rPr>
          <w:rFonts w:ascii="Cambria" w:hAnsi="Cambria"/>
          <w:lang w:val="sk-SK"/>
        </w:rPr>
        <w:t>jïh</w:t>
      </w:r>
      <w:r w:rsidRPr="00394C02">
        <w:rPr>
          <w:rFonts w:ascii="Cambria" w:hAnsi="Cambria"/>
          <w:i/>
          <w:lang w:val="sk-SK"/>
        </w:rPr>
        <w:t xml:space="preserve"> es</w:t>
      </w:r>
      <w:r w:rsidRPr="00394C02">
        <w:rPr>
          <w:rFonts w:ascii="Cambria" w:hAnsi="Cambria"/>
          <w:lang w:val="sk-SK"/>
        </w:rPr>
        <w:t xml:space="preserve">- seerkemeadjektivh  mej leah seammalïhtses jïh dah maehtieh daejtie gietjide utnedh. Attribuhtehamoe mij lea seamma goh maadthhammoe. Attribuhtehammoe man lea </w:t>
      </w:r>
      <w:r w:rsidRPr="00394C02">
        <w:rPr>
          <w:rFonts w:ascii="Cambria" w:hAnsi="Cambria"/>
          <w:i/>
          <w:lang w:val="sk-SK"/>
        </w:rPr>
        <w:t>-is</w:t>
      </w:r>
      <w:r w:rsidRPr="00394C02">
        <w:rPr>
          <w:rFonts w:ascii="Cambria" w:hAnsi="Cambria"/>
          <w:lang w:val="sk-SK"/>
        </w:rPr>
        <w:t xml:space="preserve">-gietjine. Jïh attribuhte man lea </w:t>
      </w:r>
      <w:r w:rsidRPr="00394C02">
        <w:rPr>
          <w:rFonts w:ascii="Cambria" w:hAnsi="Cambria"/>
          <w:i/>
          <w:lang w:val="sk-SK"/>
        </w:rPr>
        <w:t>-á-</w:t>
      </w:r>
      <w:r w:rsidRPr="00394C02">
        <w:rPr>
          <w:rFonts w:ascii="Cambria" w:hAnsi="Cambria"/>
          <w:lang w:val="sk-SK"/>
        </w:rPr>
        <w:t xml:space="preserve">gietjine, gusnie dellie seerkemegietjie gaarvene.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Korhonen minngiegeatjan tjaala ahte saemien attribuhtehammoeh leah sjïere, jïh eah gååvnesieh naan uraalske gïeline. Naemhtie jeahta daate lea sjïre saemien. Dan aalkoe jïh evtiedimmie lea annje ov-vihties. Mohte Korhonen vuesehte Bergslandese maam jeahta ahte attribuhten minngiegietjie </w:t>
      </w:r>
      <w:r w:rsidRPr="00394C02">
        <w:rPr>
          <w:rFonts w:ascii="Cambria" w:hAnsi="Cambria"/>
          <w:i/>
          <w:lang w:val="sk-SK"/>
        </w:rPr>
        <w:t>-s</w:t>
      </w:r>
      <w:r w:rsidRPr="00394C02">
        <w:rPr>
          <w:rFonts w:ascii="Cambria" w:hAnsi="Cambria"/>
          <w:lang w:val="sk-SK"/>
        </w:rPr>
        <w:t xml:space="preserve"> båata seamma maadtoste guktie dïhte adjektiven seerkemegietjie -</w:t>
      </w:r>
      <w:r w:rsidRPr="00394C02">
        <w:rPr>
          <w:rFonts w:ascii="Cambria" w:hAnsi="Cambria"/>
          <w:i/>
          <w:lang w:val="sk-SK"/>
        </w:rPr>
        <w:t>s.</w:t>
      </w:r>
      <w:r w:rsidRPr="00394C02">
        <w:rPr>
          <w:rFonts w:ascii="Cambria" w:hAnsi="Cambria"/>
          <w:lang w:val="sk-SK"/>
        </w:rPr>
        <w:t xml:space="preserve"> Korhonen aaj tjaala ahte ij leah Nielsenen buerkiestimmie plausibeles, maam jeahta ahte dïhte attribuhtegietjie </w:t>
      </w:r>
      <w:r w:rsidRPr="00394C02">
        <w:rPr>
          <w:rFonts w:ascii="Cambria" w:hAnsi="Cambria"/>
          <w:i/>
          <w:lang w:val="sk-SK"/>
        </w:rPr>
        <w:t>-s</w:t>
      </w:r>
      <w:r w:rsidRPr="00394C02">
        <w:rPr>
          <w:rFonts w:ascii="Cambria" w:hAnsi="Cambria"/>
          <w:lang w:val="sk-SK"/>
        </w:rPr>
        <w:t xml:space="preserve"> lea aalkovistie maadthammojne aktentaallesne genitivesne orreme jïh </w:t>
      </w:r>
      <w:r w:rsidRPr="00394C02">
        <w:rPr>
          <w:rFonts w:ascii="Cambria" w:hAnsi="Cambria"/>
          <w:i/>
          <w:lang w:val="sk-SK"/>
        </w:rPr>
        <w:t>-s</w:t>
      </w:r>
      <w:r w:rsidRPr="00394C02">
        <w:rPr>
          <w:rFonts w:ascii="Cambria" w:hAnsi="Cambria"/>
          <w:lang w:val="sk-SK"/>
        </w:rPr>
        <w:t xml:space="preserve"> lea gåalmadinie personen possesive suffiksine orreme. </w:t>
      </w:r>
    </w:p>
    <w:p w:rsidR="002D4CD4" w:rsidRPr="00394C02" w:rsidRDefault="002D4CD4" w:rsidP="002D4CD4">
      <w:pPr>
        <w:pStyle w:val="Overskrift2"/>
        <w:rPr>
          <w:rFonts w:eastAsia="Helvetica"/>
          <w:lang w:val="sk-SK"/>
        </w:rPr>
      </w:pPr>
      <w:bookmarkStart w:id="42" w:name="_Toc136860032"/>
      <w:r w:rsidRPr="00394C02">
        <w:rPr>
          <w:rFonts w:eastAsia="Helvetica"/>
          <w:lang w:val="sk-SK"/>
        </w:rPr>
        <w:t>Veesmedahke</w:t>
      </w:r>
      <w:bookmarkEnd w:id="42"/>
    </w:p>
    <w:p w:rsidR="002D4CD4" w:rsidRPr="00394C02" w:rsidRDefault="002D4CD4" w:rsidP="002D4CD4">
      <w:pPr>
        <w:rPr>
          <w:rFonts w:eastAsia="Helvetica"/>
          <w:lang w:val="sk-SK"/>
        </w:rPr>
      </w:pPr>
    </w:p>
    <w:p w:rsidR="002D4CD4" w:rsidRPr="00394C02" w:rsidRDefault="002D4CD4" w:rsidP="002D4CD4">
      <w:pPr>
        <w:spacing w:line="360" w:lineRule="auto"/>
        <w:jc w:val="both"/>
        <w:rPr>
          <w:rFonts w:ascii="Cambria" w:eastAsia="Helvetica" w:hAnsi="Cambria"/>
          <w:lang w:val="sk-SK"/>
        </w:rPr>
      </w:pPr>
      <w:r w:rsidRPr="00394C02">
        <w:rPr>
          <w:rFonts w:ascii="Cambria" w:eastAsia="Helvetica" w:hAnsi="Cambria"/>
          <w:lang w:val="sk-SK"/>
        </w:rPr>
        <w:t xml:space="preserve">Daennie boelhketjisnie leam tjaaleme maam leah aarebi tjaalasovveme sjïere åarjelsaemien adjektiven systeemen bïjre </w:t>
      </w:r>
      <w:r w:rsidRPr="00394C02">
        <w:rPr>
          <w:rFonts w:ascii="Cambria" w:hAnsi="Cambria"/>
          <w:lang w:val="sk-SK"/>
        </w:rPr>
        <w:t xml:space="preserve">jïh maam lea tjaalasovveme adjektiven systeemen bïjre gïelehistovrijen muhteste. Lagercrantz tjaala göökte jielije systeemh leah, akte </w:t>
      </w:r>
      <w:r w:rsidRPr="00394C02">
        <w:rPr>
          <w:rFonts w:ascii="Cambria" w:hAnsi="Cambria"/>
          <w:i/>
          <w:lang w:val="sk-SK"/>
        </w:rPr>
        <w:t>s</w:t>
      </w:r>
      <w:r w:rsidRPr="00394C02">
        <w:rPr>
          <w:rFonts w:ascii="Cambria" w:hAnsi="Cambria"/>
          <w:lang w:val="sk-SK"/>
        </w:rPr>
        <w:t xml:space="preserve">-systeeme jïh mubpie jis </w:t>
      </w:r>
      <w:r w:rsidRPr="00394C02">
        <w:rPr>
          <w:rFonts w:ascii="Cambria" w:hAnsi="Cambria"/>
          <w:i/>
          <w:lang w:val="sk-SK"/>
        </w:rPr>
        <w:t>oeh-an</w:t>
      </w:r>
      <w:r w:rsidRPr="00394C02">
        <w:rPr>
          <w:rFonts w:ascii="Cambria" w:hAnsi="Cambria"/>
          <w:lang w:val="sk-SK"/>
        </w:rPr>
        <w:t xml:space="preserve"> systeeme. Hasselbrinke tjaala njïelje systeemh leah, golme daejstie leah </w:t>
      </w:r>
      <w:r w:rsidRPr="00394C02">
        <w:rPr>
          <w:rFonts w:ascii="Cambria" w:hAnsi="Cambria"/>
          <w:i/>
          <w:lang w:val="sk-SK"/>
        </w:rPr>
        <w:t>s-</w:t>
      </w:r>
      <w:r w:rsidRPr="00394C02">
        <w:rPr>
          <w:rFonts w:ascii="Cambria" w:hAnsi="Cambria"/>
          <w:lang w:val="sk-SK"/>
        </w:rPr>
        <w:t xml:space="preserve">systeemh jïh njealjede systeeme lea </w:t>
      </w:r>
      <w:r w:rsidRPr="00394C02">
        <w:rPr>
          <w:rFonts w:ascii="Cambria" w:hAnsi="Cambria"/>
          <w:i/>
          <w:lang w:val="sk-SK"/>
        </w:rPr>
        <w:t>oeh-an</w:t>
      </w:r>
      <w:r w:rsidRPr="00394C02">
        <w:rPr>
          <w:rFonts w:ascii="Cambria" w:hAnsi="Cambria"/>
          <w:lang w:val="sk-SK"/>
        </w:rPr>
        <w:t xml:space="preserve"> systeeme. Bergsland lea tjaaleme göökte adjektiven systeemi bïjre: akte gusnie lea vïjhte systeemh jïh mubpie mij lea seamma guktie Hasselbrinken systeeme, golme </w:t>
      </w:r>
      <w:r w:rsidRPr="00394C02">
        <w:rPr>
          <w:rFonts w:ascii="Cambria" w:hAnsi="Cambria"/>
          <w:i/>
          <w:lang w:val="sk-SK"/>
        </w:rPr>
        <w:t>s-</w:t>
      </w:r>
      <w:r w:rsidRPr="00394C02">
        <w:rPr>
          <w:rFonts w:ascii="Cambria" w:hAnsi="Cambria"/>
          <w:lang w:val="sk-SK"/>
        </w:rPr>
        <w:t xml:space="preserve">systeemh jïh minngemes lea </w:t>
      </w:r>
      <w:r w:rsidRPr="00394C02">
        <w:rPr>
          <w:rFonts w:ascii="Cambria" w:hAnsi="Cambria"/>
          <w:i/>
          <w:lang w:val="sk-SK"/>
        </w:rPr>
        <w:t>oeh-an</w:t>
      </w:r>
      <w:r w:rsidRPr="00394C02">
        <w:rPr>
          <w:rFonts w:ascii="Cambria" w:hAnsi="Cambria"/>
          <w:lang w:val="sk-SK"/>
        </w:rPr>
        <w:t xml:space="preserve"> systeeme. Sammallahti tjaala dïhte saemien adjektive </w:t>
      </w:r>
      <w:r w:rsidRPr="00394C02">
        <w:rPr>
          <w:rFonts w:ascii="Cambria" w:hAnsi="Cambria"/>
          <w:i/>
          <w:lang w:val="sk-SK"/>
        </w:rPr>
        <w:t>s-</w:t>
      </w:r>
      <w:r w:rsidRPr="00394C02">
        <w:rPr>
          <w:rFonts w:ascii="Cambria" w:hAnsi="Cambria"/>
          <w:lang w:val="sk-SK"/>
        </w:rPr>
        <w:t xml:space="preserve">systeeme lea seamma gaajhkine saemiengïeline. Riessler tjaala attribuhte jïh predikativehammoeh leah seamma </w:t>
      </w:r>
      <w:r w:rsidRPr="00394C02">
        <w:rPr>
          <w:rFonts w:ascii="Cambria" w:hAnsi="Cambria"/>
          <w:u w:val="single"/>
          <w:lang w:val="sk-SK"/>
        </w:rPr>
        <w:t>sjïdteminie</w:t>
      </w:r>
      <w:r w:rsidRPr="00394C02">
        <w:rPr>
          <w:rFonts w:ascii="Cambria" w:hAnsi="Cambria"/>
          <w:lang w:val="sk-SK"/>
        </w:rPr>
        <w:t xml:space="preserve"> gaajhkine saemien gïeline. Korhonen leah tjaaleme noerhtesaemien adjektiven systeemen bïjre saemien gïelehistovrijen muhteste. </w:t>
      </w:r>
    </w:p>
    <w:p w:rsidR="002D4CD4" w:rsidRPr="00394C02" w:rsidRDefault="002D4CD4" w:rsidP="002D4CD4">
      <w:pPr>
        <w:pStyle w:val="Overskrift1"/>
        <w:rPr>
          <w:lang w:val="sk-SK"/>
        </w:rPr>
      </w:pPr>
      <w:bookmarkStart w:id="43" w:name="_Toc219612014"/>
      <w:bookmarkStart w:id="44" w:name="_Toc135283156"/>
      <w:r w:rsidRPr="00394C02">
        <w:rPr>
          <w:lang w:val="sk-SK"/>
        </w:rPr>
        <w:br w:type="page"/>
      </w:r>
      <w:bookmarkStart w:id="45" w:name="_Toc136860033"/>
      <w:r w:rsidRPr="00394C02">
        <w:rPr>
          <w:lang w:val="sk-SK"/>
        </w:rPr>
        <w:t>T</w:t>
      </w:r>
      <w:bookmarkEnd w:id="43"/>
      <w:r w:rsidRPr="00394C02">
        <w:rPr>
          <w:lang w:val="sk-SK"/>
        </w:rPr>
        <w:t>eorije</w:t>
      </w:r>
      <w:bookmarkEnd w:id="44"/>
      <w:bookmarkEnd w:id="45"/>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boelhkesne tjaalam åenehkslaakan teoriji bïjre maam åtnam joekehtimmesne. Åehpiedahtam morfologijen teorijem jïh semantihken teorijem.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46" w:name="_Toc135283157"/>
      <w:bookmarkStart w:id="47" w:name="_Toc136860034"/>
      <w:r w:rsidRPr="00394C02">
        <w:rPr>
          <w:lang w:val="sk-SK"/>
        </w:rPr>
        <w:t>Morfologijen teorije</w:t>
      </w:r>
      <w:bookmarkEnd w:id="46"/>
      <w:bookmarkEnd w:id="47"/>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Morfologije lea bielie lingvistihkeste mij goerehtalla guktie baakoeh leah bïgkesovveme. Gïeledotkemisnie leah ovmessie teorijh jïh ovmessie modeellh gosse baakoen leahtam buerkiestidh.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Buerkiestimmie dan mov barkose leam veeljeme </w:t>
      </w:r>
      <w:r w:rsidRPr="00394C02">
        <w:rPr>
          <w:rFonts w:ascii="Cambria" w:hAnsi="Cambria"/>
          <w:i/>
          <w:lang w:val="sk-SK"/>
        </w:rPr>
        <w:t>ord og paradigme</w:t>
      </w:r>
      <w:r w:rsidRPr="00394C02">
        <w:rPr>
          <w:rFonts w:ascii="Cambria" w:hAnsi="Cambria"/>
          <w:lang w:val="sk-SK"/>
        </w:rPr>
        <w:t xml:space="preserve">-modeellem (OP-modeelle). Vuajnam gellie hov morfem-modeellem utnieh gosse saemiengïeli bïjre tjaelieh. Manne vuajnam dejnie teorijine jienebh dåeriesmoerh jijhtieh OP-modeelleste. Dan åvteste sïjhtem åenehkslaakan vuelelen buerkiestidh magkerh båelpieh munnjien jijhtiejin jïh man åvteste manne OP-modeellem sïjhtem jïjtjene joekehtimmesne utnedh.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OP-modeelle lea akte gïeledaajroeteorije mij lea göökte stoerretjuetien ovtetje baelijste, mij buerkiesti grekihke jïh romeerske grammatihkem. (Endresen 1993(1988):138.) Dïhte modeelle buerkeste </w:t>
      </w:r>
      <w:r w:rsidRPr="00394C02">
        <w:rPr>
          <w:rFonts w:ascii="Cambria" w:hAnsi="Cambria"/>
          <w:i/>
          <w:lang w:val="sk-SK"/>
        </w:rPr>
        <w:t xml:space="preserve">baakoehammoem </w:t>
      </w:r>
      <w:r w:rsidRPr="00394C02">
        <w:rPr>
          <w:rFonts w:ascii="Cambria" w:hAnsi="Cambria"/>
          <w:lang w:val="sk-SK"/>
        </w:rPr>
        <w:t xml:space="preserve">(dg. ‘ordform‘), </w:t>
      </w:r>
      <w:r w:rsidRPr="00394C02">
        <w:rPr>
          <w:rFonts w:ascii="Cambria" w:hAnsi="Cambria"/>
          <w:i/>
          <w:lang w:val="sk-SK"/>
        </w:rPr>
        <w:t xml:space="preserve">morfosyntaktihken baakoem </w:t>
      </w:r>
      <w:r w:rsidRPr="00394C02">
        <w:rPr>
          <w:rFonts w:ascii="Cambria" w:hAnsi="Cambria"/>
          <w:lang w:val="sk-SK"/>
        </w:rPr>
        <w:t>(dg. 'morfosyntaktisk ord')</w:t>
      </w:r>
      <w:r w:rsidRPr="00394C02">
        <w:rPr>
          <w:rFonts w:ascii="Cambria" w:hAnsi="Cambria"/>
          <w:i/>
          <w:lang w:val="sk-SK"/>
        </w:rPr>
        <w:t xml:space="preserve"> </w:t>
      </w:r>
      <w:r w:rsidRPr="00394C02">
        <w:rPr>
          <w:rFonts w:ascii="Cambria" w:hAnsi="Cambria"/>
          <w:lang w:val="sk-SK"/>
        </w:rPr>
        <w:t xml:space="preserve">jïh </w:t>
      </w:r>
      <w:r w:rsidRPr="00394C02">
        <w:rPr>
          <w:rFonts w:ascii="Cambria" w:hAnsi="Cambria"/>
          <w:i/>
          <w:lang w:val="sk-SK"/>
        </w:rPr>
        <w:t>paradigmem</w:t>
      </w:r>
      <w:r w:rsidRPr="00394C02">
        <w:rPr>
          <w:rFonts w:ascii="Cambria" w:hAnsi="Cambria"/>
          <w:lang w:val="sk-SK"/>
        </w:rPr>
        <w:t xml:space="preserve"> jïh aaj</w:t>
      </w:r>
      <w:r w:rsidRPr="00394C02">
        <w:rPr>
          <w:rFonts w:ascii="Cambria" w:hAnsi="Cambria"/>
          <w:i/>
          <w:lang w:val="sk-SK"/>
        </w:rPr>
        <w:t xml:space="preserve"> morfosyntatihke kategorijh </w:t>
      </w:r>
      <w:r w:rsidRPr="00394C02">
        <w:rPr>
          <w:rFonts w:ascii="Cambria" w:hAnsi="Cambria"/>
          <w:lang w:val="sk-SK"/>
        </w:rPr>
        <w:t xml:space="preserve">(dg. ‘morfosyntaktisk kategori‘) jïh </w:t>
      </w:r>
      <w:r w:rsidRPr="00394C02">
        <w:rPr>
          <w:rFonts w:ascii="Cambria" w:hAnsi="Cambria"/>
          <w:i/>
          <w:lang w:val="sk-SK"/>
        </w:rPr>
        <w:t>tsiehkie</w:t>
      </w:r>
      <w:r w:rsidRPr="00394C02">
        <w:rPr>
          <w:rFonts w:ascii="Cambria" w:hAnsi="Cambria"/>
          <w:lang w:val="sk-SK"/>
        </w:rPr>
        <w:t xml:space="preserve"> (dg. ‘trekk‘)</w:t>
      </w:r>
      <w:r w:rsidRPr="00394C02">
        <w:rPr>
          <w:rFonts w:ascii="Cambria" w:hAnsi="Cambria"/>
          <w:i/>
          <w:lang w:val="sk-SK"/>
        </w:rPr>
        <w:t xml:space="preserve"> </w:t>
      </w:r>
      <w:r w:rsidRPr="00394C02">
        <w:rPr>
          <w:rFonts w:ascii="Cambria" w:hAnsi="Cambria"/>
          <w:lang w:val="sk-SK"/>
        </w:rPr>
        <w:t xml:space="preserve">leah dan teorijen jarngesne. Akte dejstie teorijijste mah tjuerpieslaakan OP-moddeelen vuestie vuastele, lea dïhte morfem-modeelle. Dïhte daej minngemes tjuetie jaepiej dorjesovveme. Dennie teorijesne leah teermh guktie, morfe, morfeeme jïh allomorfe jarngesne.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Saemiengïeline leah segmentaale morfologihken prosesse, vuesiehtæmman Åarjelsaemien-gïelesne jis segmentaale morfologihken prosesse, dan åvteste desnie dovne allomorfh vuesiehtæmman akkusativen jallh genetiven minngiegietjesne, guktie maahta vuejnedh magkarinie kasusisnie lea, vuesiehtæmman </w:t>
      </w:r>
      <w:r w:rsidRPr="00394C02">
        <w:rPr>
          <w:rFonts w:ascii="Cambria" w:hAnsi="Cambria"/>
          <w:i/>
          <w:iCs/>
          <w:lang w:val="sk-SK"/>
        </w:rPr>
        <w:t xml:space="preserve">gåetien </w:t>
      </w:r>
      <w:r w:rsidRPr="00394C02">
        <w:rPr>
          <w:rFonts w:ascii="Cambria" w:hAnsi="Cambria"/>
          <w:lang w:val="sk-SK"/>
        </w:rPr>
        <w:t>gusnie ie-maadtoe lea, dellie -</w:t>
      </w:r>
      <w:r w:rsidRPr="00394C02">
        <w:rPr>
          <w:rFonts w:ascii="Cambria" w:hAnsi="Cambria"/>
          <w:i/>
          <w:iCs/>
          <w:lang w:val="sk-SK"/>
        </w:rPr>
        <w:t>n</w:t>
      </w:r>
      <w:r w:rsidRPr="00394C02">
        <w:rPr>
          <w:rFonts w:ascii="Cambria" w:hAnsi="Cambria"/>
          <w:iCs/>
          <w:lang w:val="sk-SK"/>
        </w:rPr>
        <w:t>:e</w:t>
      </w:r>
      <w:r w:rsidRPr="00394C02">
        <w:rPr>
          <w:rFonts w:ascii="Cambria" w:hAnsi="Cambria"/>
          <w:lang w:val="sk-SK"/>
        </w:rPr>
        <w:t xml:space="preserve"> vuesehte ahte lea genetive. Mohte illativesne aaj lea </w:t>
      </w:r>
      <w:r w:rsidRPr="00394C02">
        <w:rPr>
          <w:rFonts w:ascii="Cambria" w:hAnsi="Cambria"/>
          <w:i/>
          <w:iCs/>
          <w:lang w:val="sk-SK"/>
        </w:rPr>
        <w:t>-n</w:t>
      </w:r>
      <w:r w:rsidRPr="00394C02">
        <w:rPr>
          <w:rFonts w:ascii="Cambria" w:hAnsi="Cambria"/>
          <w:lang w:val="sk-SK"/>
        </w:rPr>
        <w:t xml:space="preserve">:e, mohte desnie lea dïhte tjoejemolseme maam vuesehte ahte lea illative, vuesiehtæmman </w:t>
      </w:r>
      <w:r w:rsidRPr="00394C02">
        <w:rPr>
          <w:rFonts w:ascii="Cambria" w:hAnsi="Cambria"/>
          <w:i/>
          <w:iCs/>
          <w:lang w:val="sk-SK"/>
        </w:rPr>
        <w:t>gåatan.</w:t>
      </w:r>
      <w:r w:rsidRPr="00394C02">
        <w:rPr>
          <w:rFonts w:ascii="Cambria" w:hAnsi="Cambria"/>
          <w:lang w:val="sk-SK"/>
        </w:rPr>
        <w:t xml:space="preserve"> Seammalaakan dejnie noerhtesaemiengïeline gusnie ij naan allomorfe v.g minngiegietjesne gosse sojjehtidh substantivem </w:t>
      </w:r>
      <w:r w:rsidRPr="00394C02">
        <w:rPr>
          <w:rFonts w:ascii="Cambria" w:hAnsi="Cambria"/>
          <w:i/>
          <w:iCs/>
          <w:lang w:val="sk-SK"/>
        </w:rPr>
        <w:t>sápmi</w:t>
      </w:r>
      <w:r w:rsidRPr="00394C02">
        <w:rPr>
          <w:rFonts w:ascii="Cambria" w:hAnsi="Cambria"/>
          <w:lang w:val="sk-SK"/>
        </w:rPr>
        <w:t xml:space="preserve"> nominative jïh dle </w:t>
      </w:r>
      <w:r w:rsidRPr="00394C02">
        <w:rPr>
          <w:rFonts w:ascii="Cambria" w:hAnsi="Cambria"/>
          <w:i/>
          <w:iCs/>
          <w:lang w:val="sk-SK"/>
        </w:rPr>
        <w:t xml:space="preserve">sámi </w:t>
      </w:r>
      <w:r w:rsidRPr="00121D17">
        <w:rPr>
          <w:rFonts w:ascii="Cambria" w:hAnsi="Cambria"/>
          <w:lang w:val="sk-SK"/>
        </w:rPr>
        <w:t>akk</w:t>
      </w:r>
      <w:r w:rsidRPr="00394C02">
        <w:rPr>
          <w:rFonts w:ascii="Cambria" w:hAnsi="Cambria"/>
          <w:lang w:val="sk-SK"/>
        </w:rPr>
        <w:t>.gen sjædta. IJ leah aelhkie dam buerkiestidh morfemmodeelline  gosse dovne nominativesne jïh ack.genetivesne dellie ij naan allomorfe minngiegietjesne, mohte læjhkan daajra ahte lea ack.gen dan åvteste</w:t>
      </w:r>
      <w:r w:rsidRPr="00394C02">
        <w:rPr>
          <w:rFonts w:ascii="Cambria" w:hAnsi="Cambria"/>
          <w:i/>
          <w:iCs/>
          <w:lang w:val="sk-SK"/>
        </w:rPr>
        <w:t xml:space="preserve"> -p:e</w:t>
      </w:r>
      <w:r w:rsidRPr="00394C02">
        <w:rPr>
          <w:rFonts w:ascii="Cambria" w:hAnsi="Cambria"/>
          <w:lang w:val="sk-SK"/>
        </w:rPr>
        <w:t xml:space="preserve"> lea gaarvanamme baakoen sistie, daltesemolseme gaavhtan.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Staalhpan böötim goh eelkim adjektivi bïjre tjaeledh. Åarjelsaemien adjektiven systeemesne dovne </w:t>
      </w:r>
      <w:r w:rsidRPr="00394C02">
        <w:rPr>
          <w:rFonts w:ascii="Cambria" w:hAnsi="Cambria"/>
          <w:i/>
          <w:lang w:val="sk-SK"/>
        </w:rPr>
        <w:t>–s</w:t>
      </w:r>
      <w:r w:rsidRPr="00394C02">
        <w:rPr>
          <w:rFonts w:ascii="Cambria" w:hAnsi="Cambria"/>
          <w:lang w:val="sk-SK"/>
        </w:rPr>
        <w:t xml:space="preserve"> lea attribuhte jïh predikativemïerhke. </w:t>
      </w:r>
      <w:r w:rsidRPr="00394C02">
        <w:rPr>
          <w:rFonts w:ascii="Cambria" w:hAnsi="Cambria"/>
          <w:iCs/>
          <w:lang w:val="sk-SK"/>
        </w:rPr>
        <w:t>Men</w:t>
      </w:r>
      <w:r w:rsidRPr="00394C02">
        <w:rPr>
          <w:rFonts w:ascii="Cambria" w:hAnsi="Cambria"/>
          <w:lang w:val="sk-SK"/>
        </w:rPr>
        <w:t xml:space="preserve"> dïhte jis jearohks sinsætnan magkarinie systeemesne leah, vuesiehtæmman </w:t>
      </w:r>
      <w:r w:rsidRPr="00394C02">
        <w:rPr>
          <w:rFonts w:ascii="Cambria" w:hAnsi="Cambria"/>
          <w:i/>
          <w:iCs/>
          <w:lang w:val="sk-SK"/>
        </w:rPr>
        <w:t xml:space="preserve">galme gïeth </w:t>
      </w:r>
      <w:r w:rsidRPr="00394C02">
        <w:rPr>
          <w:rFonts w:ascii="Cambria" w:hAnsi="Cambria"/>
          <w:lang w:val="sk-SK"/>
        </w:rPr>
        <w:t xml:space="preserve">mij lea attribuhte jïh </w:t>
      </w:r>
      <w:r w:rsidRPr="00394C02">
        <w:rPr>
          <w:rFonts w:ascii="Cambria" w:hAnsi="Cambria"/>
          <w:i/>
          <w:iCs/>
          <w:lang w:val="sk-SK"/>
        </w:rPr>
        <w:t xml:space="preserve">gïeth lea galmes </w:t>
      </w:r>
      <w:r w:rsidRPr="00394C02">
        <w:rPr>
          <w:rFonts w:ascii="Cambria" w:hAnsi="Cambria"/>
          <w:lang w:val="sk-SK"/>
        </w:rPr>
        <w:t>mij lea predikative mubpine systeemesne.  Daennie raajesisnie lea -</w:t>
      </w:r>
      <w:r w:rsidRPr="00394C02">
        <w:rPr>
          <w:rFonts w:ascii="Cambria" w:hAnsi="Cambria"/>
          <w:i/>
          <w:lang w:val="sk-SK"/>
        </w:rPr>
        <w:t>s</w:t>
      </w:r>
      <w:r w:rsidRPr="00394C02">
        <w:rPr>
          <w:rFonts w:ascii="Cambria" w:hAnsi="Cambria"/>
          <w:lang w:val="sk-SK"/>
        </w:rPr>
        <w:t xml:space="preserve"> predikativemïerhke. Mubpie vuesiehtimmie lea </w:t>
      </w:r>
      <w:r w:rsidRPr="00394C02">
        <w:rPr>
          <w:rFonts w:ascii="Cambria" w:hAnsi="Cambria"/>
          <w:i/>
          <w:iCs/>
          <w:lang w:val="sk-SK"/>
        </w:rPr>
        <w:t xml:space="preserve">aelkies barkoe </w:t>
      </w:r>
      <w:r w:rsidRPr="00394C02">
        <w:rPr>
          <w:rFonts w:ascii="Cambria" w:hAnsi="Cambria"/>
          <w:lang w:val="sk-SK"/>
        </w:rPr>
        <w:t xml:space="preserve">mij lea attribuhte jïh </w:t>
      </w:r>
      <w:r w:rsidRPr="00394C02">
        <w:rPr>
          <w:rFonts w:ascii="Cambria" w:hAnsi="Cambria"/>
          <w:i/>
          <w:iCs/>
          <w:lang w:val="sk-SK"/>
        </w:rPr>
        <w:t xml:space="preserve">dïhte barkoe lea aelkie </w:t>
      </w:r>
      <w:r w:rsidRPr="00394C02">
        <w:rPr>
          <w:rFonts w:ascii="Cambria" w:hAnsi="Cambria"/>
          <w:lang w:val="sk-SK"/>
        </w:rPr>
        <w:t xml:space="preserve">mij lea predikative jïh gåalmadine systeemesne. Daesnie lea </w:t>
      </w:r>
      <w:r w:rsidRPr="00394C02">
        <w:rPr>
          <w:rFonts w:ascii="Cambria" w:hAnsi="Cambria"/>
          <w:i/>
          <w:iCs/>
          <w:lang w:val="sk-SK"/>
        </w:rPr>
        <w:t>s</w:t>
      </w:r>
      <w:r w:rsidRPr="00394C02">
        <w:rPr>
          <w:rFonts w:ascii="Cambria" w:hAnsi="Cambria"/>
          <w:lang w:val="sk-SK"/>
        </w:rPr>
        <w:t xml:space="preserve"> attribuhten minngiegietjie. </w:t>
      </w:r>
      <w:r w:rsidRPr="00394C02">
        <w:rPr>
          <w:rFonts w:ascii="Cambria" w:hAnsi="Cambria"/>
          <w:i/>
          <w:lang w:val="sk-SK"/>
        </w:rPr>
        <w:t>-s</w:t>
      </w:r>
      <w:r w:rsidRPr="00394C02">
        <w:rPr>
          <w:rFonts w:ascii="Cambria" w:hAnsi="Cambria"/>
          <w:lang w:val="sk-SK"/>
        </w:rPr>
        <w:t xml:space="preserve"> ij leah dellie barre sjïere attribuhte jallh predikativemïerhke (muvhtene lea aaj aktentaallenhaamojne, semantihkemïerhkine jïh muvhtene lea seerkemegietjiemïerhkine). Guktie ij gåaredh barre dejtie morfemidie vuartasjih jïh destie vuejnedh magkerem grammatihkehammoem åtna, dan åvteste </w:t>
      </w:r>
      <w:r w:rsidRPr="00394C02">
        <w:rPr>
          <w:rFonts w:ascii="Cambria" w:hAnsi="Cambria"/>
          <w:i/>
          <w:lang w:val="sk-SK"/>
        </w:rPr>
        <w:t>-s</w:t>
      </w:r>
      <w:r w:rsidRPr="00394C02">
        <w:rPr>
          <w:rFonts w:ascii="Cambria" w:hAnsi="Cambria"/>
          <w:lang w:val="sk-SK"/>
        </w:rPr>
        <w:t xml:space="preserve"> lea gellielaaketje, jïh lea jearohks adjektiven systeemidie, syntaaksese jïh aaj sematihken muhteste maahta </w:t>
      </w:r>
      <w:r w:rsidRPr="00394C02">
        <w:rPr>
          <w:rFonts w:ascii="Cambria" w:hAnsi="Cambria"/>
          <w:i/>
          <w:lang w:val="sk-SK"/>
        </w:rPr>
        <w:t>-s</w:t>
      </w:r>
      <w:r w:rsidRPr="00394C02">
        <w:rPr>
          <w:rFonts w:ascii="Cambria" w:hAnsi="Cambria"/>
          <w:lang w:val="sk-SK"/>
        </w:rPr>
        <w:t xml:space="preserve"> sjïere goerkesem åadtjodh.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Endresen aaj tjaala, baakoe /'kæt/ </w:t>
      </w:r>
      <w:r w:rsidRPr="00394C02">
        <w:rPr>
          <w:rFonts w:ascii="Cambria" w:hAnsi="Cambria"/>
          <w:i/>
          <w:lang w:val="sk-SK"/>
        </w:rPr>
        <w:t>cat</w:t>
      </w:r>
      <w:r w:rsidRPr="00394C02">
        <w:rPr>
          <w:rFonts w:ascii="Cambria" w:hAnsi="Cambria"/>
          <w:lang w:val="sk-SK"/>
        </w:rPr>
        <w:t xml:space="preserve"> (åasg. ‘gaahtoe‘) åtna morfemem {cat}, jïh baakoe/'kæts/ </w:t>
      </w:r>
      <w:r w:rsidRPr="00394C02">
        <w:rPr>
          <w:rFonts w:ascii="Cambria" w:hAnsi="Cambria"/>
          <w:i/>
          <w:lang w:val="sk-SK"/>
        </w:rPr>
        <w:t xml:space="preserve">cats </w:t>
      </w:r>
      <w:r w:rsidRPr="00394C02">
        <w:rPr>
          <w:rFonts w:ascii="Cambria" w:hAnsi="Cambria"/>
          <w:lang w:val="sk-SK"/>
        </w:rPr>
        <w:t>(åas. ‘gaahtoeh‘) åtna morfem-sekveensem {cat}+{gellientaallen}. Morfem-modeellesne dellie lea baakoe grammatihken neebnesovveme morfemigujmie, mearan OP-modeellesne dellie baakoem grammatihken nimhtie neebnesovveme ahte lea gellientaallen baakoste, vuesiehtæmman “</w:t>
      </w:r>
      <w:r w:rsidRPr="00394C02">
        <w:rPr>
          <w:rFonts w:ascii="Cambria" w:hAnsi="Cambria"/>
          <w:i/>
          <w:lang w:val="sk-SK"/>
        </w:rPr>
        <w:t xml:space="preserve">flertall av </w:t>
      </w:r>
      <w:r w:rsidRPr="00394C02">
        <w:rPr>
          <w:rFonts w:ascii="Cambria" w:hAnsi="Cambria"/>
          <w:i/>
          <w:smallCaps/>
          <w:lang w:val="sk-SK"/>
        </w:rPr>
        <w:t>cat</w:t>
      </w:r>
      <w:r w:rsidRPr="00394C02">
        <w:rPr>
          <w:rFonts w:ascii="Cambria" w:hAnsi="Cambria"/>
          <w:i/>
          <w:smallCaps/>
          <w:vertAlign w:val="subscript"/>
          <w:lang w:val="sk-SK"/>
        </w:rPr>
        <w:t>s</w:t>
      </w:r>
      <w:r w:rsidRPr="00394C02">
        <w:rPr>
          <w:rFonts w:ascii="Cambria" w:hAnsi="Cambria"/>
          <w:i/>
          <w:lang w:val="sk-SK"/>
        </w:rPr>
        <w:t xml:space="preserve">”. </w:t>
      </w:r>
      <w:r w:rsidRPr="00394C02">
        <w:rPr>
          <w:rFonts w:ascii="Cambria" w:hAnsi="Cambria"/>
          <w:lang w:val="sk-SK"/>
        </w:rPr>
        <w:t xml:space="preserve">(Endresen 1993(1988):139.)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Endresen aaj tjaala ibie maehtieh jiehtedh morfemmodeellesne, baakoe</w:t>
      </w:r>
      <w:r w:rsidRPr="00394C02">
        <w:rPr>
          <w:rFonts w:ascii="Cambria" w:hAnsi="Cambria"/>
          <w:i/>
          <w:iCs/>
          <w:lang w:val="sk-SK"/>
        </w:rPr>
        <w:t xml:space="preserve"> cat </w:t>
      </w:r>
      <w:r w:rsidRPr="00394C02">
        <w:rPr>
          <w:rFonts w:ascii="Cambria" w:hAnsi="Cambria"/>
          <w:lang w:val="sk-SK"/>
        </w:rPr>
        <w:t xml:space="preserve">lea morfensekvense {cat}+{aktetaallen}, dan åvteste ij gåavnesh naan morfeme dïsse. Nimhtie lea aaj dejnie åarjelsaemiengïeline, vuesiehtæmman gusnie dennie adjektivesne </w:t>
      </w:r>
      <w:r w:rsidRPr="00394C02">
        <w:rPr>
          <w:rFonts w:ascii="Cambria" w:hAnsi="Cambria"/>
          <w:i/>
          <w:iCs/>
          <w:lang w:val="sk-SK"/>
        </w:rPr>
        <w:t>faavroes</w:t>
      </w:r>
      <w:r w:rsidRPr="00394C02">
        <w:rPr>
          <w:rFonts w:ascii="Cambria" w:hAnsi="Cambria"/>
          <w:lang w:val="sk-SK"/>
        </w:rPr>
        <w:t xml:space="preserve"> jïh </w:t>
      </w:r>
      <w:r w:rsidRPr="00394C02">
        <w:rPr>
          <w:rFonts w:ascii="Cambria" w:hAnsi="Cambria"/>
          <w:i/>
          <w:iCs/>
          <w:lang w:val="sk-SK"/>
        </w:rPr>
        <w:t>faavroeh</w:t>
      </w:r>
      <w:r w:rsidRPr="00394C02">
        <w:rPr>
          <w:rStyle w:val="BrdtekstTegn1"/>
          <w:i/>
          <w:iCs/>
          <w:lang w:val="sk-SK"/>
        </w:rPr>
        <w:footnoteReference w:id="2"/>
      </w:r>
      <w:r w:rsidRPr="00394C02">
        <w:rPr>
          <w:rFonts w:ascii="Cambria" w:hAnsi="Cambria"/>
          <w:lang w:val="sk-SK"/>
        </w:rPr>
        <w:t xml:space="preserve"> maahta vuejnedh mejtie lea gellientaallen jïh aktentaallen adjektive leah. Doeh mubpieh adjektivh gusnie lea barre akte adjektivehammoe dovne aktentaallen jïh gellientaallen, vuesiehtæmman</w:t>
      </w:r>
      <w:r w:rsidRPr="00394C02">
        <w:rPr>
          <w:rFonts w:ascii="Cambria" w:hAnsi="Cambria"/>
          <w:i/>
          <w:iCs/>
          <w:lang w:val="sk-SK"/>
        </w:rPr>
        <w:t xml:space="preserve"> galme gïete </w:t>
      </w:r>
      <w:r w:rsidRPr="00394C02">
        <w:rPr>
          <w:rFonts w:ascii="Cambria" w:hAnsi="Cambria"/>
          <w:lang w:val="sk-SK"/>
        </w:rPr>
        <w:t xml:space="preserve">jïh </w:t>
      </w:r>
      <w:r w:rsidRPr="00394C02">
        <w:rPr>
          <w:rFonts w:ascii="Cambria" w:hAnsi="Cambria"/>
          <w:i/>
          <w:iCs/>
          <w:lang w:val="sk-SK"/>
        </w:rPr>
        <w:t>galme gïeth,</w:t>
      </w:r>
      <w:r w:rsidRPr="00394C02">
        <w:rPr>
          <w:rFonts w:ascii="Cambria" w:hAnsi="Cambria"/>
          <w:lang w:val="sk-SK"/>
        </w:rPr>
        <w:t xml:space="preserve"> gusnie attribuhte lea seamma hammosne dovne aktentaallesne jïh gellientaallesne.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Eah leah gïelh nimhtie öörnesovveme ahte maehtiejibie</w:t>
      </w:r>
      <w:r w:rsidRPr="00394C02">
        <w:rPr>
          <w:rFonts w:ascii="Cambria" w:hAnsi="Cambria"/>
          <w:i/>
          <w:iCs/>
          <w:lang w:val="sk-SK"/>
        </w:rPr>
        <w:t xml:space="preserve"> </w:t>
      </w:r>
      <w:r w:rsidRPr="00394C02">
        <w:rPr>
          <w:rFonts w:ascii="Cambria" w:hAnsi="Cambria"/>
          <w:iCs/>
          <w:lang w:val="sk-SK"/>
        </w:rPr>
        <w:t>konsekveente</w:t>
      </w:r>
      <w:r w:rsidRPr="00394C02">
        <w:rPr>
          <w:rFonts w:ascii="Cambria" w:hAnsi="Cambria"/>
          <w:lang w:val="sk-SK"/>
        </w:rPr>
        <w:t xml:space="preserve"> vuejnedh jallh aajhtsedh morfemem fïereguhtide bielide/elemeentide. Mijjieh libie joe vuajneme ahte ij leah man gellie morfh. Vuesiehtæmman </w:t>
      </w:r>
      <w:r w:rsidRPr="00394C02">
        <w:rPr>
          <w:rFonts w:ascii="Cambria" w:hAnsi="Cambria"/>
          <w:i/>
          <w:lang w:val="sk-SK"/>
        </w:rPr>
        <w:t xml:space="preserve">cat </w:t>
      </w:r>
      <w:r w:rsidRPr="00394C02">
        <w:rPr>
          <w:rFonts w:ascii="Cambria" w:hAnsi="Cambria"/>
          <w:lang w:val="sk-SK"/>
        </w:rPr>
        <w:t xml:space="preserve">mij lea aaj allomorfe baakoste </w:t>
      </w:r>
      <w:r w:rsidRPr="00394C02">
        <w:rPr>
          <w:rFonts w:ascii="Cambria" w:hAnsi="Cambria"/>
          <w:i/>
          <w:iCs/>
          <w:lang w:val="sk-SK"/>
        </w:rPr>
        <w:t>cat.</w:t>
      </w:r>
      <w:r w:rsidRPr="00394C02">
        <w:rPr>
          <w:rFonts w:ascii="Cambria" w:hAnsi="Cambria"/>
          <w:lang w:val="sk-SK"/>
        </w:rPr>
        <w:t xml:space="preserve"> Baakoe </w:t>
      </w:r>
      <w:r w:rsidRPr="00394C02">
        <w:rPr>
          <w:rFonts w:ascii="Cambria" w:hAnsi="Cambria"/>
          <w:i/>
          <w:iCs/>
          <w:lang w:val="sk-SK"/>
        </w:rPr>
        <w:t>cat</w:t>
      </w:r>
      <w:r w:rsidRPr="00394C02">
        <w:rPr>
          <w:rFonts w:ascii="Cambria" w:hAnsi="Cambria"/>
          <w:lang w:val="sk-SK"/>
        </w:rPr>
        <w:t xml:space="preserve"> lea aktentaallen baakoste </w:t>
      </w:r>
      <w:r w:rsidRPr="00394C02">
        <w:rPr>
          <w:rFonts w:ascii="Cambria" w:hAnsi="Cambria"/>
          <w:i/>
          <w:iCs/>
          <w:lang w:val="sk-SK"/>
        </w:rPr>
        <w:t xml:space="preserve">cat, </w:t>
      </w:r>
      <w:r w:rsidRPr="00394C02">
        <w:rPr>
          <w:rFonts w:ascii="Cambria" w:hAnsi="Cambria"/>
          <w:lang w:val="sk-SK"/>
        </w:rPr>
        <w:t>guktie ibie maehtieh vuejnedh aktene bielesne jallh aktene morfemisnie gænnah. Seammalaakan dejnie gellientaallen baakojne</w:t>
      </w:r>
      <w:r w:rsidRPr="00394C02">
        <w:rPr>
          <w:rFonts w:ascii="Cambria" w:hAnsi="Cambria"/>
          <w:i/>
          <w:iCs/>
          <w:lang w:val="sk-SK"/>
        </w:rPr>
        <w:t xml:space="preserve"> sheep</w:t>
      </w:r>
      <w:r w:rsidRPr="00394C02">
        <w:rPr>
          <w:rFonts w:ascii="Cambria" w:hAnsi="Cambria"/>
          <w:iCs/>
          <w:lang w:val="sk-SK"/>
        </w:rPr>
        <w:t xml:space="preserve"> (åasg. ‘sïrvh‘) </w:t>
      </w:r>
      <w:r w:rsidRPr="00394C02">
        <w:rPr>
          <w:rFonts w:ascii="Cambria" w:hAnsi="Cambria"/>
          <w:lang w:val="sk-SK"/>
        </w:rPr>
        <w:t>gusnie ij naan sjïere morfeme maam vuesehte ahte gellientaallesne tjåådtje. Jiehtebe dïhte lea morfologihken joekehtse aktentaallen hammoste, jilhts guabpatjahkh seamma hammoem utnieh. Aktentaallen hammoe barre aktem morfemem {</w:t>
      </w:r>
      <w:r w:rsidRPr="00394C02">
        <w:rPr>
          <w:rFonts w:ascii="Cambria" w:hAnsi="Cambria"/>
          <w:iCs/>
          <w:lang w:val="sk-SK"/>
        </w:rPr>
        <w:t>sheep}</w:t>
      </w:r>
      <w:r w:rsidRPr="00394C02">
        <w:rPr>
          <w:rFonts w:ascii="Cambria" w:hAnsi="Cambria"/>
          <w:lang w:val="sk-SK"/>
        </w:rPr>
        <w:t xml:space="preserve"> åtna, man lea allomorfe </w:t>
      </w:r>
      <w:r w:rsidRPr="00394C02">
        <w:rPr>
          <w:rFonts w:ascii="Cambria" w:hAnsi="Cambria"/>
          <w:i/>
          <w:lang w:val="sk-SK"/>
        </w:rPr>
        <w:t>sheep</w:t>
      </w:r>
      <w:r w:rsidRPr="00394C02">
        <w:rPr>
          <w:rFonts w:ascii="Cambria" w:hAnsi="Cambria"/>
          <w:lang w:val="sk-SK"/>
        </w:rPr>
        <w:t>, mearan dan gellientaallen leah göökte morfh:</w:t>
      </w:r>
      <w:r w:rsidRPr="00394C02">
        <w:rPr>
          <w:rFonts w:ascii="Cambria" w:hAnsi="Cambria"/>
          <w:i/>
          <w:iCs/>
          <w:lang w:val="sk-SK"/>
        </w:rPr>
        <w:t xml:space="preserve"> sheep</w:t>
      </w:r>
      <w:r w:rsidRPr="00394C02">
        <w:rPr>
          <w:rFonts w:ascii="Cambria" w:hAnsi="Cambria"/>
          <w:iCs/>
          <w:lang w:val="sk-SK"/>
        </w:rPr>
        <w:t>+Ø</w:t>
      </w:r>
      <w:r w:rsidRPr="00394C02">
        <w:rPr>
          <w:rFonts w:ascii="Cambria" w:hAnsi="Cambria"/>
          <w:i/>
          <w:iCs/>
          <w:lang w:val="sk-SK"/>
        </w:rPr>
        <w:t>,</w:t>
      </w:r>
      <w:r w:rsidRPr="00394C02">
        <w:rPr>
          <w:rFonts w:ascii="Cambria" w:hAnsi="Cambria"/>
          <w:lang w:val="sk-SK"/>
        </w:rPr>
        <w:t xml:space="preserve"> mij leah allomorfh {sheep} jïh {gellientaallen}. (Endresen 1993(1988):140.)   Dagkerh båelpieh aaj jijhtieh åarjelsaemiengïelesne, gusnie tjoeveribie nålla-allomorfem bïejedh, vuesiehtæmman </w:t>
      </w:r>
      <w:r w:rsidRPr="00394C02">
        <w:rPr>
          <w:rFonts w:ascii="Cambria" w:hAnsi="Cambria"/>
          <w:i/>
          <w:iCs/>
          <w:lang w:val="sk-SK"/>
        </w:rPr>
        <w:t xml:space="preserve">galme </w:t>
      </w:r>
      <w:r w:rsidRPr="00394C02">
        <w:rPr>
          <w:rFonts w:ascii="Cambria" w:hAnsi="Cambria"/>
          <w:lang w:val="sk-SK"/>
        </w:rPr>
        <w:t xml:space="preserve">mij lea akten-taalllen, jïh </w:t>
      </w:r>
      <w:r w:rsidRPr="00394C02">
        <w:rPr>
          <w:rFonts w:ascii="Cambria" w:hAnsi="Cambria"/>
          <w:i/>
          <w:iCs/>
          <w:lang w:val="sk-SK"/>
        </w:rPr>
        <w:t xml:space="preserve">galme+Ø </w:t>
      </w:r>
      <w:r w:rsidRPr="00394C02">
        <w:rPr>
          <w:rFonts w:ascii="Cambria" w:hAnsi="Cambria"/>
          <w:lang w:val="sk-SK"/>
        </w:rPr>
        <w:t xml:space="preserve">mij lea gellientaallen attribuhtehammoe.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eastAsia="Helvetica" w:hAnsi="Cambria" w:cs="Helvetica"/>
          <w:lang w:val="sk-SK"/>
        </w:rPr>
      </w:pPr>
      <w:r w:rsidRPr="00394C02">
        <w:rPr>
          <w:rFonts w:ascii="Cambria" w:hAnsi="Cambria"/>
          <w:lang w:val="sk-SK"/>
        </w:rPr>
        <w:t xml:space="preserve">Gosse galka jiehtedh ahte akte morfeme gååvnese aktene gïelesne, dellie lea aaj daerpies jiehtedh ahte tjoevere gååvnesidh morferh mej leah aaj allomorfh dan morfen åelesne. Jïh gosse ij dagkere affixe/gietjie gååvnesh, (maam ij vuesehth dam), guktie daennie vuesiehtimmesne </w:t>
      </w:r>
      <w:r w:rsidRPr="00394C02">
        <w:rPr>
          <w:rFonts w:ascii="Cambria" w:hAnsi="Cambria"/>
          <w:i/>
          <w:iCs/>
          <w:lang w:val="sk-SK"/>
        </w:rPr>
        <w:t>galme gïete</w:t>
      </w:r>
      <w:r w:rsidRPr="00394C02">
        <w:rPr>
          <w:rFonts w:ascii="Cambria" w:hAnsi="Cambria"/>
          <w:lang w:val="sk-SK"/>
        </w:rPr>
        <w:t xml:space="preserve"> jïh </w:t>
      </w:r>
      <w:r w:rsidRPr="00394C02">
        <w:rPr>
          <w:rFonts w:ascii="Cambria" w:hAnsi="Cambria"/>
          <w:i/>
          <w:iCs/>
          <w:lang w:val="sk-SK"/>
        </w:rPr>
        <w:t xml:space="preserve">galme gïeth </w:t>
      </w:r>
      <w:r w:rsidRPr="00394C02">
        <w:rPr>
          <w:rFonts w:ascii="Cambria" w:hAnsi="Cambria"/>
          <w:lang w:val="sk-SK"/>
        </w:rPr>
        <w:t xml:space="preserve">dellie dåeriesmoere jæjhta. Seammalaakan daennie vuesiehtimmesne </w:t>
      </w:r>
      <w:r w:rsidRPr="00394C02">
        <w:rPr>
          <w:rFonts w:ascii="Cambria" w:hAnsi="Cambria"/>
          <w:i/>
          <w:iCs/>
          <w:lang w:val="sk-SK"/>
        </w:rPr>
        <w:t>mun oainnán</w:t>
      </w:r>
      <w:r w:rsidRPr="00394C02">
        <w:rPr>
          <w:rFonts w:ascii="Cambria" w:hAnsi="Cambria"/>
          <w:lang w:val="sk-SK"/>
        </w:rPr>
        <w:t xml:space="preserve"> </w:t>
      </w:r>
      <w:r w:rsidRPr="00394C02">
        <w:rPr>
          <w:rFonts w:ascii="Cambria" w:eastAsia="Helvetica" w:hAnsi="Cambria" w:cs="Helvetica"/>
          <w:i/>
          <w:iCs/>
          <w:lang w:val="sk-SK"/>
        </w:rPr>
        <w:t xml:space="preserve">golmma beatnaga </w:t>
      </w:r>
      <w:r w:rsidRPr="00394C02">
        <w:rPr>
          <w:rFonts w:ascii="Cambria" w:eastAsia="Helvetica" w:hAnsi="Cambria" w:cs="Helvetica"/>
          <w:lang w:val="sk-SK"/>
        </w:rPr>
        <w:t xml:space="preserve">noerhtesaemiengïelesne, gusnie </w:t>
      </w:r>
      <w:r w:rsidRPr="00394C02">
        <w:rPr>
          <w:rFonts w:ascii="Cambria" w:eastAsia="Helvetica" w:hAnsi="Cambria" w:cs="Helvetica"/>
          <w:i/>
          <w:iCs/>
          <w:lang w:val="sk-SK"/>
        </w:rPr>
        <w:t xml:space="preserve">beatnaga </w:t>
      </w:r>
      <w:r w:rsidRPr="00394C02">
        <w:rPr>
          <w:rFonts w:ascii="Cambria" w:eastAsia="Helvetica" w:hAnsi="Cambria" w:cs="Helvetica"/>
          <w:lang w:val="sk-SK"/>
        </w:rPr>
        <w:t xml:space="preserve">lea aaj akkusatijve aktentaallen. Ij maehtieh morfemmodelline aajhtsedh mij dïhte aktentaallenhammoe jïh mij dïhte gellientaallenhammoe. </w:t>
      </w:r>
    </w:p>
    <w:p w:rsidR="002D4CD4" w:rsidRPr="00394C02" w:rsidRDefault="002D4CD4" w:rsidP="002D4CD4">
      <w:pPr>
        <w:spacing w:line="360" w:lineRule="auto"/>
        <w:jc w:val="both"/>
        <w:rPr>
          <w:rFonts w:ascii="Cambria" w:eastAsia="Helvetica" w:hAnsi="Cambria" w:cs="Helvetica"/>
          <w:lang w:val="sk-SK"/>
        </w:rPr>
      </w:pPr>
    </w:p>
    <w:p w:rsidR="002D4CD4" w:rsidRPr="00394C02" w:rsidRDefault="002D4CD4" w:rsidP="002D4CD4">
      <w:pPr>
        <w:spacing w:line="360" w:lineRule="auto"/>
        <w:jc w:val="both"/>
        <w:rPr>
          <w:rFonts w:ascii="Cambria" w:hAnsi="Cambria"/>
          <w:lang w:val="sk-SK"/>
        </w:rPr>
      </w:pPr>
      <w:r w:rsidRPr="00394C02">
        <w:rPr>
          <w:rFonts w:ascii="Cambria" w:eastAsia="Helvetica" w:hAnsi="Cambria" w:cs="Helvetica"/>
          <w:lang w:val="sk-SK"/>
        </w:rPr>
        <w:t xml:space="preserve">Saemiengïeline lea </w:t>
      </w:r>
      <w:r w:rsidRPr="00394C02">
        <w:rPr>
          <w:rFonts w:ascii="Cambria" w:eastAsia="Helvetica" w:hAnsi="Cambria" w:cs="Helvetica"/>
          <w:i/>
          <w:iCs/>
          <w:lang w:val="sk-SK"/>
        </w:rPr>
        <w:t xml:space="preserve">galme </w:t>
      </w:r>
      <w:r w:rsidRPr="00394C02">
        <w:rPr>
          <w:rFonts w:ascii="Cambria" w:eastAsia="Helvetica" w:hAnsi="Cambria" w:cs="Helvetica"/>
          <w:lang w:val="sk-SK"/>
        </w:rPr>
        <w:t xml:space="preserve">jïh </w:t>
      </w:r>
      <w:r w:rsidRPr="00394C02">
        <w:rPr>
          <w:rFonts w:ascii="Cambria" w:eastAsia="Helvetica" w:hAnsi="Cambria" w:cs="Helvetica"/>
          <w:i/>
          <w:iCs/>
          <w:lang w:val="sk-SK"/>
        </w:rPr>
        <w:t>beatnaga</w:t>
      </w:r>
      <w:r w:rsidRPr="00394C02">
        <w:rPr>
          <w:rFonts w:ascii="Cambria" w:eastAsia="Helvetica" w:hAnsi="Cambria" w:cs="Helvetica"/>
          <w:lang w:val="sk-SK"/>
        </w:rPr>
        <w:t xml:space="preserve"> </w:t>
      </w:r>
      <w:r w:rsidRPr="00394C02">
        <w:rPr>
          <w:rFonts w:ascii="Cambria" w:hAnsi="Cambria"/>
          <w:lang w:val="sk-SK"/>
        </w:rPr>
        <w:t xml:space="preserve">allomorfe morfemijste </w:t>
      </w:r>
      <w:r w:rsidRPr="00394C02">
        <w:rPr>
          <w:rFonts w:ascii="Cambria" w:hAnsi="Cambria"/>
          <w:i/>
          <w:iCs/>
          <w:lang w:val="sk-SK"/>
        </w:rPr>
        <w:t>galme</w:t>
      </w:r>
      <w:r w:rsidRPr="00394C02">
        <w:rPr>
          <w:rFonts w:ascii="Cambria" w:hAnsi="Cambria"/>
          <w:lang w:val="sk-SK"/>
        </w:rPr>
        <w:t xml:space="preserve"> jïh </w:t>
      </w:r>
      <w:r w:rsidRPr="00394C02">
        <w:rPr>
          <w:rFonts w:ascii="Cambria" w:hAnsi="Cambria"/>
          <w:i/>
          <w:iCs/>
          <w:lang w:val="sk-SK"/>
        </w:rPr>
        <w:t xml:space="preserve">beana.  </w:t>
      </w:r>
      <w:r w:rsidRPr="00394C02">
        <w:rPr>
          <w:rFonts w:ascii="Cambria" w:hAnsi="Cambria"/>
          <w:lang w:val="sk-SK"/>
        </w:rPr>
        <w:t xml:space="preserve">Teerme aktentaallen ij gååvnesh daennie tsiehkesne. Mohte aktentaalle lea akte teerme maam daarpesjibie saemien grammatihkesne, dan åvteste dïhte vuesiehtæmman numerus-kongruens subjekten- jïh adjektiven gaskems åarjelsaemiengïelesne: </w:t>
      </w:r>
      <w:r w:rsidRPr="00394C02">
        <w:rPr>
          <w:rFonts w:ascii="Cambria" w:hAnsi="Cambria"/>
          <w:i/>
          <w:iCs/>
          <w:lang w:val="sk-SK"/>
        </w:rPr>
        <w:t xml:space="preserve">galme gïete </w:t>
      </w:r>
      <w:r w:rsidRPr="00394C02">
        <w:rPr>
          <w:rFonts w:ascii="Cambria" w:hAnsi="Cambria"/>
          <w:lang w:val="sk-SK"/>
        </w:rPr>
        <w:t xml:space="preserve">vs. </w:t>
      </w:r>
      <w:r w:rsidRPr="00394C02">
        <w:rPr>
          <w:rFonts w:ascii="Cambria" w:hAnsi="Cambria"/>
          <w:i/>
          <w:iCs/>
          <w:lang w:val="sk-SK"/>
        </w:rPr>
        <w:t>galme gïeth</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manne vuajnam ij dïhte dïhte morfemmodeelle maehtieh buerkiestidh dejtie morfosyntatihke bielide mah eah leah jïjtsh væhtah utnieh. Gosse edtjijibie dam dåvvodh morfemmodelline, tjoeveribie morfeminie lissiehtidh mejtie ij gåessie åtnalgovvh. Dan åvteste gååvnese dagkere morfeme maam muvhtene ij leah, daaroen jiehtieh </w:t>
      </w:r>
      <w:r w:rsidRPr="00394C02">
        <w:rPr>
          <w:rFonts w:ascii="Cambria" w:hAnsi="Cambria"/>
          <w:i/>
          <w:iCs/>
          <w:lang w:val="sk-SK"/>
        </w:rPr>
        <w:t>realisert.</w:t>
      </w:r>
      <w:r w:rsidRPr="00394C02">
        <w:rPr>
          <w:rFonts w:ascii="Cambria" w:hAnsi="Cambria"/>
          <w:lang w:val="sk-SK"/>
        </w:rPr>
        <w:t xml:space="preserve"> Guktie englaanten gïelesne dellie leah gellientaalenmorfemen  gellie ovmessie allomorfh /s/, /z/, /iz/, /en/ oh /Ø/. Dïhte vïjhtede alomorfe /Ø/ lea nålla-allomorfe.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Dåeriesmoere morfemmodelline lea dïhte ahte gosse galka grammatihkine neebnedh baakoehammojde jïh joekehtimmie baakoehammojste, dellie seammalaaketje gïetedalla, barre guktie seamma morfemine leah. Daate aaj stoerre dåeriesmoerine sjædta gosse lea ååpsen jïjnje dejsite morfemijste, guktie dah gellientaallen morfemh englaantengïelesne.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48" w:name="_Toc135283158"/>
      <w:bookmarkStart w:id="49" w:name="_Toc136860035"/>
      <w:r w:rsidRPr="00394C02">
        <w:rPr>
          <w:lang w:val="sk-SK"/>
        </w:rPr>
        <w:t>Morfologihken viehkievierhtieh</w:t>
      </w:r>
      <w:bookmarkEnd w:id="48"/>
      <w:bookmarkEnd w:id="49"/>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aaj tjaalam magkerh jeatjah lingvistihken viehkievierhtieh daerpies gosse åarjelsaemiengïelem joekehtidh. Manne daan vuelelen meatan vaaltam dah mah munnjien sjïehteles jïh daerpies mov barkosne.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bCs/>
          <w:smallCaps/>
          <w:lang w:val="sk-SK"/>
        </w:rPr>
        <w:t>baakoehammoe</w:t>
      </w:r>
      <w:r w:rsidRPr="00394C02">
        <w:rPr>
          <w:rFonts w:ascii="Cambria" w:hAnsi="Cambria"/>
          <w:lang w:val="sk-SK"/>
        </w:rPr>
        <w:t xml:space="preserve"> lea grammatihken baakoe fonologijen jallh ortografijen vuajnoste, vuesiehtæmman </w:t>
      </w:r>
      <w:r w:rsidRPr="00394C02">
        <w:rPr>
          <w:rFonts w:ascii="Cambria" w:hAnsi="Cambria"/>
          <w:i/>
          <w:iCs/>
          <w:lang w:val="sk-SK"/>
        </w:rPr>
        <w:t xml:space="preserve">juelkie. </w:t>
      </w:r>
      <w:r w:rsidRPr="00394C02">
        <w:rPr>
          <w:rFonts w:ascii="Cambria" w:hAnsi="Cambria"/>
          <w:lang w:val="sk-SK"/>
        </w:rPr>
        <w:t>Baakoehammoen lea ajve dïejvese, mohte ij leah naan sisvege.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sz w:val="21"/>
          <w:szCs w:val="21"/>
          <w:lang w:val="sk-SK"/>
        </w:rPr>
      </w:pPr>
      <w:r w:rsidRPr="00394C02">
        <w:rPr>
          <w:rFonts w:ascii="Cambria" w:hAnsi="Cambria"/>
          <w:bCs/>
          <w:smallCaps/>
          <w:lang w:val="sk-SK"/>
        </w:rPr>
        <w:t>morfosyntaktihke baakoe</w:t>
      </w:r>
      <w:r w:rsidRPr="00394C02">
        <w:rPr>
          <w:rFonts w:ascii="Cambria" w:hAnsi="Cambria"/>
          <w:b/>
          <w:bCs/>
          <w:lang w:val="sk-SK"/>
        </w:rPr>
        <w:t xml:space="preserve"> </w:t>
      </w:r>
      <w:r w:rsidRPr="00394C02">
        <w:rPr>
          <w:rFonts w:ascii="Cambria" w:hAnsi="Cambria"/>
          <w:lang w:val="sk-SK"/>
        </w:rPr>
        <w:t xml:space="preserve"> morfosyntaktihke baakoe lea  baakoe grammatihken vuajnoste. Dan leah gaajhkh grammatihken bielieh man akten baakosne lea. Vuesiehtæmman </w:t>
      </w:r>
      <w:r w:rsidRPr="00394C02">
        <w:rPr>
          <w:rFonts w:ascii="Cambria" w:hAnsi="Cambria"/>
          <w:i/>
          <w:iCs/>
          <w:lang w:val="sk-SK"/>
        </w:rPr>
        <w:t xml:space="preserve">juelkide </w:t>
      </w:r>
      <w:r w:rsidRPr="00394C02">
        <w:rPr>
          <w:rFonts w:ascii="Cambria" w:hAnsi="Cambria"/>
          <w:lang w:val="sk-SK"/>
        </w:rPr>
        <w:t>mij lea akk. gellientalleen</w:t>
      </w:r>
      <w:r w:rsidRPr="00394C02">
        <w:rPr>
          <w:rFonts w:ascii="Cambria" w:hAnsi="Cambria"/>
          <w:sz w:val="21"/>
          <w:szCs w:val="21"/>
          <w:lang w:val="sk-SK"/>
        </w:rPr>
        <w:t>. (</w:t>
      </w:r>
      <w:r w:rsidRPr="00394C02">
        <w:rPr>
          <w:rFonts w:ascii="Cambria" w:hAnsi="Cambria"/>
          <w:szCs w:val="21"/>
          <w:lang w:val="sk-SK"/>
        </w:rPr>
        <w:t>Crystal 2003:</w:t>
      </w:r>
      <w:r w:rsidRPr="00394C02">
        <w:rPr>
          <w:rFonts w:ascii="Cambria" w:hAnsi="Cambria"/>
          <w:lang w:val="sk-SK"/>
        </w:rPr>
        <w:t>302.)</w:t>
      </w:r>
    </w:p>
    <w:p w:rsidR="002D4CD4" w:rsidRPr="00394C02" w:rsidRDefault="002D4CD4" w:rsidP="002D4CD4">
      <w:pPr>
        <w:spacing w:line="360" w:lineRule="auto"/>
        <w:jc w:val="both"/>
        <w:rPr>
          <w:rFonts w:ascii="Cambria" w:hAnsi="Cambria"/>
          <w:bCs/>
          <w:smallCaps/>
          <w:lang w:val="sk-SK"/>
        </w:rPr>
      </w:pPr>
    </w:p>
    <w:p w:rsidR="002D4CD4" w:rsidRPr="00394C02" w:rsidRDefault="002D4CD4" w:rsidP="002D4CD4">
      <w:pPr>
        <w:spacing w:line="360" w:lineRule="auto"/>
        <w:jc w:val="both"/>
        <w:rPr>
          <w:rFonts w:ascii="Cambria" w:hAnsi="Cambria"/>
          <w:sz w:val="21"/>
          <w:szCs w:val="21"/>
          <w:lang w:val="sk-SK"/>
        </w:rPr>
      </w:pPr>
      <w:r w:rsidRPr="00394C02">
        <w:rPr>
          <w:rFonts w:ascii="Cambria" w:hAnsi="Cambria"/>
          <w:bCs/>
          <w:smallCaps/>
          <w:lang w:val="sk-SK"/>
        </w:rPr>
        <w:t>lekseeme</w:t>
      </w:r>
      <w:r w:rsidRPr="00394C02">
        <w:rPr>
          <w:rFonts w:ascii="Cambria" w:hAnsi="Cambria"/>
          <w:lang w:val="sk-SK"/>
        </w:rPr>
        <w:t xml:space="preserve"> Unnemes distinktive bielie semantihken systeemesne aktene gïelesne. Gosse leksemem tjaeledh, tjaalam dam stoerrebaakojne vuesiehtæmman </w:t>
      </w:r>
      <w:r w:rsidRPr="00394C02">
        <w:rPr>
          <w:rFonts w:ascii="Cambria" w:hAnsi="Cambria"/>
          <w:smallCaps/>
          <w:lang w:val="sk-SK"/>
        </w:rPr>
        <w:t>juelkie</w:t>
      </w:r>
      <w:r w:rsidRPr="00394C02">
        <w:rPr>
          <w:rFonts w:ascii="Cambria" w:hAnsi="Cambria"/>
          <w:sz w:val="21"/>
          <w:szCs w:val="21"/>
          <w:lang w:val="sk-SK"/>
        </w:rPr>
        <w:t>. (</w:t>
      </w:r>
      <w:r w:rsidRPr="00394C02">
        <w:rPr>
          <w:rFonts w:ascii="Cambria" w:hAnsi="Cambria"/>
          <w:szCs w:val="21"/>
          <w:lang w:val="sk-SK"/>
        </w:rPr>
        <w:t>Crystal 2003:</w:t>
      </w:r>
      <w:r w:rsidRPr="00394C02">
        <w:rPr>
          <w:rFonts w:ascii="Cambria" w:hAnsi="Cambria"/>
          <w:lang w:val="sk-SK"/>
        </w:rPr>
        <w:t>265.)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smallCaps/>
          <w:lang w:val="sk-SK"/>
        </w:rPr>
        <w:t>nållaoperasjovne</w:t>
      </w:r>
      <w:r w:rsidRPr="00394C02">
        <w:rPr>
          <w:rFonts w:ascii="Cambria" w:hAnsi="Cambria"/>
          <w:lang w:val="sk-SK"/>
        </w:rPr>
        <w:t xml:space="preserve"> vuj identifiseeremesoperasjovne (dg. ‘identifiseringsoperasjon‘) lea dellie goh ij mij gænnah sjïdth jïlhts lea grammatihken molseme lea, vuesiehtæmman </w:t>
      </w:r>
      <w:r w:rsidRPr="00394C02">
        <w:rPr>
          <w:rFonts w:ascii="Cambria" w:hAnsi="Cambria"/>
          <w:i/>
          <w:iCs/>
          <w:lang w:val="sk-SK"/>
        </w:rPr>
        <w:t xml:space="preserve">rööpses &gt; rööpses </w:t>
      </w:r>
      <w:r w:rsidRPr="00394C02">
        <w:rPr>
          <w:rFonts w:ascii="Cambria" w:hAnsi="Cambria"/>
          <w:lang w:val="sk-SK"/>
        </w:rPr>
        <w:t xml:space="preserve">mij lea dovne attribuhte jïh predikative. </w:t>
      </w:r>
    </w:p>
    <w:p w:rsidR="002D4CD4" w:rsidRPr="00394C02" w:rsidRDefault="002D4CD4" w:rsidP="002D4CD4">
      <w:pPr>
        <w:spacing w:line="360" w:lineRule="auto"/>
        <w:jc w:val="both"/>
        <w:rPr>
          <w:rFonts w:ascii="Cambria" w:hAnsi="Cambria"/>
          <w:smallCaps/>
          <w:lang w:val="sk-SK"/>
        </w:rPr>
      </w:pPr>
    </w:p>
    <w:p w:rsidR="002D4CD4" w:rsidRPr="00394C02" w:rsidRDefault="002D4CD4" w:rsidP="002D4CD4">
      <w:pPr>
        <w:spacing w:line="360" w:lineRule="auto"/>
        <w:jc w:val="both"/>
        <w:rPr>
          <w:rFonts w:ascii="Cambria" w:hAnsi="Cambria"/>
          <w:smallCaps/>
          <w:lang w:val="sk-SK"/>
        </w:rPr>
      </w:pPr>
      <w:r w:rsidRPr="00394C02">
        <w:rPr>
          <w:rFonts w:ascii="Cambria" w:hAnsi="Cambria"/>
          <w:smallCaps/>
          <w:lang w:val="sk-SK"/>
        </w:rPr>
        <w:t>konversjovne</w:t>
      </w:r>
      <w:r w:rsidRPr="00394C02">
        <w:rPr>
          <w:rFonts w:ascii="Cambria" w:hAnsi="Cambria"/>
          <w:lang w:val="sk-SK"/>
        </w:rPr>
        <w:t xml:space="preserve"> baakoe seammalaakan vååjnoe ovmssie baakoeklaassine, vuesiehtæmman </w:t>
      </w:r>
      <w:r w:rsidRPr="00394C02">
        <w:rPr>
          <w:rFonts w:ascii="Cambria" w:hAnsi="Cambria"/>
          <w:i/>
          <w:iCs/>
          <w:lang w:val="sk-SK"/>
        </w:rPr>
        <w:t>juelkie</w:t>
      </w:r>
      <w:r w:rsidRPr="00394C02">
        <w:rPr>
          <w:rFonts w:ascii="Cambria" w:hAnsi="Cambria"/>
          <w:lang w:val="sk-SK"/>
        </w:rPr>
        <w:t xml:space="preserve"> mij lea substantive jïh </w:t>
      </w:r>
      <w:r w:rsidRPr="00394C02">
        <w:rPr>
          <w:rFonts w:ascii="Cambria" w:hAnsi="Cambria"/>
          <w:i/>
          <w:iCs/>
          <w:lang w:val="sk-SK"/>
        </w:rPr>
        <w:t>juelkie</w:t>
      </w:r>
      <w:r w:rsidRPr="00394C02">
        <w:rPr>
          <w:rFonts w:ascii="Cambria" w:hAnsi="Cambria"/>
          <w:lang w:val="sk-SK"/>
        </w:rPr>
        <w:t xml:space="preserve"> mij lea aaj adjektive, vuesiehtæmman </w:t>
      </w:r>
      <w:r w:rsidRPr="00394C02">
        <w:rPr>
          <w:rFonts w:ascii="Cambria" w:hAnsi="Cambria"/>
          <w:i/>
          <w:iCs/>
          <w:lang w:val="sk-SK"/>
        </w:rPr>
        <w:t>kråavvoeh-juelkie.</w:t>
      </w:r>
    </w:p>
    <w:p w:rsidR="002D4CD4" w:rsidRPr="00394C02" w:rsidRDefault="002D4CD4" w:rsidP="002D4CD4">
      <w:pPr>
        <w:spacing w:line="360" w:lineRule="auto"/>
        <w:jc w:val="both"/>
        <w:rPr>
          <w:rFonts w:ascii="Cambria" w:hAnsi="Cambria"/>
          <w:smallCap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smallCaps/>
          <w:lang w:val="sk-SK"/>
        </w:rPr>
        <w:t>segmentale morfologihken prosesse</w:t>
      </w:r>
      <w:r w:rsidRPr="00394C02">
        <w:rPr>
          <w:rFonts w:ascii="Cambria" w:hAnsi="Cambria"/>
          <w:lang w:val="sk-SK"/>
        </w:rPr>
        <w:t xml:space="preserve"> – segmentale prosesse, dellie ovmessie tjoejenassigujmie lissehte. Dejnie mejnie lissehte neebnebe </w:t>
      </w:r>
      <w:r w:rsidRPr="00394C02">
        <w:rPr>
          <w:rFonts w:ascii="Cambria" w:hAnsi="Cambria"/>
          <w:bCs/>
          <w:lang w:val="sk-SK"/>
        </w:rPr>
        <w:t>affiksine</w:t>
      </w:r>
      <w:r w:rsidRPr="00394C02">
        <w:rPr>
          <w:rFonts w:ascii="Cambria" w:hAnsi="Cambria"/>
          <w:lang w:val="sk-SK"/>
        </w:rPr>
        <w:t xml:space="preserve">.Jis affiksem maadtoen åvtelelen beaja, dellie prefiksine lea. Jïh, jis maadtoen minngelen beaja, dellie </w:t>
      </w:r>
      <w:r w:rsidRPr="00394C02">
        <w:rPr>
          <w:rFonts w:ascii="Cambria" w:hAnsi="Cambria"/>
          <w:bCs/>
          <w:lang w:val="sk-SK"/>
        </w:rPr>
        <w:t>suffiksine</w:t>
      </w:r>
      <w:r w:rsidRPr="00394C02">
        <w:rPr>
          <w:rFonts w:ascii="Cambria" w:hAnsi="Cambria"/>
          <w:lang w:val="sk-SK"/>
        </w:rPr>
        <w:t xml:space="preserve"> lea. -</w:t>
      </w:r>
      <w:r w:rsidRPr="00394C02">
        <w:rPr>
          <w:rFonts w:ascii="Cambria" w:hAnsi="Cambria"/>
          <w:i/>
          <w:iCs/>
          <w:lang w:val="sk-SK"/>
        </w:rPr>
        <w:t>s</w:t>
      </w:r>
      <w:r w:rsidRPr="00394C02">
        <w:rPr>
          <w:rFonts w:ascii="Cambria" w:hAnsi="Cambria"/>
          <w:lang w:val="sk-SK"/>
        </w:rPr>
        <w:t xml:space="preserve"> lea vuesiehtæmman suffikse adjektivide, dïhte dovne attribuhte jïh predikative mïerhke.  </w:t>
      </w:r>
    </w:p>
    <w:p w:rsidR="002D4CD4" w:rsidRPr="00394C02" w:rsidRDefault="002D4CD4" w:rsidP="002D4CD4">
      <w:pPr>
        <w:spacing w:line="360" w:lineRule="auto"/>
        <w:jc w:val="both"/>
        <w:rPr>
          <w:rFonts w:ascii="Cambria" w:hAnsi="Cambria"/>
          <w:smallCap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smallCaps/>
          <w:lang w:val="sk-SK"/>
        </w:rPr>
        <w:t>ov-segmental morfologihken prosesse</w:t>
      </w:r>
      <w:r w:rsidRPr="00394C02">
        <w:rPr>
          <w:rFonts w:ascii="Cambria" w:hAnsi="Cambria"/>
          <w:lang w:val="sk-SK"/>
        </w:rPr>
        <w:t xml:space="preserve"> Åajvoeh bielie åarjelsaemien grammatihkesne lea dïhte tjoejemolseme. Ov-segmentaale prosesse lea akte proseesse mij maadtoem jeatjahtahta – vuj dïhte rïektemes: dejtie tjoejenasside jarkoste, muvhth ov-segmentaale prossesse vokaalem mij maadtosne jeatjahtahta. – vuesiehtæmman </w:t>
      </w:r>
      <w:r w:rsidRPr="00394C02">
        <w:rPr>
          <w:rFonts w:ascii="Cambria" w:hAnsi="Cambria"/>
          <w:i/>
          <w:iCs/>
          <w:lang w:val="sk-SK"/>
        </w:rPr>
        <w:t>st</w:t>
      </w:r>
      <w:r w:rsidRPr="00394C02">
        <w:rPr>
          <w:rFonts w:ascii="Cambria" w:hAnsi="Cambria"/>
          <w:b/>
          <w:bCs/>
          <w:i/>
          <w:iCs/>
          <w:lang w:val="sk-SK"/>
        </w:rPr>
        <w:t>ae</w:t>
      </w:r>
      <w:r w:rsidRPr="00394C02">
        <w:rPr>
          <w:rFonts w:ascii="Cambria" w:hAnsi="Cambria"/>
          <w:i/>
          <w:iCs/>
          <w:lang w:val="sk-SK"/>
        </w:rPr>
        <w:t>ries : st</w:t>
      </w:r>
      <w:r w:rsidRPr="00394C02">
        <w:rPr>
          <w:rFonts w:ascii="Cambria" w:hAnsi="Cambria"/>
          <w:b/>
          <w:bCs/>
          <w:i/>
          <w:iCs/>
          <w:lang w:val="sk-SK"/>
        </w:rPr>
        <w:t>aa</w:t>
      </w:r>
      <w:r w:rsidRPr="00394C02">
        <w:rPr>
          <w:rFonts w:ascii="Cambria" w:hAnsi="Cambria"/>
          <w:i/>
          <w:iCs/>
          <w:lang w:val="sk-SK"/>
        </w:rPr>
        <w:t xml:space="preserve">ran. </w:t>
      </w:r>
      <w:r w:rsidRPr="00394C02">
        <w:rPr>
          <w:rFonts w:ascii="Cambria" w:hAnsi="Cambria"/>
          <w:lang w:val="sk-SK"/>
        </w:rPr>
        <w:t>Dennie noerhtesaemien-gïelesne lea aaj ov-segmentale prossesse, badth desnie dah konsovnanth jarngesne mah jorkesieh, vuesiehtæmman</w:t>
      </w:r>
      <w:r w:rsidRPr="00394C02">
        <w:rPr>
          <w:rFonts w:ascii="Cambria" w:hAnsi="Cambria"/>
          <w:i/>
          <w:iCs/>
          <w:lang w:val="sk-SK"/>
        </w:rPr>
        <w:t xml:space="preserve"> sápmi </w:t>
      </w:r>
      <w:r w:rsidRPr="00394C02">
        <w:rPr>
          <w:rFonts w:ascii="Cambria" w:hAnsi="Cambria"/>
          <w:lang w:val="sk-SK"/>
        </w:rPr>
        <w:t xml:space="preserve">mij lea nominative jïh </w:t>
      </w:r>
      <w:r w:rsidRPr="00394C02">
        <w:rPr>
          <w:rFonts w:ascii="Cambria" w:hAnsi="Cambria"/>
          <w:i/>
          <w:iCs/>
          <w:lang w:val="sk-SK"/>
        </w:rPr>
        <w:t xml:space="preserve">sámi </w:t>
      </w:r>
      <w:r w:rsidRPr="00394C02">
        <w:rPr>
          <w:rFonts w:ascii="Cambria" w:hAnsi="Cambria"/>
          <w:lang w:val="sk-SK"/>
        </w:rPr>
        <w:t xml:space="preserve">mij lea akk.genetive. </w:t>
      </w:r>
    </w:p>
    <w:p w:rsidR="002D4CD4" w:rsidRPr="00394C02" w:rsidRDefault="002D4CD4" w:rsidP="002D4CD4">
      <w:pPr>
        <w:spacing w:line="360" w:lineRule="auto"/>
        <w:jc w:val="both"/>
        <w:rPr>
          <w:rFonts w:ascii="Cambria" w:hAnsi="Cambria"/>
          <w:smallCap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smallCaps/>
          <w:lang w:val="sk-SK"/>
        </w:rPr>
        <w:t>formative</w:t>
      </w:r>
      <w:r w:rsidRPr="00394C02">
        <w:rPr>
          <w:rFonts w:ascii="Cambria" w:hAnsi="Cambria"/>
          <w:lang w:val="sk-SK"/>
        </w:rPr>
        <w:t xml:space="preserve"> lea dïhte morfologihken prossessen hammoe. </w:t>
      </w:r>
    </w:p>
    <w:p w:rsidR="002D4CD4" w:rsidRPr="00394C02" w:rsidRDefault="002D4CD4" w:rsidP="002D4CD4">
      <w:pPr>
        <w:spacing w:line="360" w:lineRule="auto"/>
        <w:jc w:val="both"/>
        <w:rPr>
          <w:rFonts w:ascii="Cambria" w:hAnsi="Cambria"/>
          <w:smallCap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smallCaps/>
          <w:lang w:val="sk-SK"/>
        </w:rPr>
        <w:t>predikative-infinitivkonstruksjovne</w:t>
      </w:r>
      <w:r w:rsidRPr="00394C02">
        <w:rPr>
          <w:rFonts w:ascii="Cambria" w:hAnsi="Cambria"/>
          <w:lang w:val="sk-SK"/>
        </w:rPr>
        <w:t xml:space="preserve"> – predikative hammoe Infinitiven bealesne tjåådtje. </w:t>
      </w:r>
    </w:p>
    <w:p w:rsidR="002D4CD4" w:rsidRDefault="002D4CD4" w:rsidP="002D4CD4">
      <w:pPr>
        <w:keepNext/>
        <w:widowControl w:val="0"/>
        <w:suppressAutoHyphens/>
        <w:spacing w:before="240" w:after="120" w:line="360" w:lineRule="auto"/>
        <w:jc w:val="both"/>
        <w:rPr>
          <w:rFonts w:ascii="Cambria" w:hAnsi="Cambria"/>
          <w:lang w:val="sk-SK"/>
        </w:rPr>
      </w:pPr>
      <w:r w:rsidRPr="00394C02">
        <w:rPr>
          <w:rFonts w:ascii="Cambria" w:hAnsi="Cambria"/>
          <w:smallCaps/>
          <w:lang w:val="sk-SK"/>
        </w:rPr>
        <w:t>kvotativ/dubativ</w:t>
      </w:r>
      <w:r w:rsidRPr="00394C02">
        <w:rPr>
          <w:rFonts w:ascii="Cambria" w:hAnsi="Cambria"/>
          <w:lang w:val="sk-SK"/>
        </w:rPr>
        <w:t xml:space="preserve"> – sopsestæjja saerneste maam joem, maam ij jïjtje maehtieh jiehtedh mejtie saatnan jallh ij vihties. </w:t>
      </w:r>
    </w:p>
    <w:p w:rsidR="002D4CD4" w:rsidRDefault="002D4CD4" w:rsidP="002D4CD4">
      <w:pPr>
        <w:keepNext/>
        <w:widowControl w:val="0"/>
        <w:suppressAutoHyphens/>
        <w:spacing w:before="240" w:after="120" w:line="360" w:lineRule="auto"/>
        <w:jc w:val="both"/>
        <w:rPr>
          <w:rFonts w:ascii="Cambria" w:hAnsi="Cambria"/>
          <w:lang w:val="sk-SK"/>
        </w:rPr>
      </w:pPr>
      <w:r w:rsidRPr="00121D17">
        <w:rPr>
          <w:rFonts w:ascii="Cambria" w:hAnsi="Cambria"/>
          <w:smallCaps/>
          <w:lang w:val="sk-SK"/>
        </w:rPr>
        <w:t>Durative</w:t>
      </w:r>
      <w:r>
        <w:rPr>
          <w:rFonts w:ascii="Cambria" w:hAnsi="Cambria"/>
          <w:smallCaps/>
          <w:lang w:val="sk-SK"/>
        </w:rPr>
        <w:t xml:space="preserve"> </w:t>
      </w:r>
      <w:r>
        <w:rPr>
          <w:rFonts w:ascii="Cambria" w:hAnsi="Cambria"/>
          <w:lang w:val="sk-SK"/>
        </w:rPr>
        <w:t>– vuesehte bååstide mïsse mij lea iktegisth jïh guhkiem nimhtie.(Crystal 2003:152)</w:t>
      </w:r>
    </w:p>
    <w:p w:rsidR="002D4CD4" w:rsidRDefault="002D4CD4" w:rsidP="002D4CD4">
      <w:pPr>
        <w:keepNext/>
        <w:widowControl w:val="0"/>
        <w:suppressAutoHyphens/>
        <w:spacing w:before="240" w:after="120" w:line="360" w:lineRule="auto"/>
        <w:jc w:val="both"/>
        <w:rPr>
          <w:rFonts w:ascii="Cambria" w:hAnsi="Cambria"/>
          <w:lang w:val="sk-SK"/>
        </w:rPr>
      </w:pPr>
      <w:r w:rsidRPr="0062792C">
        <w:rPr>
          <w:rFonts w:ascii="Cambria" w:hAnsi="Cambria"/>
          <w:smallCaps/>
          <w:lang w:val="sk-SK"/>
        </w:rPr>
        <w:t>Non-durative</w:t>
      </w:r>
      <w:r>
        <w:rPr>
          <w:rFonts w:ascii="Cambria" w:hAnsi="Cambria"/>
          <w:lang w:val="sk-SK"/>
        </w:rPr>
        <w:t xml:space="preserve"> – vuesehte bååstide mïsse mij ij leah iktegisth, badth barre annjebodts. </w:t>
      </w:r>
    </w:p>
    <w:p w:rsidR="002D4CD4" w:rsidRDefault="002D4CD4" w:rsidP="002D4CD4">
      <w:pPr>
        <w:keepNext/>
        <w:widowControl w:val="0"/>
        <w:suppressAutoHyphens/>
        <w:spacing w:before="240" w:after="120" w:line="360" w:lineRule="auto"/>
        <w:jc w:val="both"/>
        <w:rPr>
          <w:rFonts w:ascii="Cambria" w:hAnsi="Cambria"/>
          <w:lang w:val="sk-SK"/>
        </w:rPr>
      </w:pPr>
      <w:r w:rsidRPr="00121D17">
        <w:rPr>
          <w:rFonts w:ascii="Cambria" w:hAnsi="Cambria"/>
          <w:smallCaps/>
          <w:lang w:val="sk-SK"/>
        </w:rPr>
        <w:t xml:space="preserve">Distributive </w:t>
      </w:r>
      <w:r>
        <w:rPr>
          <w:rFonts w:ascii="Cambria" w:hAnsi="Cambria"/>
          <w:smallCaps/>
          <w:lang w:val="sk-SK"/>
        </w:rPr>
        <w:t xml:space="preserve">adjektive – </w:t>
      </w:r>
      <w:r>
        <w:rPr>
          <w:rFonts w:ascii="Cambria" w:hAnsi="Cambria"/>
          <w:lang w:val="sk-SK"/>
        </w:rPr>
        <w:t xml:space="preserve">Adjektive mij vuesehte jïh burkeste fenomeenese mij lea vijries dajvesne, vuesiehtæmman </w:t>
      </w:r>
      <w:r>
        <w:rPr>
          <w:rFonts w:ascii="Cambria" w:hAnsi="Cambria"/>
          <w:i/>
          <w:lang w:val="sk-SK"/>
        </w:rPr>
        <w:t>dagkoe jalkede.</w:t>
      </w:r>
      <w:r>
        <w:rPr>
          <w:rFonts w:ascii="Cambria" w:hAnsi="Cambria"/>
          <w:lang w:val="sk-SK"/>
        </w:rPr>
        <w:t xml:space="preserve"> </w:t>
      </w:r>
    </w:p>
    <w:p w:rsidR="002D4CD4" w:rsidRPr="00737AFF" w:rsidRDefault="002D4CD4" w:rsidP="002D4CD4">
      <w:pPr>
        <w:keepNext/>
        <w:widowControl w:val="0"/>
        <w:suppressAutoHyphens/>
        <w:spacing w:before="240" w:after="120" w:line="360" w:lineRule="auto"/>
        <w:jc w:val="both"/>
        <w:rPr>
          <w:rFonts w:ascii="Cambria" w:hAnsi="Cambria"/>
          <w:lang w:val="sk-SK"/>
        </w:rPr>
      </w:pPr>
      <w:r w:rsidRPr="0062792C">
        <w:rPr>
          <w:rFonts w:ascii="Cambria" w:hAnsi="Cambria"/>
          <w:smallCaps/>
          <w:lang w:val="sk-SK"/>
        </w:rPr>
        <w:t>Prolativisk</w:t>
      </w:r>
      <w:r>
        <w:rPr>
          <w:rFonts w:ascii="Cambria" w:hAnsi="Cambria"/>
          <w:smallCaps/>
          <w:lang w:val="sk-SK"/>
        </w:rPr>
        <w:t xml:space="preserve">e akkusative – </w:t>
      </w:r>
      <w:r>
        <w:rPr>
          <w:rFonts w:ascii="Cambria" w:hAnsi="Cambria"/>
          <w:lang w:val="sk-SK"/>
        </w:rPr>
        <w:t>buerkeste mij joe mij  jåhta, vaadtsa, vuaja maam joem mietie, vuesiehtæmman</w:t>
      </w:r>
      <w:r w:rsidRPr="000E3F20">
        <w:rPr>
          <w:rFonts w:ascii="Cambria" w:hAnsi="Cambria"/>
          <w:i/>
          <w:lang w:val="sk-SK"/>
        </w:rPr>
        <w:t xml:space="preserve"> gaedtiebealam</w:t>
      </w:r>
      <w:r>
        <w:rPr>
          <w:rFonts w:ascii="Cambria" w:hAnsi="Cambria"/>
          <w:lang w:val="sk-SK"/>
        </w:rPr>
        <w:t xml:space="preserve">.  </w:t>
      </w:r>
    </w:p>
    <w:p w:rsidR="002D4CD4" w:rsidRPr="00ED171B" w:rsidRDefault="002D4CD4" w:rsidP="002D4CD4">
      <w:pPr>
        <w:spacing w:line="360" w:lineRule="auto"/>
        <w:jc w:val="both"/>
        <w:rPr>
          <w:rFonts w:ascii="Cambria" w:hAnsi="Cambria"/>
          <w:smallCaps/>
          <w:lang w:val="sk-SK"/>
        </w:rPr>
      </w:pPr>
      <w:r w:rsidRPr="00394C02">
        <w:rPr>
          <w:rFonts w:ascii="Cambria" w:hAnsi="Cambria"/>
          <w:smallCaps/>
          <w:lang w:val="sk-SK"/>
        </w:rPr>
        <w:t xml:space="preserve">Morfologihke prossessh guktie sojjehtidh jïh seerkedh – </w:t>
      </w:r>
      <w:r w:rsidRPr="00394C02">
        <w:rPr>
          <w:rFonts w:ascii="Cambria" w:hAnsi="Cambria"/>
          <w:lang w:val="sk-SK"/>
        </w:rPr>
        <w:t xml:space="preserve">Sojjehtimmie lea jearohks akten jallh gellide ovmessie syntaktihke njoelkedasside, guktie ij leah nimhtie gosse baakojde seerkedh. Sojjehtimmie sisvegem buakta goh tsiehkine kategorijisnie mij lea daerpies såemies baakoedåehkide (dg. ‘ordgrupper‘), mohte ij leah nimhtie sojjehtæmman. Sojjehtimmie </w:t>
      </w:r>
      <w:r w:rsidRPr="00394C02">
        <w:rPr>
          <w:rFonts w:ascii="Cambria" w:hAnsi="Cambria"/>
          <w:i/>
          <w:lang w:val="sk-SK"/>
        </w:rPr>
        <w:t xml:space="preserve">jabjan </w:t>
      </w:r>
      <w:r w:rsidRPr="00394C02">
        <w:rPr>
          <w:rFonts w:ascii="Cambria" w:hAnsi="Cambria"/>
          <w:lang w:val="sk-SK"/>
        </w:rPr>
        <w:t>sisvegem vadta baakojde, maam ij dïhte seerkeme daamtaj darjoeh. Jïh minngemes gosse seerkedh dellie maahta jeatjahtehtedh baakoeklaasside guktie dellie maahta maadtojne sjïdtedh. Ibie maehtieh dam darjodh sojjehtimmine. (Endresen 1993(1988):94.)</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Daah leah mov lingvistihken viehkievierhtieh mah edtjem daennie barkosne åtnose vaeltedh. </w:t>
      </w:r>
    </w:p>
    <w:p w:rsidR="002D4CD4" w:rsidRPr="00394C02" w:rsidRDefault="002D4CD4" w:rsidP="002D4CD4">
      <w:pPr>
        <w:pStyle w:val="Overskrift2"/>
        <w:rPr>
          <w:lang w:val="sk-SK"/>
        </w:rPr>
      </w:pPr>
      <w:bookmarkStart w:id="50" w:name="_Toc135283159"/>
      <w:bookmarkStart w:id="51" w:name="_Toc136860036"/>
      <w:r w:rsidRPr="00394C02">
        <w:rPr>
          <w:lang w:val="sk-SK"/>
        </w:rPr>
        <w:t>Semantihken teorije</w:t>
      </w:r>
      <w:bookmarkEnd w:id="50"/>
      <w:bookmarkEnd w:id="51"/>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teorije maam mannem ïedtjeldahta lea Eve V. Clark. Clark aalka dam sov artihkelem daej baakoejgujmie;  </w:t>
      </w:r>
    </w:p>
    <w:p w:rsidR="002D4CD4" w:rsidRPr="00394C02" w:rsidRDefault="002D4CD4" w:rsidP="002D4CD4">
      <w:pPr>
        <w:pStyle w:val="Blokksitat1"/>
        <w:spacing w:line="240" w:lineRule="auto"/>
        <w:ind w:left="720"/>
        <w:jc w:val="both"/>
        <w:rPr>
          <w:rFonts w:ascii="Cambria" w:hAnsi="Cambria"/>
        </w:rPr>
      </w:pPr>
      <w:r w:rsidRPr="00394C02">
        <w:rPr>
          <w:rFonts w:ascii="Cambria" w:hAnsi="Cambria"/>
        </w:rPr>
        <w:t xml:space="preserve">Different words mean different things. That is, wherever there is a difference in form in a  language, there is a difference in meaning. This is what, in 1980, I called the Principle of Contrast. (Clark 1987:1) </w:t>
      </w:r>
    </w:p>
    <w:p w:rsidR="002D4CD4" w:rsidRPr="00394C02" w:rsidRDefault="002D4CD4" w:rsidP="002D4CD4">
      <w:pPr>
        <w:pStyle w:val="Blokksitat1"/>
        <w:spacing w:line="240" w:lineRule="auto"/>
        <w:jc w:val="both"/>
        <w:rPr>
          <w:rFonts w:ascii="Cambria" w:hAnsi="Cambria"/>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Clark mannem ïedtjeldahta dan åvteste gosse tjaalam dej adjektivi bïjre dellie vuajnam, gellie gietjieh joekehtslaakan guerkesuvvieh. Ij leah dïhte rovnege, dan åvteste Bergslanden saerniestæjjah joe båarastovvin 1940-taallen. Julie Axmann lij Plaasjesne årroeminie lij joe naa båeries dillie goh Bergslande desnie mïnni. Julie Axmann lij aaj jeatja lehkesne goh mov saerniestæjjah gïeh Maajehjaevrien bealesne, Gäjkesne, Såvsosne, Jijnjevaeresne, Tråantesne jïh Snåasesne årroeminie. Bergslanden saerniestæjjah leah boelvem båarasåbpoe mov saerniestæjjijste jïh aaj åarjede, jeatja smaareh-tjïerten dajveste. Manne vuajnam goh leam mov saerniestæjjajgujmie soptsestamme dle leah naan joekehts Bergslanden adjektivehammojste. Gïele lea evtiedamme jïh værhtoehtamme Julie Axmannen raejeste daen beajjan, guktie gïelen hammoeh leah jeatjahtahteme jïh aaj jeatjhlaakan goerkesovveme dajvijste dajvide. Manne edtjem vuartasjidh magkerh prossessh gïelesne berkieh gosse smaarehtjïerh joekedieh. Manne åtnam dellie Clark hijven boejhkehts dïsse.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Dan teorijen nomme lea </w:t>
      </w:r>
      <w:r w:rsidRPr="00394C02">
        <w:rPr>
          <w:rFonts w:ascii="Cambria" w:hAnsi="Cambria"/>
          <w:i/>
          <w:lang w:val="sk-SK"/>
        </w:rPr>
        <w:t>The principle of Contrast</w:t>
      </w:r>
      <w:r w:rsidRPr="00394C02">
        <w:rPr>
          <w:rFonts w:ascii="Cambria" w:hAnsi="Cambria"/>
          <w:lang w:val="sk-SK"/>
        </w:rPr>
        <w:t xml:space="preserve">, gusnie vihteste </w:t>
      </w:r>
      <w:r w:rsidRPr="00394C02">
        <w:rPr>
          <w:rFonts w:ascii="Cambria" w:hAnsi="Cambria"/>
          <w:i/>
          <w:iCs/>
          <w:lang w:val="sk-SK"/>
        </w:rPr>
        <w:t xml:space="preserve">Every two forms contrast in meaning </w:t>
      </w:r>
      <w:r w:rsidRPr="00394C02">
        <w:rPr>
          <w:rFonts w:ascii="Cambria" w:hAnsi="Cambria"/>
          <w:iCs/>
          <w:lang w:val="sk-SK"/>
        </w:rPr>
        <w:t>(Clark 1987:2).</w:t>
      </w:r>
      <w:r w:rsidRPr="00394C02">
        <w:rPr>
          <w:rFonts w:ascii="Cambria" w:hAnsi="Cambria"/>
          <w:lang w:val="sk-SK"/>
        </w:rPr>
        <w:t xml:space="preserve"> Jïjnjesh leah aktenraeresne dan teorijen bïjre man nomme lea </w:t>
      </w:r>
      <w:r w:rsidRPr="00394C02">
        <w:rPr>
          <w:rFonts w:ascii="Cambria" w:hAnsi="Cambria"/>
          <w:i/>
          <w:lang w:val="sk-SK"/>
        </w:rPr>
        <w:t>The principle of Contrast</w:t>
      </w:r>
      <w:r w:rsidRPr="00394C02">
        <w:rPr>
          <w:rFonts w:ascii="Cambria" w:hAnsi="Cambria"/>
          <w:lang w:val="sk-SK"/>
        </w:rPr>
        <w:t xml:space="preserve">. Clark vielie tjaala, ahte vihkeles joekehtidh </w:t>
      </w:r>
      <w:r w:rsidRPr="00394C02">
        <w:rPr>
          <w:rFonts w:ascii="Cambria" w:hAnsi="Cambria"/>
          <w:i/>
          <w:iCs/>
          <w:lang w:val="sk-SK"/>
        </w:rPr>
        <w:t>The prinsiple of Contrast</w:t>
      </w:r>
      <w:r w:rsidRPr="00394C02">
        <w:rPr>
          <w:rFonts w:ascii="Cambria" w:hAnsi="Cambria"/>
          <w:lang w:val="sk-SK"/>
        </w:rPr>
        <w:t xml:space="preserve"> mohte teorijinie man nomme </w:t>
      </w:r>
      <w:r w:rsidRPr="00394C02">
        <w:rPr>
          <w:rFonts w:ascii="Cambria" w:hAnsi="Cambria"/>
          <w:i/>
          <w:iCs/>
          <w:lang w:val="sk-SK"/>
        </w:rPr>
        <w:t>Homonymy Assumption.</w:t>
      </w:r>
      <w:r w:rsidRPr="00394C02">
        <w:rPr>
          <w:rFonts w:ascii="Cambria" w:hAnsi="Cambria"/>
          <w:lang w:val="sk-SK"/>
        </w:rPr>
        <w:t xml:space="preserve"> Daate mohtedimmie mij aervede ahte göökte joekehts goerkesh aaj juekehte göökte hammojne. Daejnie vuajnojne ij maehtieh gaavnedh göökte joekehts goerkesh seamma hammojne, vuesiehtæmman daaroen baakoe </w:t>
      </w:r>
      <w:r w:rsidRPr="00394C02">
        <w:rPr>
          <w:rFonts w:ascii="Cambria" w:hAnsi="Cambria"/>
          <w:smallCaps/>
          <w:lang w:val="sk-SK"/>
        </w:rPr>
        <w:t>bank</w:t>
      </w:r>
      <w:r w:rsidRPr="00394C02">
        <w:rPr>
          <w:rFonts w:ascii="Cambria" w:hAnsi="Cambria"/>
          <w:lang w:val="sk-SK"/>
        </w:rPr>
        <w:t xml:space="preserve"> aktene jeanosne jallh </w:t>
      </w:r>
      <w:r w:rsidRPr="00394C02">
        <w:rPr>
          <w:rFonts w:ascii="Cambria" w:hAnsi="Cambria"/>
          <w:smallCaps/>
          <w:lang w:val="sk-SK"/>
        </w:rPr>
        <w:t>bank</w:t>
      </w:r>
      <w:r w:rsidRPr="00394C02">
        <w:rPr>
          <w:rFonts w:ascii="Cambria" w:hAnsi="Cambria"/>
          <w:lang w:val="sk-SK"/>
        </w:rPr>
        <w:t xml:space="preserve"> aktene finansiïelle institusjovnesne. Daate veanhtoe ij gåaredh utnedh akten gïelen soptsestæjjide, men aktene daltesisnie semantihken bielesne (felt), gusnie baakoen joekehts goerkesh baeliej mietie, båata seamma hammoem åadtjodh. Dellie dïhte homonymiteete goerkesem mujvehte. Dah soptsestæjjah dellie jeatjah hammoeh ohtsedieh jïh dejtie åtnose vaeltieh guktie nimhtie rïektes goerkesem buektedh. Daerpies daam veanhtoem joekehtidh prinsïhpeste </w:t>
      </w:r>
      <w:r w:rsidRPr="00394C02">
        <w:rPr>
          <w:rFonts w:ascii="Cambria" w:hAnsi="Cambria"/>
          <w:i/>
          <w:lang w:val="sk-SK"/>
        </w:rPr>
        <w:t>The principle of Contrast</w:t>
      </w:r>
      <w:r w:rsidRPr="00394C02">
        <w:rPr>
          <w:rFonts w:ascii="Cambria" w:hAnsi="Cambria"/>
          <w:lang w:val="sk-SK"/>
        </w:rPr>
        <w:t xml:space="preserve"> dan åvteste ij leah dïhte mij gïeleööhpehtimmesne jallh geerve almetji soptsestimmesne. </w:t>
      </w:r>
    </w:p>
    <w:p w:rsidR="002D4CD4" w:rsidRPr="00394C02" w:rsidRDefault="002D4CD4" w:rsidP="002D4CD4">
      <w:pPr>
        <w:spacing w:line="360" w:lineRule="auto"/>
        <w:jc w:val="both"/>
        <w:rPr>
          <w:rFonts w:ascii="Cambria" w:hAnsi="Cambria"/>
          <w:i/>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The Principle of Contrast</w:t>
      </w:r>
      <w:r w:rsidRPr="00394C02">
        <w:rPr>
          <w:rFonts w:ascii="Cambria" w:hAnsi="Cambria"/>
          <w:lang w:val="sk-SK"/>
        </w:rPr>
        <w:t xml:space="preserve"> lea læjhkan daerpies jïh vihkeles, dan åvteste dïhte viehkehte konvensjonaliteetem jïh aerpiesvoetem gïelesne gorredidh. Guktie vuelelen tjaalasovveme: </w:t>
      </w:r>
    </w:p>
    <w:p w:rsidR="002D4CD4" w:rsidRPr="00394C02" w:rsidRDefault="002D4CD4" w:rsidP="002D4CD4">
      <w:pPr>
        <w:pStyle w:val="Blokksitat1"/>
        <w:spacing w:line="240" w:lineRule="auto"/>
        <w:ind w:left="680"/>
        <w:jc w:val="both"/>
        <w:rPr>
          <w:rFonts w:ascii="Cambria" w:hAnsi="Cambria"/>
        </w:rPr>
      </w:pPr>
      <w:r w:rsidRPr="00394C02">
        <w:rPr>
          <w:rFonts w:ascii="Cambria" w:hAnsi="Cambria"/>
        </w:rPr>
        <w:t xml:space="preserve">The principle of Conventionality: For certain meanings, there is a conventional form. That speakers expect to be used in the language community (Clark 1987:2).   </w:t>
      </w:r>
    </w:p>
    <w:p w:rsidR="002D4CD4" w:rsidRPr="00394C02" w:rsidRDefault="002D4CD4" w:rsidP="002D4CD4">
      <w:pPr>
        <w:pStyle w:val="Blokksitat1"/>
        <w:spacing w:line="360" w:lineRule="auto"/>
        <w:jc w:val="both"/>
        <w:rPr>
          <w:rFonts w:ascii="Cambria" w:hAnsi="Cambria"/>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Soptsestæjjah aktene siebredahkesne vuertieh ahte aerpies jïh konvensjoneelle hammoeh åtnalguvvieh, jïh dejgujmie soptsestæjjah båvroem eensilaakan buektieh. Dah stinkes jïh konsisteente hammoeh leah guedteles dan åvteste soptsestæjjah leah åehpies dej konvensjoneelle hammoejgujmie gosse orre hammoeh joekedieh, jïh nimhtie seamma kontraastem gorredieh baeliej mietie. Vuesiehtimmien gaavhtan Eenglaanten soptsestæjjah baakoem </w:t>
      </w:r>
      <w:r w:rsidRPr="00394C02">
        <w:rPr>
          <w:rFonts w:ascii="Cambria" w:hAnsi="Cambria"/>
          <w:sz w:val="21"/>
          <w:szCs w:val="21"/>
          <w:lang w:val="sk-SK"/>
        </w:rPr>
        <w:t>DOG</w:t>
      </w:r>
      <w:r w:rsidRPr="00394C02">
        <w:rPr>
          <w:rFonts w:ascii="Cambria" w:hAnsi="Cambria"/>
          <w:lang w:val="sk-SK"/>
        </w:rPr>
        <w:t xml:space="preserve"> utnieh bïenjen bïjre, ij </w:t>
      </w:r>
      <w:r w:rsidRPr="00394C02">
        <w:rPr>
          <w:rFonts w:ascii="Cambria" w:hAnsi="Cambria"/>
          <w:smallCaps/>
          <w:lang w:val="sk-SK"/>
        </w:rPr>
        <w:t>horse</w:t>
      </w:r>
      <w:r w:rsidRPr="00394C02">
        <w:rPr>
          <w:rFonts w:ascii="Cambria" w:hAnsi="Cambria"/>
          <w:lang w:val="sk-SK"/>
        </w:rPr>
        <w:t xml:space="preserve"> akten biejjien jallh jeatja juvren nomme mubpien biejjien. Dah göökte Principh nænnoestieh jïh gaertjiedieh dejtie veeljemidie soptsestæjjah utnieh gosse soptsestieh. Jis eah dagkerh njoelkedassh gååvnesamme, dellie ij lij gïelen naan aevhkie. Jis </w:t>
      </w:r>
      <w:r w:rsidRPr="00394C02">
        <w:rPr>
          <w:rFonts w:ascii="Cambria" w:hAnsi="Cambria"/>
          <w:i/>
          <w:lang w:val="sk-SK"/>
        </w:rPr>
        <w:t>The Principle of Contrast</w:t>
      </w:r>
      <w:r w:rsidRPr="00394C02">
        <w:rPr>
          <w:rFonts w:ascii="Cambria" w:hAnsi="Cambria"/>
          <w:lang w:val="sk-SK"/>
        </w:rPr>
        <w:t xml:space="preserve"> lea nimhtie </w:t>
      </w:r>
      <w:r w:rsidRPr="00394C02">
        <w:rPr>
          <w:rFonts w:ascii="Cambria" w:hAnsi="Cambria"/>
          <w:i/>
          <w:iCs/>
          <w:lang w:val="sk-SK"/>
        </w:rPr>
        <w:t>genereelle</w:t>
      </w:r>
      <w:r w:rsidRPr="00394C02">
        <w:rPr>
          <w:rFonts w:ascii="Cambria" w:hAnsi="Cambria"/>
          <w:lang w:val="sk-SK"/>
        </w:rPr>
        <w:t xml:space="preserve"> gïelesne, dellie daah golme jiehtegh aevhkine;    </w:t>
      </w:r>
    </w:p>
    <w:p w:rsidR="002D4CD4" w:rsidRPr="00394C02" w:rsidRDefault="002D4CD4" w:rsidP="002D4CD4">
      <w:pPr>
        <w:keepNext/>
        <w:widowControl w:val="0"/>
        <w:numPr>
          <w:ilvl w:val="0"/>
          <w:numId w:val="4"/>
        </w:numPr>
        <w:suppressAutoHyphens/>
        <w:spacing w:before="240" w:after="120"/>
        <w:ind w:left="567" w:firstLine="0"/>
        <w:jc w:val="both"/>
        <w:rPr>
          <w:rFonts w:ascii="Cambria" w:hAnsi="Cambria"/>
          <w:i/>
          <w:iCs/>
          <w:lang w:val="sk-SK"/>
        </w:rPr>
      </w:pPr>
      <w:r w:rsidRPr="00394C02">
        <w:rPr>
          <w:rFonts w:ascii="Cambria" w:hAnsi="Cambria"/>
          <w:i/>
          <w:iCs/>
          <w:lang w:val="sk-SK"/>
        </w:rPr>
        <w:t xml:space="preserve">true synonyms probably do not exist </w:t>
      </w:r>
    </w:p>
    <w:p w:rsidR="002D4CD4" w:rsidRPr="00394C02" w:rsidRDefault="002D4CD4" w:rsidP="002D4CD4">
      <w:pPr>
        <w:keepNext/>
        <w:widowControl w:val="0"/>
        <w:numPr>
          <w:ilvl w:val="0"/>
          <w:numId w:val="4"/>
        </w:numPr>
        <w:suppressAutoHyphens/>
        <w:spacing w:before="240" w:after="120"/>
        <w:ind w:left="567" w:firstLine="0"/>
        <w:jc w:val="both"/>
        <w:rPr>
          <w:rFonts w:ascii="Cambria" w:hAnsi="Cambria"/>
          <w:i/>
          <w:iCs/>
          <w:lang w:val="sk-SK"/>
        </w:rPr>
      </w:pPr>
      <w:r w:rsidRPr="00394C02">
        <w:rPr>
          <w:rFonts w:ascii="Cambria" w:hAnsi="Cambria"/>
          <w:i/>
          <w:iCs/>
          <w:lang w:val="sk-SK"/>
        </w:rPr>
        <w:t xml:space="preserve">pre-emption by synonymy </w:t>
      </w:r>
    </w:p>
    <w:p w:rsidR="002D4CD4" w:rsidRPr="00394C02" w:rsidRDefault="002D4CD4" w:rsidP="002D4CD4">
      <w:pPr>
        <w:keepNext/>
        <w:widowControl w:val="0"/>
        <w:numPr>
          <w:ilvl w:val="0"/>
          <w:numId w:val="4"/>
        </w:numPr>
        <w:suppressAutoHyphens/>
        <w:spacing w:before="240" w:after="120"/>
        <w:ind w:left="567" w:firstLine="0"/>
        <w:jc w:val="both"/>
        <w:rPr>
          <w:rFonts w:ascii="Cambria" w:hAnsi="Cambria"/>
          <w:i/>
          <w:lang w:val="sk-SK"/>
        </w:rPr>
      </w:pPr>
      <w:r w:rsidRPr="00394C02">
        <w:rPr>
          <w:rFonts w:ascii="Cambria" w:hAnsi="Cambria"/>
          <w:i/>
          <w:lang w:val="sk-SK"/>
        </w:rPr>
        <w:t xml:space="preserve">fill gaps – contrast in innovative forms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TRUE SYNONYMS PROBABLY DO NOT EXIST – Joekehth hammoeh joekehtslaakan guarkedh. Lexikaale kontraasth teermi gaskemsh mah joekedieh smaareh-tjïertide, soptsestimmievuekide jïh konnotasjovnide. Dovne syntaktihke joekehts, gusnie joekehth hammoeh åtnalguvvieh aaj ovmessie jiehtegh åvtese buektieh. Vuesiehtimmien gaavhtan 1) gosse lexicaale joekehts, dellie lea semantihke joekehtimmie, badth lexikaalen sijjine leah dah mah leah </w:t>
      </w:r>
      <w:r w:rsidRPr="00394C02">
        <w:rPr>
          <w:rFonts w:ascii="Cambria" w:hAnsi="Cambria"/>
          <w:i/>
          <w:iCs/>
          <w:lang w:val="sk-SK"/>
        </w:rPr>
        <w:t>co-hyponyms</w:t>
      </w:r>
      <w:r w:rsidRPr="00394C02">
        <w:rPr>
          <w:rFonts w:ascii="Cambria" w:hAnsi="Cambria"/>
          <w:lang w:val="sk-SK"/>
        </w:rPr>
        <w:t xml:space="preserve"> (teerme joekede seamma daltesisnie) vuesiehtæmman </w:t>
      </w:r>
      <w:r w:rsidRPr="00394C02">
        <w:rPr>
          <w:rFonts w:ascii="Cambria" w:hAnsi="Cambria"/>
          <w:smallCaps/>
          <w:lang w:val="sk-SK"/>
        </w:rPr>
        <w:t>dog, horse, cat</w:t>
      </w:r>
      <w:r w:rsidRPr="00394C02">
        <w:rPr>
          <w:rFonts w:ascii="Cambria" w:hAnsi="Cambria"/>
          <w:lang w:val="sk-SK"/>
        </w:rPr>
        <w:t xml:space="preserve"> etc. Dïhte co-hyponyme dej baakoej bijjelen leah </w:t>
      </w:r>
      <w:r w:rsidRPr="00394C02">
        <w:rPr>
          <w:rFonts w:ascii="Cambria" w:hAnsi="Cambria"/>
          <w:smallCaps/>
          <w:lang w:val="sk-SK"/>
        </w:rPr>
        <w:t>animal</w:t>
      </w:r>
      <w:r w:rsidRPr="00394C02">
        <w:rPr>
          <w:rFonts w:ascii="Cambria" w:hAnsi="Cambria"/>
          <w:sz w:val="21"/>
          <w:szCs w:val="21"/>
          <w:lang w:val="sk-SK"/>
        </w:rPr>
        <w:t xml:space="preserve"> jallh </w:t>
      </w:r>
      <w:r w:rsidRPr="00394C02">
        <w:rPr>
          <w:rFonts w:ascii="Cambria" w:hAnsi="Cambria"/>
          <w:smallCaps/>
          <w:sz w:val="21"/>
          <w:szCs w:val="21"/>
          <w:lang w:val="sk-SK"/>
        </w:rPr>
        <w:t>mammal</w:t>
      </w:r>
      <w:r w:rsidRPr="00394C02">
        <w:rPr>
          <w:rFonts w:ascii="Cambria" w:hAnsi="Cambria"/>
          <w:lang w:val="sk-SK"/>
        </w:rPr>
        <w:t>. Daate relasjovne  hyponymijiste maahta dåaresth göökte jallh golme daltesi gaskemsh.</w:t>
      </w:r>
      <w:r w:rsidRPr="00394C02">
        <w:rPr>
          <w:rFonts w:ascii="Cambria" w:hAnsi="Cambria"/>
          <w:sz w:val="21"/>
          <w:szCs w:val="21"/>
          <w:lang w:val="sk-SK"/>
        </w:rPr>
        <w:t xml:space="preserve"> </w:t>
      </w:r>
      <w:r w:rsidRPr="00394C02">
        <w:rPr>
          <w:rFonts w:ascii="Cambria" w:hAnsi="Cambria"/>
          <w:smallCaps/>
          <w:sz w:val="21"/>
          <w:szCs w:val="21"/>
          <w:lang w:val="sk-SK"/>
        </w:rPr>
        <w:t xml:space="preserve">dog </w:t>
      </w:r>
      <w:r w:rsidRPr="00394C02">
        <w:rPr>
          <w:rFonts w:ascii="Cambria" w:hAnsi="Cambria"/>
          <w:lang w:val="sk-SK"/>
        </w:rPr>
        <w:t>lea hyponyme</w:t>
      </w:r>
      <w:r w:rsidRPr="00394C02">
        <w:rPr>
          <w:rFonts w:ascii="Cambria" w:hAnsi="Cambria"/>
          <w:sz w:val="21"/>
          <w:szCs w:val="21"/>
          <w:lang w:val="sk-SK"/>
        </w:rPr>
        <w:t xml:space="preserve"> </w:t>
      </w:r>
      <w:r w:rsidRPr="00394C02">
        <w:rPr>
          <w:rFonts w:ascii="Cambria" w:hAnsi="Cambria"/>
          <w:lang w:val="sk-SK"/>
        </w:rPr>
        <w:t xml:space="preserve">baakoste </w:t>
      </w:r>
      <w:r w:rsidRPr="00394C02">
        <w:rPr>
          <w:rFonts w:ascii="Cambria" w:hAnsi="Cambria"/>
          <w:smallCaps/>
          <w:lang w:val="sk-SK"/>
        </w:rPr>
        <w:t>animal</w:t>
      </w:r>
      <w:r w:rsidRPr="00394C02">
        <w:rPr>
          <w:rFonts w:ascii="Cambria" w:hAnsi="Cambria"/>
          <w:sz w:val="21"/>
          <w:szCs w:val="21"/>
          <w:lang w:val="sk-SK"/>
        </w:rPr>
        <w:t xml:space="preserve"> </w:t>
      </w:r>
      <w:r w:rsidRPr="00394C02">
        <w:rPr>
          <w:rFonts w:ascii="Cambria" w:hAnsi="Cambria"/>
          <w:lang w:val="sk-SK"/>
        </w:rPr>
        <w:t>jïh destie aaj kontraastem åtna. Kontraaste goerkesisnie maahta seamma daltesisnie årrodh (co-hyponymi gaskems) jallh dåaresth daltesem.  Kontraasth maahta aaj staeries jïh raajnes jïh vaaneraedties årrodh, teermi gaskemsh mejtie maehtieh jienebh dajvesne (domenisnie) årrodh. Vuesiehtæmman</w:t>
      </w:r>
      <w:r w:rsidRPr="00394C02">
        <w:rPr>
          <w:rFonts w:ascii="Cambria" w:hAnsi="Cambria"/>
          <w:sz w:val="21"/>
          <w:szCs w:val="21"/>
          <w:lang w:val="sk-SK"/>
        </w:rPr>
        <w:t xml:space="preserve"> DOG</w:t>
      </w:r>
      <w:r w:rsidRPr="00394C02">
        <w:rPr>
          <w:rFonts w:ascii="Cambria" w:hAnsi="Cambria"/>
          <w:lang w:val="sk-SK"/>
        </w:rPr>
        <w:t xml:space="preserve">, mij lea hyponyme baakoste  </w:t>
      </w:r>
      <w:r w:rsidRPr="00394C02">
        <w:rPr>
          <w:rFonts w:ascii="Cambria" w:hAnsi="Cambria"/>
          <w:smallCaps/>
          <w:lang w:val="sk-SK"/>
        </w:rPr>
        <w:t>animal</w:t>
      </w:r>
      <w:r w:rsidRPr="00394C02">
        <w:rPr>
          <w:rFonts w:ascii="Cambria" w:hAnsi="Cambria"/>
          <w:lang w:val="sk-SK"/>
        </w:rPr>
        <w:t xml:space="preserve">,  badth aaj baakoste </w:t>
      </w:r>
      <w:r w:rsidRPr="00394C02">
        <w:rPr>
          <w:rFonts w:ascii="Cambria" w:hAnsi="Cambria"/>
          <w:smallCaps/>
          <w:lang w:val="sk-SK"/>
        </w:rPr>
        <w:t>pet</w:t>
      </w:r>
      <w:r w:rsidRPr="00394C02">
        <w:rPr>
          <w:rFonts w:ascii="Cambria" w:hAnsi="Cambria"/>
          <w:sz w:val="21"/>
          <w:szCs w:val="21"/>
          <w:lang w:val="sk-SK"/>
        </w:rPr>
        <w:t>.</w:t>
      </w:r>
      <w:r w:rsidRPr="00394C02">
        <w:rPr>
          <w:rFonts w:ascii="Cambria" w:hAnsi="Cambria"/>
          <w:lang w:val="sk-SK"/>
        </w:rPr>
        <w:t xml:space="preserve"> 2) Dïhte mubpie lea </w:t>
      </w:r>
      <w:r w:rsidRPr="00394C02">
        <w:rPr>
          <w:rFonts w:ascii="Cambria" w:hAnsi="Cambria"/>
          <w:i/>
          <w:lang w:val="sk-SK"/>
        </w:rPr>
        <w:t>gaptjese</w:t>
      </w:r>
      <w:r w:rsidRPr="00394C02">
        <w:rPr>
          <w:rFonts w:ascii="Cambria" w:hAnsi="Cambria"/>
          <w:lang w:val="sk-SK"/>
        </w:rPr>
        <w:t xml:space="preserve"> (eng. ‘overlap‘) Gellie dejstie kontraastijste leah tjïelkes, mearan dah mubpieh eah leah. Fïerhtene gïelesne leah dïejvesh jïh lahtesh mah sinsætnan lïhkes jallh sinsitnide geptjieh. Gelline lehkesne jallh gellien aejkien dle maehtieh dejtie låtnodh, jïh leah daennie tsiehkesne </w:t>
      </w:r>
      <w:r w:rsidRPr="00394C02">
        <w:rPr>
          <w:rFonts w:ascii="Cambria" w:hAnsi="Cambria"/>
          <w:i/>
          <w:lang w:val="sk-SK"/>
        </w:rPr>
        <w:t>gaptjese</w:t>
      </w:r>
      <w:r w:rsidRPr="00394C02">
        <w:rPr>
          <w:rFonts w:ascii="Cambria" w:hAnsi="Cambria"/>
          <w:lang w:val="sk-SK"/>
        </w:rPr>
        <w:t xml:space="preserve"> jïh </w:t>
      </w:r>
      <w:r w:rsidRPr="00394C02">
        <w:rPr>
          <w:rFonts w:ascii="Cambria" w:hAnsi="Cambria"/>
          <w:i/>
          <w:lang w:val="sk-SK"/>
        </w:rPr>
        <w:t>partielle synonymije</w:t>
      </w:r>
      <w:r w:rsidRPr="00394C02">
        <w:rPr>
          <w:rFonts w:ascii="Cambria" w:hAnsi="Cambria"/>
          <w:lang w:val="sk-SK"/>
        </w:rPr>
        <w:t xml:space="preserve"> mah leah baakoegærjine jallh </w:t>
      </w:r>
      <w:r w:rsidRPr="00394C02">
        <w:rPr>
          <w:rFonts w:ascii="Cambria" w:hAnsi="Cambria"/>
          <w:i/>
          <w:lang w:val="sk-SK"/>
        </w:rPr>
        <w:t>thesauri</w:t>
      </w:r>
      <w:r w:rsidRPr="00394C02">
        <w:rPr>
          <w:rFonts w:ascii="Cambria" w:hAnsi="Cambria"/>
          <w:lang w:val="sk-SK"/>
        </w:rPr>
        <w:t xml:space="preserve">; vuesiehtæman veerbe englaanten gïelesne govern mij lea jorkesovveme </w:t>
      </w:r>
      <w:r w:rsidRPr="00394C02">
        <w:rPr>
          <w:rFonts w:ascii="Cambria" w:hAnsi="Cambria"/>
          <w:i/>
          <w:iCs/>
          <w:lang w:val="sk-SK"/>
        </w:rPr>
        <w:t>direct, controll, determine require</w:t>
      </w:r>
      <w:r w:rsidRPr="00394C02">
        <w:rPr>
          <w:rFonts w:ascii="Cambria" w:hAnsi="Cambria"/>
          <w:lang w:val="sk-SK"/>
        </w:rPr>
        <w:t xml:space="preserve"> jallh adjektiven sijjesne </w:t>
      </w:r>
      <w:r w:rsidRPr="00394C02">
        <w:rPr>
          <w:rFonts w:ascii="Cambria" w:hAnsi="Cambria"/>
          <w:i/>
          <w:iCs/>
          <w:lang w:val="sk-SK"/>
        </w:rPr>
        <w:t xml:space="preserve">loose: inexact </w:t>
      </w:r>
      <w:r w:rsidRPr="00394C02">
        <w:rPr>
          <w:rFonts w:ascii="Cambria" w:hAnsi="Cambria"/>
          <w:lang w:val="sk-SK"/>
        </w:rPr>
        <w:t xml:space="preserve">etc. Gosse dah baakoeh jijhtieh, dellie akte jeatja baakoe gåhkalåvva dehtie maadth-baakoste. Dïhte vuesehte ahte dïhte </w:t>
      </w:r>
      <w:r w:rsidRPr="00394C02">
        <w:rPr>
          <w:rFonts w:ascii="Cambria" w:hAnsi="Cambria"/>
          <w:i/>
          <w:lang w:val="sk-SK"/>
        </w:rPr>
        <w:t>gaptjese</w:t>
      </w:r>
      <w:r w:rsidRPr="00394C02">
        <w:rPr>
          <w:rFonts w:ascii="Cambria" w:hAnsi="Cambria"/>
          <w:lang w:val="sk-SK"/>
        </w:rPr>
        <w:t xml:space="preserve"> ij leah equivaleente synonymijasse. Mearan göökte baakoeh maehtieh låtnodh naan aejkien, eah dellie daarpesjh iktegisth nimhtie. Jïh dejnie tsiehkine gusnie eah leah equivaleente, ahte vuesiehtieh eah leah synonymije gaajhkine tsiehkine. Clark, tjaala vielie englaanten gïelen bïjre, dan leah aaj jïjnjh synonymh mah vååjnoeh barre goh synonymh. Badth dah jis joekehts-laakan goerksåvva joekehts dajvijste, soptsestimmie-vuekijste jallh desnie leah aaj emotive </w:t>
      </w:r>
      <w:r w:rsidRPr="00394C02">
        <w:rPr>
          <w:rFonts w:ascii="Cambria" w:hAnsi="Cambria"/>
          <w:i/>
          <w:lang w:val="sk-SK"/>
        </w:rPr>
        <w:t>kolleringh</w:t>
      </w:r>
      <w:r w:rsidRPr="00394C02">
        <w:rPr>
          <w:rFonts w:ascii="Cambria" w:hAnsi="Cambria"/>
          <w:lang w:val="sk-SK"/>
        </w:rPr>
        <w:t xml:space="preserve"> jïh konnotasjovnh. Gellie synonymh mah vååjnoeh seamma, joekehth </w:t>
      </w:r>
      <w:r w:rsidRPr="00394C02">
        <w:rPr>
          <w:rFonts w:ascii="Cambria" w:hAnsi="Cambria"/>
          <w:i/>
          <w:lang w:val="sk-SK"/>
        </w:rPr>
        <w:t>emotïve kolleringh</w:t>
      </w:r>
      <w:r w:rsidRPr="00394C02">
        <w:rPr>
          <w:rFonts w:ascii="Cambria" w:hAnsi="Cambria"/>
          <w:lang w:val="sk-SK"/>
        </w:rPr>
        <w:t xml:space="preserve"> jallh konnotasjovnh. Dah soptsestæjjah veeljieh baakoeh mah vuesiehtieh sijjen vuajnojde jïh attitude duejtie mubpide jallh byjresasse (dg. ‘begivenhet‘).  Mohtedidh daejtie baakojde </w:t>
      </w:r>
      <w:r w:rsidRPr="00394C02">
        <w:rPr>
          <w:rFonts w:ascii="Cambria" w:hAnsi="Cambria"/>
          <w:i/>
          <w:lang w:val="sk-SK"/>
        </w:rPr>
        <w:t>politician</w:t>
      </w:r>
      <w:r w:rsidRPr="00394C02">
        <w:rPr>
          <w:rFonts w:ascii="Cambria" w:hAnsi="Cambria"/>
          <w:lang w:val="sk-SK"/>
        </w:rPr>
        <w:t xml:space="preserve"> versus </w:t>
      </w:r>
      <w:r w:rsidRPr="00394C02">
        <w:rPr>
          <w:rFonts w:ascii="Cambria" w:hAnsi="Cambria"/>
          <w:i/>
          <w:lang w:val="sk-SK"/>
        </w:rPr>
        <w:t>statesman</w:t>
      </w:r>
      <w:r w:rsidRPr="00394C02">
        <w:rPr>
          <w:rFonts w:ascii="Cambria" w:hAnsi="Cambria"/>
          <w:lang w:val="sk-SK"/>
        </w:rPr>
        <w:t>, gusnie dïhte minngemes baakoe lea '</w:t>
      </w:r>
      <w:r w:rsidRPr="00394C02">
        <w:rPr>
          <w:rFonts w:ascii="Cambria" w:hAnsi="Cambria"/>
          <w:i/>
          <w:iCs/>
          <w:lang w:val="sk-SK"/>
        </w:rPr>
        <w:t xml:space="preserve">laudatory and the former not'. </w:t>
      </w:r>
      <w:r w:rsidRPr="00394C02">
        <w:rPr>
          <w:rFonts w:ascii="Cambria" w:hAnsi="Cambria"/>
          <w:lang w:val="sk-SK"/>
        </w:rPr>
        <w:t>Gosse ov-messie baakoeh veeljie, nimhtie aaj maahta vuesiehtidh solidariteetem jïh identifikasjovnem akten åålmegasse jallh almetje-krærran, formeelle-laaketje, informeelle jallh politihken gaavhtan. Clark tjaala «</w:t>
      </w:r>
      <w:r w:rsidRPr="00394C02">
        <w:rPr>
          <w:rFonts w:ascii="Cambria" w:hAnsi="Cambria"/>
          <w:i/>
          <w:lang w:val="sk-SK"/>
        </w:rPr>
        <w:t>Many apparent synonyms contrast in connotation»</w:t>
      </w:r>
      <w:r w:rsidRPr="00394C02">
        <w:rPr>
          <w:rFonts w:ascii="Cambria" w:hAnsi="Cambria"/>
          <w:lang w:val="sk-SK"/>
        </w:rPr>
        <w:t xml:space="preserve"> Daate lea aaj syntaktihken daltesisnie. Mohtedidh barre daejtie raajesidie: </w:t>
      </w:r>
      <w:r w:rsidRPr="00394C02">
        <w:rPr>
          <w:rFonts w:ascii="Cambria" w:hAnsi="Cambria"/>
          <w:i/>
          <w:iCs/>
          <w:lang w:val="sk-SK"/>
        </w:rPr>
        <w:t>2a) Jan taught Rob French 2b) Jan taught French to Rob.</w:t>
      </w:r>
      <w:r w:rsidRPr="00394C02">
        <w:rPr>
          <w:rFonts w:ascii="Cambria" w:hAnsi="Cambria"/>
          <w:lang w:val="sk-SK"/>
        </w:rPr>
        <w:t xml:space="preserve"> 2:ene raajesne vuesehte ahte Rob lea lïereme fraanskegïelem, mubpene vuesiehtimmesne ij raaktan åvtese båetieh. Daestie maahta jiehtedh «</w:t>
      </w:r>
      <w:r w:rsidRPr="00394C02">
        <w:rPr>
          <w:rFonts w:ascii="Cambria" w:hAnsi="Cambria"/>
          <w:i/>
          <w:iCs/>
          <w:lang w:val="sk-SK"/>
        </w:rPr>
        <w:t>True synonyms probably do not exist:  «...there are no real synonyms...no two words have exactly the same meaning</w:t>
      </w:r>
      <w:r w:rsidRPr="00394C02">
        <w:rPr>
          <w:rFonts w:ascii="Cambria" w:hAnsi="Cambria"/>
          <w:iCs/>
          <w:lang w:val="sk-SK"/>
        </w:rPr>
        <w:t>». (Clark 1987:6.)</w:t>
      </w:r>
    </w:p>
    <w:p w:rsidR="002D4CD4" w:rsidRPr="00394C02" w:rsidRDefault="002D4CD4" w:rsidP="002D4CD4">
      <w:pPr>
        <w:spacing w:line="360" w:lineRule="auto"/>
        <w:jc w:val="both"/>
        <w:rPr>
          <w:rFonts w:ascii="Cambria" w:hAnsi="Cambria"/>
          <w:i/>
          <w:iC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PRE-EMPTION BY SYNONYMY – Dïhte åehpies jïh dahkasjahteme hammoe voestes sijjiem vaalta åvteli reguleere termh mah leah seammalaakan. Daate sjædta dovne morfologijisnie, lexiconesne jïh syntaktihkesne. Dïhte Suppletivehammoe </w:t>
      </w:r>
      <w:r w:rsidRPr="00394C02">
        <w:rPr>
          <w:rFonts w:ascii="Cambria" w:hAnsi="Cambria"/>
          <w:i/>
          <w:iCs/>
          <w:lang w:val="sk-SK"/>
        </w:rPr>
        <w:t xml:space="preserve">pre-empt </w:t>
      </w:r>
      <w:r w:rsidRPr="00394C02">
        <w:rPr>
          <w:rFonts w:ascii="Cambria" w:hAnsi="Cambria"/>
          <w:lang w:val="sk-SK"/>
        </w:rPr>
        <w:t xml:space="preserve">jallh tsagkeste dejtie mubpide regulæære hammoeh gosse orre goerkeles  baakoehaamoeh darjodh.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Vuesiehtæmman, gellieh adjektivh englaanten gïelesne minngiegietjiem -y åadtjoeh mij lea  </w:t>
      </w:r>
      <w:r w:rsidRPr="00394C02">
        <w:rPr>
          <w:rFonts w:ascii="Cambria" w:hAnsi="Cambria"/>
          <w:i/>
          <w:lang w:val="sk-SK"/>
        </w:rPr>
        <w:t>"having x"</w:t>
      </w:r>
      <w:r w:rsidRPr="00394C02">
        <w:rPr>
          <w:rFonts w:ascii="Cambria" w:hAnsi="Cambria"/>
          <w:lang w:val="sk-SK"/>
        </w:rPr>
        <w:t xml:space="preserve"> jallh "</w:t>
      </w:r>
      <w:r w:rsidRPr="00394C02">
        <w:rPr>
          <w:rFonts w:ascii="Cambria" w:hAnsi="Cambria"/>
          <w:i/>
          <w:lang w:val="sk-SK"/>
        </w:rPr>
        <w:t>to be connected with X, e.g stony, dirty, watery"</w:t>
      </w:r>
      <w:r w:rsidRPr="00394C02">
        <w:rPr>
          <w:rFonts w:ascii="Cambria" w:hAnsi="Cambria"/>
          <w:lang w:val="sk-SK"/>
        </w:rPr>
        <w:t xml:space="preserve"> </w:t>
      </w:r>
      <w:r w:rsidRPr="00394C02">
        <w:rPr>
          <w:rFonts w:ascii="Cambria" w:hAnsi="Cambria"/>
          <w:iCs/>
          <w:lang w:val="sk-SK"/>
        </w:rPr>
        <w:t xml:space="preserve">(Clark 1987:6). </w:t>
      </w:r>
      <w:r w:rsidRPr="00394C02">
        <w:rPr>
          <w:rFonts w:ascii="Cambria" w:hAnsi="Cambria"/>
          <w:lang w:val="sk-SK"/>
        </w:rPr>
        <w:t xml:space="preserve">Seammalaakan jïjnjh agentive nomenh gusnie minngiegietjie lea -er v.g  </w:t>
      </w:r>
      <w:r w:rsidRPr="00394C02">
        <w:rPr>
          <w:rFonts w:ascii="Cambria" w:hAnsi="Cambria"/>
          <w:i/>
          <w:lang w:val="sk-SK"/>
        </w:rPr>
        <w:t>builder, farmer, runner</w:t>
      </w:r>
      <w:r w:rsidRPr="00394C02">
        <w:rPr>
          <w:rFonts w:ascii="Cambria" w:hAnsi="Cambria"/>
          <w:lang w:val="sk-SK"/>
        </w:rPr>
        <w:t xml:space="preserve"> jïh gellieh nomenh mah -</w:t>
      </w:r>
      <w:r w:rsidRPr="00394C02">
        <w:rPr>
          <w:rFonts w:ascii="Cambria" w:hAnsi="Cambria"/>
          <w:i/>
          <w:lang w:val="sk-SK"/>
        </w:rPr>
        <w:t xml:space="preserve">ness </w:t>
      </w:r>
      <w:r w:rsidRPr="00394C02">
        <w:rPr>
          <w:rFonts w:ascii="Cambria" w:hAnsi="Cambria"/>
          <w:lang w:val="sk-SK"/>
        </w:rPr>
        <w:t xml:space="preserve">minngiegietjine vg. </w:t>
      </w:r>
      <w:r w:rsidRPr="00394C02">
        <w:rPr>
          <w:rFonts w:ascii="Cambria" w:hAnsi="Cambria"/>
          <w:i/>
          <w:lang w:val="sk-SK"/>
        </w:rPr>
        <w:t>closeness, ordinariness, roughness</w:t>
      </w:r>
      <w:r w:rsidRPr="00394C02">
        <w:rPr>
          <w:rFonts w:ascii="Cambria" w:hAnsi="Cambria"/>
          <w:lang w:val="sk-SK"/>
        </w:rPr>
        <w:t>. Dagkerh paradigmh vuesiehtieh dejtie regulææritedie lexiconine, men veljies ir-regulæriteth leah gujht aaj. Lexiconine dovne regulæære jïh iregulæære hammoeh ektese-vyöki berkieh gosse lexicon</w:t>
      </w:r>
      <w:r>
        <w:rPr>
          <w:rFonts w:ascii="Cambria" w:hAnsi="Cambria"/>
          <w:lang w:val="sk-SK"/>
        </w:rPr>
        <w:t>h gelkieh darjodh. Dah irregulee</w:t>
      </w:r>
      <w:r w:rsidRPr="00394C02">
        <w:rPr>
          <w:rFonts w:ascii="Cambria" w:hAnsi="Cambria"/>
          <w:lang w:val="sk-SK"/>
        </w:rPr>
        <w:t xml:space="preserve">re hammoeh leah daamtaj ovtetje hammoeh mah eah leah vielie annje daaletje gïelesne, vg.  </w:t>
      </w:r>
      <w:r w:rsidRPr="00394C02">
        <w:rPr>
          <w:rFonts w:ascii="Cambria" w:hAnsi="Cambria"/>
          <w:i/>
          <w:lang w:val="sk-SK"/>
        </w:rPr>
        <w:t>-th</w:t>
      </w:r>
      <w:r w:rsidRPr="00394C02">
        <w:rPr>
          <w:rFonts w:ascii="Cambria" w:hAnsi="Cambria"/>
          <w:lang w:val="sk-SK"/>
        </w:rPr>
        <w:t xml:space="preserve"> , mij ij leah vielie dennie englaanten gïelesne. Ann</w:t>
      </w:r>
      <w:r>
        <w:rPr>
          <w:rFonts w:ascii="Cambria" w:hAnsi="Cambria"/>
          <w:lang w:val="sk-SK"/>
        </w:rPr>
        <w:t>je lea gujht beetsuvh destie leksik</w:t>
      </w:r>
      <w:r w:rsidRPr="00394C02">
        <w:rPr>
          <w:rFonts w:ascii="Cambria" w:hAnsi="Cambria"/>
          <w:lang w:val="sk-SK"/>
        </w:rPr>
        <w:t xml:space="preserve">onesne, daejnie baakojne </w:t>
      </w:r>
      <w:r w:rsidRPr="00394C02">
        <w:rPr>
          <w:rFonts w:ascii="Cambria" w:hAnsi="Cambria"/>
          <w:i/>
          <w:lang w:val="sk-SK"/>
        </w:rPr>
        <w:t xml:space="preserve">warmth, width og depth. </w:t>
      </w:r>
      <w:r w:rsidRPr="00394C02">
        <w:rPr>
          <w:rFonts w:ascii="Cambria" w:hAnsi="Cambria"/>
          <w:lang w:val="sk-SK"/>
        </w:rPr>
        <w:t xml:space="preserve">Jïh jïenebh irreguære hammoeh leah gujht, mah vöörhkieh baakoej baalkide mah aarebi lin. Maahta aaj löönedh sjïere hammoeh gosse åvtese sjïere båvroeh buektedh.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hd w:val="clear" w:color="auto" w:fill="FFFFFF"/>
        <w:spacing w:line="360" w:lineRule="auto"/>
        <w:jc w:val="both"/>
        <w:rPr>
          <w:rFonts w:ascii="Cambria" w:hAnsi="Cambria"/>
          <w:shd w:val="clear" w:color="auto" w:fill="FFFFFF"/>
          <w:lang w:val="sk-SK"/>
        </w:rPr>
      </w:pPr>
      <w:r w:rsidRPr="00394C02">
        <w:rPr>
          <w:rFonts w:ascii="Cambria" w:hAnsi="Cambria"/>
          <w:lang w:val="sk-SK"/>
        </w:rPr>
        <w:t xml:space="preserve">Irreguleere hammoeh leksikonesne dievhtieh regulære paradigmesne. Dah hammoeh barre goh lissine leah. Dah </w:t>
      </w:r>
      <w:r w:rsidRPr="00394C02">
        <w:rPr>
          <w:rFonts w:ascii="Cambria" w:hAnsi="Cambria"/>
          <w:shd w:val="clear" w:color="auto" w:fill="FFFFFF"/>
          <w:lang w:val="sk-SK"/>
        </w:rPr>
        <w:t xml:space="preserve">tsagkestieh dejte mubpide regulære hammoeh mah vuertiemisnie jis lin sïjhteme dïevhtedh dagkerem raejkiem. </w:t>
      </w:r>
    </w:p>
    <w:p w:rsidR="002D4CD4" w:rsidRPr="00394C02" w:rsidRDefault="002D4CD4" w:rsidP="002D4CD4">
      <w:pPr>
        <w:pStyle w:val="Blokksitat"/>
        <w:spacing w:line="240" w:lineRule="auto"/>
        <w:ind w:left="709"/>
        <w:jc w:val="both"/>
        <w:rPr>
          <w:rFonts w:ascii="Cambria" w:hAnsi="Cambria"/>
          <w:shd w:val="clear" w:color="auto" w:fill="FFFFFF"/>
        </w:rPr>
      </w:pPr>
      <w:r w:rsidRPr="00394C02">
        <w:rPr>
          <w:rFonts w:ascii="Cambria" w:hAnsi="Cambria"/>
          <w:shd w:val="clear" w:color="auto" w:fill="FFFFFF"/>
        </w:rPr>
        <w:t>pre-emption by synonymy: if a potential innovative word-form would be precisely synonymys with a well-established word, the innovative word is pre-empted by the well-established word, and is therefore considered unacceptable.</w:t>
      </w:r>
      <w:r w:rsidRPr="00394C02">
        <w:rPr>
          <w:rFonts w:ascii="Cambria" w:hAnsi="Cambria"/>
          <w:iCs/>
        </w:rPr>
        <w:t xml:space="preserve"> (Clark 1987:7)</w:t>
      </w:r>
    </w:p>
    <w:p w:rsidR="002D4CD4" w:rsidRPr="00394C02" w:rsidRDefault="002D4CD4" w:rsidP="002D4CD4">
      <w:pPr>
        <w:spacing w:line="360" w:lineRule="auto"/>
        <w:jc w:val="both"/>
        <w:rPr>
          <w:rFonts w:ascii="Cambria" w:hAnsi="Cambria"/>
          <w:shd w:val="clear" w:color="auto" w:fill="FFFFFF"/>
          <w:lang w:val="sk-SK"/>
        </w:rPr>
      </w:pPr>
    </w:p>
    <w:p w:rsidR="002D4CD4" w:rsidRPr="00394C02" w:rsidRDefault="002D4CD4" w:rsidP="002D4CD4">
      <w:pPr>
        <w:spacing w:line="360" w:lineRule="auto"/>
        <w:jc w:val="both"/>
        <w:rPr>
          <w:rFonts w:ascii="Cambria" w:hAnsi="Cambria"/>
          <w:shd w:val="clear" w:color="auto" w:fill="FFFFFF"/>
          <w:lang w:val="sk-SK"/>
        </w:rPr>
      </w:pPr>
      <w:r w:rsidRPr="00394C02">
        <w:rPr>
          <w:rFonts w:ascii="Cambria" w:hAnsi="Cambria"/>
          <w:shd w:val="clear" w:color="auto" w:fill="FFFFFF"/>
          <w:lang w:val="sk-SK"/>
        </w:rPr>
        <w:t xml:space="preserve">Englaanten gïelen morfologijesne, vuesiehtæmman lea dïhte </w:t>
      </w:r>
      <w:r>
        <w:rPr>
          <w:rFonts w:ascii="Cambria" w:hAnsi="Cambria"/>
          <w:shd w:val="clear" w:color="auto" w:fill="FFFFFF"/>
          <w:lang w:val="sk-SK"/>
        </w:rPr>
        <w:t>irreguleere</w:t>
      </w:r>
      <w:r w:rsidRPr="00394C02">
        <w:rPr>
          <w:rFonts w:ascii="Cambria" w:hAnsi="Cambria"/>
          <w:shd w:val="clear" w:color="auto" w:fill="FFFFFF"/>
          <w:lang w:val="sk-SK"/>
        </w:rPr>
        <w:t xml:space="preserve"> adjektive</w:t>
      </w:r>
      <w:r w:rsidRPr="00394C02">
        <w:rPr>
          <w:rFonts w:ascii="Cambria" w:hAnsi="Cambria"/>
          <w:i/>
          <w:iCs/>
          <w:shd w:val="clear" w:color="auto" w:fill="FFFFFF"/>
          <w:lang w:val="sk-SK"/>
        </w:rPr>
        <w:t xml:space="preserve"> better </w:t>
      </w:r>
      <w:r w:rsidRPr="00394C02">
        <w:rPr>
          <w:rFonts w:ascii="Cambria" w:hAnsi="Cambria"/>
          <w:shd w:val="clear" w:color="auto" w:fill="FFFFFF"/>
          <w:lang w:val="sk-SK"/>
        </w:rPr>
        <w:t>båateme dan regulære hammoen sijjesne *</w:t>
      </w:r>
      <w:r w:rsidRPr="00394C02">
        <w:rPr>
          <w:rFonts w:ascii="Cambria" w:hAnsi="Cambria"/>
          <w:i/>
          <w:iCs/>
          <w:shd w:val="clear" w:color="auto" w:fill="FFFFFF"/>
          <w:lang w:val="sk-SK"/>
        </w:rPr>
        <w:t>gooder</w:t>
      </w:r>
      <w:r w:rsidRPr="00394C02">
        <w:rPr>
          <w:rFonts w:ascii="Cambria" w:hAnsi="Cambria"/>
          <w:shd w:val="clear" w:color="auto" w:fill="FFFFFF"/>
          <w:lang w:val="sk-SK"/>
        </w:rPr>
        <w:t xml:space="preserve"> jïh </w:t>
      </w:r>
      <w:r w:rsidRPr="00394C02">
        <w:rPr>
          <w:rFonts w:ascii="Cambria" w:hAnsi="Cambria"/>
          <w:i/>
          <w:iCs/>
          <w:shd w:val="clear" w:color="auto" w:fill="FFFFFF"/>
          <w:lang w:val="sk-SK"/>
        </w:rPr>
        <w:t xml:space="preserve">feet </w:t>
      </w:r>
      <w:r w:rsidRPr="00394C02">
        <w:rPr>
          <w:rFonts w:ascii="Cambria" w:hAnsi="Cambria"/>
          <w:shd w:val="clear" w:color="auto" w:fill="FFFFFF"/>
          <w:lang w:val="sk-SK"/>
        </w:rPr>
        <w:t xml:space="preserve">lea båateme reguleere hammoen sijjesne </w:t>
      </w:r>
      <w:r w:rsidRPr="00394C02">
        <w:rPr>
          <w:rFonts w:ascii="Cambria" w:hAnsi="Cambria"/>
          <w:i/>
          <w:iCs/>
          <w:shd w:val="clear" w:color="auto" w:fill="FFFFFF"/>
          <w:lang w:val="sk-SK"/>
        </w:rPr>
        <w:t>*foots.</w:t>
      </w:r>
      <w:r w:rsidRPr="00394C02">
        <w:rPr>
          <w:rFonts w:ascii="Cambria" w:hAnsi="Cambria"/>
          <w:shd w:val="clear" w:color="auto" w:fill="FFFFFF"/>
          <w:lang w:val="sk-SK"/>
        </w:rPr>
        <w:t xml:space="preserve"> Dagkerh prossessh lea dovne lexiconen jïh syntatihken daltesisnie aaj, men im edtjh dan bïjre daesnie tjaeledh.  </w:t>
      </w:r>
    </w:p>
    <w:p w:rsidR="002D4CD4" w:rsidRPr="00394C02" w:rsidRDefault="002D4CD4" w:rsidP="002D4CD4">
      <w:pPr>
        <w:spacing w:line="360" w:lineRule="auto"/>
        <w:jc w:val="both"/>
        <w:rPr>
          <w:rFonts w:ascii="Cambria" w:hAnsi="Cambria"/>
          <w:shd w:val="clear" w:color="auto" w:fill="FFFFFF"/>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 xml:space="preserve">FILL GAPS  – CONTRAST IN INNOVATIVE FORMS </w:t>
      </w:r>
      <w:r w:rsidRPr="00394C02">
        <w:rPr>
          <w:rFonts w:ascii="Cambria" w:hAnsi="Cambria"/>
          <w:lang w:val="sk-SK"/>
        </w:rPr>
        <w:t>– Almetjh jïjtjh orre baakoeh darjoeh, gosse eah mujhtieh jallh gosse ij leah baakoeh. Nimhtie darjoeh gosse gelkieh «</w:t>
      </w:r>
      <w:r w:rsidRPr="00394C02">
        <w:rPr>
          <w:rFonts w:ascii="Cambria" w:hAnsi="Cambria"/>
          <w:i/>
          <w:lang w:val="sk-SK"/>
        </w:rPr>
        <w:t>raejkieh dïevhtedh</w:t>
      </w:r>
      <w:r w:rsidRPr="00394C02">
        <w:rPr>
          <w:rFonts w:ascii="Cambria" w:hAnsi="Cambria"/>
          <w:lang w:val="sk-SK"/>
        </w:rPr>
        <w:t>» jallh «</w:t>
      </w:r>
      <w:r w:rsidRPr="00394C02">
        <w:rPr>
          <w:rFonts w:ascii="Cambria" w:hAnsi="Cambria"/>
          <w:i/>
          <w:iCs/>
          <w:lang w:val="sk-SK"/>
        </w:rPr>
        <w:t>fill gaps</w:t>
      </w:r>
      <w:r w:rsidRPr="00394C02">
        <w:rPr>
          <w:rFonts w:ascii="Cambria" w:hAnsi="Cambria"/>
          <w:lang w:val="sk-SK"/>
        </w:rPr>
        <w:t xml:space="preserve">». Eah gænnah provhkh dejtie baakoeformeelle vierhtieh mah jaksoes leah gosse daarpesjieh orre baakojde darjodh.  Soptsestæjjah orre veerbh darjoeh sjïere darjomidie jis daarpesjieh, vuesiehtæmman daejtie veerbide </w:t>
      </w:r>
      <w:r w:rsidRPr="00394C02">
        <w:rPr>
          <w:rFonts w:ascii="Cambria" w:eastAsia="ArialMT" w:hAnsi="Cambria" w:cs="ArialMT"/>
          <w:lang w:val="sk-SK"/>
        </w:rPr>
        <w:t xml:space="preserve">eenngelsmaennieh </w:t>
      </w:r>
      <w:r w:rsidRPr="00394C02">
        <w:rPr>
          <w:rFonts w:ascii="Cambria" w:hAnsi="Cambria"/>
          <w:lang w:val="sk-SK"/>
        </w:rPr>
        <w:t xml:space="preserve">darjoejin; </w:t>
      </w:r>
    </w:p>
    <w:p w:rsidR="002D4CD4" w:rsidRPr="00DC2020" w:rsidRDefault="002D4CD4" w:rsidP="002D4CD4">
      <w:pPr>
        <w:pStyle w:val="Blokksitat"/>
        <w:spacing w:line="240" w:lineRule="auto"/>
        <w:ind w:left="709"/>
        <w:jc w:val="both"/>
        <w:rPr>
          <w:rFonts w:ascii="Cambria" w:hAnsi="Cambria"/>
          <w:sz w:val="22"/>
        </w:rPr>
      </w:pPr>
      <w:r w:rsidRPr="00DC2020">
        <w:rPr>
          <w:rFonts w:ascii="Cambria" w:hAnsi="Cambria"/>
          <w:sz w:val="22"/>
        </w:rPr>
        <w:t>to BART to Berkely, to Concorde, to siren up to an accident (</w:t>
      </w:r>
      <w:r w:rsidRPr="00DC2020">
        <w:rPr>
          <w:rFonts w:ascii="Cambria" w:eastAsia="ArialMT" w:hAnsi="Cambria" w:cs="ArialMT"/>
          <w:sz w:val="22"/>
        </w:rPr>
        <w:t>pollise lij jeahteme</w:t>
      </w:r>
      <w:r w:rsidRPr="00DC2020">
        <w:rPr>
          <w:rFonts w:ascii="Cambria" w:hAnsi="Cambria"/>
          <w:sz w:val="22"/>
        </w:rPr>
        <w:t>), to postcard someone, to Ajax the bath, to windex the panes, to bottle the police (meaning 'to throw bottles at'), to toothpick the clam, to jaw the swimmer (following the film Jaws), to microwave the chicken, to crayon the walls, to x-and-m out a word(Clark 1987:9)</w:t>
      </w:r>
    </w:p>
    <w:p w:rsidR="002D4CD4" w:rsidRPr="00394C02" w:rsidRDefault="002D4CD4" w:rsidP="002D4CD4">
      <w:pPr>
        <w:spacing w:line="360" w:lineRule="auto"/>
        <w:jc w:val="both"/>
        <w:rPr>
          <w:rFonts w:ascii="Cambria" w:eastAsia="ArialUnicodeMS" w:hAnsi="Cambria" w:cs="ArialUnicodeMS"/>
          <w:iCs/>
          <w:lang w:val="sk-SK"/>
        </w:rPr>
      </w:pPr>
      <w:r w:rsidRPr="00394C02">
        <w:rPr>
          <w:rFonts w:ascii="Cambria" w:hAnsi="Cambria"/>
          <w:lang w:val="sk-SK"/>
        </w:rPr>
        <w:t xml:space="preserve">Soptsestæjjah orre nomenh darjoeh gosse gelkieh soptsestidh orre kategoriji jallh subkategoriji bïjre objeekteste. Aelhkemes lea ektiedidh nomene+nomene, v.g </w:t>
      </w:r>
      <w:r w:rsidRPr="00394C02">
        <w:rPr>
          <w:rFonts w:ascii="Cambria" w:hAnsi="Cambria"/>
          <w:i/>
          <w:iCs/>
          <w:lang w:val="sk-SK"/>
        </w:rPr>
        <w:t xml:space="preserve">apple-juice-chair </w:t>
      </w:r>
      <w:r w:rsidRPr="00394C02">
        <w:rPr>
          <w:rFonts w:ascii="Cambria" w:hAnsi="Cambria"/>
          <w:iCs/>
          <w:lang w:val="sk-SK"/>
        </w:rPr>
        <w:t>gosse</w:t>
      </w:r>
      <w:r w:rsidRPr="00394C02">
        <w:rPr>
          <w:rFonts w:ascii="Cambria" w:hAnsi="Cambria"/>
          <w:i/>
          <w:iCs/>
          <w:lang w:val="sk-SK"/>
        </w:rPr>
        <w:t xml:space="preserve"> </w:t>
      </w:r>
      <w:r w:rsidRPr="00394C02">
        <w:rPr>
          <w:rFonts w:ascii="Cambria" w:hAnsi="Cambria"/>
          <w:lang w:val="sk-SK"/>
        </w:rPr>
        <w:t xml:space="preserve">stovlen bïjre soptsetidh gusnie </w:t>
      </w:r>
      <w:r w:rsidRPr="00394C02">
        <w:rPr>
          <w:rFonts w:ascii="Cambria" w:eastAsia="ArialMT" w:hAnsi="Cambria" w:cs="ArialMT"/>
          <w:lang w:val="sk-SK"/>
        </w:rPr>
        <w:t xml:space="preserve">eahpele-juice (juvse) jallh </w:t>
      </w:r>
      <w:r w:rsidRPr="00394C02">
        <w:rPr>
          <w:rFonts w:ascii="Cambria" w:hAnsi="Cambria"/>
          <w:lang w:val="sk-SK"/>
        </w:rPr>
        <w:t xml:space="preserve"> </w:t>
      </w:r>
      <w:r w:rsidRPr="00394C02">
        <w:rPr>
          <w:rFonts w:ascii="Cambria" w:hAnsi="Cambria"/>
          <w:i/>
          <w:iCs/>
          <w:lang w:val="sk-SK"/>
        </w:rPr>
        <w:t>earthquake-schools</w:t>
      </w:r>
      <w:r w:rsidRPr="00394C02">
        <w:rPr>
          <w:rFonts w:ascii="Cambria" w:hAnsi="Cambria"/>
          <w:lang w:val="sk-SK"/>
        </w:rPr>
        <w:t xml:space="preserve"> gosse skuvli bïjre soptsestidh mah tjolhterustieh gosse eatneme svalkaråsta. Bolinger dam vööjni, eah leah baakoeh nimhtie öörnesovveme guktie maahta barre vïedtjedh altsh bielieh jïh tjöönghkedh jïh orre baakoem dejstie darjodh. Dïhte orre goerkese (mening) lea voestegh, guktie dah nomene+nomene-baakoeh bijjelen </w:t>
      </w:r>
      <w:r w:rsidRPr="00394C02">
        <w:rPr>
          <w:rFonts w:ascii="Cambria" w:hAnsi="Cambria"/>
          <w:b/>
          <w:bCs/>
          <w:i/>
          <w:iCs/>
          <w:lang w:val="sk-SK"/>
        </w:rPr>
        <w:t xml:space="preserve">earthquake </w:t>
      </w:r>
      <w:r w:rsidRPr="00394C02">
        <w:rPr>
          <w:rFonts w:ascii="Cambria" w:hAnsi="Cambria"/>
          <w:i/>
          <w:iCs/>
          <w:lang w:val="sk-SK"/>
        </w:rPr>
        <w:t>+ schools</w:t>
      </w:r>
      <w:r w:rsidRPr="00394C02">
        <w:rPr>
          <w:rFonts w:ascii="Cambria" w:hAnsi="Cambria"/>
          <w:lang w:val="sk-SK"/>
        </w:rPr>
        <w:t xml:space="preserve"> jïh </w:t>
      </w:r>
      <w:r w:rsidRPr="00394C02">
        <w:rPr>
          <w:rFonts w:ascii="Cambria" w:hAnsi="Cambria"/>
          <w:b/>
          <w:bCs/>
          <w:i/>
          <w:iCs/>
          <w:lang w:val="sk-SK"/>
        </w:rPr>
        <w:t>apple-juice</w:t>
      </w:r>
      <w:r w:rsidRPr="00394C02">
        <w:rPr>
          <w:rFonts w:ascii="Cambria" w:hAnsi="Cambria"/>
          <w:i/>
          <w:iCs/>
          <w:lang w:val="sk-SK"/>
        </w:rPr>
        <w:t xml:space="preserve">-chair, </w:t>
      </w:r>
      <w:r w:rsidRPr="00394C02">
        <w:rPr>
          <w:rFonts w:ascii="Cambria" w:hAnsi="Cambria"/>
          <w:lang w:val="sk-SK"/>
        </w:rPr>
        <w:t xml:space="preserve">dellie lea barre åvtese buektedh dam orre goerkesem </w:t>
      </w:r>
      <w:r w:rsidRPr="00394C02">
        <w:rPr>
          <w:rFonts w:ascii="Cambria" w:eastAsia="ArialUnicodeMS" w:hAnsi="Cambria" w:cs="ArialUnicodeMS"/>
          <w:i/>
          <w:iCs/>
          <w:lang w:val="sk-SK"/>
        </w:rPr>
        <w:t xml:space="preserve">without to much trouble, </w:t>
      </w:r>
      <w:r w:rsidRPr="00394C02">
        <w:rPr>
          <w:rFonts w:ascii="Cambria" w:eastAsia="ArialUnicodeMS" w:hAnsi="Cambria" w:cs="ArialUnicodeMS"/>
          <w:iCs/>
          <w:lang w:val="sk-SK"/>
        </w:rPr>
        <w:t>guktie Bolinger jeehti:</w:t>
      </w:r>
    </w:p>
    <w:p w:rsidR="002D4CD4" w:rsidRDefault="002D4CD4" w:rsidP="002D4CD4">
      <w:pPr>
        <w:ind w:left="709"/>
        <w:jc w:val="both"/>
        <w:rPr>
          <w:rFonts w:ascii="Cambria" w:eastAsia="ArialUnicodeMS" w:hAnsi="Cambria" w:cs="ArialUnicodeMS"/>
          <w:iCs/>
          <w:sz w:val="22"/>
          <w:lang w:val="sk-SK"/>
        </w:rPr>
      </w:pPr>
      <w:r w:rsidRPr="00337B02">
        <w:rPr>
          <w:rFonts w:ascii="Cambria" w:eastAsia="ArialUnicodeMS" w:hAnsi="Cambria" w:cs="ArialUnicodeMS"/>
          <w:iCs/>
          <w:sz w:val="22"/>
          <w:lang w:val="sk-SK"/>
        </w:rPr>
        <w:t xml:space="preserve">Words are not coined in order to extract the meanings of other elements an d compile a new meaning from them. The new meaning is there FIRST, and the coiner is looking for the best way to express it without going to too much trouble (Bolinger 1975:109) </w:t>
      </w:r>
    </w:p>
    <w:p w:rsidR="002D4CD4" w:rsidRPr="00337B02" w:rsidRDefault="002D4CD4" w:rsidP="002D4CD4">
      <w:pPr>
        <w:ind w:left="709"/>
        <w:jc w:val="both"/>
        <w:rPr>
          <w:rFonts w:ascii="Cambria" w:eastAsia="ArialUnicodeMS" w:hAnsi="Cambria" w:cs="ArialUnicodeMS"/>
          <w:iCs/>
          <w:sz w:val="22"/>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Clarken teorije åvtese buakta: joekehts hammoeh joekehtslaakan guarkoeh. Mubpie jis lij dah dåahkasjahteme baakoeh voestemes båetieh åvteli regulære teermhmah guedtieh seamma goerkesem. Dïhte suppletive hammoe </w:t>
      </w:r>
      <w:r w:rsidRPr="00394C02">
        <w:rPr>
          <w:rFonts w:ascii="Cambria" w:hAnsi="Cambria"/>
          <w:i/>
          <w:lang w:val="sk-SK"/>
        </w:rPr>
        <w:t>pre-emt</w:t>
      </w:r>
      <w:r w:rsidRPr="00394C02">
        <w:rPr>
          <w:rFonts w:ascii="Cambria" w:hAnsi="Cambria"/>
          <w:lang w:val="sk-SK"/>
        </w:rPr>
        <w:t xml:space="preserve"> jaalh tsagkeste dej regulære hammoej evtiedimiem. Dïhte gåalmede lij leksikaale </w:t>
      </w:r>
      <w:r w:rsidRPr="00394C02">
        <w:rPr>
          <w:rFonts w:ascii="Cambria" w:hAnsi="Cambria"/>
          <w:i/>
          <w:lang w:val="sk-SK"/>
        </w:rPr>
        <w:t>gaps,</w:t>
      </w:r>
      <w:r w:rsidRPr="00394C02">
        <w:rPr>
          <w:rFonts w:ascii="Cambria" w:hAnsi="Cambria"/>
          <w:lang w:val="sk-SK"/>
        </w:rPr>
        <w:t xml:space="preserve"> jallh </w:t>
      </w:r>
      <w:r w:rsidRPr="00394C02">
        <w:rPr>
          <w:rFonts w:ascii="Cambria" w:hAnsi="Cambria"/>
          <w:i/>
          <w:lang w:val="sk-SK"/>
        </w:rPr>
        <w:t xml:space="preserve">raejkieh, </w:t>
      </w:r>
      <w:r w:rsidRPr="00394C02">
        <w:rPr>
          <w:rFonts w:ascii="Cambria" w:hAnsi="Cambria"/>
          <w:lang w:val="sk-SK"/>
        </w:rPr>
        <w:t xml:space="preserve">saemiengïelesne – gusnie eah leah naan dåahkasjahteme baakoeh  mah tjïelke båvroem åvtese buektieh- dagkeri hammoeh jallh baakoeh leah dïeves innovasjovnijstie.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r w:rsidRPr="00394C02">
        <w:rPr>
          <w:lang w:val="sk-SK"/>
        </w:rPr>
        <w:br w:type="page"/>
      </w:r>
      <w:bookmarkStart w:id="52" w:name="_Toc136860037"/>
      <w:r w:rsidRPr="00394C02">
        <w:rPr>
          <w:lang w:val="sk-SK"/>
        </w:rPr>
        <w:t>Veesmedahke</w:t>
      </w:r>
      <w:bookmarkEnd w:id="52"/>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Joekehth baakoeh joekehtslaakan guarkoeh, jïh gosse galka goerehtalledh dejtie smaarehtjïerten joekehtside tjoevere vuartasjidh magkerh prossessh leah gosse baakoeh joekehtslaakan guerksuvvieh. Dellie leah Clarken golme prinsïhph daase: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TRUE SYNONYMS PROBABLY DO NOT EXIST</w:t>
      </w:r>
      <w:r w:rsidRPr="00394C02">
        <w:rPr>
          <w:rFonts w:ascii="Cambria" w:hAnsi="Cambria"/>
          <w:lang w:val="sk-SK"/>
        </w:rPr>
        <w:t xml:space="preserve"> – joekehts hammoeh joekehts-laakan guarkedh. Lexikaale joekehth kontraasth teermi gaskemsh mah joekedieh smaareh-tjïertide, soptsestimmievuekide jïh konnotasjovnide. </w:t>
      </w:r>
    </w:p>
    <w:p w:rsidR="002D4CD4" w:rsidRPr="00394C02" w:rsidRDefault="002D4CD4" w:rsidP="002D4CD4">
      <w:pPr>
        <w:spacing w:line="360" w:lineRule="auto"/>
        <w:ind w:left="567"/>
        <w:jc w:val="both"/>
        <w:rPr>
          <w:rFonts w:ascii="Cambria" w:hAnsi="Cambria"/>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PRE-EMPTION BY SYNONYMY –</w:t>
      </w:r>
      <w:r w:rsidRPr="00394C02">
        <w:rPr>
          <w:rFonts w:ascii="Cambria" w:hAnsi="Cambria"/>
          <w:lang w:val="sk-SK"/>
        </w:rPr>
        <w:t xml:space="preserve"> Dïhte åehpies jïh dåahkasjehteme hammoe voestes sijjiem vaalta åvteli reguleere teermh mah leah seamma-laakan.  Daate sjædta dovne morfologijesne, lexiconesne jïh syntaktihkesne. Dïhte suppletivehammoe </w:t>
      </w:r>
      <w:r w:rsidRPr="00394C02">
        <w:rPr>
          <w:rFonts w:ascii="Cambria" w:hAnsi="Cambria"/>
          <w:i/>
          <w:iCs/>
          <w:lang w:val="sk-SK"/>
        </w:rPr>
        <w:t xml:space="preserve">pre-empt </w:t>
      </w:r>
      <w:r w:rsidRPr="00394C02">
        <w:rPr>
          <w:rFonts w:ascii="Cambria" w:hAnsi="Cambria"/>
          <w:lang w:val="sk-SK"/>
        </w:rPr>
        <w:t xml:space="preserve">jallh tsagkeste dejte mubpide reguleere hammojde gosse orre goerkeles baakoehaamoeh darjodh.  </w:t>
      </w:r>
    </w:p>
    <w:p w:rsidR="002D4CD4" w:rsidRPr="00394C02" w:rsidRDefault="002D4CD4" w:rsidP="002D4CD4">
      <w:pPr>
        <w:spacing w:line="360" w:lineRule="auto"/>
        <w:ind w:left="567"/>
        <w:jc w:val="both"/>
        <w:rPr>
          <w:rFonts w:ascii="Cambria" w:hAnsi="Cambria"/>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FILL GAPS – CONTRAST IN INNOVATIVE FORMS</w:t>
      </w:r>
      <w:r w:rsidRPr="00394C02">
        <w:rPr>
          <w:rFonts w:ascii="Cambria" w:hAnsi="Cambria"/>
          <w:lang w:val="sk-SK"/>
        </w:rPr>
        <w:t xml:space="preserve"> – Jis leah naan lexicaale </w:t>
      </w:r>
      <w:r w:rsidRPr="00394C02">
        <w:rPr>
          <w:rFonts w:ascii="Cambria" w:hAnsi="Cambria"/>
          <w:i/>
          <w:iCs/>
          <w:lang w:val="sk-SK"/>
        </w:rPr>
        <w:t>raejkieh</w:t>
      </w:r>
      <w:r w:rsidRPr="00394C02">
        <w:rPr>
          <w:rFonts w:ascii="Cambria" w:hAnsi="Cambria"/>
          <w:lang w:val="sk-SK"/>
        </w:rPr>
        <w:t xml:space="preserve">- ahte ij leah naan baakoeh jallh teermh mejgujmie maahta åvtese tjïelke båvroem buektedh – dellie almetjh jïjtjh orre baakoeh darjoeh.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Ij leah hævvi aelhkie vuenjedh mejtie gïele lea jeatjahtahteme jallh dah smaaretjïerten joekehtsh leah ovtetje baelijste. Im edtjh dam voejhkelidh vaestiedidh dan åvteste eah leah mov nuekies vierhtieh dan goerehtæmman, men manne edtjem tjïjhtjedinie boelhkesne mohtedidh daaletje noerhte-åarjelsaemien attribuhte-</w:t>
      </w:r>
      <w:r>
        <w:rPr>
          <w:rFonts w:ascii="Cambria" w:hAnsi="Cambria"/>
          <w:lang w:val="sk-SK"/>
        </w:rPr>
        <w:t>predikativ</w:t>
      </w:r>
      <w:r w:rsidRPr="00394C02">
        <w:rPr>
          <w:rFonts w:ascii="Cambria" w:hAnsi="Cambria"/>
          <w:lang w:val="sk-SK"/>
        </w:rPr>
        <w:t xml:space="preserve">e systeeme Bergslanden systeemigujmie jïh voejhkelidh vaestiedidh, daej prinsïhpigujmie mah bijjelen tjeelim, magkerh prossessh gïelesne berkieh gosse smaarehtjïerh sinsitnijste joekedieh.  </w:t>
      </w:r>
    </w:p>
    <w:p w:rsidR="002D4CD4" w:rsidRPr="00394C02" w:rsidRDefault="002D4CD4" w:rsidP="002D4CD4">
      <w:pPr>
        <w:spacing w:line="360" w:lineRule="auto"/>
        <w:jc w:val="both"/>
        <w:rPr>
          <w:rFonts w:ascii="Cambria" w:eastAsia="Helvetica" w:hAnsi="Cambria"/>
          <w:lang w:val="sk-SK"/>
        </w:rPr>
      </w:pPr>
    </w:p>
    <w:p w:rsidR="002D4CD4" w:rsidRPr="00394C02" w:rsidRDefault="002D4CD4" w:rsidP="002D4CD4">
      <w:pPr>
        <w:pStyle w:val="Overskrift1"/>
        <w:rPr>
          <w:lang w:val="sk-SK"/>
        </w:rPr>
      </w:pPr>
      <w:bookmarkStart w:id="53" w:name="_Toc135283160"/>
      <w:bookmarkStart w:id="54" w:name="_Toc136860038"/>
      <w:r w:rsidRPr="00394C02">
        <w:rPr>
          <w:lang w:val="sk-SK"/>
        </w:rPr>
        <w:t>Adjektive versus substantive</w:t>
      </w:r>
      <w:bookmarkEnd w:id="53"/>
      <w:bookmarkEnd w:id="54"/>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Vuartesjem daennie boelhkesne mij lea åarjelsaemien adjektive jeatjah baakoeklaassi muhteste. Dovletji dotkemistie, våajnoe lea ahte åarjelsaemiengïelesne eah leah aelhkie joekedidh adjektivde, substantivide jïh adverbiaalide sinsitneste. Manne dovne morfologihke jïh syntaktihke vierhkievierhtide åtnam gosse joekehtidh adjeketive substantiveste. Dan åvteste voestegh buerkestem </w:t>
      </w:r>
      <w:r>
        <w:rPr>
          <w:rFonts w:ascii="Cambria" w:hAnsi="Cambria"/>
          <w:lang w:val="sk-SK"/>
        </w:rPr>
        <w:t>morfologihke</w:t>
      </w:r>
      <w:r w:rsidRPr="00394C02">
        <w:rPr>
          <w:rFonts w:ascii="Cambria" w:hAnsi="Cambria"/>
          <w:lang w:val="sk-SK"/>
        </w:rPr>
        <w:t xml:space="preserve"> jïh syntaktihken mietie mij dïhte adjektive lea. Dan mænngan digkedem Bergslandine jïh Hasselbrinkeine guktie joekehtidh adjektive substantiveste.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55" w:name="_Toc135283161"/>
      <w:bookmarkStart w:id="56" w:name="_Toc136860039"/>
      <w:r w:rsidRPr="00394C02">
        <w:rPr>
          <w:lang w:val="sk-SK"/>
        </w:rPr>
        <w:t>Morfologijen boejhkehtasse</w:t>
      </w:r>
      <w:bookmarkEnd w:id="55"/>
      <w:bookmarkEnd w:id="56"/>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Adjektive lea dïejvese mij substantijvem klaerede (</w:t>
      </w:r>
      <w:r w:rsidRPr="00394C02">
        <w:rPr>
          <w:rFonts w:ascii="Cambria" w:hAnsi="Cambria"/>
          <w:szCs w:val="20"/>
          <w:lang w:val="sk-SK" w:eastAsia="nb-NO"/>
        </w:rPr>
        <w:t>Vangsnes</w:t>
      </w:r>
      <w:r w:rsidRPr="00394C02">
        <w:rPr>
          <w:rFonts w:ascii="Cambria" w:hAnsi="Cambria"/>
          <w:lang w:val="sk-SK"/>
        </w:rPr>
        <w:t xml:space="preserve"> 2003:276) jïh sïejhme morfologihke vuajnoe lea hævvi ahte substantive lea lekseeme man leah genus leksikaalske kategorijine jïh adjektive lea lekseeme mij maahta genusem jïh graadem buerkiestidh (Trosterud 2003:95). Daaroen vuesiehtimmieh lea ahte adjektivem tjoevere sojjehtidh genusi mietie. Vuesiehtæmman</w:t>
      </w:r>
      <w:r w:rsidRPr="00394C02">
        <w:rPr>
          <w:rFonts w:ascii="Cambria" w:hAnsi="Cambria"/>
          <w:i/>
          <w:kern w:val="26"/>
          <w:lang w:val="sk-SK"/>
        </w:rPr>
        <w:t xml:space="preserve"> en</w:t>
      </w:r>
      <w:r w:rsidRPr="00394C02">
        <w:rPr>
          <w:rFonts w:ascii="Cambria" w:hAnsi="Cambria"/>
          <w:lang w:val="sk-SK"/>
        </w:rPr>
        <w:t xml:space="preserve"> </w:t>
      </w:r>
      <w:r w:rsidRPr="00394C02">
        <w:rPr>
          <w:rFonts w:ascii="Cambria" w:hAnsi="Cambria"/>
          <w:i/>
          <w:kern w:val="26"/>
          <w:lang w:val="sk-SK"/>
        </w:rPr>
        <w:t>gammel mann</w:t>
      </w:r>
      <w:r w:rsidRPr="00394C02">
        <w:rPr>
          <w:rFonts w:ascii="Cambria" w:hAnsi="Cambria"/>
          <w:lang w:val="sk-SK"/>
        </w:rPr>
        <w:t xml:space="preserve"> gusnie </w:t>
      </w:r>
      <w:r w:rsidRPr="00394C02">
        <w:rPr>
          <w:rFonts w:ascii="Cambria" w:hAnsi="Cambria"/>
          <w:i/>
          <w:kern w:val="26"/>
          <w:lang w:val="sk-SK"/>
        </w:rPr>
        <w:t>gammel</w:t>
      </w:r>
      <w:r w:rsidRPr="00394C02">
        <w:rPr>
          <w:rFonts w:ascii="Cambria" w:hAnsi="Cambria"/>
          <w:lang w:val="sk-SK"/>
        </w:rPr>
        <w:t xml:space="preserve"> lea sojjesovvme substantiven gensusen mietie </w:t>
      </w:r>
      <w:r w:rsidRPr="00394C02">
        <w:rPr>
          <w:rFonts w:ascii="Cambria" w:hAnsi="Cambria"/>
          <w:i/>
          <w:kern w:val="26"/>
          <w:lang w:val="sk-SK"/>
        </w:rPr>
        <w:t>mann</w:t>
      </w:r>
      <w:r w:rsidRPr="00394C02">
        <w:rPr>
          <w:rFonts w:ascii="Cambria" w:hAnsi="Cambria"/>
          <w:lang w:val="sk-SK"/>
        </w:rPr>
        <w:t xml:space="preserve">, jïh mubpie raajese lea </w:t>
      </w:r>
      <w:r w:rsidRPr="00394C02">
        <w:rPr>
          <w:rFonts w:ascii="Cambria" w:hAnsi="Cambria"/>
          <w:i/>
          <w:kern w:val="26"/>
          <w:lang w:val="sk-SK"/>
        </w:rPr>
        <w:t>et gammelt barn</w:t>
      </w:r>
      <w:r w:rsidRPr="00394C02">
        <w:rPr>
          <w:rFonts w:ascii="Cambria" w:hAnsi="Cambria"/>
          <w:lang w:val="sk-SK"/>
        </w:rPr>
        <w:t xml:space="preserve"> lea sojjesovveme nøytrumen mietie, gusnie </w:t>
      </w:r>
      <w:r w:rsidRPr="00394C02">
        <w:rPr>
          <w:rFonts w:ascii="Cambria" w:hAnsi="Cambria"/>
          <w:i/>
          <w:kern w:val="26"/>
          <w:lang w:val="sk-SK"/>
        </w:rPr>
        <w:t>gammel</w:t>
      </w:r>
      <w:r w:rsidRPr="00394C02">
        <w:rPr>
          <w:rFonts w:ascii="Cambria" w:hAnsi="Cambria"/>
          <w:lang w:val="sk-SK"/>
        </w:rPr>
        <w:t xml:space="preserve"> tjoevere dellie tjåadtjodh nøytrumesne. Daaroen gïelen mietie dellie  substantive veeljie magkarinie genusisnie adjektive galka årrodh</w:t>
      </w:r>
      <w:r w:rsidRPr="00394C02">
        <w:rPr>
          <w:rStyle w:val="BrdtekstTegn1"/>
          <w:lang w:val="sk-SK"/>
        </w:rPr>
        <w:footnoteReference w:id="3"/>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Adjektivide maahta aaj graadesojjehtidh, badth ij maehtieh mubpiej baakoeklaassigujmie (Trosterud 2003:95).</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57" w:name="_Toc135283162"/>
      <w:bookmarkStart w:id="58" w:name="_Toc136860040"/>
      <w:r w:rsidRPr="00394C02">
        <w:rPr>
          <w:lang w:val="sk-SK"/>
        </w:rPr>
        <w:t>Syntaktihken boejhkehtasse</w:t>
      </w:r>
      <w:bookmarkEnd w:id="57"/>
      <w:bookmarkEnd w:id="58"/>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Muvhtene ij leah aelhkie syntaktihken mietie joekehtidh mejtie leah adjektivefraase jallh nomenfraase. Syntaktihken viehkievierhtiejgujmie joekehtidh dellie daate båelpie jæjhta, Vuesiehtæmman;</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1) ”</w:t>
      </w:r>
      <w:r w:rsidRPr="00394C02">
        <w:rPr>
          <w:rFonts w:ascii="Cambria" w:hAnsi="Cambria"/>
          <w:i/>
          <w:kern w:val="26"/>
          <w:lang w:val="sk-SK"/>
        </w:rPr>
        <w:t>den gamle sov på benken</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Mij fraaside gåellie daate lea? Kategorije nommem åådtje dan sov åejjien mietie, jïh dïhte åejjie lea daerpies. Dellie lea sïejhme jiehtedh dan kategorijen åejjie lea </w:t>
      </w:r>
      <w:r w:rsidRPr="00394C02">
        <w:rPr>
          <w:rFonts w:ascii="Cambria" w:hAnsi="Cambria"/>
          <w:i/>
          <w:kern w:val="26"/>
          <w:lang w:val="sk-SK"/>
        </w:rPr>
        <w:t>gamle</w:t>
      </w:r>
      <w:r w:rsidRPr="00394C02">
        <w:rPr>
          <w:rFonts w:ascii="Cambria" w:hAnsi="Cambria"/>
          <w:lang w:val="sk-SK"/>
        </w:rPr>
        <w:t xml:space="preserve"> jïh mijjen lea adjektiven fraase. Men maahta sån aaj ahte mijjen lea akte nomefraase</w:t>
      </w:r>
      <w:r>
        <w:rPr>
          <w:rFonts w:ascii="Cambria" w:hAnsi="Cambria"/>
          <w:lang w:val="sk-SK"/>
        </w:rPr>
        <w:t xml:space="preserve">, gusnie ij naan </w:t>
      </w:r>
      <w:r w:rsidRPr="00394C02">
        <w:rPr>
          <w:rFonts w:ascii="Cambria" w:hAnsi="Cambria"/>
          <w:lang w:val="sk-SK"/>
        </w:rPr>
        <w:t xml:space="preserve"> </w:t>
      </w:r>
      <w:r>
        <w:rPr>
          <w:rFonts w:ascii="Cambria" w:hAnsi="Cambria"/>
          <w:lang w:val="sk-SK"/>
        </w:rPr>
        <w:t xml:space="preserve">realiseereme </w:t>
      </w:r>
      <w:r w:rsidRPr="00394C02">
        <w:rPr>
          <w:rFonts w:ascii="Cambria" w:hAnsi="Cambria"/>
          <w:lang w:val="sk-SK"/>
        </w:rPr>
        <w:t>åejjie leah. Gusnie dïhte Ø dellie vuesehte dam åejjiem maam fååtese. Ø lea daesnie ij mij gænnah.</w:t>
      </w:r>
    </w:p>
    <w:p w:rsidR="002D4CD4" w:rsidRPr="00394C02" w:rsidRDefault="002D4CD4" w:rsidP="002D4CD4">
      <w:pPr>
        <w:spacing w:line="360" w:lineRule="auto"/>
        <w:jc w:val="both"/>
        <w:rPr>
          <w:rFonts w:ascii="Cambria" w:hAnsi="Cambria"/>
          <w:lang w:val="sk-SK"/>
        </w:rPr>
      </w:pPr>
      <w:r w:rsidRPr="00394C02">
        <w:rPr>
          <w:rFonts w:ascii="Cambria" w:hAnsi="Cambria"/>
          <w:i/>
          <w:kern w:val="26"/>
          <w:lang w:val="sk-SK"/>
        </w:rPr>
        <w:t xml:space="preserve">           </w:t>
      </w:r>
      <w:r w:rsidRPr="00394C02">
        <w:rPr>
          <w:rFonts w:ascii="Cambria" w:hAnsi="Cambria"/>
          <w:kern w:val="26"/>
          <w:lang w:val="sk-SK"/>
        </w:rPr>
        <w:t>2)</w:t>
      </w:r>
      <w:r w:rsidRPr="00394C02">
        <w:rPr>
          <w:rFonts w:ascii="Cambria" w:hAnsi="Cambria"/>
          <w:i/>
          <w:kern w:val="26"/>
          <w:lang w:val="sk-SK"/>
        </w:rPr>
        <w:t xml:space="preserve"> “den gamle Ø sov på benken</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ossjele lea dïhte ahte</w:t>
      </w:r>
      <w:r w:rsidRPr="00394C02">
        <w:rPr>
          <w:rFonts w:ascii="Cambria" w:hAnsi="Cambria"/>
          <w:i/>
          <w:kern w:val="26"/>
          <w:lang w:val="sk-SK"/>
        </w:rPr>
        <w:t xml:space="preserve"> “den gamle Ø sov på benken</w:t>
      </w:r>
      <w:r>
        <w:rPr>
          <w:rFonts w:ascii="Cambria" w:hAnsi="Cambria"/>
          <w:lang w:val="sk-SK"/>
        </w:rPr>
        <w:t xml:space="preserve">“ –raajese joe implisihte </w:t>
      </w:r>
      <w:r w:rsidRPr="00394C02">
        <w:rPr>
          <w:rFonts w:ascii="Cambria" w:hAnsi="Cambria"/>
          <w:lang w:val="sk-SK"/>
        </w:rPr>
        <w:t>åejjiem åtna. Vuesiehtæmman lohkehtæjjah jallh almetjh. Vuj kanne kaarrh. Jallh mij joem jeatja. (Sveen 2008(2005):314-315.)</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Dagkerh adjektivh gellien aejkien gohtjesovveme substantivïhke (Sveen 2008 (2005):315). Dïhte hov vuesehte guktie adjektivh maehtieh substantivine åtnalgovvedh. Maahta nome</w:t>
      </w:r>
      <w:r>
        <w:rPr>
          <w:rFonts w:ascii="Cambria" w:hAnsi="Cambria"/>
          <w:lang w:val="sk-SK"/>
        </w:rPr>
        <w:t>e</w:t>
      </w:r>
      <w:r w:rsidRPr="00394C02">
        <w:rPr>
          <w:rFonts w:ascii="Cambria" w:hAnsi="Cambria"/>
          <w:lang w:val="sk-SK"/>
        </w:rPr>
        <w:t xml:space="preserve">nem utnedh ektielahtesinie (dg. ‘fellesbetegnelse‘) </w:t>
      </w:r>
      <w:r>
        <w:rPr>
          <w:rFonts w:ascii="Cambria" w:hAnsi="Cambria"/>
          <w:lang w:val="sk-SK"/>
        </w:rPr>
        <w:t>substantivide jïh  pronomenidie. N</w:t>
      </w:r>
      <w:r w:rsidRPr="00394C02">
        <w:rPr>
          <w:rFonts w:ascii="Cambria" w:hAnsi="Cambria"/>
          <w:lang w:val="sk-SK"/>
        </w:rPr>
        <w:t>ommen</w:t>
      </w:r>
      <w:r w:rsidRPr="00394C02">
        <w:rPr>
          <w:rFonts w:ascii="Cambria" w:hAnsi="Cambria"/>
          <w:i/>
          <w:lang w:val="sk-SK"/>
        </w:rPr>
        <w:t xml:space="preserve"> nomene </w:t>
      </w:r>
      <w:r w:rsidRPr="00394C02">
        <w:rPr>
          <w:rFonts w:ascii="Cambria" w:hAnsi="Cambria"/>
          <w:lang w:val="sk-SK"/>
        </w:rPr>
        <w:t>maahta aaj ektienommine gaajhkide baakoeklaasside mah maehtieh åejjine årrodh fraasesne</w:t>
      </w:r>
      <w:r>
        <w:rPr>
          <w:rFonts w:ascii="Cambria" w:hAnsi="Cambria"/>
          <w:lang w:val="sk-SK"/>
        </w:rPr>
        <w:t xml:space="preserve"> jïh mah </w:t>
      </w:r>
      <w:r w:rsidRPr="00394C02">
        <w:rPr>
          <w:rFonts w:ascii="Cambria" w:hAnsi="Cambria"/>
          <w:lang w:val="sk-SK"/>
        </w:rPr>
        <w:t>maehtieh utnedh subje</w:t>
      </w:r>
      <w:r>
        <w:rPr>
          <w:rFonts w:ascii="Cambria" w:hAnsi="Cambria"/>
          <w:lang w:val="sk-SK"/>
        </w:rPr>
        <w:t>e</w:t>
      </w:r>
      <w:r w:rsidRPr="00394C02">
        <w:rPr>
          <w:rFonts w:ascii="Cambria" w:hAnsi="Cambria"/>
          <w:lang w:val="sk-SK"/>
        </w:rPr>
        <w:t>kt</w:t>
      </w:r>
      <w:r>
        <w:rPr>
          <w:rFonts w:ascii="Cambria" w:hAnsi="Cambria"/>
          <w:lang w:val="sk-SK"/>
        </w:rPr>
        <w:t>e- jïh objektåtnoem</w:t>
      </w:r>
      <w:r w:rsidRPr="00394C02">
        <w:rPr>
          <w:rFonts w:ascii="Cambria" w:hAnsi="Cambria"/>
          <w:lang w:val="sk-SK"/>
        </w:rPr>
        <w:t>. Jis nimhtie vuajna, dellie aaj gaajhkide daejtie raaj</w:t>
      </w:r>
      <w:r>
        <w:rPr>
          <w:rFonts w:ascii="Cambria" w:hAnsi="Cambria"/>
          <w:lang w:val="sk-SK"/>
        </w:rPr>
        <w:t>esidie mah vuelelen nomenfraase</w:t>
      </w:r>
      <w:r w:rsidRPr="00394C02">
        <w:rPr>
          <w:rFonts w:ascii="Cambria" w:hAnsi="Cambria"/>
          <w:lang w:val="sk-SK"/>
        </w:rPr>
        <w:t>inie gåhtjodh</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3)  a. </w:t>
      </w:r>
      <w:r w:rsidRPr="00394C02">
        <w:rPr>
          <w:rFonts w:ascii="Cambria" w:hAnsi="Cambria"/>
          <w:i/>
          <w:lang w:val="sk-SK"/>
        </w:rPr>
        <w:t xml:space="preserve">den gamle mannen sov </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       b. </w:t>
      </w:r>
      <w:r w:rsidRPr="00394C02">
        <w:rPr>
          <w:rFonts w:ascii="Cambria" w:hAnsi="Cambria"/>
          <w:i/>
          <w:lang w:val="sk-SK"/>
        </w:rPr>
        <w:t xml:space="preserve">han på benken sov  </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       c. </w:t>
      </w:r>
      <w:r w:rsidRPr="00394C02">
        <w:rPr>
          <w:rFonts w:ascii="Cambria" w:hAnsi="Cambria"/>
          <w:i/>
          <w:lang w:val="sk-SK"/>
        </w:rPr>
        <w:t xml:space="preserve">den gamle på benken sov </w:t>
      </w:r>
      <w:r w:rsidRPr="00394C02">
        <w:rPr>
          <w:rFonts w:ascii="Cambria" w:hAnsi="Cambria"/>
          <w:lang w:val="sk-SK"/>
        </w:rPr>
        <w:t>(op.cit  315)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Jis nimhtie buerkiestidh dellie maahta jiehtedh gosse gaajhkh dah golme fraash subjektfunksjovnem utnieh,</w:t>
      </w:r>
      <w:r>
        <w:rPr>
          <w:rFonts w:ascii="Cambria" w:hAnsi="Cambria"/>
          <w:lang w:val="sk-SK"/>
        </w:rPr>
        <w:t xml:space="preserve"> leah gaajhke dovne nomenfraash</w:t>
      </w:r>
      <w:r w:rsidRPr="00394C02">
        <w:rPr>
          <w:rFonts w:ascii="Cambria" w:hAnsi="Cambria"/>
          <w:lang w:val="sk-SK"/>
        </w:rPr>
        <w:t xml:space="preserve">. Fraasen åejjie 3a lea substantive, fraasen åejjie 3b lea pronomene jïh fraase åejjie 3c lea adjektive. Destie maahta jiehtedh dovne, substantive, pronomene jïh adjektive maehtieh åejjine årrodh nomenfraasesne. Nimhtie aaj maahta vuesiehtidh ahte ij daarpesjh jiehtedh ahte 3c lea åajjehts nomenfraase. 3c lea akte nomenfraase åejjine, gusnie adjektive lea dïhte åejjie. Gosse funksjovnem våaroeminie beaja, maahta jiehtedh dïhte raajese lea nomenefraase.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Jis nimhtie gïetedalledh daejtie raajesidie, ibie maehtieh barre vuartasjidh dam formelle, morfologihke mïerhkem, ahte adjektivem maahta graadesojjehtidh jïh nimhtie govlesåvva baakoeklaasside adjektivide. Men tjoeveribie aaj dejtie funksjoneelle nuepide våaroeminie bïejeme. Destie gåarede jiehtedh funksjovneste maahta jiehtedh </w:t>
      </w:r>
      <w:r w:rsidRPr="00394C02">
        <w:rPr>
          <w:rFonts w:ascii="Cambria" w:hAnsi="Cambria"/>
          <w:i/>
          <w:lang w:val="sk-SK"/>
        </w:rPr>
        <w:t>den gamle på benken</w:t>
      </w:r>
      <w:r w:rsidRPr="00394C02">
        <w:rPr>
          <w:rFonts w:ascii="Cambria" w:hAnsi="Cambria"/>
          <w:lang w:val="sk-SK"/>
        </w:rPr>
        <w:t xml:space="preserve"> lea nomenfraase.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Gos</w:t>
      </w:r>
      <w:r>
        <w:rPr>
          <w:rFonts w:ascii="Cambria" w:hAnsi="Cambria"/>
          <w:lang w:val="sk-SK"/>
        </w:rPr>
        <w:t>se nimhie joekehtidh</w:t>
      </w:r>
      <w:r w:rsidRPr="00394C02">
        <w:rPr>
          <w:rFonts w:ascii="Cambria" w:hAnsi="Cambria"/>
          <w:lang w:val="sk-SK"/>
        </w:rPr>
        <w:t xml:space="preserve">  dellie daerpies fraasem defineeredh formeellen muhteste </w:t>
      </w:r>
      <w:r w:rsidRPr="00394C02">
        <w:rPr>
          <w:rFonts w:ascii="Cambria" w:hAnsi="Cambria"/>
          <w:u w:val="single"/>
          <w:lang w:val="sk-SK"/>
        </w:rPr>
        <w:t>jïh</w:t>
      </w:r>
      <w:r w:rsidRPr="00394C02">
        <w:rPr>
          <w:rFonts w:ascii="Cambria" w:hAnsi="Cambria"/>
          <w:lang w:val="sk-SK"/>
        </w:rPr>
        <w:t xml:space="preserve"> funksjonellen muhteste. Mohte jis sæjhta joekehtidh hammoem funksjovneste dellie bööremes joekehtidh dam raajesem </w:t>
      </w:r>
      <w:r w:rsidRPr="00394C02">
        <w:rPr>
          <w:rFonts w:ascii="Cambria" w:hAnsi="Cambria"/>
          <w:i/>
          <w:lang w:val="sk-SK"/>
        </w:rPr>
        <w:t xml:space="preserve">den gamle på benken </w:t>
      </w:r>
      <w:r w:rsidRPr="00394C02">
        <w:rPr>
          <w:rFonts w:ascii="Cambria" w:hAnsi="Cambria"/>
          <w:lang w:val="sk-SK"/>
        </w:rPr>
        <w:t xml:space="preserve">adjektivefraasine. </w:t>
      </w:r>
      <w:r w:rsidRPr="00394C02">
        <w:rPr>
          <w:rFonts w:ascii="Cambria" w:hAnsi="Cambria"/>
          <w:lang w:val="sk-SK"/>
        </w:rPr>
        <w:br w:type="page"/>
      </w:r>
    </w:p>
    <w:p w:rsidR="002D4CD4" w:rsidRPr="00394C02" w:rsidRDefault="002D4CD4" w:rsidP="002D4CD4">
      <w:pPr>
        <w:pStyle w:val="Overskrift2"/>
        <w:rPr>
          <w:lang w:val="sk-SK"/>
        </w:rPr>
      </w:pPr>
      <w:bookmarkStart w:id="59" w:name="_Toc135283163"/>
      <w:bookmarkStart w:id="60" w:name="_Toc136860041"/>
      <w:r w:rsidRPr="00394C02">
        <w:rPr>
          <w:lang w:val="sk-SK"/>
        </w:rPr>
        <w:t>Adjektive vuestie substantive åarjelsaemiengïelesne</w:t>
      </w:r>
      <w:bookmarkEnd w:id="59"/>
      <w:bookmarkEnd w:id="60"/>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IJ leah aelhkie joekehtidh adjektive substantiveste åarjelsaemiengïelesne. Bergslande aaj dam tjaala sov grammatihkegærjesne "</w:t>
      </w:r>
      <w:r w:rsidRPr="00394C02">
        <w:rPr>
          <w:rFonts w:ascii="Cambria" w:hAnsi="Cambria"/>
          <w:i/>
          <w:lang w:val="sk-SK"/>
        </w:rPr>
        <w:t>Røroslappisk grammatikk</w:t>
      </w:r>
      <w:r w:rsidRPr="00394C02">
        <w:rPr>
          <w:rFonts w:ascii="Cambria" w:hAnsi="Cambria"/>
          <w:lang w:val="sk-SK"/>
        </w:rPr>
        <w:t xml:space="preserve">" 1946: </w:t>
      </w:r>
    </w:p>
    <w:p w:rsidR="002D4CD4" w:rsidRPr="00394C02" w:rsidRDefault="002D4CD4" w:rsidP="002D4CD4">
      <w:pPr>
        <w:pStyle w:val="BunntekstTegn1"/>
        <w:spacing w:line="240" w:lineRule="auto"/>
        <w:jc w:val="both"/>
        <w:rPr>
          <w:rFonts w:ascii="Cambria" w:hAnsi="Cambria"/>
          <w:lang w:val="sk-SK"/>
        </w:rPr>
      </w:pPr>
      <w:r w:rsidRPr="00394C02">
        <w:rPr>
          <w:rFonts w:ascii="Cambria" w:hAnsi="Cambria"/>
          <w:lang w:val="sk-SK"/>
        </w:rPr>
        <w:t>De ord som man pleier å slå sammen under betegnelsen ’adjektiver’ lar seg således ikke skille ut som egen stammeklasse (heller ikke om man regner komparasjonssuffiksene som formanter’ (Bergsland 1946:115)</w:t>
      </w:r>
    </w:p>
    <w:p w:rsidR="002D4CD4" w:rsidRPr="00394C02" w:rsidRDefault="002D4CD4" w:rsidP="002D4CD4">
      <w:pPr>
        <w:pStyle w:val="BunntekstTegn1"/>
        <w:spacing w:line="240" w:lineRule="auto"/>
        <w:jc w:val="both"/>
        <w:rPr>
          <w:rFonts w:ascii="Cambria" w:hAnsi="Cambria"/>
          <w:lang w:val="sk-SK"/>
        </w:rPr>
      </w:pPr>
    </w:p>
    <w:p w:rsidR="002D4CD4" w:rsidRPr="00394C02" w:rsidRDefault="002D4CD4" w:rsidP="002D4CD4">
      <w:pPr>
        <w:pStyle w:val="BunntekstTegn1"/>
        <w:spacing w:line="360" w:lineRule="auto"/>
        <w:ind w:left="0"/>
        <w:jc w:val="both"/>
        <w:rPr>
          <w:rFonts w:ascii="Cambria" w:hAnsi="Cambria"/>
          <w:lang w:val="sk-SK"/>
        </w:rPr>
      </w:pPr>
      <w:r w:rsidRPr="00394C02">
        <w:rPr>
          <w:rFonts w:ascii="Cambria" w:hAnsi="Cambria"/>
          <w:lang w:val="sk-SK"/>
        </w:rPr>
        <w:t>Hasselbrinke aaj tjaala, ij leah aelhkie adjektiven hammoelearoem guarkedh, gusnie satne aaj tjaala; “</w:t>
      </w:r>
      <w:r w:rsidRPr="00394C02">
        <w:rPr>
          <w:rFonts w:ascii="Cambria" w:hAnsi="Cambria"/>
          <w:i/>
          <w:lang w:val="sk-SK"/>
        </w:rPr>
        <w:t>Die Grenzen zwischen Adjektiven und Substantiven, sowie zwischen Adjektiven und Adverbien sind fliessend</w:t>
      </w:r>
      <w:r w:rsidRPr="00394C02">
        <w:rPr>
          <w:rFonts w:ascii="Cambria" w:hAnsi="Cambria"/>
          <w:lang w:val="sk-SK"/>
        </w:rPr>
        <w:t>“ (Hasselbrink 1982:105).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Bergslanden lea hævvi tjïelkebe vuajnoe daejtie gyhtjelasside gærjesne “</w:t>
      </w:r>
      <w:r w:rsidRPr="00394C02">
        <w:rPr>
          <w:rFonts w:ascii="Cambria" w:hAnsi="Cambria"/>
          <w:i/>
          <w:lang w:val="sk-SK"/>
        </w:rPr>
        <w:t xml:space="preserve">Sydsamisk grammatikk“ </w:t>
      </w:r>
      <w:r w:rsidRPr="00394C02">
        <w:rPr>
          <w:rFonts w:ascii="Cambria" w:hAnsi="Cambria"/>
          <w:lang w:val="sk-SK"/>
        </w:rPr>
        <w:t xml:space="preserve">(Bergsland 1994(1982)). Jilhts sjïere tjaala adjektivi bïjre gusnie aaj göökte systeemide vuesehte. Akte systeeme gusnie leah vïjhte systemh (Bergsland 1994(1982):116) jïh akte systeeme gusnie njielje system (Bergsland 1994(1982):52) ij læjhkan jïjtse vuajnoem staeriedamme 1946-grammatihkegærjeste gusnie tjeeli </w:t>
      </w:r>
      <w:r w:rsidRPr="00394C02">
        <w:rPr>
          <w:rFonts w:ascii="Cambria" w:hAnsi="Cambria"/>
          <w:i/>
          <w:lang w:val="sk-SK"/>
        </w:rPr>
        <w:t>"adjektiver lar seg således ikke skille ut som egen stammeklasse</w:t>
      </w:r>
      <w:r w:rsidRPr="00394C02">
        <w:rPr>
          <w:rFonts w:ascii="Cambria" w:hAnsi="Cambria"/>
          <w:lang w:val="sk-SK"/>
        </w:rPr>
        <w:t xml:space="preserve">" (Bergsland 1946:115).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Baakoeklaasside saemiengïeline maahta naemhtie joekedidh, guktie vuelelen. </w:t>
      </w:r>
    </w:p>
    <w:p w:rsidR="002D4CD4" w:rsidRPr="00394C02" w:rsidRDefault="002D4CD4" w:rsidP="002D4CD4">
      <w:pPr>
        <w:pStyle w:val="BunntekstTegn1"/>
        <w:spacing w:line="360" w:lineRule="auto"/>
        <w:jc w:val="both"/>
        <w:rPr>
          <w:rFonts w:ascii="Cambria" w:hAnsi="Cambria"/>
          <w:lang w:val="sk-SK"/>
        </w:rPr>
      </w:pPr>
      <w:r w:rsidRPr="00394C02">
        <w:rPr>
          <w:rFonts w:ascii="Cambria" w:hAnsi="Cambria"/>
          <w:lang w:val="sk-SK"/>
        </w:rPr>
        <w:t xml:space="preserve">1. nomene        Baakoeh, mah kasusi mietie sojjesuvvieh. </w:t>
      </w:r>
    </w:p>
    <w:p w:rsidR="002D4CD4" w:rsidRPr="00394C02" w:rsidRDefault="002D4CD4" w:rsidP="002D4CD4">
      <w:pPr>
        <w:pStyle w:val="BunntekstTegn1"/>
        <w:spacing w:line="360" w:lineRule="auto"/>
        <w:jc w:val="both"/>
        <w:rPr>
          <w:rFonts w:ascii="Cambria" w:hAnsi="Cambria"/>
          <w:lang w:val="sk-SK"/>
        </w:rPr>
      </w:pPr>
      <w:r w:rsidRPr="00394C02">
        <w:rPr>
          <w:rFonts w:ascii="Cambria" w:hAnsi="Cambria"/>
          <w:lang w:val="sk-SK"/>
        </w:rPr>
        <w:t xml:space="preserve">2. verbume       Baakoeh, mah tempusi mietie sojjesuvvieh. </w:t>
      </w:r>
    </w:p>
    <w:p w:rsidR="002D4CD4" w:rsidRPr="00394C02" w:rsidRDefault="002D4CD4" w:rsidP="002D4CD4">
      <w:pPr>
        <w:pStyle w:val="BunntekstTegn1"/>
        <w:spacing w:line="360" w:lineRule="auto"/>
        <w:ind w:left="2268" w:hanging="1559"/>
        <w:rPr>
          <w:rFonts w:ascii="Cambria" w:hAnsi="Cambria"/>
          <w:lang w:val="sk-SK"/>
        </w:rPr>
      </w:pPr>
      <w:r w:rsidRPr="00394C02">
        <w:rPr>
          <w:rFonts w:ascii="Cambria" w:hAnsi="Cambria"/>
          <w:lang w:val="sk-SK"/>
        </w:rPr>
        <w:t>3. partihkelh     Baakoeh, mah eah gænnah tempusi jallh kasusi metie  sojjesuvvieh</w:t>
      </w:r>
      <w:r w:rsidRPr="00394C02">
        <w:rPr>
          <w:rStyle w:val="BrdtekstTegn1"/>
          <w:lang w:val="sk-SK"/>
        </w:rPr>
        <w:footnoteReference w:id="4"/>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Pr>
          <w:rFonts w:ascii="Cambria" w:hAnsi="Cambria"/>
          <w:lang w:val="sk-SK"/>
        </w:rPr>
        <w:t>Dan åvteste uraalske</w:t>
      </w:r>
      <w:r w:rsidRPr="00394C02">
        <w:rPr>
          <w:rFonts w:ascii="Cambria" w:hAnsi="Cambria"/>
          <w:lang w:val="sk-SK"/>
        </w:rPr>
        <w:t xml:space="preserve"> gïeline lea nomene, dovne adjektive jïh substantive jïh verbume lea dellie tjietjelen. Japaanske gïeline lea båastolen, dellie lea adjektive jïh verbume seamma baakoeklaassesne jïh nomene lea tjietjelen. Indoeuropeihke gïeline leah fïereguhte baakoeklaash nomene, adjektive jïh verbume sjïere tjåadtjoen. Vuesiehtæmman vuelelen;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BunntekstTegn1"/>
        <w:spacing w:line="240" w:lineRule="auto"/>
        <w:jc w:val="both"/>
        <w:rPr>
          <w:rFonts w:ascii="Cambria" w:hAnsi="Cambria"/>
          <w:lang w:val="sk-SK"/>
        </w:rPr>
      </w:pPr>
      <w:r w:rsidRPr="00394C02">
        <w:rPr>
          <w:rFonts w:ascii="Cambria" w:hAnsi="Cambria"/>
          <w:lang w:val="sk-SK"/>
        </w:rPr>
        <w:t>Uraalske                  : n=a≠v  de gamle // mennene har det godt</w:t>
      </w:r>
    </w:p>
    <w:p w:rsidR="002D4CD4" w:rsidRPr="00394C02" w:rsidRDefault="002D4CD4" w:rsidP="002D4CD4">
      <w:pPr>
        <w:pStyle w:val="BunntekstTegn1"/>
        <w:spacing w:line="240" w:lineRule="auto"/>
        <w:jc w:val="both"/>
        <w:rPr>
          <w:rFonts w:ascii="Cambria" w:hAnsi="Cambria"/>
          <w:lang w:val="sk-SK"/>
        </w:rPr>
      </w:pPr>
      <w:r w:rsidRPr="00394C02">
        <w:rPr>
          <w:rFonts w:ascii="Cambria" w:hAnsi="Cambria"/>
          <w:lang w:val="sk-SK"/>
        </w:rPr>
        <w:t xml:space="preserve">Japaanske               : n≠a=v  en hoppende/gammel mann  </w:t>
      </w:r>
    </w:p>
    <w:p w:rsidR="002D4CD4" w:rsidRPr="00394C02" w:rsidRDefault="002D4CD4" w:rsidP="002D4CD4">
      <w:pPr>
        <w:pStyle w:val="BunntekstTegn1"/>
        <w:spacing w:line="240" w:lineRule="auto"/>
        <w:jc w:val="both"/>
        <w:rPr>
          <w:rFonts w:ascii="Cambria" w:hAnsi="Cambria"/>
          <w:lang w:val="sk-SK"/>
        </w:rPr>
      </w:pPr>
      <w:r w:rsidRPr="00394C02">
        <w:rPr>
          <w:rFonts w:ascii="Cambria" w:hAnsi="Cambria"/>
          <w:lang w:val="sk-SK"/>
        </w:rPr>
        <w:t xml:space="preserve">Indo-europeihke  : n≠a≠v </w:t>
      </w:r>
      <w:r w:rsidRPr="00394C02">
        <w:rPr>
          <w:rStyle w:val="BrdtekstTegn1"/>
          <w:lang w:val="sk-SK"/>
        </w:rPr>
        <w:footnoteReference w:id="5"/>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Jilhts lea tjïelke boejhkehtasse mij dïhte joekehtse adjektiven jïh substantiven gaskemsh leah, ij leah aelhkie joekehtidh dejtie saemiengïeline. Vuesiehtæmman substantivide hov kasusi mietie sojjehtieh. Adjektiven leah attribuhtehammoe jïh predikativehammoe. Eah leah substantivi attribuhte jallh predikativehammoeh. Adjektivide graadesojjehte. Ij substantivide graadesojjehth. Substantivi leah aaj possesive suffiksh,  mej eah adjektivi leah. </w:t>
      </w:r>
      <w:r w:rsidRPr="00394C02">
        <w:rPr>
          <w:rStyle w:val="BrdtekstTegn1"/>
          <w:lang w:val="sk-SK"/>
        </w:rPr>
        <w:footnoteReference w:id="6"/>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Tjïelkestem vuelelen naan båelpieh mah jijhtieh gosse joekehtidh adjektivem substantiveste.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Pr>
          <w:rFonts w:ascii="Cambria" w:hAnsi="Cambria"/>
          <w:lang w:val="sk-SK"/>
        </w:rPr>
        <w:t>Jis edtjem tjïertestidh</w:t>
      </w:r>
      <w:r w:rsidRPr="00394C02">
        <w:rPr>
          <w:rFonts w:ascii="Cambria" w:hAnsi="Cambria"/>
          <w:lang w:val="sk-SK"/>
        </w:rPr>
        <w:t xml:space="preserve"> adjektivide attribuhte jïh predikative- kriteriumen mietie, dellie daam båelpiem åadtjoem: Attribuhte, predikative jïh substantive leah seamma hammoe;  </w:t>
      </w:r>
    </w:p>
    <w:p w:rsidR="002D4CD4" w:rsidRPr="00394C02" w:rsidRDefault="002D4CD4" w:rsidP="002D4CD4">
      <w:pPr>
        <w:pStyle w:val="BunntekstTegn1"/>
        <w:spacing w:line="240" w:lineRule="auto"/>
        <w:jc w:val="both"/>
        <w:rPr>
          <w:rFonts w:ascii="Cambria" w:hAnsi="Cambria"/>
          <w:i/>
          <w:lang w:val="sk-SK"/>
        </w:rPr>
      </w:pPr>
      <w:r w:rsidRPr="00394C02">
        <w:rPr>
          <w:rFonts w:ascii="Cambria" w:hAnsi="Cambria"/>
          <w:i/>
          <w:u w:val="single"/>
          <w:lang w:val="sk-SK"/>
        </w:rPr>
        <w:t>Noere</w:t>
      </w:r>
      <w:r w:rsidRPr="00394C02">
        <w:rPr>
          <w:rFonts w:ascii="Cambria" w:hAnsi="Cambria"/>
          <w:i/>
          <w:lang w:val="sk-SK"/>
        </w:rPr>
        <w:t xml:space="preserve"> almetje </w:t>
      </w:r>
      <w:r w:rsidRPr="00394C02">
        <w:rPr>
          <w:rFonts w:ascii="Cambria" w:hAnsi="Cambria"/>
          <w:lang w:val="sk-SK"/>
        </w:rPr>
        <w:t>(attribuhte)</w:t>
      </w:r>
    </w:p>
    <w:p w:rsidR="002D4CD4" w:rsidRPr="00394C02" w:rsidRDefault="002D4CD4" w:rsidP="002D4CD4">
      <w:pPr>
        <w:pStyle w:val="BunntekstTegn1"/>
        <w:spacing w:line="240" w:lineRule="auto"/>
        <w:jc w:val="both"/>
        <w:rPr>
          <w:rFonts w:ascii="Cambria" w:hAnsi="Cambria"/>
          <w:i/>
          <w:lang w:val="sk-SK"/>
        </w:rPr>
      </w:pPr>
      <w:r w:rsidRPr="00394C02">
        <w:rPr>
          <w:rFonts w:ascii="Cambria" w:hAnsi="Cambria"/>
          <w:i/>
          <w:lang w:val="sk-SK"/>
        </w:rPr>
        <w:t xml:space="preserve">Dïhte lea </w:t>
      </w:r>
      <w:r w:rsidRPr="00394C02">
        <w:rPr>
          <w:rFonts w:ascii="Cambria" w:hAnsi="Cambria"/>
          <w:i/>
          <w:u w:val="single"/>
          <w:lang w:val="sk-SK"/>
        </w:rPr>
        <w:t>noere</w:t>
      </w:r>
      <w:r w:rsidRPr="00394C02">
        <w:rPr>
          <w:rFonts w:ascii="Cambria" w:hAnsi="Cambria"/>
          <w:i/>
          <w:lang w:val="sk-SK"/>
        </w:rPr>
        <w:t xml:space="preserve"> </w:t>
      </w:r>
      <w:r w:rsidRPr="00394C02">
        <w:rPr>
          <w:rFonts w:ascii="Cambria" w:hAnsi="Cambria"/>
          <w:lang w:val="sk-SK"/>
        </w:rPr>
        <w:t>(predikative)</w:t>
      </w:r>
    </w:p>
    <w:p w:rsidR="002D4CD4" w:rsidRPr="00394C02" w:rsidRDefault="002D4CD4" w:rsidP="002D4CD4">
      <w:pPr>
        <w:pStyle w:val="BunntekstTegn1"/>
        <w:spacing w:line="240" w:lineRule="auto"/>
        <w:jc w:val="both"/>
        <w:rPr>
          <w:rFonts w:ascii="Cambria" w:hAnsi="Cambria"/>
          <w:i/>
          <w:lang w:val="sk-SK"/>
        </w:rPr>
      </w:pPr>
      <w:r w:rsidRPr="00394C02">
        <w:rPr>
          <w:rFonts w:ascii="Cambria" w:hAnsi="Cambria"/>
          <w:i/>
          <w:lang w:val="sk-SK"/>
        </w:rPr>
        <w:t xml:space="preserve">Dïhte </w:t>
      </w:r>
      <w:r w:rsidRPr="00394C02">
        <w:rPr>
          <w:rFonts w:ascii="Cambria" w:hAnsi="Cambria"/>
          <w:i/>
          <w:u w:val="single"/>
          <w:lang w:val="sk-SK"/>
        </w:rPr>
        <w:t>noere</w:t>
      </w:r>
      <w:r w:rsidRPr="00394C02">
        <w:rPr>
          <w:rFonts w:ascii="Cambria" w:hAnsi="Cambria"/>
          <w:i/>
          <w:lang w:val="sk-SK"/>
        </w:rPr>
        <w:t xml:space="preserve"> </w:t>
      </w:r>
      <w:r w:rsidRPr="00394C02">
        <w:rPr>
          <w:rFonts w:ascii="Cambria" w:hAnsi="Cambria"/>
          <w:lang w:val="sk-SK"/>
        </w:rPr>
        <w:t>(substantive)</w:t>
      </w:r>
      <w:r w:rsidRPr="00394C02">
        <w:rPr>
          <w:rFonts w:ascii="Cambria" w:hAnsi="Cambria"/>
          <w:i/>
          <w:lang w:val="sk-SK"/>
        </w:rPr>
        <w:t xml:space="preserve"> </w:t>
      </w:r>
    </w:p>
    <w:p w:rsidR="002D4CD4" w:rsidRPr="00394C02" w:rsidRDefault="002D4CD4" w:rsidP="002D4CD4">
      <w:pPr>
        <w:pStyle w:val="BunntekstTegn1"/>
        <w:spacing w:line="360" w:lineRule="auto"/>
        <w:ind w:left="0"/>
        <w:jc w:val="both"/>
        <w:rPr>
          <w:rFonts w:ascii="Cambria" w:hAnsi="Cambria"/>
          <w:lang w:val="sk-SK"/>
        </w:rPr>
      </w:pPr>
      <w:r w:rsidRPr="00394C02">
        <w:rPr>
          <w:rFonts w:ascii="Cambria" w:hAnsi="Cambria"/>
          <w:lang w:val="sk-SK"/>
        </w:rPr>
        <w:t>Guktie im maehtieh defineredh adjektivide attribuhte jïh predikativehammoej muhteste.</w:t>
      </w:r>
    </w:p>
    <w:p w:rsidR="002D4CD4" w:rsidRPr="00394C02" w:rsidRDefault="002D4CD4" w:rsidP="002D4CD4">
      <w:pPr>
        <w:pStyle w:val="BunntekstTegn1"/>
        <w:spacing w:line="360" w:lineRule="auto"/>
        <w:ind w:left="0"/>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Åarjelsaemiengïelesne aaj gåarede graadesojjehtidh muvhtide substantivide,  guktie; *</w:t>
      </w:r>
      <w:r w:rsidRPr="00394C02">
        <w:rPr>
          <w:rFonts w:ascii="Cambria" w:hAnsi="Cambria"/>
          <w:i/>
          <w:lang w:val="sk-SK"/>
        </w:rPr>
        <w:t>gaedtiegabpa</w:t>
      </w:r>
      <w:r w:rsidRPr="00394C02">
        <w:rPr>
          <w:rFonts w:ascii="Cambria" w:hAnsi="Cambria"/>
          <w:lang w:val="sk-SK"/>
        </w:rPr>
        <w:t xml:space="preserve"> 'nærmere stranden' (Bergsland &amp; Magga 1993:88) jïh</w:t>
      </w:r>
      <w:r w:rsidRPr="00394C02">
        <w:rPr>
          <w:rFonts w:ascii="Cambria" w:hAnsi="Cambria"/>
          <w:i/>
          <w:lang w:val="sk-SK"/>
        </w:rPr>
        <w:t xml:space="preserve"> noerhtegåbpoe </w:t>
      </w:r>
      <w:r w:rsidRPr="00394C02">
        <w:rPr>
          <w:rFonts w:ascii="Cambria" w:hAnsi="Cambria"/>
          <w:lang w:val="sk-SK"/>
        </w:rPr>
        <w:t>jïh</w:t>
      </w:r>
      <w:r w:rsidRPr="00394C02">
        <w:rPr>
          <w:rFonts w:ascii="Cambria" w:hAnsi="Cambria"/>
          <w:i/>
          <w:lang w:val="sk-SK"/>
        </w:rPr>
        <w:t xml:space="preserve"> åarjagåbpoe </w:t>
      </w:r>
      <w:r w:rsidRPr="00394C02">
        <w:rPr>
          <w:rFonts w:ascii="Cambria" w:hAnsi="Cambria"/>
          <w:lang w:val="sk-SK"/>
        </w:rPr>
        <w:t xml:space="preserve">(Bergsland &amp; Hasselbrink 1985(1957):5). Dagkerh substantivh leah morfologihken mietie dellie adjektive, dan åvtese gåarede dejtie graadesojjehtidh. Mohte mejtie lea </w:t>
      </w:r>
      <w:r w:rsidRPr="00394C02">
        <w:rPr>
          <w:rFonts w:ascii="Cambria" w:hAnsi="Cambria"/>
          <w:i/>
          <w:lang w:val="sk-SK"/>
        </w:rPr>
        <w:t>noerhte</w:t>
      </w:r>
      <w:r w:rsidRPr="00394C02">
        <w:rPr>
          <w:rFonts w:ascii="Cambria" w:hAnsi="Cambria"/>
          <w:lang w:val="sk-SK"/>
        </w:rPr>
        <w:t xml:space="preserve"> syntaktihken mietie adjektive? </w:t>
      </w:r>
    </w:p>
    <w:p w:rsidR="002D4CD4" w:rsidRPr="00394C02" w:rsidRDefault="002D4CD4" w:rsidP="002D4CD4">
      <w:pPr>
        <w:pStyle w:val="BunntekstTegn1"/>
        <w:spacing w:line="360" w:lineRule="auto"/>
        <w:jc w:val="both"/>
        <w:rPr>
          <w:rFonts w:ascii="Cambria" w:hAnsi="Cambria"/>
          <w:i/>
          <w:lang w:val="sk-SK"/>
        </w:rPr>
      </w:pPr>
      <w:r w:rsidRPr="00394C02">
        <w:rPr>
          <w:rFonts w:ascii="Cambria" w:hAnsi="Cambria"/>
          <w:i/>
          <w:lang w:val="sk-SK"/>
        </w:rPr>
        <w:t xml:space="preserve">*daate lea orre, </w:t>
      </w:r>
      <w:r w:rsidRPr="00394C02">
        <w:rPr>
          <w:rFonts w:ascii="Cambria" w:hAnsi="Cambria"/>
          <w:i/>
          <w:u w:val="single"/>
          <w:lang w:val="sk-SK"/>
        </w:rPr>
        <w:t>noerhte</w:t>
      </w:r>
      <w:r w:rsidRPr="00394C02">
        <w:rPr>
          <w:rFonts w:ascii="Cambria" w:hAnsi="Cambria"/>
          <w:i/>
          <w:lang w:val="sk-SK"/>
        </w:rPr>
        <w:t xml:space="preserve"> gåetie</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Ij leah daate goerkeles raajese åarjelsaemiengïelesne! Im maehtieh dellie defineeredh baakojde baakoeklaassi mietie barre morfologijen mietie, mohte tjoeverem aaj vuartasjidh guktie syntaktihken mietie dåemiedieh.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Baakojde sïjhtem dellie naemhtie gïetedalledh: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Mejtie lea X adjektive jallh nomene? X lea adjektivine gosse morfologijen mietie maahta graadesojjehtidh </w:t>
      </w:r>
      <w:r w:rsidRPr="00394C02">
        <w:rPr>
          <w:rFonts w:ascii="Cambria" w:hAnsi="Cambria"/>
          <w:u w:val="single"/>
          <w:lang w:val="sk-SK"/>
        </w:rPr>
        <w:t>jïh</w:t>
      </w:r>
      <w:r w:rsidRPr="00394C02">
        <w:rPr>
          <w:rFonts w:ascii="Cambria" w:hAnsi="Cambria"/>
          <w:lang w:val="sk-SK"/>
        </w:rPr>
        <w:t xml:space="preserve"> syntaktihken mietie aaj sjïehtesje substantivem nominalefraasesne. Jis baakoe daejtie göökte kriterijde dåarede, dellie lea X adjektive.</w:t>
      </w:r>
      <w:r w:rsidRPr="00394C02">
        <w:rPr>
          <w:rStyle w:val="BrdtekstTegn1"/>
          <w:lang w:val="sk-SK"/>
        </w:rPr>
        <w:footnoteReference w:id="7"/>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Bergsland tjaala; </w:t>
      </w:r>
    </w:p>
    <w:p w:rsidR="002D4CD4" w:rsidRPr="00394C02" w:rsidRDefault="002D4CD4" w:rsidP="002D4CD4">
      <w:pPr>
        <w:pStyle w:val="BunntekstTegn1"/>
        <w:spacing w:line="240" w:lineRule="auto"/>
        <w:jc w:val="both"/>
        <w:rPr>
          <w:rFonts w:ascii="Cambria" w:hAnsi="Cambria"/>
          <w:lang w:val="sk-SK"/>
        </w:rPr>
      </w:pPr>
      <w:r w:rsidRPr="00394C02">
        <w:rPr>
          <w:rFonts w:ascii="Cambria" w:hAnsi="Cambria"/>
          <w:lang w:val="sk-SK"/>
        </w:rPr>
        <w:t xml:space="preserve">De ord som man pleier å slå sammen under betegnelsen ’adjektiver’ lar seg således ikke skille ut som en egen stammeklasse, heller ikke om man regner komparasjonssuffixene som formanter (Bergsland 1946:115).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Dellie lea, guktie manne vuajnam, Bergslande barre joekedamme baakoeklaasside morfologijen mietie. Bergslande tjaala ahte dïht</w:t>
      </w:r>
      <w:r>
        <w:rPr>
          <w:rFonts w:ascii="Cambria" w:hAnsi="Cambria"/>
          <w:lang w:val="sk-SK"/>
        </w:rPr>
        <w:t xml:space="preserve">e komparativegietjie lea </w:t>
      </w:r>
      <w:r w:rsidRPr="00394C02">
        <w:rPr>
          <w:rFonts w:ascii="Cambria" w:hAnsi="Cambria"/>
          <w:lang w:val="sk-SK"/>
        </w:rPr>
        <w:t xml:space="preserve">seerkemegietjine, mij lea hævvi aaj staaran. Mohte manne sïjhtem lissiehtidh ahte ij leah staaran barre jiehtedh komparativegietjie lea seerkemegietjine. Komparative lea </w:t>
      </w:r>
      <w:r>
        <w:rPr>
          <w:rFonts w:ascii="Cambria" w:hAnsi="Cambria"/>
          <w:lang w:val="sk-SK"/>
        </w:rPr>
        <w:t xml:space="preserve">aaj </w:t>
      </w:r>
      <w:r w:rsidRPr="00394C02">
        <w:rPr>
          <w:rFonts w:ascii="Cambria" w:hAnsi="Cambria"/>
          <w:lang w:val="sk-SK"/>
        </w:rPr>
        <w:t>sjïere, tjïelke adjektivemïerhke mij graadesojjehte adjektivide, guktie dellie lea aaj</w:t>
      </w:r>
      <w:r>
        <w:rPr>
          <w:rFonts w:ascii="Cambria" w:hAnsi="Cambria"/>
          <w:lang w:val="sk-SK"/>
        </w:rPr>
        <w:t xml:space="preserve"> komparative sojjehtimmiegietjie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Komparasjovne lea dellie guektienlaaketje, aktene bielesne lea sojjehtimiemïerhke jïh mubpene bielesne maahta aaj jiehtedh seerkemegietjine lea. Gosse seerkemegietjine vuajna dam komparasjovnem dellie lea morfologihke prosesse gosse orre baakoem dorje mubpeste. Destie maahta jiehtedh dah komparasjovnh åarjelsaemiengïelesne aaj susbtantivine maehtieh vååjnedh, gosse graadesojjehte aktem adjektivem, vuesiehtæmman </w:t>
      </w:r>
      <w:r w:rsidRPr="00394C02">
        <w:rPr>
          <w:rFonts w:ascii="Cambria" w:hAnsi="Cambria"/>
          <w:i/>
          <w:lang w:val="sk-SK"/>
        </w:rPr>
        <w:t>båeries</w:t>
      </w:r>
      <w:r w:rsidRPr="00394C02">
        <w:rPr>
          <w:rFonts w:ascii="Cambria" w:hAnsi="Cambria"/>
          <w:lang w:val="sk-SK"/>
        </w:rPr>
        <w:t xml:space="preserve"> mij  </w:t>
      </w:r>
      <w:r w:rsidRPr="00394C02">
        <w:rPr>
          <w:rFonts w:ascii="Cambria" w:hAnsi="Cambria"/>
          <w:i/>
          <w:lang w:val="sk-SK"/>
        </w:rPr>
        <w:t>båarasåbpoe</w:t>
      </w:r>
      <w:r w:rsidRPr="00394C02">
        <w:rPr>
          <w:rFonts w:ascii="Cambria" w:hAnsi="Cambria"/>
          <w:lang w:val="sk-SK"/>
        </w:rPr>
        <w:t xml:space="preserve"> sjædta komparativesne</w:t>
      </w:r>
      <w:r w:rsidRPr="00394C02">
        <w:rPr>
          <w:rFonts w:ascii="Cambria" w:hAnsi="Cambria"/>
          <w:i/>
          <w:lang w:val="sk-SK"/>
        </w:rPr>
        <w:t>.</w:t>
      </w:r>
      <w:r w:rsidRPr="00394C02">
        <w:rPr>
          <w:rFonts w:ascii="Cambria" w:hAnsi="Cambria"/>
          <w:lang w:val="sk-SK"/>
        </w:rPr>
        <w:t xml:space="preserve"> Gosse</w:t>
      </w:r>
      <w:r w:rsidRPr="00394C02">
        <w:rPr>
          <w:rFonts w:ascii="Cambria" w:hAnsi="Cambria"/>
          <w:i/>
          <w:lang w:val="sk-SK"/>
        </w:rPr>
        <w:t xml:space="preserve"> båarasåbpoe</w:t>
      </w:r>
      <w:r w:rsidRPr="00394C02">
        <w:rPr>
          <w:rFonts w:ascii="Cambria" w:hAnsi="Cambria"/>
          <w:lang w:val="sk-SK"/>
        </w:rPr>
        <w:t xml:space="preserve"> substantivine vååjnoe </w:t>
      </w:r>
      <w:r w:rsidRPr="00394C02">
        <w:rPr>
          <w:rFonts w:ascii="Cambria" w:hAnsi="Cambria"/>
          <w:i/>
          <w:lang w:val="sk-SK"/>
        </w:rPr>
        <w:t>dah båarasåbpoeh</w:t>
      </w:r>
      <w:r w:rsidRPr="00394C02">
        <w:rPr>
          <w:rFonts w:ascii="Cambria" w:hAnsi="Cambria"/>
          <w:lang w:val="sk-SK"/>
        </w:rPr>
        <w:t xml:space="preserve">, mij aaj maahta kasusi mietie sojjehtidh, vuesiehtæmman </w:t>
      </w:r>
      <w:r w:rsidRPr="00394C02">
        <w:rPr>
          <w:rFonts w:ascii="Cambria" w:hAnsi="Cambria"/>
          <w:i/>
          <w:lang w:val="sk-SK"/>
        </w:rPr>
        <w:t>båarasåbpojde</w:t>
      </w:r>
      <w:r w:rsidRPr="00394C02">
        <w:rPr>
          <w:rFonts w:ascii="Cambria" w:hAnsi="Cambria"/>
          <w:lang w:val="sk-SK"/>
        </w:rPr>
        <w:t xml:space="preserve"> gellientaallesne illativesne. Bergslande hov maaje reaktoem åtna juktie tjaala komparasjovne lea seerkemegietjie. Men ij leah badth dïhte eevre reaktoe, juktie lea sjïere, tjïelke sojjehtimmiemïerhke adjektivine lea aaj. Morfologihken mietie lea dellie adjektive.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Jis vuajna dam adjektivem </w:t>
      </w:r>
      <w:r w:rsidRPr="00394C02">
        <w:rPr>
          <w:rFonts w:ascii="Cambria" w:hAnsi="Cambria"/>
          <w:i/>
          <w:lang w:val="sk-SK"/>
        </w:rPr>
        <w:t>båeries</w:t>
      </w:r>
      <w:r w:rsidRPr="00394C02">
        <w:rPr>
          <w:rFonts w:ascii="Cambria" w:hAnsi="Cambria"/>
          <w:lang w:val="sk-SK"/>
        </w:rPr>
        <w:t xml:space="preserve"> syntaktihken mietie, vuesiehtæmman daennie raajesisnie;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r w:rsidRPr="00394C02">
        <w:rPr>
          <w:rFonts w:ascii="Cambria" w:hAnsi="Cambria"/>
          <w:lang w:val="sk-SK"/>
        </w:rPr>
        <w:tab/>
      </w:r>
      <w:r w:rsidRPr="00394C02">
        <w:rPr>
          <w:rFonts w:ascii="Cambria" w:hAnsi="Cambria"/>
          <w:i/>
          <w:lang w:val="sk-SK"/>
        </w:rPr>
        <w:t>Jïenehke dejstie 65-jaepien båeries jallh båarasåbpoeh</w:t>
      </w:r>
      <w:r w:rsidRPr="00394C02">
        <w:rPr>
          <w:rFonts w:ascii="Cambria" w:hAnsi="Cambria"/>
          <w:lang w:val="sk-SK"/>
        </w:rPr>
        <w:t xml:space="preserve"> (</w:t>
      </w:r>
      <w:r w:rsidRPr="00394C02">
        <w:rPr>
          <w:rFonts w:ascii="Cambria" w:hAnsi="Cambria"/>
          <w:lang w:val="sk-SK" w:eastAsia="nb-NO"/>
        </w:rPr>
        <w:t>JAA1997:55</w:t>
      </w:r>
      <w:r w:rsidRPr="00394C02">
        <w:rPr>
          <w:rFonts w:ascii="Cambria" w:hAnsi="Cambria"/>
          <w:sz w:val="22"/>
          <w:lang w:val="sk-SK"/>
        </w:rPr>
        <w:t>)</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Dennie daaletje åarjelsaemien-gïelesne adjektive </w:t>
      </w:r>
      <w:r w:rsidRPr="00394C02">
        <w:rPr>
          <w:rFonts w:ascii="Cambria" w:hAnsi="Cambria"/>
          <w:i/>
          <w:lang w:val="sk-SK"/>
        </w:rPr>
        <w:t xml:space="preserve">båeries </w:t>
      </w:r>
      <w:r w:rsidRPr="00394C02">
        <w:rPr>
          <w:rFonts w:ascii="Cambria" w:hAnsi="Cambria"/>
          <w:lang w:val="sk-SK"/>
        </w:rPr>
        <w:t xml:space="preserve">åtnalgåvva aaj sjïere substantivehammojne, guktie Anna Jacobsen tjaala; </w:t>
      </w:r>
      <w:r w:rsidRPr="00394C02">
        <w:rPr>
          <w:rFonts w:ascii="Cambria" w:hAnsi="Cambria"/>
          <w:i/>
          <w:lang w:val="sk-SK"/>
        </w:rPr>
        <w:t>Jïenehke dejstie 65-jaepien båeries jallh båarasåbpoeh</w:t>
      </w:r>
      <w:r w:rsidRPr="00394C02">
        <w:rPr>
          <w:rFonts w:ascii="Cambria" w:hAnsi="Cambria"/>
          <w:lang w:val="sk-SK"/>
        </w:rPr>
        <w:t xml:space="preserve"> </w:t>
      </w:r>
      <w:r w:rsidRPr="00394C02">
        <w:rPr>
          <w:rFonts w:ascii="Cambria" w:hAnsi="Cambria"/>
          <w:sz w:val="22"/>
          <w:lang w:val="sk-SK"/>
        </w:rPr>
        <w:t>(</w:t>
      </w:r>
      <w:r w:rsidRPr="00394C02">
        <w:rPr>
          <w:rFonts w:ascii="Cambria" w:hAnsi="Cambria"/>
          <w:lang w:val="sk-SK" w:eastAsia="nb-NO"/>
        </w:rPr>
        <w:t>JAA1997:55</w:t>
      </w:r>
      <w:r w:rsidRPr="00394C02">
        <w:rPr>
          <w:rFonts w:ascii="Cambria" w:hAnsi="Cambria"/>
          <w:sz w:val="22"/>
          <w:lang w:val="sk-SK"/>
        </w:rPr>
        <w:t>)</w:t>
      </w:r>
      <w:r w:rsidRPr="00394C02">
        <w:rPr>
          <w:rFonts w:ascii="Cambria" w:hAnsi="Cambria"/>
          <w:lang w:val="sk-SK"/>
        </w:rPr>
        <w:t xml:space="preserve"> mij maahta goerksovvedh goh tjïelke substantivehammoe.</w:t>
      </w:r>
      <w:r w:rsidRPr="00394C02">
        <w:rPr>
          <w:rStyle w:val="BrdtekstTegn1"/>
          <w:lang w:val="sk-SK"/>
        </w:rPr>
        <w:footnoteReference w:id="8"/>
      </w:r>
      <w:r w:rsidRPr="00394C02">
        <w:rPr>
          <w:rFonts w:ascii="Cambria" w:hAnsi="Cambria"/>
          <w:lang w:val="sk-SK"/>
        </w:rPr>
        <w:t xml:space="preserve"> Daerpies aaj jiehtedh daase aaj sjïere baakoe åtnalgåvva, vuesiehtæmman</w:t>
      </w:r>
      <w:r w:rsidRPr="00394C02">
        <w:rPr>
          <w:rFonts w:ascii="Cambria" w:hAnsi="Cambria"/>
          <w:i/>
          <w:lang w:val="sk-SK"/>
        </w:rPr>
        <w:t xml:space="preserve"> voerese; komp. Voeresåbpoe gammel; gamling</w:t>
      </w:r>
      <w:r w:rsidRPr="00394C02">
        <w:rPr>
          <w:rFonts w:ascii="Cambria" w:hAnsi="Cambria"/>
          <w:lang w:val="sk-SK"/>
        </w:rPr>
        <w:t xml:space="preserve"> (Bergsland &amp; Magga 1993:347) mij lea </w:t>
      </w:r>
      <w:r w:rsidRPr="00394C02">
        <w:rPr>
          <w:rFonts w:ascii="Cambria" w:hAnsi="Cambria"/>
          <w:i/>
          <w:lang w:val="sk-SK"/>
        </w:rPr>
        <w:t>-s</w:t>
      </w:r>
      <w:r w:rsidRPr="00394C02">
        <w:rPr>
          <w:rFonts w:ascii="Cambria" w:hAnsi="Cambria"/>
          <w:lang w:val="sk-SK"/>
        </w:rPr>
        <w:t xml:space="preserve"> maadtojne, jïh graadesojjehte goh golmelïhts adjektivine. Jeatjah saerniestæjjah naemhtie jeehti;</w:t>
      </w:r>
    </w:p>
    <w:p w:rsidR="002D4CD4" w:rsidRPr="00394C02" w:rsidRDefault="002D4CD4" w:rsidP="002D4CD4">
      <w:pPr>
        <w:pStyle w:val="BunntekstTegn1"/>
        <w:spacing w:line="240" w:lineRule="auto"/>
        <w:jc w:val="both"/>
        <w:rPr>
          <w:rFonts w:ascii="Cambria" w:hAnsi="Cambria"/>
          <w:i/>
          <w:lang w:val="sk-SK"/>
        </w:rPr>
      </w:pPr>
      <w:r w:rsidRPr="00394C02">
        <w:rPr>
          <w:rFonts w:ascii="Cambria" w:hAnsi="Cambria"/>
          <w:i/>
          <w:lang w:val="sk-SK"/>
        </w:rPr>
        <w:t xml:space="preserve">Vaeltieh doem tjeehpes </w:t>
      </w:r>
      <w:r w:rsidRPr="00394C02">
        <w:rPr>
          <w:rFonts w:ascii="Cambria" w:hAnsi="Cambria"/>
          <w:lang w:val="sk-SK"/>
        </w:rPr>
        <w:t>(Inf. 5)</w:t>
      </w:r>
    </w:p>
    <w:p w:rsidR="002D4CD4" w:rsidRPr="00394C02" w:rsidRDefault="002D4CD4" w:rsidP="002D4CD4">
      <w:pPr>
        <w:pStyle w:val="BunntekstTegn1"/>
        <w:spacing w:line="240" w:lineRule="auto"/>
        <w:jc w:val="both"/>
        <w:rPr>
          <w:rFonts w:ascii="Cambria" w:hAnsi="Cambria"/>
          <w:i/>
          <w:lang w:val="sk-SK"/>
        </w:rPr>
      </w:pPr>
      <w:r w:rsidRPr="00394C02">
        <w:rPr>
          <w:rFonts w:ascii="Cambria" w:hAnsi="Cambria"/>
          <w:i/>
          <w:lang w:val="sk-SK"/>
        </w:rPr>
        <w:t xml:space="preserve">Vaeltieh doem veelkes </w:t>
      </w:r>
      <w:r w:rsidRPr="00394C02">
        <w:rPr>
          <w:rFonts w:ascii="Cambria" w:hAnsi="Cambria"/>
          <w:lang w:val="sk-SK"/>
        </w:rPr>
        <w:t>(Inf. 5)</w:t>
      </w:r>
      <w:r w:rsidRPr="00394C02">
        <w:rPr>
          <w:rFonts w:ascii="Cambria" w:hAnsi="Cambria"/>
          <w:i/>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destie vuajna dïhte adjektive aaj substantivine åtnalgåvva.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Dagkere adjektiveraajese lea Sveenen mietie </w:t>
      </w:r>
      <w:r w:rsidRPr="00394C02">
        <w:rPr>
          <w:rFonts w:ascii="Cambria" w:hAnsi="Cambria"/>
          <w:i/>
          <w:lang w:val="sk-SK"/>
        </w:rPr>
        <w:t xml:space="preserve">substantivïske </w:t>
      </w:r>
      <w:r w:rsidRPr="00394C02">
        <w:rPr>
          <w:rFonts w:ascii="Cambria" w:hAnsi="Cambria"/>
          <w:lang w:val="sk-SK"/>
        </w:rPr>
        <w:t xml:space="preserve">(Sveen 2008(2005): 315) Raajese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r w:rsidRPr="00394C02">
        <w:rPr>
          <w:rFonts w:ascii="Cambria" w:hAnsi="Cambria"/>
          <w:lang w:val="sk-SK"/>
        </w:rPr>
        <w:tab/>
      </w:r>
      <w:r w:rsidRPr="00394C02">
        <w:rPr>
          <w:rFonts w:ascii="Cambria" w:hAnsi="Cambria"/>
          <w:i/>
          <w:lang w:val="sk-SK"/>
        </w:rPr>
        <w:t>Jïenehke dejstie 65-jaepien båeries jallh båarasåbpoeh</w:t>
      </w:r>
      <w:r w:rsidRPr="00394C02">
        <w:rPr>
          <w:rFonts w:ascii="Cambria" w:hAnsi="Cambria"/>
          <w:lang w:val="sk-SK"/>
        </w:rPr>
        <w:t xml:space="preserve"> (</w:t>
      </w:r>
      <w:r w:rsidRPr="00394C02">
        <w:rPr>
          <w:rFonts w:ascii="Cambria" w:hAnsi="Cambria"/>
          <w:lang w:val="sk-SK" w:eastAsia="nb-NO"/>
        </w:rPr>
        <w:t>JAA1997:55</w:t>
      </w:r>
      <w:r w:rsidRPr="00394C02">
        <w:rPr>
          <w:rFonts w:ascii="Cambria" w:hAnsi="Cambria"/>
          <w:sz w:val="22"/>
          <w:lang w:val="sk-SK"/>
        </w:rPr>
        <w:t>)</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åtna implisihte lahteseåejjiem seamma goh dan raajesen </w:t>
      </w:r>
      <w:r w:rsidRPr="00394C02">
        <w:rPr>
          <w:rFonts w:ascii="Cambria" w:hAnsi="Cambria"/>
          <w:i/>
          <w:kern w:val="26"/>
          <w:lang w:val="sk-SK"/>
        </w:rPr>
        <w:t>“den gamle Ø sov på benken</w:t>
      </w:r>
      <w:r w:rsidRPr="00394C02">
        <w:rPr>
          <w:rFonts w:ascii="Cambria" w:hAnsi="Cambria"/>
          <w:lang w:val="sk-SK"/>
        </w:rPr>
        <w:t xml:space="preserve">“ (Sveen 2008(2005):314). Dïhte lahteseåejjie maahta vuesiehtæmman lohkehtæjjah jallh almetjh årrodh. Vuj kaanne kaarrh. Jallh mij joem jeatja (Sveen 2008(2005):314).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Jis daate raajese lea hævvi nomenfraase gosse subjektefunksjovnem åtna. Substantive, pronomene jïh adjektive maehtieh åejjine årrodh nomenfraasesne. Ij daarpesjh gænnah jiehtedh daate lea åajjehts nomenfraase. IJ amma, daate lea  nomenfraase åejjine, gusnie adjektive lea dïhte åejjie.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naemhtie gïetedalledh daejtie raajesidie, ibie maehtieh barre vuartasjidh dam formelle, morfologihke mïerhkem, ahte adjektivem maahta graadesojjehtidh jïh nimhtie govlesåvva baakoeklaasside adjektivide. Men tjoeveribie aaj dejtie funksjoneelle nuepide våaroeminie bïejeme. Destie gåarede jiehtedh funksjovneste maahta jiehtedh </w:t>
      </w:r>
      <w:r w:rsidRPr="00394C02">
        <w:rPr>
          <w:rFonts w:ascii="Cambria" w:hAnsi="Cambria"/>
          <w:i/>
          <w:lang w:val="sk-SK"/>
        </w:rPr>
        <w:t>Jïenehke dejstie 65-jaepien båeries jallh båarasåbpoeh</w:t>
      </w:r>
      <w:r w:rsidRPr="00394C02">
        <w:rPr>
          <w:rFonts w:ascii="Cambria" w:hAnsi="Cambria"/>
          <w:lang w:val="sk-SK"/>
        </w:rPr>
        <w:t xml:space="preserve"> lea nomenfraase jïh aaj adjektivefraase.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Adjektive </w:t>
      </w:r>
      <w:r w:rsidRPr="00394C02">
        <w:rPr>
          <w:rFonts w:ascii="Cambria" w:hAnsi="Cambria"/>
          <w:i/>
          <w:lang w:val="sk-SK"/>
        </w:rPr>
        <w:t>båeries</w:t>
      </w:r>
      <w:r w:rsidRPr="00394C02">
        <w:rPr>
          <w:rFonts w:ascii="Cambria" w:hAnsi="Cambria"/>
          <w:lang w:val="sk-SK"/>
        </w:rPr>
        <w:t xml:space="preserve">  aaj syntaktihken mietie sjeahta dan substantivese, vuesiehtæmman</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Stoerre båeries gåetie</w:t>
      </w:r>
      <w:r w:rsidRPr="00394C02">
        <w:rPr>
          <w:rFonts w:ascii="Cambria" w:hAnsi="Cambria"/>
          <w:lang w:val="sk-SK"/>
        </w:rPr>
        <w:t xml:space="preserve"> (Inf. 6)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maahta jiehtedh adjektive </w:t>
      </w:r>
      <w:r w:rsidRPr="00394C02">
        <w:rPr>
          <w:rFonts w:ascii="Cambria" w:hAnsi="Cambria"/>
          <w:i/>
          <w:lang w:val="sk-SK"/>
        </w:rPr>
        <w:t xml:space="preserve">båeries </w:t>
      </w:r>
      <w:r w:rsidRPr="00394C02">
        <w:rPr>
          <w:rFonts w:ascii="Cambria" w:hAnsi="Cambria"/>
          <w:lang w:val="sk-SK"/>
        </w:rPr>
        <w:t xml:space="preserve">morfologijen jïh syntaktihken mietie lea adjektivine.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61" w:name="_Toc136860042"/>
      <w:r w:rsidRPr="00394C02">
        <w:rPr>
          <w:lang w:val="sk-SK"/>
        </w:rPr>
        <w:t>Veesmedahke</w:t>
      </w:r>
      <w:bookmarkEnd w:id="61"/>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sectPr w:rsidR="002D4CD4" w:rsidRPr="00394C02" w:rsidSect="002D4CD4">
          <w:footerReference w:type="even" r:id="rId8"/>
          <w:footerReference w:type="default" r:id="rId9"/>
          <w:footnotePr>
            <w:pos w:val="beneathText"/>
          </w:footnotePr>
          <w:pgSz w:w="11905" w:h="16837"/>
          <w:pgMar w:top="1417" w:right="1417" w:bottom="1417" w:left="1417" w:gutter="0"/>
          <w:docGrid w:linePitch="240" w:charSpace="32768"/>
        </w:sectPr>
      </w:pPr>
      <w:r w:rsidRPr="00394C02">
        <w:rPr>
          <w:rFonts w:ascii="Cambria" w:hAnsi="Cambria"/>
          <w:lang w:val="sk-SK"/>
        </w:rPr>
        <w:t xml:space="preserve">Manne leam daennie boelhketjisnie tjaaleme guktie seerkedh adjektivem nomenijstie. Gosse adjektivem ohtsedidh, lea daerpies vuartasjidh dovne morfologijen jïh syntaktihken bielide, jallh guktie Sveen tjaala daerpies fraasem defineeredh dovne hammoen muhteste </w:t>
      </w:r>
      <w:r w:rsidRPr="00394C02">
        <w:rPr>
          <w:rFonts w:ascii="Cambria" w:hAnsi="Cambria"/>
          <w:u w:val="single"/>
          <w:lang w:val="sk-SK"/>
        </w:rPr>
        <w:t>jïh</w:t>
      </w:r>
      <w:r w:rsidRPr="00394C02">
        <w:rPr>
          <w:rFonts w:ascii="Cambria" w:hAnsi="Cambria"/>
          <w:lang w:val="sk-SK"/>
        </w:rPr>
        <w:t xml:space="preserve"> aaj funksjovnen muhteste. (Sveen 2008(2005):315.)</w:t>
      </w:r>
    </w:p>
    <w:p w:rsidR="002D4CD4" w:rsidRPr="00394C02" w:rsidRDefault="002D4CD4" w:rsidP="002D4CD4">
      <w:pPr>
        <w:pStyle w:val="Overskrift1"/>
        <w:rPr>
          <w:lang w:val="sk-SK"/>
        </w:rPr>
      </w:pPr>
      <w:bookmarkStart w:id="62" w:name="_Toc135283165"/>
      <w:bookmarkStart w:id="63" w:name="_Toc136860043"/>
      <w:r w:rsidRPr="00394C02">
        <w:rPr>
          <w:lang w:val="sk-SK"/>
        </w:rPr>
        <w:t>Joekehtidh adjektiven systeeme</w:t>
      </w:r>
      <w:bookmarkEnd w:id="62"/>
      <w:bookmarkEnd w:id="63"/>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Daennie boelhkesne joekehtem guktie sojjehtidh saemien adjektivide attribuhtesne jïh predikativesne. Manne njïelije joekehth systeemh tsegkeme (</w:t>
      </w:r>
      <w:r w:rsidRPr="00394C02">
        <w:rPr>
          <w:rFonts w:ascii="Cambria" w:hAnsi="Cambria"/>
          <w:lang w:val="sk-SK"/>
        </w:rPr>
        <w:fldChar w:fldCharType="begin"/>
      </w:r>
      <w:r w:rsidRPr="00394C02">
        <w:rPr>
          <w:rFonts w:ascii="Cambria" w:hAnsi="Cambria"/>
          <w:lang w:val="sk-SK"/>
        </w:rPr>
        <w:instrText xml:space="preserve"> REF _Ref136505514 </w:instrText>
      </w:r>
      <w:r w:rsidRPr="00394C02">
        <w:rPr>
          <w:rFonts w:ascii="Cambria" w:hAnsi="Cambria"/>
          <w:lang w:val="sk-SK"/>
        </w:rPr>
        <w:fldChar w:fldCharType="separate"/>
      </w:r>
      <w:r w:rsidRPr="00394C02">
        <w:rPr>
          <w:lang w:val="sk-SK"/>
        </w:rPr>
        <w:t xml:space="preserve">Tabeelle </w:t>
      </w:r>
      <w:r>
        <w:rPr>
          <w:noProof/>
          <w:lang w:val="sk-SK"/>
        </w:rPr>
        <w:t>2</w:t>
      </w:r>
      <w:r w:rsidRPr="00394C02">
        <w:rPr>
          <w:rFonts w:ascii="Cambria" w:hAnsi="Cambria"/>
          <w:lang w:val="sk-SK"/>
        </w:rPr>
        <w:fldChar w:fldCharType="end"/>
      </w:r>
      <w:r w:rsidRPr="00394C02">
        <w:rPr>
          <w:rFonts w:ascii="Cambria" w:hAnsi="Cambria"/>
          <w:lang w:val="sk-SK"/>
        </w:rPr>
        <w:t xml:space="preserve">). Daate boelhke aaj digkede guktie leam joekedamme dejtie systeemide jïh guktie dïhte dynamihke dej systeemi gaskems lea.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rPr>
          <w:lang w:val="sk-SK"/>
        </w:rPr>
      </w:pPr>
      <w:bookmarkStart w:id="64" w:name="_Toc135283166"/>
      <w:bookmarkStart w:id="65" w:name="_Toc136860044"/>
      <w:r>
        <w:rPr>
          <w:lang w:val="sk-SK"/>
        </w:rPr>
        <w:t>Attribuhte-predikative</w:t>
      </w:r>
      <w:r w:rsidRPr="00394C02">
        <w:rPr>
          <w:lang w:val="sk-SK"/>
        </w:rPr>
        <w:t xml:space="preserve">  3 + 1 systeemh</w:t>
      </w:r>
      <w:bookmarkEnd w:id="64"/>
      <w:bookmarkEnd w:id="65"/>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Åarjelsaemien </w:t>
      </w:r>
      <w:r>
        <w:rPr>
          <w:rFonts w:ascii="Cambria" w:hAnsi="Cambria"/>
          <w:lang w:val="sk-SK"/>
        </w:rPr>
        <w:t>attribuhte-predikative</w:t>
      </w:r>
      <w:r w:rsidRPr="00394C02">
        <w:rPr>
          <w:rFonts w:ascii="Cambria" w:hAnsi="Cambria"/>
          <w:lang w:val="sk-SK"/>
        </w:rPr>
        <w:t xml:space="preserve"> systeemen leah njïelje systemh </w:t>
      </w:r>
      <w:r>
        <w:rPr>
          <w:rFonts w:ascii="Cambria" w:hAnsi="Cambria"/>
          <w:lang w:val="sk-SK"/>
        </w:rPr>
        <w:t>gusnie viht naan dåehkieh fïere</w:t>
      </w:r>
      <w:r w:rsidRPr="00394C02">
        <w:rPr>
          <w:rFonts w:ascii="Cambria" w:hAnsi="Cambria"/>
          <w:lang w:val="sk-SK"/>
        </w:rPr>
        <w:t>guhten</w:t>
      </w:r>
      <w:r>
        <w:rPr>
          <w:rFonts w:ascii="Cambria" w:hAnsi="Cambria"/>
          <w:lang w:val="sk-SK"/>
        </w:rPr>
        <w:t>e</w:t>
      </w:r>
      <w:r w:rsidRPr="00394C02">
        <w:rPr>
          <w:rFonts w:ascii="Cambria" w:hAnsi="Cambria"/>
          <w:lang w:val="sk-SK"/>
        </w:rPr>
        <w:t xml:space="preserve"> systeemesne. Dah golme voestes systeemh leah </w:t>
      </w:r>
      <w:r w:rsidRPr="00394C02">
        <w:rPr>
          <w:rFonts w:ascii="Cambria" w:hAnsi="Cambria"/>
          <w:i/>
          <w:lang w:val="sk-SK"/>
        </w:rPr>
        <w:t>s</w:t>
      </w:r>
      <w:r w:rsidRPr="00394C02">
        <w:rPr>
          <w:rFonts w:ascii="Cambria" w:hAnsi="Cambria"/>
          <w:lang w:val="sk-SK"/>
        </w:rPr>
        <w:t xml:space="preserve">-systemh, jïh dïhte njealjede systeeme lea dïhte systeeme gusnie ij-segementaale morfologihke prosesse lea tjoejemålsome lea attribuhteste jïh predikativese.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Voestes systeemesne leah adjektivh mah seamma hammoeh utnieh dovne attribuhte-, jïh predikativehammojne. Mubpene systeemesne jis adjektivh mah leah vokale attribuhtesne jïh minngiegietjie -</w:t>
      </w:r>
      <w:r w:rsidRPr="00394C02">
        <w:rPr>
          <w:rFonts w:ascii="Cambria" w:hAnsi="Cambria"/>
          <w:i/>
          <w:iCs/>
          <w:lang w:val="sk-SK"/>
        </w:rPr>
        <w:t>s-</w:t>
      </w:r>
      <w:r w:rsidRPr="00394C02">
        <w:rPr>
          <w:rFonts w:ascii="Cambria" w:hAnsi="Cambria"/>
          <w:lang w:val="sk-SK"/>
        </w:rPr>
        <w:t xml:space="preserve"> predikativesne. Gåalmadinie systeemesne leah </w:t>
      </w:r>
      <w:r>
        <w:rPr>
          <w:rFonts w:ascii="Cambria" w:hAnsi="Cambria"/>
          <w:lang w:val="sk-SK"/>
        </w:rPr>
        <w:t>attribuhte</w:t>
      </w:r>
      <w:r w:rsidRPr="00394C02">
        <w:rPr>
          <w:rFonts w:ascii="Cambria" w:hAnsi="Cambria"/>
          <w:lang w:val="sk-SK"/>
        </w:rPr>
        <w:t xml:space="preserve"> </w:t>
      </w:r>
      <w:r w:rsidRPr="00394C02">
        <w:rPr>
          <w:rFonts w:ascii="Cambria" w:hAnsi="Cambria"/>
          <w:i/>
          <w:iCs/>
          <w:lang w:val="sk-SK"/>
        </w:rPr>
        <w:t>-s-</w:t>
      </w:r>
      <w:r w:rsidRPr="00394C02">
        <w:rPr>
          <w:rFonts w:ascii="Cambria" w:hAnsi="Cambria"/>
          <w:lang w:val="sk-SK"/>
        </w:rPr>
        <w:t xml:space="preserve"> </w:t>
      </w:r>
      <w:r>
        <w:rPr>
          <w:rFonts w:ascii="Cambria" w:hAnsi="Cambria"/>
          <w:lang w:val="sk-SK"/>
        </w:rPr>
        <w:t xml:space="preserve">jïh predikative lea vokaline. </w:t>
      </w:r>
      <w:r w:rsidRPr="00394C02">
        <w:rPr>
          <w:rFonts w:ascii="Cambria" w:hAnsi="Cambria"/>
          <w:lang w:val="sk-SK"/>
        </w:rPr>
        <w:t>Minngemes jïh njealjadinie sys</w:t>
      </w:r>
      <w:r>
        <w:rPr>
          <w:rFonts w:ascii="Cambria" w:hAnsi="Cambria"/>
          <w:lang w:val="sk-SK"/>
        </w:rPr>
        <w:t xml:space="preserve">teemesne lea dïhte </w:t>
      </w:r>
      <w:r w:rsidRPr="00ED35BC">
        <w:rPr>
          <w:rFonts w:ascii="Cambria" w:hAnsi="Cambria"/>
          <w:smallCaps/>
          <w:lang w:val="sk-SK"/>
        </w:rPr>
        <w:t>ij-segmentaale morfologihke prosesse</w:t>
      </w:r>
      <w:r>
        <w:rPr>
          <w:rFonts w:ascii="Cambria" w:hAnsi="Cambria"/>
          <w:lang w:val="sk-SK"/>
        </w:rPr>
        <w:t xml:space="preserve"> tjoejemålsome attribuhteste predikativese. </w:t>
      </w:r>
      <w:r w:rsidRPr="00394C02">
        <w:rPr>
          <w:rFonts w:ascii="Cambria" w:hAnsi="Cambria"/>
          <w:lang w:val="sk-SK"/>
        </w:rPr>
        <w:t>Vuelelen tabellesne adjektiven systeeme jïh dej minngiegietjieh leah;</w:t>
      </w:r>
    </w:p>
    <w:tbl>
      <w:tblPr>
        <w:tblW w:w="0" w:type="auto"/>
        <w:tblInd w:w="108" w:type="dxa"/>
        <w:tblLook w:val="0000"/>
      </w:tblPr>
      <w:tblGrid>
        <w:gridCol w:w="490"/>
        <w:gridCol w:w="674"/>
        <w:gridCol w:w="745"/>
        <w:gridCol w:w="4445"/>
        <w:gridCol w:w="1982"/>
      </w:tblGrid>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b/>
                <w:bCs/>
                <w:lang w:val="sk-SK"/>
              </w:rPr>
              <w:t>Nr</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b/>
                <w:bCs/>
                <w:lang w:val="sk-SK"/>
              </w:rPr>
              <w:t>Attr</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b/>
                <w:bCs/>
                <w:lang w:val="sk-SK"/>
              </w:rPr>
              <w:t>Pred</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b/>
                <w:bCs/>
                <w:lang w:val="sk-SK"/>
              </w:rPr>
              <w:t>Minngiegietjie</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b/>
                <w:bCs/>
                <w:lang w:val="sk-SK"/>
              </w:rPr>
              <w:t xml:space="preserve">Maadtoe </w:t>
            </w:r>
          </w:p>
        </w:tc>
      </w:tr>
      <w:tr w:rsidR="002D4CD4" w:rsidRPr="00394C02">
        <w:tc>
          <w:tcPr>
            <w:tcW w:w="0" w:type="auto"/>
            <w:tcBorders>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1</w:t>
            </w:r>
          </w:p>
        </w:tc>
        <w:tc>
          <w:tcPr>
            <w:tcW w:w="0" w:type="auto"/>
            <w:tcBorders>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w:t>
            </w:r>
          </w:p>
        </w:tc>
        <w:tc>
          <w:tcPr>
            <w:tcW w:w="0" w:type="auto"/>
            <w:tcBorders>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w:t>
            </w:r>
          </w:p>
        </w:tc>
        <w:tc>
          <w:tcPr>
            <w:tcW w:w="0" w:type="auto"/>
            <w:tcBorders>
              <w:left w:val="single" w:sz="4" w:space="0" w:color="000000"/>
              <w:bottom w:val="single" w:sz="4" w:space="0" w:color="000000"/>
            </w:tcBorders>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V/V; s/s; hth/hth; hts/hts; n/n; h/h; ah/ah</w:t>
            </w:r>
          </w:p>
        </w:tc>
        <w:tc>
          <w:tcPr>
            <w:tcW w:w="0" w:type="auto"/>
            <w:tcBorders>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0"/>
                <w:lang w:val="sk-SK"/>
              </w:rPr>
            </w:pPr>
            <w:r w:rsidRPr="00394C02">
              <w:rPr>
                <w:rFonts w:ascii="Cambria" w:hAnsi="Cambria"/>
                <w:sz w:val="20"/>
                <w:lang w:val="sk-SK"/>
              </w:rPr>
              <w:t>Vokalemaadtoe</w:t>
            </w:r>
          </w:p>
          <w:p w:rsidR="002D4CD4" w:rsidRPr="00394C02" w:rsidRDefault="002D4CD4" w:rsidP="003B71EB">
            <w:pPr>
              <w:spacing w:line="360" w:lineRule="auto"/>
              <w:jc w:val="both"/>
              <w:rPr>
                <w:rFonts w:ascii="Cambria" w:hAnsi="Cambria"/>
                <w:lang w:val="sk-SK"/>
              </w:rPr>
            </w:pPr>
            <w:r w:rsidRPr="00394C02">
              <w:rPr>
                <w:rFonts w:ascii="Cambria" w:hAnsi="Cambria"/>
                <w:sz w:val="20"/>
                <w:lang w:val="sk-SK"/>
              </w:rPr>
              <w:t>konsonantemaadtoe</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2</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Suf</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V/s</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sz w:val="20"/>
                <w:lang w:val="sk-SK"/>
              </w:rPr>
              <w:t>Vokalemaadtoe</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3</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Suf</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 xml:space="preserve">s/V  </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sz w:val="20"/>
                <w:lang w:val="sk-SK"/>
              </w:rPr>
              <w:t>Vokalemaadtoe</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4</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Suf1</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lang w:val="sk-SK"/>
              </w:rPr>
              <w:t>Suf2</w:t>
            </w:r>
          </w:p>
        </w:tc>
        <w:tc>
          <w:tcPr>
            <w:tcW w:w="0" w:type="auto"/>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s/n</w:t>
            </w:r>
            <w:r w:rsidRPr="00394C02">
              <w:rPr>
                <w:rFonts w:ascii="Cambria" w:hAnsi="Cambria"/>
                <w:lang w:val="sk-SK"/>
              </w:rPr>
              <w:t xml:space="preserve"> jïh </w:t>
            </w:r>
            <w:r w:rsidRPr="00394C02">
              <w:rPr>
                <w:rFonts w:ascii="Cambria" w:hAnsi="Cambria"/>
                <w:i/>
                <w:lang w:val="sk-SK"/>
              </w:rPr>
              <w:t>h/n</w:t>
            </w:r>
            <w:r w:rsidRPr="00394C02">
              <w:rPr>
                <w:rFonts w:ascii="Cambria" w:hAnsi="Cambria"/>
                <w:lang w:val="sk-SK"/>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lang w:val="sk-SK"/>
              </w:rPr>
            </w:pPr>
            <w:r w:rsidRPr="00394C02">
              <w:rPr>
                <w:rFonts w:ascii="Cambria" w:hAnsi="Cambria"/>
                <w:sz w:val="20"/>
                <w:lang w:val="sk-SK"/>
              </w:rPr>
              <w:t>Konsonantemaadtoe</w:t>
            </w:r>
            <w:r w:rsidRPr="00394C02">
              <w:rPr>
                <w:rFonts w:ascii="Cambria" w:hAnsi="Cambria"/>
                <w:lang w:val="sk-SK"/>
              </w:rPr>
              <w:t xml:space="preserve"> </w:t>
            </w:r>
          </w:p>
        </w:tc>
      </w:tr>
    </w:tbl>
    <w:p w:rsidR="002D4CD4" w:rsidRPr="00394C02" w:rsidRDefault="002D4CD4" w:rsidP="002D4CD4">
      <w:pPr>
        <w:pStyle w:val="BrdtekstTegn1"/>
        <w:rPr>
          <w:lang w:val="sk-SK"/>
        </w:rPr>
      </w:pPr>
      <w:bookmarkStart w:id="66" w:name="_Ref136505514"/>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w:t>
      </w:r>
      <w:r w:rsidRPr="00394C02">
        <w:rPr>
          <w:lang w:val="sk-SK"/>
        </w:rPr>
        <w:fldChar w:fldCharType="end"/>
      </w:r>
      <w:bookmarkEnd w:id="66"/>
      <w:r w:rsidRPr="00394C02">
        <w:rPr>
          <w:lang w:val="sk-SK"/>
        </w:rPr>
        <w:t xml:space="preserve">: </w:t>
      </w:r>
      <w:r>
        <w:rPr>
          <w:lang w:val="sk-SK"/>
        </w:rPr>
        <w:t>Attribuhte-Predikative</w:t>
      </w:r>
      <w:r w:rsidRPr="00394C02">
        <w:rPr>
          <w:lang w:val="sk-SK"/>
        </w:rPr>
        <w:t xml:space="preserve"> systeeme</w:t>
      </w:r>
    </w:p>
    <w:p w:rsidR="002D4CD4" w:rsidRPr="00394C02" w:rsidRDefault="002D4CD4" w:rsidP="002D4CD4">
      <w:pPr>
        <w:spacing w:line="360" w:lineRule="auto"/>
        <w:jc w:val="both"/>
        <w:rPr>
          <w:rFonts w:ascii="Cambria" w:hAnsi="Cambria"/>
          <w:b/>
          <w:bCs/>
          <w:u w:val="single"/>
          <w:lang w:val="sk-SK"/>
        </w:rPr>
      </w:pPr>
    </w:p>
    <w:p w:rsidR="002D4CD4" w:rsidRPr="00394C02" w:rsidRDefault="002D4CD4" w:rsidP="002D4CD4">
      <w:pPr>
        <w:spacing w:line="360" w:lineRule="auto"/>
        <w:jc w:val="both"/>
        <w:rPr>
          <w:rFonts w:ascii="Cambria" w:hAnsi="Cambria"/>
          <w:lang w:val="sk-SK"/>
        </w:rPr>
      </w:pPr>
      <w:r w:rsidRPr="00394C02">
        <w:rPr>
          <w:rFonts w:ascii="Cambria" w:hAnsi="Cambria"/>
          <w:b/>
          <w:bCs/>
          <w:lang w:val="sk-SK"/>
        </w:rPr>
        <w:t>Voestes systeeme: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Voestes systeemesne dïhte systeeme gusnie jeenems adjektiv</w:t>
      </w:r>
      <w:r>
        <w:rPr>
          <w:rFonts w:ascii="Cambria" w:hAnsi="Cambria"/>
          <w:lang w:val="sk-SK"/>
        </w:rPr>
        <w:t>h (452 målsomen åvteli jïh 1291 målsomen mænngan)</w:t>
      </w:r>
      <w:r w:rsidRPr="00394C02">
        <w:rPr>
          <w:rFonts w:ascii="Cambria" w:hAnsi="Cambria"/>
          <w:lang w:val="sk-SK"/>
        </w:rPr>
        <w:t xml:space="preserve"> dan åvteste dïhte dïhte systeeme gusnie dah mubpieh systeemh målsoeh. Dïhte voestes systeeme gusnie attribuhte jïh predikative, lea Bergslanden systeemen mietie voestes systeeme; 1 a. jïh 1 b., gusnie tjaala </w:t>
      </w:r>
      <w:r w:rsidRPr="00394C02">
        <w:rPr>
          <w:rFonts w:ascii="Cambria" w:hAnsi="Cambria"/>
          <w:i/>
          <w:lang w:val="sk-SK"/>
        </w:rPr>
        <w:t xml:space="preserve">"samme form som attributt og predikat" </w:t>
      </w:r>
      <w:r w:rsidRPr="00394C02">
        <w:rPr>
          <w:rFonts w:ascii="Cambria" w:hAnsi="Cambria"/>
          <w:lang w:val="sk-SK"/>
        </w:rPr>
        <w:t>jïh Bergslanden systeeme 2.a. Daase aaj Bergslanden gåalmede systeeme gusnie</w:t>
      </w:r>
      <w:r w:rsidRPr="00394C02">
        <w:rPr>
          <w:rFonts w:ascii="Cambria" w:hAnsi="Cambria"/>
          <w:i/>
          <w:lang w:val="sk-SK"/>
        </w:rPr>
        <w:t xml:space="preserve"> es</w:t>
      </w:r>
      <w:r w:rsidRPr="00394C02">
        <w:rPr>
          <w:rFonts w:ascii="Cambria" w:hAnsi="Cambria"/>
          <w:lang w:val="sk-SK"/>
        </w:rPr>
        <w:t xml:space="preserve"> attribuhtesne jïh </w:t>
      </w:r>
      <w:r w:rsidRPr="00394C02">
        <w:rPr>
          <w:rFonts w:ascii="Cambria" w:hAnsi="Cambria"/>
          <w:i/>
          <w:lang w:val="sk-SK"/>
        </w:rPr>
        <w:t>ehke</w:t>
      </w:r>
      <w:r w:rsidRPr="00394C02">
        <w:rPr>
          <w:rFonts w:ascii="Cambria" w:hAnsi="Cambria"/>
          <w:lang w:val="sk-SK"/>
        </w:rPr>
        <w:t xml:space="preserve"> predikativesne Daate systeeme lea aaj Bergslanden systeemen mietie vïjhtede c. systeeme, </w:t>
      </w:r>
      <w:r w:rsidRPr="00394C02">
        <w:rPr>
          <w:rFonts w:ascii="Cambria" w:hAnsi="Cambria"/>
          <w:i/>
          <w:lang w:val="sk-SK"/>
        </w:rPr>
        <w:t xml:space="preserve">"Særtilfeller (predikatformen for det meste foreldet)" </w:t>
      </w:r>
      <w:r w:rsidRPr="00394C02">
        <w:rPr>
          <w:rFonts w:ascii="Cambria" w:hAnsi="Cambria"/>
          <w:lang w:val="sk-SK"/>
        </w:rPr>
        <w:t xml:space="preserve">(Bergsland 1994(1982):116.) Daate aaj seamma systeeme goh Bergslanden voestes systeeme seamma grammatihkegærjesne (Bergsland 1994(1982):52). Dah adjektivh daennie systeemesne lea </w:t>
      </w:r>
      <w:r w:rsidRPr="00394C02">
        <w:rPr>
          <w:rFonts w:ascii="Cambria" w:hAnsi="Cambria"/>
          <w:smallCaps/>
          <w:lang w:val="sk-SK"/>
        </w:rPr>
        <w:t>nålla-operasjovne</w:t>
      </w:r>
      <w:r w:rsidRPr="00394C02">
        <w:rPr>
          <w:rFonts w:ascii="Cambria" w:hAnsi="Cambria"/>
          <w:sz w:val="21"/>
          <w:szCs w:val="21"/>
          <w:lang w:val="sk-SK"/>
        </w:rPr>
        <w:t xml:space="preserve">, </w:t>
      </w:r>
      <w:r w:rsidRPr="00394C02">
        <w:rPr>
          <w:rFonts w:ascii="Cambria" w:hAnsi="Cambria"/>
          <w:lang w:val="sk-SK"/>
        </w:rPr>
        <w:t>attribuhte jïh predikativehammoeh seamma hammojne leah. Daennie systeemesne leah</w:t>
      </w:r>
      <w:r w:rsidRPr="00394C02">
        <w:rPr>
          <w:rFonts w:ascii="Cambria" w:hAnsi="Cambria"/>
          <w:sz w:val="21"/>
          <w:szCs w:val="21"/>
          <w:lang w:val="sk-SK"/>
        </w:rPr>
        <w:t xml:space="preserve"> </w:t>
      </w:r>
      <w:r w:rsidRPr="00394C02">
        <w:rPr>
          <w:rFonts w:ascii="Cambria" w:hAnsi="Cambria"/>
          <w:bCs/>
          <w:lang w:val="sk-SK"/>
        </w:rPr>
        <w:t xml:space="preserve">gaajhkh maadtoeh </w:t>
      </w:r>
      <w:r w:rsidRPr="00394C02">
        <w:rPr>
          <w:rFonts w:ascii="Cambria" w:hAnsi="Cambria"/>
          <w:bCs/>
          <w:i/>
          <w:lang w:val="sk-SK"/>
        </w:rPr>
        <w:t>-ie, -oe, -a</w:t>
      </w:r>
      <w:r w:rsidRPr="00394C02">
        <w:rPr>
          <w:rFonts w:ascii="Cambria" w:hAnsi="Cambria"/>
          <w:bCs/>
          <w:lang w:val="sk-SK"/>
        </w:rPr>
        <w:t xml:space="preserve"> jïh </w:t>
      </w:r>
      <w:r w:rsidRPr="00394C02">
        <w:rPr>
          <w:rFonts w:ascii="Cambria" w:hAnsi="Cambria"/>
          <w:bCs/>
          <w:i/>
          <w:lang w:val="sk-SK"/>
        </w:rPr>
        <w:t>-e</w:t>
      </w:r>
      <w:r w:rsidRPr="00394C02">
        <w:rPr>
          <w:rFonts w:ascii="Cambria" w:hAnsi="Cambria"/>
          <w:bCs/>
          <w:lang w:val="sk-SK"/>
        </w:rPr>
        <w:t xml:space="preserve">, jïh gaajhkh nuelie maadtoeh. Daen systeemese adjektivh mubpijste systemijste båetieh. </w:t>
      </w:r>
    </w:p>
    <w:p w:rsidR="002D4CD4" w:rsidRPr="00394C02" w:rsidRDefault="002D4CD4" w:rsidP="002D4CD4">
      <w:pPr>
        <w:spacing w:line="360" w:lineRule="auto"/>
        <w:jc w:val="both"/>
        <w:rPr>
          <w:rFonts w:ascii="Cambria" w:hAnsi="Cambria"/>
          <w:b/>
          <w:bCs/>
          <w:u w:val="single"/>
          <w:lang w:val="sk-SK"/>
        </w:rPr>
      </w:pPr>
    </w:p>
    <w:p w:rsidR="002D4CD4" w:rsidRPr="00394C02" w:rsidRDefault="002D4CD4" w:rsidP="002D4CD4">
      <w:pPr>
        <w:spacing w:line="360" w:lineRule="auto"/>
        <w:jc w:val="both"/>
        <w:rPr>
          <w:rFonts w:ascii="Cambria" w:hAnsi="Cambria"/>
          <w:lang w:val="sk-SK"/>
        </w:rPr>
      </w:pPr>
      <w:r w:rsidRPr="00394C02">
        <w:rPr>
          <w:rFonts w:ascii="Cambria" w:hAnsi="Cambria"/>
          <w:b/>
          <w:bCs/>
          <w:lang w:val="sk-SK"/>
        </w:rPr>
        <w:t>Mubpie</w:t>
      </w:r>
      <w:r w:rsidRPr="00394C02">
        <w:rPr>
          <w:rFonts w:ascii="Cambria" w:hAnsi="Cambria"/>
          <w:b/>
          <w:bCs/>
          <w:i/>
          <w:lang w:val="sk-SK"/>
        </w:rPr>
        <w:t xml:space="preserve"> </w:t>
      </w:r>
      <w:r w:rsidRPr="00394C02">
        <w:rPr>
          <w:rFonts w:ascii="Cambria" w:hAnsi="Cambria"/>
          <w:b/>
          <w:bCs/>
          <w:lang w:val="sk-SK"/>
        </w:rPr>
        <w:t>systeeme: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Pr>
          <w:rFonts w:ascii="Cambria" w:hAnsi="Cambria"/>
          <w:lang w:val="sk-SK"/>
        </w:rPr>
        <w:t>Mubpene systeemesne leah 1024 adjektivh. 852 adjektivh leah orrelöönemeadjektivh. Daennie</w:t>
      </w:r>
      <w:r w:rsidRPr="00394C02">
        <w:rPr>
          <w:rFonts w:ascii="Cambria" w:hAnsi="Cambria"/>
          <w:lang w:val="sk-SK"/>
        </w:rPr>
        <w:t xml:space="preserve"> systeeme lea Bergslanden systeemen mietie njealjede systeeme, gusnie tjåådtje </w:t>
      </w:r>
      <w:r w:rsidRPr="00394C02">
        <w:rPr>
          <w:rFonts w:ascii="Cambria" w:hAnsi="Cambria"/>
          <w:i/>
          <w:lang w:val="sk-SK"/>
        </w:rPr>
        <w:t xml:space="preserve">"Attributtform uten, predikatform med -s" </w:t>
      </w:r>
      <w:r w:rsidRPr="00394C02">
        <w:rPr>
          <w:rFonts w:ascii="Cambria" w:hAnsi="Cambria"/>
          <w:lang w:val="sk-SK"/>
        </w:rPr>
        <w:t xml:space="preserve">(op.cit). Daen systeemen maadtoe lea </w:t>
      </w:r>
      <w:r w:rsidRPr="00394C02">
        <w:rPr>
          <w:rFonts w:ascii="Cambria" w:hAnsi="Cambria"/>
          <w:i/>
          <w:lang w:val="sk-SK"/>
        </w:rPr>
        <w:t>–e</w:t>
      </w:r>
      <w:r w:rsidRPr="00394C02">
        <w:rPr>
          <w:rFonts w:ascii="Cambria" w:hAnsi="Cambria"/>
          <w:i/>
          <w:vertAlign w:val="superscript"/>
          <w:lang w:val="sk-SK"/>
        </w:rPr>
        <w:t>1</w:t>
      </w:r>
      <w:r w:rsidRPr="00394C02">
        <w:rPr>
          <w:rFonts w:ascii="Cambria" w:hAnsi="Cambria"/>
          <w:vertAlign w:val="superscript"/>
          <w:lang w:val="sk-SK"/>
        </w:rPr>
        <w:t xml:space="preserve"> </w:t>
      </w:r>
      <w:r w:rsidRPr="00394C02">
        <w:rPr>
          <w:rFonts w:ascii="Cambria" w:hAnsi="Cambria"/>
          <w:lang w:val="sk-SK"/>
        </w:rPr>
        <w:t xml:space="preserve">jïh </w:t>
      </w:r>
      <w:r w:rsidRPr="00394C02">
        <w:rPr>
          <w:rFonts w:ascii="Cambria" w:hAnsi="Cambria"/>
          <w:i/>
          <w:lang w:val="sk-SK"/>
        </w:rPr>
        <w:t>e</w:t>
      </w:r>
      <w:r w:rsidRPr="00394C02">
        <w:rPr>
          <w:rFonts w:ascii="Cambria" w:hAnsi="Cambria"/>
          <w:i/>
          <w:vertAlign w:val="superscript"/>
          <w:lang w:val="sk-SK"/>
        </w:rPr>
        <w:t>2</w:t>
      </w:r>
      <w:r w:rsidRPr="00394C02">
        <w:rPr>
          <w:rFonts w:ascii="Cambria" w:hAnsi="Cambria"/>
          <w:lang w:val="sk-SK"/>
        </w:rPr>
        <w:t xml:space="preserve"> jïh nuelie maadtoe lea </w:t>
      </w:r>
      <w:r w:rsidRPr="00394C02">
        <w:rPr>
          <w:rFonts w:ascii="Cambria" w:hAnsi="Cambria"/>
          <w:i/>
          <w:lang w:val="sk-SK"/>
        </w:rPr>
        <w:t xml:space="preserve">-ie. </w:t>
      </w:r>
      <w:r w:rsidRPr="00394C02">
        <w:rPr>
          <w:rFonts w:ascii="Cambria" w:hAnsi="Cambria"/>
          <w:lang w:val="sk-SK"/>
        </w:rPr>
        <w:t xml:space="preserve">Jeenemes daejstie adjektivijste leah aaj daelie dan voestes systeemese tjaangeminie. Daate systeeme lea aaj seamma goh Bergslanden gåalmede systeeme seamma grammatihkegærjesne (Bergsland 1994(1982):53) Dah lööneme adjektivh daamtaj seamma attribuhte jïh predikativehamoeh åadtjoeh goh adjektivh mubpene systeemesne, jïh dan åvteste dah löönemebaakoeh daase bööremes sjïehtin. </w:t>
      </w:r>
    </w:p>
    <w:p w:rsidR="002D4CD4" w:rsidRPr="00394C02" w:rsidRDefault="002D4CD4" w:rsidP="002D4CD4">
      <w:pPr>
        <w:spacing w:line="360" w:lineRule="auto"/>
        <w:jc w:val="both"/>
        <w:rPr>
          <w:rFonts w:ascii="Cambria" w:hAnsi="Cambria"/>
          <w:b/>
          <w:bCs/>
          <w:u w:val="single"/>
          <w:lang w:val="sk-SK"/>
        </w:rPr>
      </w:pPr>
    </w:p>
    <w:p w:rsidR="002D4CD4" w:rsidRPr="00394C02" w:rsidRDefault="002D4CD4" w:rsidP="002D4CD4">
      <w:pPr>
        <w:spacing w:line="360" w:lineRule="auto"/>
        <w:jc w:val="both"/>
        <w:rPr>
          <w:rFonts w:ascii="Cambria" w:hAnsi="Cambria"/>
          <w:b/>
          <w:bCs/>
          <w:lang w:val="sk-SK"/>
        </w:rPr>
      </w:pPr>
      <w:r w:rsidRPr="00394C02">
        <w:rPr>
          <w:rFonts w:ascii="Cambria" w:hAnsi="Cambria"/>
          <w:b/>
          <w:bCs/>
          <w:lang w:val="sk-SK"/>
        </w:rPr>
        <w:t xml:space="preserve">Gåalmede systeeme: </w:t>
      </w:r>
    </w:p>
    <w:p w:rsidR="002D4CD4" w:rsidRPr="00394C02" w:rsidRDefault="002D4CD4" w:rsidP="002D4CD4">
      <w:pPr>
        <w:spacing w:line="360" w:lineRule="auto"/>
        <w:jc w:val="both"/>
        <w:rPr>
          <w:rFonts w:ascii="Cambria" w:hAnsi="Cambria"/>
          <w:lang w:val="sk-SK"/>
        </w:rPr>
      </w:pPr>
      <w:r>
        <w:rPr>
          <w:rFonts w:ascii="Cambria" w:hAnsi="Cambria"/>
          <w:lang w:val="sk-SK"/>
        </w:rPr>
        <w:t>Gåalmadinie systeemesne leah 348 adjektivh. Daate</w:t>
      </w:r>
      <w:r w:rsidRPr="00394C02">
        <w:rPr>
          <w:rFonts w:ascii="Cambria" w:hAnsi="Cambria"/>
          <w:lang w:val="sk-SK"/>
        </w:rPr>
        <w:t xml:space="preserve"> systeeme lea Bergslande systeemen mietie mubpie systeeme, 2 a. gusnie tjaala </w:t>
      </w:r>
      <w:r w:rsidRPr="00394C02">
        <w:rPr>
          <w:rFonts w:ascii="Cambria" w:hAnsi="Cambria"/>
          <w:i/>
          <w:lang w:val="sk-SK"/>
        </w:rPr>
        <w:t xml:space="preserve">"Attributtform med -s, Predikat uten (eller med -s)" </w:t>
      </w:r>
      <w:r w:rsidRPr="00394C02">
        <w:rPr>
          <w:rFonts w:ascii="Cambria" w:hAnsi="Cambria"/>
          <w:lang w:val="sk-SK"/>
        </w:rPr>
        <w:t>(op.cit). Daate aaj seamma systeeme goh Bergslanden mubpie systeeme seamma grammatihkegærjesne.  Maadtoe jïh nueliemaadtoe daesnie lea -</w:t>
      </w:r>
      <w:r w:rsidRPr="00394C02">
        <w:rPr>
          <w:rFonts w:ascii="Cambria" w:hAnsi="Cambria"/>
          <w:bCs/>
          <w:i/>
          <w:lang w:val="sk-SK"/>
        </w:rPr>
        <w:t>ie.</w:t>
      </w:r>
      <w:r w:rsidRPr="00394C02">
        <w:rPr>
          <w:rFonts w:ascii="Cambria" w:hAnsi="Cambria"/>
          <w:lang w:val="sk-SK"/>
        </w:rPr>
        <w:t xml:space="preserve"> Bergsland aaj tjaala altese grammatihkegærjesne ahte daate dåehkie aaj åtna </w:t>
      </w:r>
      <w:r w:rsidRPr="00394C02">
        <w:rPr>
          <w:rFonts w:ascii="Cambria" w:hAnsi="Cambria"/>
          <w:i/>
          <w:lang w:val="sk-SK"/>
        </w:rPr>
        <w:t>-s</w:t>
      </w:r>
      <w:r w:rsidRPr="00394C02">
        <w:rPr>
          <w:rFonts w:ascii="Cambria" w:hAnsi="Cambria"/>
          <w:lang w:val="sk-SK"/>
        </w:rPr>
        <w:t xml:space="preserve"> predikativesne. (Bergsland 1994(1982):52.) Daen systeemen lea göökte ovmessie predikativh, akte sïejhme predikative maam </w:t>
      </w:r>
      <w:r w:rsidRPr="00394C02">
        <w:rPr>
          <w:rFonts w:ascii="Cambria" w:hAnsi="Cambria"/>
          <w:i/>
          <w:lang w:val="sk-SK"/>
        </w:rPr>
        <w:t>s</w:t>
      </w:r>
      <w:r w:rsidRPr="00394C02">
        <w:rPr>
          <w:rFonts w:ascii="Cambria" w:hAnsi="Cambria"/>
          <w:lang w:val="sk-SK"/>
        </w:rPr>
        <w:t xml:space="preserve">:ine orreje jïh mubpie jis </w:t>
      </w:r>
      <w:r w:rsidRPr="00F6065E">
        <w:rPr>
          <w:rFonts w:ascii="Cambria" w:hAnsi="Cambria"/>
          <w:smallCaps/>
          <w:lang w:val="sk-SK"/>
        </w:rPr>
        <w:t xml:space="preserve">distributive </w:t>
      </w:r>
      <w:r w:rsidRPr="00394C02">
        <w:rPr>
          <w:rFonts w:ascii="Cambria" w:hAnsi="Cambria"/>
          <w:lang w:val="sk-SK"/>
        </w:rPr>
        <w:t xml:space="preserve">predikative maam vokaline orreje. </w:t>
      </w:r>
      <w:r>
        <w:rPr>
          <w:rFonts w:ascii="Cambria" w:hAnsi="Cambria"/>
          <w:lang w:val="sk-SK"/>
        </w:rPr>
        <w:t xml:space="preserve">Naan gïlle dejstie  jeenemes åtnalgovveminie prediaktivijste annje vokaalem utnieh. </w:t>
      </w:r>
      <w:r w:rsidRPr="00394C02">
        <w:rPr>
          <w:rFonts w:ascii="Cambria" w:hAnsi="Cambria"/>
          <w:lang w:val="sk-SK"/>
        </w:rPr>
        <w:t xml:space="preserve">Gåalmede systeemeste aaj adjektivh vaanenieh jïh målsoeh dan voestes syteeemesne. </w:t>
      </w:r>
    </w:p>
    <w:p w:rsidR="002D4CD4" w:rsidRPr="00394C02" w:rsidRDefault="002D4CD4" w:rsidP="002D4CD4">
      <w:pPr>
        <w:spacing w:line="360" w:lineRule="auto"/>
        <w:jc w:val="both"/>
        <w:rPr>
          <w:rFonts w:ascii="Cambria" w:hAnsi="Cambria"/>
          <w:b/>
          <w:bC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b/>
          <w:bCs/>
          <w:lang w:val="sk-SK"/>
        </w:rPr>
        <w:t>Njealjede systeeme: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Pr>
          <w:rFonts w:ascii="Cambria" w:hAnsi="Cambria"/>
          <w:lang w:val="sk-SK"/>
        </w:rPr>
        <w:t xml:space="preserve">Njealjadinie systeemesne leah 322 adjektivh. </w:t>
      </w:r>
      <w:r w:rsidRPr="00394C02">
        <w:rPr>
          <w:rFonts w:ascii="Cambria" w:hAnsi="Cambria"/>
          <w:lang w:val="sk-SK"/>
        </w:rPr>
        <w:t xml:space="preserve">Bergslanden njealjede systeeme lea seamma goh daate systeme (Bergsland 1994(1982):53) Daennie systeemesne lea dïhte </w:t>
      </w:r>
      <w:r w:rsidRPr="00394C02">
        <w:rPr>
          <w:rFonts w:ascii="Cambria" w:hAnsi="Cambria"/>
          <w:smallCaps/>
          <w:lang w:val="sk-SK"/>
        </w:rPr>
        <w:t>ikke-morfologihke</w:t>
      </w:r>
      <w:r w:rsidRPr="00394C02">
        <w:rPr>
          <w:rFonts w:ascii="Cambria" w:hAnsi="Cambria"/>
          <w:lang w:val="sk-SK"/>
        </w:rPr>
        <w:t xml:space="preserve"> proseesse, tjoejemolseme. Daen systeemen maadtoe lea </w:t>
      </w:r>
      <w:r w:rsidRPr="00394C02">
        <w:rPr>
          <w:rFonts w:ascii="Cambria" w:hAnsi="Cambria"/>
          <w:i/>
          <w:lang w:val="sk-SK"/>
        </w:rPr>
        <w:t>-ie</w:t>
      </w:r>
      <w:r w:rsidRPr="00394C02">
        <w:rPr>
          <w:rFonts w:ascii="Cambria" w:hAnsi="Cambria"/>
          <w:lang w:val="sk-SK"/>
        </w:rPr>
        <w:t xml:space="preserve"> jïh</w:t>
      </w:r>
      <w:r w:rsidRPr="00394C02">
        <w:rPr>
          <w:rFonts w:ascii="Cambria" w:hAnsi="Cambria"/>
          <w:i/>
          <w:lang w:val="sk-SK"/>
        </w:rPr>
        <w:t xml:space="preserve"> -oe</w:t>
      </w:r>
      <w:r w:rsidRPr="00394C02">
        <w:rPr>
          <w:rFonts w:ascii="Cambria" w:hAnsi="Cambria"/>
          <w:lang w:val="sk-SK"/>
        </w:rPr>
        <w:t xml:space="preserve"> jïh </w:t>
      </w:r>
      <w:r w:rsidRPr="00394C02">
        <w:rPr>
          <w:rFonts w:ascii="Cambria" w:hAnsi="Cambria"/>
          <w:i/>
          <w:lang w:val="sk-SK"/>
        </w:rPr>
        <w:t xml:space="preserve">-ah. </w:t>
      </w:r>
      <w:r w:rsidRPr="00394C02">
        <w:rPr>
          <w:rFonts w:ascii="Cambria" w:hAnsi="Cambria"/>
          <w:lang w:val="sk-SK"/>
        </w:rPr>
        <w:t>Attribuhte</w:t>
      </w:r>
      <w:r w:rsidRPr="00394C02">
        <w:rPr>
          <w:rFonts w:ascii="Cambria" w:hAnsi="Cambria"/>
          <w:i/>
          <w:lang w:val="sk-SK"/>
        </w:rPr>
        <w:t xml:space="preserve"> </w:t>
      </w:r>
      <w:r w:rsidRPr="00394C02">
        <w:rPr>
          <w:rFonts w:ascii="Cambria" w:hAnsi="Cambria"/>
          <w:lang w:val="sk-SK"/>
        </w:rPr>
        <w:t xml:space="preserve">orreje </w:t>
      </w:r>
      <w:r w:rsidRPr="00394C02">
        <w:rPr>
          <w:rFonts w:ascii="Cambria" w:hAnsi="Cambria"/>
          <w:i/>
          <w:lang w:val="sk-SK"/>
        </w:rPr>
        <w:t>s:</w:t>
      </w:r>
      <w:r w:rsidRPr="00394C02">
        <w:rPr>
          <w:rFonts w:ascii="Cambria" w:hAnsi="Cambria"/>
          <w:lang w:val="sk-SK"/>
        </w:rPr>
        <w:t xml:space="preserve">ine jallh </w:t>
      </w:r>
      <w:r w:rsidRPr="00394C02">
        <w:rPr>
          <w:rFonts w:ascii="Cambria" w:hAnsi="Cambria"/>
          <w:i/>
          <w:lang w:val="sk-SK"/>
        </w:rPr>
        <w:t>h</w:t>
      </w:r>
      <w:r w:rsidRPr="00394C02">
        <w:rPr>
          <w:rFonts w:ascii="Cambria" w:hAnsi="Cambria"/>
          <w:lang w:val="sk-SK"/>
        </w:rPr>
        <w:t>:ine jïh  tjoeje molse -</w:t>
      </w:r>
      <w:r w:rsidRPr="00394C02">
        <w:rPr>
          <w:rFonts w:ascii="Cambria" w:hAnsi="Cambria"/>
          <w:i/>
          <w:lang w:val="sk-SK"/>
        </w:rPr>
        <w:t>an</w:t>
      </w:r>
      <w:r w:rsidRPr="00394C02">
        <w:rPr>
          <w:rFonts w:ascii="Cambria" w:hAnsi="Cambria"/>
          <w:lang w:val="sk-SK"/>
        </w:rPr>
        <w:t xml:space="preserve"> predikativehammose.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Båetije bielesne leam guvviedamme guktie daaletje attribuhte jïh </w:t>
      </w:r>
      <w:r>
        <w:rPr>
          <w:rFonts w:ascii="Cambria" w:hAnsi="Cambria"/>
          <w:lang w:val="sk-SK"/>
        </w:rPr>
        <w:t>predikativ</w:t>
      </w:r>
      <w:r w:rsidRPr="00394C02">
        <w:rPr>
          <w:rFonts w:ascii="Cambria" w:hAnsi="Cambria"/>
          <w:lang w:val="sk-SK"/>
        </w:rPr>
        <w:t xml:space="preserve">e systeeme leah Bergslanden göökte systeemi muhteste.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br w:type="page"/>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type id="_x0000_t202" coordsize="21600,21600" o:spt="202" path="m0,0l0,21600,21600,21600,21600,0xe">
            <v:stroke joinstyle="miter"/>
            <v:path gradientshapeok="t" o:connecttype="rect"/>
          </v:shapetype>
          <v:shape id="_x0000_s1028" type="#_x0000_t202" style="position:absolute;left:0;text-align:left;margin-left:306pt;margin-top:3.6pt;width:99pt;height:54pt;z-index:251662336">
            <v:textbox style="mso-next-textbox:#_x0000_s1028">
              <w:txbxContent>
                <w:p w:rsidR="002D4CD4" w:rsidRDefault="002D4CD4" w:rsidP="002D4CD4">
                  <w:pPr>
                    <w:jc w:val="center"/>
                  </w:pPr>
                </w:p>
                <w:p w:rsidR="002D4CD4" w:rsidRPr="004C2B3E" w:rsidRDefault="002D4CD4" w:rsidP="002D4CD4">
                  <w:pPr>
                    <w:jc w:val="center"/>
                    <w:rPr>
                      <w:sz w:val="32"/>
                      <w:szCs w:val="32"/>
                    </w:rPr>
                  </w:pPr>
                  <w:r>
                    <w:rPr>
                      <w:sz w:val="32"/>
                      <w:szCs w:val="32"/>
                    </w:rPr>
                    <w:t>KB (52)</w:t>
                  </w:r>
                </w:p>
              </w:txbxContent>
            </v:textbox>
          </v:shape>
        </w:pict>
      </w:r>
      <w:r w:rsidRPr="00394C02">
        <w:rPr>
          <w:rFonts w:ascii="Cambria" w:hAnsi="Cambria"/>
          <w:iCs/>
          <w:noProof/>
          <w:lang w:val="sk-SK" w:eastAsia="nb-NO"/>
        </w:rPr>
        <w:pict>
          <v:shape id="_x0000_s1027" type="#_x0000_t202" style="position:absolute;left:0;text-align:left;margin-left:150pt;margin-top:-23.4pt;width:126pt;height:1in;z-index:251661312">
            <v:textbox style="mso-next-textbox:#_x0000_s1027">
              <w:txbxContent>
                <w:p w:rsidR="002D4CD4" w:rsidRDefault="002D4CD4" w:rsidP="002D4CD4">
                  <w:pPr>
                    <w:jc w:val="center"/>
                  </w:pPr>
                </w:p>
                <w:p w:rsidR="002D4CD4" w:rsidRPr="004C2B3E" w:rsidRDefault="002D4CD4" w:rsidP="002D4CD4">
                  <w:pPr>
                    <w:jc w:val="center"/>
                    <w:rPr>
                      <w:sz w:val="56"/>
                      <w:szCs w:val="56"/>
                    </w:rPr>
                  </w:pPr>
                  <w:r w:rsidRPr="004C2B3E">
                    <w:rPr>
                      <w:sz w:val="56"/>
                      <w:szCs w:val="56"/>
                    </w:rPr>
                    <w:t>MLK</w:t>
                  </w:r>
                </w:p>
              </w:txbxContent>
            </v:textbox>
          </v:shape>
        </w:pict>
      </w:r>
      <w:r w:rsidRPr="00394C02">
        <w:rPr>
          <w:rFonts w:ascii="Cambria" w:hAnsi="Cambria"/>
          <w:iCs/>
          <w:noProof/>
          <w:lang w:val="sk-SK" w:eastAsia="nb-NO"/>
        </w:rPr>
        <w:pict>
          <v:shape id="_x0000_s1026" type="#_x0000_t202" style="position:absolute;left:0;text-align:left;margin-left:12pt;margin-top:3.6pt;width:108pt;height:54pt;z-index:251660288">
            <v:textbox style="mso-next-textbox:#_x0000_s1026">
              <w:txbxContent>
                <w:p w:rsidR="002D4CD4" w:rsidRDefault="002D4CD4" w:rsidP="002D4CD4">
                  <w:pPr>
                    <w:jc w:val="center"/>
                  </w:pPr>
                </w:p>
                <w:p w:rsidR="002D4CD4" w:rsidRPr="004C2B3E" w:rsidRDefault="002D4CD4" w:rsidP="002D4CD4">
                  <w:pPr>
                    <w:jc w:val="center"/>
                    <w:rPr>
                      <w:sz w:val="32"/>
                      <w:szCs w:val="32"/>
                    </w:rPr>
                  </w:pPr>
                  <w:r>
                    <w:rPr>
                      <w:sz w:val="32"/>
                      <w:szCs w:val="32"/>
                    </w:rPr>
                    <w:t>KB (116)</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32" type="#_x0000_t202" style="position:absolute;left:0;text-align:left;margin-left:174pt;margin-top:15.6pt;width:90pt;height:1in;z-index:251666432">
            <v:textbox style="mso-next-textbox:#_x0000_s1032">
              <w:txbxContent>
                <w:p w:rsidR="002D4CD4" w:rsidRPr="005152E3" w:rsidRDefault="002D4CD4" w:rsidP="002D4CD4">
                  <w:pPr>
                    <w:jc w:val="center"/>
                    <w:rPr>
                      <w:sz w:val="32"/>
                      <w:szCs w:val="32"/>
                    </w:rPr>
                  </w:pPr>
                  <w:r w:rsidRPr="005152E3">
                    <w:rPr>
                      <w:sz w:val="32"/>
                      <w:szCs w:val="32"/>
                    </w:rPr>
                    <w:t>-/-</w:t>
                  </w:r>
                </w:p>
                <w:p w:rsidR="002D4CD4" w:rsidRPr="00136829" w:rsidRDefault="002D4CD4" w:rsidP="002D4CD4">
                  <w:pPr>
                    <w:jc w:val="center"/>
                    <w:rPr>
                      <w:i/>
                    </w:rPr>
                  </w:pPr>
                  <w:r w:rsidRPr="00136829">
                    <w:rPr>
                      <w:i/>
                    </w:rPr>
                    <w:t>V/V;s/s;hth/hth; hts/hts;h/h; n/n</w:t>
                  </w:r>
                </w:p>
                <w:p w:rsidR="002D4CD4" w:rsidRDefault="002D4CD4" w:rsidP="002D4CD4">
                  <w:pPr>
                    <w:jc w:val="center"/>
                  </w:pPr>
                </w:p>
              </w:txbxContent>
            </v:textbox>
          </v:shape>
        </w:pict>
      </w:r>
      <w:r w:rsidRPr="00394C02">
        <w:rPr>
          <w:rFonts w:ascii="Cambria" w:hAnsi="Cambria"/>
          <w:iCs/>
          <w:noProof/>
          <w:lang w:val="sk-SK" w:eastAsia="nb-NO"/>
        </w:rPr>
        <w:pict>
          <v:shape id="_x0000_s1031" type="#_x0000_t202" style="position:absolute;left:0;text-align:left;margin-left:156pt;margin-top:15.6pt;width:18pt;height:1in;z-index:251665408">
            <v:textbox style="mso-next-textbox:#_x0000_s1031">
              <w:txbxContent>
                <w:p w:rsidR="002D4CD4" w:rsidRDefault="002D4CD4" w:rsidP="002D4CD4"/>
                <w:p w:rsidR="002D4CD4" w:rsidRDefault="002D4CD4" w:rsidP="002D4CD4">
                  <w:r>
                    <w:t>1</w:t>
                  </w:r>
                </w:p>
              </w:txbxContent>
            </v:textbox>
          </v:shape>
        </w:pict>
      </w:r>
      <w:r w:rsidRPr="00394C02">
        <w:rPr>
          <w:rFonts w:ascii="Cambria" w:hAnsi="Cambria"/>
          <w:iCs/>
          <w:noProof/>
          <w:lang w:val="sk-SK" w:eastAsia="nb-NO"/>
        </w:rPr>
        <w:pict>
          <v:shape id="_x0000_s1030" type="#_x0000_t202" style="position:absolute;left:0;text-align:left;margin-left:30pt;margin-top:15.6pt;width:90pt;height:1in;z-index:251664384">
            <v:textbox style="mso-next-textbox:#_x0000_s1030">
              <w:txbxContent>
                <w:p w:rsidR="002D4CD4" w:rsidRDefault="002D4CD4" w:rsidP="002D4CD4"/>
                <w:p w:rsidR="002D4CD4" w:rsidRDefault="002D4CD4" w:rsidP="002D4CD4">
                  <w:pPr>
                    <w:jc w:val="center"/>
                    <w:rPr>
                      <w:b/>
                      <w:sz w:val="32"/>
                      <w:szCs w:val="32"/>
                    </w:rPr>
                  </w:pPr>
                  <w:r w:rsidRPr="005D0F8E">
                    <w:rPr>
                      <w:b/>
                      <w:sz w:val="32"/>
                      <w:szCs w:val="32"/>
                    </w:rPr>
                    <w:t>-/-</w:t>
                  </w:r>
                </w:p>
                <w:p w:rsidR="002D4CD4" w:rsidRPr="00292C2C" w:rsidRDefault="002D4CD4" w:rsidP="002D4CD4">
                  <w:pPr>
                    <w:jc w:val="center"/>
                    <w:rPr>
                      <w:szCs w:val="32"/>
                    </w:rPr>
                  </w:pPr>
                  <w:r w:rsidRPr="00292C2C">
                    <w:rPr>
                      <w:szCs w:val="32"/>
                    </w:rPr>
                    <w:t>V/V</w:t>
                  </w:r>
                  <w:r>
                    <w:rPr>
                      <w:szCs w:val="32"/>
                    </w:rPr>
                    <w:t>;s/s</w:t>
                  </w:r>
                </w:p>
              </w:txbxContent>
            </v:textbox>
          </v:shape>
        </w:pict>
      </w:r>
      <w:r w:rsidRPr="00394C02">
        <w:rPr>
          <w:rFonts w:ascii="Cambria" w:hAnsi="Cambria"/>
          <w:iCs/>
          <w:noProof/>
          <w:lang w:val="sk-SK" w:eastAsia="nb-NO"/>
        </w:rPr>
        <w:pict>
          <v:shape id="_x0000_s1029" type="#_x0000_t202" style="position:absolute;left:0;text-align:left;margin-left:12pt;margin-top:15.6pt;width:18pt;height:1in;z-index:251663360">
            <v:textbox style="mso-next-textbox:#_x0000_s1029">
              <w:txbxContent>
                <w:p w:rsidR="002D4CD4" w:rsidRDefault="002D4CD4" w:rsidP="002D4CD4"/>
                <w:p w:rsidR="002D4CD4" w:rsidRDefault="002D4CD4" w:rsidP="002D4CD4">
                  <w:r>
                    <w:t>1</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48" type="#_x0000_t202" style="position:absolute;left:0;text-align:left;margin-left:324pt;margin-top:168pt;width:81pt;height:1in;z-index:251682816">
            <v:textbox style="mso-next-textbox:#_x0000_s1048">
              <w:txbxContent>
                <w:p w:rsidR="002D4CD4" w:rsidRPr="000038A1" w:rsidRDefault="002D4CD4" w:rsidP="002D4CD4">
                  <w:pPr>
                    <w:jc w:val="center"/>
                    <w:rPr>
                      <w:sz w:val="32"/>
                      <w:szCs w:val="32"/>
                    </w:rPr>
                  </w:pPr>
                  <w:r>
                    <w:rPr>
                      <w:sz w:val="32"/>
                      <w:szCs w:val="32"/>
                    </w:rPr>
                    <w:t>V</w:t>
                  </w:r>
                  <w:r w:rsidRPr="000038A1">
                    <w:rPr>
                      <w:sz w:val="32"/>
                      <w:szCs w:val="32"/>
                    </w:rPr>
                    <w:t>/-</w:t>
                  </w:r>
                  <w:r>
                    <w:rPr>
                      <w:sz w:val="32"/>
                      <w:szCs w:val="32"/>
                    </w:rPr>
                    <w:t>s</w:t>
                  </w:r>
                </w:p>
                <w:p w:rsidR="002D4CD4" w:rsidRPr="005152E3" w:rsidRDefault="002D4CD4" w:rsidP="002D4CD4">
                  <w:pPr>
                    <w:jc w:val="center"/>
                  </w:pPr>
                </w:p>
              </w:txbxContent>
            </v:textbox>
          </v:shape>
        </w:pict>
      </w:r>
      <w:r w:rsidRPr="00394C02">
        <w:rPr>
          <w:rFonts w:ascii="Cambria" w:hAnsi="Cambria"/>
          <w:iCs/>
          <w:noProof/>
          <w:lang w:val="sk-SK" w:eastAsia="nb-NO"/>
        </w:rPr>
        <w:pict>
          <v:shape id="_x0000_s1047" type="#_x0000_t202" style="position:absolute;left:0;text-align:left;margin-left:306pt;margin-top:168pt;width:18pt;height:1in;z-index:251681792">
            <v:textbox style="mso-next-textbox:#_x0000_s1047">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 id="_x0000_s1046" type="#_x0000_t202" style="position:absolute;left:0;text-align:left;margin-left:174pt;margin-top:168pt;width:90pt;height:1in;z-index:251680768">
            <v:textbox style="mso-next-textbox:#_x0000_s1046">
              <w:txbxContent>
                <w:p w:rsidR="002D4CD4" w:rsidRDefault="002D4CD4" w:rsidP="002D4CD4">
                  <w:pPr>
                    <w:jc w:val="center"/>
                  </w:pPr>
                </w:p>
                <w:p w:rsidR="002D4CD4" w:rsidRPr="000038A1" w:rsidRDefault="002D4CD4" w:rsidP="002D4CD4">
                  <w:pPr>
                    <w:jc w:val="center"/>
                    <w:rPr>
                      <w:sz w:val="32"/>
                      <w:szCs w:val="32"/>
                    </w:rPr>
                  </w:pPr>
                  <w:r>
                    <w:rPr>
                      <w:sz w:val="32"/>
                      <w:szCs w:val="32"/>
                    </w:rPr>
                    <w:t>-s/V</w:t>
                  </w:r>
                </w:p>
                <w:p w:rsidR="002D4CD4" w:rsidRPr="005152E3" w:rsidRDefault="002D4CD4" w:rsidP="002D4CD4">
                  <w:pPr>
                    <w:jc w:val="center"/>
                  </w:pPr>
                </w:p>
              </w:txbxContent>
            </v:textbox>
          </v:shape>
        </w:pict>
      </w:r>
      <w:r w:rsidRPr="00394C02">
        <w:rPr>
          <w:rFonts w:ascii="Cambria" w:hAnsi="Cambria"/>
          <w:iCs/>
          <w:noProof/>
          <w:lang w:val="sk-SK" w:eastAsia="nb-NO"/>
        </w:rPr>
        <w:pict>
          <v:shape id="_x0000_s1045" type="#_x0000_t202" style="position:absolute;left:0;text-align:left;margin-left:156pt;margin-top:168pt;width:18pt;height:1in;z-index:251679744">
            <v:textbox style="mso-next-textbox:#_x0000_s1045">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 id="_x0000_s1044" type="#_x0000_t202" style="position:absolute;left:0;text-align:left;margin-left:30pt;margin-top:168pt;width:90pt;height:1in;z-index:251678720">
            <v:textbox style="mso-next-textbox:#_x0000_s1044">
              <w:txbxContent>
                <w:p w:rsidR="002D4CD4" w:rsidRDefault="002D4CD4" w:rsidP="002D4CD4">
                  <w:pPr>
                    <w:tabs>
                      <w:tab w:val="left" w:pos="1920"/>
                    </w:tabs>
                    <w:jc w:val="center"/>
                  </w:pPr>
                </w:p>
                <w:p w:rsidR="002D4CD4" w:rsidRPr="00BC2CCC" w:rsidRDefault="002D4CD4" w:rsidP="002D4CD4">
                  <w:pPr>
                    <w:tabs>
                      <w:tab w:val="left" w:pos="1920"/>
                    </w:tabs>
                    <w:jc w:val="center"/>
                    <w:rPr>
                      <w:rFonts w:eastAsia="Calibri"/>
                      <w:sz w:val="32"/>
                      <w:szCs w:val="32"/>
                    </w:rPr>
                  </w:pPr>
                  <w:r>
                    <w:rPr>
                      <w:sz w:val="32"/>
                      <w:szCs w:val="32"/>
                    </w:rPr>
                    <w:t>-</w:t>
                  </w:r>
                  <w:r w:rsidRPr="00BC2CCC">
                    <w:rPr>
                      <w:sz w:val="32"/>
                      <w:szCs w:val="32"/>
                    </w:rPr>
                    <w:t>es/</w:t>
                  </w:r>
                  <w:r>
                    <w:rPr>
                      <w:sz w:val="32"/>
                      <w:szCs w:val="32"/>
                    </w:rPr>
                    <w:t>-</w:t>
                  </w:r>
                  <w:r w:rsidRPr="00BC2CCC">
                    <w:rPr>
                      <w:sz w:val="32"/>
                      <w:szCs w:val="32"/>
                    </w:rPr>
                    <w:t>ehke</w:t>
                  </w:r>
                </w:p>
              </w:txbxContent>
            </v:textbox>
            <w10:wrap type="square"/>
          </v:shape>
        </w:pict>
      </w:r>
      <w:r w:rsidRPr="00394C02">
        <w:rPr>
          <w:rFonts w:ascii="Cambria" w:hAnsi="Cambria"/>
          <w:iCs/>
          <w:noProof/>
          <w:lang w:val="sk-SK" w:eastAsia="nb-NO"/>
        </w:rPr>
        <w:pict>
          <v:shape id="_x0000_s1043" type="#_x0000_t202" style="position:absolute;left:0;text-align:left;margin-left:12pt;margin-top:168pt;width:18pt;height:1in;z-index:251677696">
            <v:textbox style="mso-next-textbox:#_x0000_s1043">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type id="_x0000_t32" coordsize="21600,21600" o:spt="32" o:oned="t" path="m0,0l21600,21600e" filled="f">
            <v:path arrowok="t" fillok="f" o:connecttype="none"/>
            <o:lock v:ext="edit" shapetype="t"/>
          </v:shapetype>
          <v:shape id="_x0000_s1042" type="#_x0000_t32" style="position:absolute;left:0;text-align:left;margin-left:264pt;margin-top:6.05pt;width:42pt;height:.05pt;flip:x;z-index:251676672" o:connectortype="straight">
            <v:stroke endarrow="block"/>
          </v:shape>
        </w:pict>
      </w:r>
      <w:r w:rsidRPr="00394C02">
        <w:rPr>
          <w:rFonts w:ascii="Cambria" w:hAnsi="Cambria"/>
          <w:iCs/>
          <w:noProof/>
          <w:lang w:val="sk-SK" w:eastAsia="nb-NO"/>
        </w:rPr>
        <w:pict>
          <v:shape id="_x0000_s1033" type="#_x0000_t32" style="position:absolute;left:0;text-align:left;margin-left:120pt;margin-top:6.05pt;width:36pt;height:0;z-index:251667456" o:connectortype="straight">
            <v:stroke endarrow="block"/>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6" type="#_x0000_t32" style="position:absolute;left:0;text-align:left;margin-left:132pt;margin-top:13.45pt;width:24pt;height:0;z-index:251701248" o:connectortype="straight">
            <v:stroke endarrow="block"/>
          </v:shape>
        </w:pict>
      </w:r>
      <w:r w:rsidRPr="00394C02">
        <w:rPr>
          <w:rFonts w:ascii="Cambria" w:hAnsi="Cambria"/>
          <w:iCs/>
          <w:noProof/>
          <w:lang w:val="sk-SK" w:eastAsia="nb-NO"/>
        </w:rPr>
        <w:pict>
          <v:shape id="_x0000_s1065" type="#_x0000_t32" style="position:absolute;left:0;text-align:left;margin-left:132pt;margin-top:13.45pt;width:.05pt;height:369pt;flip:y;z-index:251700224" o:connectortype="straight"/>
        </w:pict>
      </w:r>
      <w:r w:rsidRPr="00394C02">
        <w:rPr>
          <w:rFonts w:ascii="Cambria" w:hAnsi="Cambria"/>
          <w:iCs/>
          <w:noProof/>
          <w:lang w:val="sk-SK" w:eastAsia="nb-NO"/>
        </w:rPr>
        <w:pict>
          <v:shape id="_x0000_s1035" type="#_x0000_t202" style="position:absolute;left:0;text-align:left;margin-left:30pt;margin-top:64.2pt;width:90pt;height:1in;z-index:251669504">
            <v:textbox style="mso-next-textbox:#_x0000_s1035">
              <w:txbxContent>
                <w:p w:rsidR="002D4CD4" w:rsidRDefault="002D4CD4" w:rsidP="002D4CD4"/>
                <w:p w:rsidR="002D4CD4" w:rsidRDefault="002D4CD4" w:rsidP="002D4CD4">
                  <w:pPr>
                    <w:jc w:val="center"/>
                  </w:pPr>
                  <w:r w:rsidRPr="005D0F8E">
                    <w:rPr>
                      <w:b/>
                      <w:sz w:val="32"/>
                      <w:szCs w:val="32"/>
                    </w:rPr>
                    <w:t>-</w:t>
                  </w:r>
                  <w:r w:rsidRPr="00BC2CCC">
                    <w:rPr>
                      <w:sz w:val="32"/>
                      <w:szCs w:val="32"/>
                    </w:rPr>
                    <w:t>s/V</w:t>
                  </w:r>
                </w:p>
              </w:txbxContent>
            </v:textbox>
            <w10:wrap type="square"/>
          </v:shape>
        </w:pict>
      </w:r>
      <w:r w:rsidRPr="00394C02">
        <w:rPr>
          <w:rFonts w:ascii="Cambria" w:hAnsi="Cambria"/>
          <w:iCs/>
          <w:noProof/>
          <w:lang w:val="sk-SK" w:eastAsia="nb-NO"/>
        </w:rPr>
        <w:pict>
          <v:shape id="_x0000_s1034" type="#_x0000_t202" style="position:absolute;left:0;text-align:left;margin-left:12pt;margin-top:64.2pt;width:18pt;height:1in;z-index:251668480">
            <v:textbox style="mso-next-textbox:#_x0000_s1034">
              <w:txbxContent>
                <w:p w:rsidR="002D4CD4" w:rsidRDefault="002D4CD4" w:rsidP="002D4CD4"/>
                <w:p w:rsidR="002D4CD4" w:rsidRDefault="002D4CD4" w:rsidP="002D4CD4">
                  <w:r>
                    <w:t>2</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2" type="#_x0000_t32" style="position:absolute;left:0;text-align:left;margin-left:2in;margin-top:8.4pt;width:12pt;height:.05pt;z-index:251697152" o:connectortype="straight">
            <v:stroke endarrow="block"/>
          </v:shape>
        </w:pict>
      </w:r>
      <w:r w:rsidRPr="00394C02">
        <w:rPr>
          <w:rFonts w:ascii="Cambria" w:hAnsi="Cambria"/>
          <w:iCs/>
          <w:noProof/>
          <w:lang w:val="sk-SK" w:eastAsia="nb-NO"/>
        </w:rPr>
        <w:pict>
          <v:shape id="_x0000_s1061" type="#_x0000_t32" style="position:absolute;left:0;text-align:left;margin-left:2in;margin-top:8.4pt;width:0;height:414pt;flip:y;z-index:251696128" o:connectortype="straight"/>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8" type="#_x0000_t32" style="position:absolute;left:0;text-align:left;margin-left:120.45pt;margin-top:9.6pt;width:35.55pt;height:2in;flip:y;z-index:251703296"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37" type="#_x0000_t202" style="position:absolute;left:0;text-align:left;margin-left:174pt;margin-top:-18.6pt;width:90pt;height:1in;z-index:251671552">
            <v:textbox style="mso-next-textbox:#_x0000_s1037">
              <w:txbxContent>
                <w:p w:rsidR="002D4CD4" w:rsidRDefault="002D4CD4" w:rsidP="002D4CD4">
                  <w:pPr>
                    <w:jc w:val="center"/>
                  </w:pPr>
                </w:p>
                <w:p w:rsidR="002D4CD4" w:rsidRPr="000038A1" w:rsidRDefault="002D4CD4" w:rsidP="002D4CD4">
                  <w:pPr>
                    <w:jc w:val="center"/>
                    <w:rPr>
                      <w:sz w:val="32"/>
                      <w:szCs w:val="32"/>
                    </w:rPr>
                  </w:pPr>
                  <w:r>
                    <w:rPr>
                      <w:sz w:val="32"/>
                      <w:szCs w:val="32"/>
                    </w:rPr>
                    <w:t>V</w:t>
                  </w:r>
                  <w:r w:rsidRPr="000038A1">
                    <w:rPr>
                      <w:sz w:val="32"/>
                      <w:szCs w:val="32"/>
                    </w:rPr>
                    <w:t>/-</w:t>
                  </w:r>
                  <w:r>
                    <w:rPr>
                      <w:sz w:val="32"/>
                      <w:szCs w:val="32"/>
                    </w:rPr>
                    <w:t>s</w:t>
                  </w:r>
                </w:p>
                <w:p w:rsidR="002D4CD4" w:rsidRDefault="002D4CD4" w:rsidP="002D4CD4">
                  <w:pPr>
                    <w:jc w:val="center"/>
                  </w:pPr>
                </w:p>
              </w:txbxContent>
            </v:textbox>
          </v:shape>
        </w:pict>
      </w:r>
      <w:r w:rsidRPr="00394C02">
        <w:rPr>
          <w:rFonts w:ascii="Cambria" w:hAnsi="Cambria"/>
          <w:iCs/>
          <w:noProof/>
          <w:lang w:val="sk-SK" w:eastAsia="nb-NO"/>
        </w:rPr>
        <w:pict>
          <v:shape id="_x0000_s1036" type="#_x0000_t202" style="position:absolute;left:0;text-align:left;margin-left:156pt;margin-top:-18.6pt;width:18pt;height:1in;z-index:251670528">
            <v:textbox style="mso-next-textbox:#_x0000_s1036">
              <w:txbxContent>
                <w:p w:rsidR="002D4CD4" w:rsidRDefault="002D4CD4" w:rsidP="002D4CD4"/>
                <w:p w:rsidR="002D4CD4" w:rsidRDefault="002D4CD4" w:rsidP="002D4CD4">
                  <w:r>
                    <w:t>2</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71" type="#_x0000_t32" style="position:absolute;left:0;text-align:left;margin-left:264pt;margin-top:3.6pt;width:42pt;height:90pt;flip:x y;z-index:251706368" o:connectortype="straight">
            <v:stroke endarrow="block"/>
          </v:shape>
        </w:pict>
      </w:r>
      <w:r w:rsidRPr="00394C02">
        <w:rPr>
          <w:rFonts w:ascii="Cambria" w:hAnsi="Cambria"/>
          <w:iCs/>
          <w:noProof/>
          <w:lang w:val="sk-SK" w:eastAsia="nb-NO"/>
        </w:rPr>
        <w:pict>
          <v:shape id="_x0000_s1070" type="#_x0000_t32" style="position:absolute;left:0;text-align:left;margin-left:264pt;margin-top:3.6pt;width:42pt;height:90pt;flip:x;z-index:251705344" o:connectortype="straight">
            <v:stroke endarrow="block"/>
          </v:shape>
        </w:pict>
      </w:r>
      <w:r w:rsidRPr="00394C02">
        <w:rPr>
          <w:rFonts w:ascii="Cambria" w:hAnsi="Cambria"/>
          <w:iCs/>
          <w:noProof/>
          <w:lang w:val="sk-SK" w:eastAsia="nb-NO"/>
        </w:rPr>
        <w:pict>
          <v:shape id="_x0000_s1069" type="#_x0000_t32" style="position:absolute;left:0;text-align:left;margin-left:120.45pt;margin-top:12.6pt;width:35.55pt;height:162pt;flip:y;z-index:251704320" o:connectortype="straight">
            <v:stroke endarrow="block"/>
          </v:shape>
        </w:pict>
      </w:r>
      <w:r w:rsidRPr="00394C02">
        <w:rPr>
          <w:rFonts w:ascii="Cambria" w:hAnsi="Cambria"/>
          <w:iCs/>
          <w:noProof/>
          <w:lang w:val="sk-SK" w:eastAsia="nb-NO"/>
        </w:rPr>
        <w:pict>
          <v:shape id="_x0000_s1067" type="#_x0000_t32" style="position:absolute;left:0;text-align:left;margin-left:120pt;margin-top:3.6pt;width:36pt;height:1in;z-index:251702272" o:connectortype="straight">
            <v:stroke endarrow="block"/>
          </v:shape>
        </w:pict>
      </w:r>
      <w:r w:rsidRPr="00394C02">
        <w:rPr>
          <w:rFonts w:ascii="Cambria" w:hAnsi="Cambria"/>
          <w:iCs/>
          <w:noProof/>
          <w:lang w:val="sk-SK" w:eastAsia="nb-NO"/>
        </w:rPr>
        <w:pict>
          <v:shape id="_x0000_s1041" type="#_x0000_t202" style="position:absolute;left:0;text-align:left;margin-left:324pt;margin-top:-32.4pt;width:81pt;height:1in;z-index:251675648">
            <v:textbox style="mso-next-textbox:#_x0000_s1041">
              <w:txbxContent>
                <w:p w:rsidR="002D4CD4" w:rsidRPr="000038A1" w:rsidRDefault="002D4CD4" w:rsidP="002D4CD4">
                  <w:pPr>
                    <w:jc w:val="center"/>
                    <w:rPr>
                      <w:sz w:val="32"/>
                      <w:szCs w:val="32"/>
                    </w:rPr>
                  </w:pPr>
                  <w:r>
                    <w:rPr>
                      <w:sz w:val="32"/>
                      <w:szCs w:val="32"/>
                    </w:rPr>
                    <w:t>s-/V</w:t>
                  </w:r>
                </w:p>
                <w:p w:rsidR="002D4CD4" w:rsidRPr="005152E3" w:rsidRDefault="002D4CD4" w:rsidP="002D4CD4"/>
              </w:txbxContent>
            </v:textbox>
          </v:shape>
        </w:pict>
      </w:r>
      <w:r w:rsidRPr="00394C02">
        <w:rPr>
          <w:rFonts w:ascii="Cambria" w:hAnsi="Cambria"/>
          <w:iCs/>
          <w:noProof/>
          <w:lang w:val="sk-SK" w:eastAsia="nb-NO"/>
        </w:rPr>
        <w:pict>
          <v:shape id="_x0000_s1040" type="#_x0000_t202" style="position:absolute;left:0;text-align:left;margin-left:306pt;margin-top:-32.4pt;width:18pt;height:1in;z-index:251674624">
            <v:textbox style="mso-next-textbox:#_x0000_s1040">
              <w:txbxContent>
                <w:p w:rsidR="002D4CD4" w:rsidRDefault="002D4CD4" w:rsidP="002D4CD4"/>
                <w:p w:rsidR="002D4CD4" w:rsidRDefault="002D4CD4" w:rsidP="002D4CD4">
                  <w:r>
                    <w:t>2</w:t>
                  </w:r>
                </w:p>
              </w:txbxContent>
            </v:textbox>
          </v:shape>
        </w:pict>
      </w:r>
      <w:r w:rsidRPr="00394C02">
        <w:rPr>
          <w:rFonts w:ascii="Cambria" w:hAnsi="Cambria"/>
          <w:iCs/>
          <w:noProof/>
          <w:lang w:val="sk-SK" w:eastAsia="nb-NO"/>
        </w:rPr>
        <w:pict>
          <v:shape id="_x0000_s1039" type="#_x0000_t202" style="position:absolute;left:0;text-align:left;margin-left:324pt;margin-top:-122.4pt;width:81pt;height:1in;z-index:251673600">
            <v:textbox style="mso-next-textbox:#_x0000_s1039">
              <w:txbxContent>
                <w:p w:rsidR="002D4CD4" w:rsidRDefault="002D4CD4" w:rsidP="002D4CD4">
                  <w:pPr>
                    <w:jc w:val="center"/>
                  </w:pPr>
                  <w:r w:rsidRPr="000038A1">
                    <w:rPr>
                      <w:sz w:val="32"/>
                      <w:szCs w:val="32"/>
                    </w:rPr>
                    <w:t>-/-</w:t>
                  </w:r>
                  <w:r>
                    <w:rPr>
                      <w:sz w:val="32"/>
                      <w:szCs w:val="32"/>
                    </w:rPr>
                    <w:t xml:space="preserve">     </w:t>
                  </w:r>
                </w:p>
                <w:p w:rsidR="002D4CD4" w:rsidRPr="005152E3" w:rsidRDefault="002D4CD4" w:rsidP="002D4CD4">
                  <w:pPr>
                    <w:jc w:val="center"/>
                  </w:pPr>
                  <w:r>
                    <w:t>V/V</w:t>
                  </w:r>
                </w:p>
              </w:txbxContent>
            </v:textbox>
          </v:shape>
        </w:pict>
      </w:r>
      <w:r w:rsidRPr="00394C02">
        <w:rPr>
          <w:rFonts w:ascii="Cambria" w:hAnsi="Cambria"/>
          <w:iCs/>
          <w:noProof/>
          <w:lang w:val="sk-SK" w:eastAsia="nb-NO"/>
        </w:rPr>
        <w:pict>
          <v:shape id="_x0000_s1038" type="#_x0000_t202" style="position:absolute;left:0;text-align:left;margin-left:306pt;margin-top:-122.4pt;width:18pt;height:1in;z-index:251672576">
            <v:textbox style="mso-next-textbox:#_x0000_s1038">
              <w:txbxContent>
                <w:p w:rsidR="002D4CD4" w:rsidRDefault="002D4CD4" w:rsidP="002D4CD4"/>
                <w:p w:rsidR="002D4CD4" w:rsidRDefault="002D4CD4" w:rsidP="002D4CD4">
                  <w:r>
                    <w:t>1</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55" type="#_x0000_t202" style="position:absolute;left:0;text-align:left;margin-left:12.45pt;margin-top:182.45pt;width:18pt;height:115.35pt;z-index:251689984">
            <v:textbox style="mso-next-textbox:#_x0000_s1055">
              <w:txbxContent>
                <w:p w:rsidR="002D4CD4" w:rsidRDefault="002D4CD4" w:rsidP="002D4CD4"/>
                <w:p w:rsidR="002D4CD4" w:rsidRDefault="002D4CD4" w:rsidP="002D4CD4"/>
                <w:p w:rsidR="002D4CD4" w:rsidRDefault="002D4CD4" w:rsidP="002D4CD4"/>
                <w:p w:rsidR="002D4CD4" w:rsidRDefault="002D4CD4" w:rsidP="002D4CD4">
                  <w:r>
                    <w:t>5</w:t>
                  </w:r>
                </w:p>
              </w:txbxContent>
            </v:textbox>
          </v:shape>
        </w:pict>
      </w:r>
      <w:r w:rsidRPr="00394C02">
        <w:rPr>
          <w:rFonts w:ascii="Cambria" w:hAnsi="Cambria"/>
          <w:iCs/>
          <w:noProof/>
          <w:lang w:val="sk-SK" w:eastAsia="nb-NO"/>
        </w:rPr>
        <w:pict>
          <v:shape id="_x0000_s1054" type="#_x0000_t202" style="position:absolute;left:0;text-align:left;margin-left:324pt;margin-top:92.45pt;width:81pt;height:1in;z-index:251688960">
            <v:textbox style="mso-next-textbox:#_x0000_s1054">
              <w:txbxContent>
                <w:p w:rsidR="002D4CD4" w:rsidRPr="000038A1" w:rsidRDefault="002D4CD4" w:rsidP="002D4CD4">
                  <w:pPr>
                    <w:jc w:val="center"/>
                    <w:rPr>
                      <w:sz w:val="32"/>
                      <w:szCs w:val="32"/>
                    </w:rPr>
                  </w:pPr>
                  <w:r>
                    <w:rPr>
                      <w:sz w:val="32"/>
                      <w:szCs w:val="32"/>
                    </w:rPr>
                    <w:t>h/n</w:t>
                  </w:r>
                </w:p>
                <w:p w:rsidR="002D4CD4" w:rsidRPr="005152E3" w:rsidRDefault="002D4CD4" w:rsidP="002D4CD4"/>
              </w:txbxContent>
            </v:textbox>
          </v:shape>
        </w:pict>
      </w:r>
      <w:r w:rsidRPr="00394C02">
        <w:rPr>
          <w:rFonts w:ascii="Cambria" w:hAnsi="Cambria"/>
          <w:iCs/>
          <w:noProof/>
          <w:lang w:val="sk-SK" w:eastAsia="nb-NO"/>
        </w:rPr>
        <w:pict>
          <v:shape id="_x0000_s1053" type="#_x0000_t202" style="position:absolute;left:0;text-align:left;margin-left:306pt;margin-top:92.45pt;width:18pt;height:1in;z-index:251687936">
            <v:textbox style="mso-next-textbox:#_x0000_s1053">
              <w:txbxContent>
                <w:p w:rsidR="002D4CD4" w:rsidRDefault="002D4CD4" w:rsidP="002D4CD4"/>
                <w:p w:rsidR="002D4CD4" w:rsidRDefault="002D4CD4" w:rsidP="002D4CD4">
                  <w:r>
                    <w:t>4</w:t>
                  </w:r>
                </w:p>
              </w:txbxContent>
            </v:textbox>
          </v:shape>
        </w:pict>
      </w:r>
      <w:r w:rsidRPr="00394C02">
        <w:rPr>
          <w:rFonts w:ascii="Cambria" w:hAnsi="Cambria"/>
          <w:iCs/>
          <w:noProof/>
          <w:lang w:val="sk-SK" w:eastAsia="nb-NO"/>
        </w:rPr>
        <w:pict>
          <v:shape id="_x0000_s1052" type="#_x0000_t202" style="position:absolute;left:0;text-align:left;margin-left:174pt;margin-top:92.45pt;width:90pt;height:1in;z-index:251686912">
            <v:textbox style="mso-next-textbox:#_x0000_s1052">
              <w:txbxContent>
                <w:p w:rsidR="002D4CD4" w:rsidRPr="00136829" w:rsidRDefault="002D4CD4" w:rsidP="002D4CD4">
                  <w:pPr>
                    <w:jc w:val="center"/>
                    <w:rPr>
                      <w:i/>
                      <w:szCs w:val="28"/>
                    </w:rPr>
                  </w:pPr>
                  <w:r w:rsidRPr="00FB57F3">
                    <w:rPr>
                      <w:sz w:val="32"/>
                      <w:szCs w:val="32"/>
                    </w:rPr>
                    <w:t>Suf1</w:t>
                  </w:r>
                  <w:r>
                    <w:rPr>
                      <w:sz w:val="32"/>
                      <w:szCs w:val="32"/>
                    </w:rPr>
                    <w:t xml:space="preserve">/Suf2                         </w:t>
                  </w:r>
                  <w:r>
                    <w:t xml:space="preserve">  </w:t>
                  </w:r>
                  <w:r w:rsidRPr="00136829">
                    <w:rPr>
                      <w:i/>
                      <w:szCs w:val="28"/>
                    </w:rPr>
                    <w:t>- s / - n</w:t>
                  </w:r>
                </w:p>
                <w:p w:rsidR="002D4CD4" w:rsidRPr="00136829" w:rsidRDefault="002D4CD4" w:rsidP="002D4CD4">
                  <w:pPr>
                    <w:jc w:val="center"/>
                    <w:rPr>
                      <w:i/>
                      <w:szCs w:val="28"/>
                    </w:rPr>
                  </w:pPr>
                  <w:r w:rsidRPr="00136829">
                    <w:rPr>
                      <w:i/>
                      <w:szCs w:val="28"/>
                    </w:rPr>
                    <w:t>- h / - n</w:t>
                  </w:r>
                </w:p>
                <w:p w:rsidR="002D4CD4" w:rsidRPr="005152E3" w:rsidRDefault="002D4CD4" w:rsidP="002D4CD4"/>
              </w:txbxContent>
            </v:textbox>
          </v:shape>
        </w:pict>
      </w:r>
      <w:r w:rsidRPr="00394C02">
        <w:rPr>
          <w:rFonts w:ascii="Cambria" w:hAnsi="Cambria"/>
          <w:iCs/>
          <w:noProof/>
          <w:lang w:val="sk-SK" w:eastAsia="nb-NO"/>
        </w:rPr>
        <w:pict>
          <v:shape id="_x0000_s1051" type="#_x0000_t202" style="position:absolute;left:0;text-align:left;margin-left:156pt;margin-top:92.45pt;width:18pt;height:1in;z-index:251685888">
            <v:textbox style="mso-next-textbox:#_x0000_s1051">
              <w:txbxContent>
                <w:p w:rsidR="002D4CD4" w:rsidRDefault="002D4CD4" w:rsidP="002D4CD4"/>
                <w:p w:rsidR="002D4CD4" w:rsidRDefault="002D4CD4" w:rsidP="002D4CD4">
                  <w:r>
                    <w:t>4</w:t>
                  </w:r>
                </w:p>
                <w:p w:rsidR="002D4CD4" w:rsidRDefault="002D4CD4" w:rsidP="002D4CD4"/>
              </w:txbxContent>
            </v:textbox>
          </v:shape>
        </w:pict>
      </w:r>
      <w:r w:rsidRPr="00394C02">
        <w:rPr>
          <w:rFonts w:ascii="Cambria" w:hAnsi="Cambria"/>
          <w:iCs/>
          <w:noProof/>
          <w:lang w:val="sk-SK" w:eastAsia="nb-NO"/>
        </w:rPr>
        <w:pict>
          <v:shape id="_x0000_s1050" type="#_x0000_t202" style="position:absolute;left:0;text-align:left;margin-left:30.45pt;margin-top:92.45pt;width:89.55pt;height:1in;z-index:251684864">
            <v:textbox style="mso-next-textbox:#_x0000_s1050">
              <w:txbxContent>
                <w:p w:rsidR="002D4CD4" w:rsidRDefault="002D4CD4" w:rsidP="002D4CD4">
                  <w:pPr>
                    <w:tabs>
                      <w:tab w:val="left" w:pos="1920"/>
                    </w:tabs>
                    <w:jc w:val="center"/>
                    <w:rPr>
                      <w:noProof/>
                    </w:rPr>
                  </w:pPr>
                </w:p>
                <w:p w:rsidR="002D4CD4" w:rsidRPr="00BC2CCC" w:rsidRDefault="002D4CD4" w:rsidP="002D4CD4">
                  <w:pPr>
                    <w:tabs>
                      <w:tab w:val="left" w:pos="1920"/>
                    </w:tabs>
                    <w:jc w:val="center"/>
                    <w:rPr>
                      <w:rFonts w:eastAsia="Calibri"/>
                      <w:noProof/>
                      <w:sz w:val="32"/>
                      <w:szCs w:val="32"/>
                    </w:rPr>
                  </w:pPr>
                  <w:r w:rsidRPr="00BC2CCC">
                    <w:rPr>
                      <w:noProof/>
                      <w:sz w:val="32"/>
                      <w:szCs w:val="32"/>
                    </w:rPr>
                    <w:t>V/-s</w:t>
                  </w:r>
                </w:p>
                <w:p w:rsidR="002D4CD4" w:rsidRDefault="002D4CD4" w:rsidP="002D4CD4">
                  <w:pPr>
                    <w:tabs>
                      <w:tab w:val="left" w:pos="1920"/>
                    </w:tabs>
                    <w:jc w:val="center"/>
                  </w:pPr>
                </w:p>
              </w:txbxContent>
            </v:textbox>
            <w10:wrap type="square"/>
          </v:shape>
        </w:pict>
      </w:r>
      <w:r w:rsidRPr="00394C02">
        <w:rPr>
          <w:rFonts w:ascii="Cambria" w:hAnsi="Cambria"/>
          <w:iCs/>
          <w:noProof/>
          <w:lang w:val="sk-SK" w:eastAsia="nb-NO"/>
        </w:rPr>
        <w:pict>
          <v:shape id="_x0000_s1049" type="#_x0000_t202" style="position:absolute;left:0;text-align:left;margin-left:12pt;margin-top:92.45pt;width:18pt;height:1in;z-index:251683840">
            <v:textbox style="mso-next-textbox:#_x0000_s1049">
              <w:txbxContent>
                <w:p w:rsidR="002D4CD4" w:rsidRDefault="002D4CD4" w:rsidP="002D4CD4">
                  <w:pPr>
                    <w:tabs>
                      <w:tab w:val="left" w:pos="1920"/>
                    </w:tabs>
                    <w:rPr>
                      <w:noProof/>
                    </w:rPr>
                  </w:pPr>
                </w:p>
                <w:p w:rsidR="002D4CD4" w:rsidRPr="007E64E6" w:rsidRDefault="002D4CD4" w:rsidP="002D4CD4">
                  <w:pPr>
                    <w:tabs>
                      <w:tab w:val="left" w:pos="1920"/>
                    </w:tabs>
                    <w:rPr>
                      <w:rFonts w:eastAsia="Calibri"/>
                      <w:noProof/>
                    </w:rPr>
                  </w:pPr>
                  <w:r>
                    <w:rPr>
                      <w:noProof/>
                    </w:rPr>
                    <w:t>4</w:t>
                  </w:r>
                </w:p>
              </w:txbxContent>
            </v:textbox>
            <w10:wrap type="square"/>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3" type="#_x0000_t32" style="position:absolute;left:0;text-align:left;margin-left:2in;margin-top:1.25pt;width:12pt;height:0;z-index:251698176"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72" type="#_x0000_t32" style="position:absolute;left:0;text-align:left;margin-left:134.6pt;margin-top:4.25pt;width:42pt;height:0;flip:x;z-index:251707392"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56" type="#_x0000_t202" style="position:absolute;left:0;text-align:left;margin-left:30pt;margin-top:-.2pt;width:89.55pt;height:34.35pt;z-index:251691008">
            <v:textbox style="mso-next-textbox:#_x0000_s1056">
              <w:txbxContent>
                <w:p w:rsidR="002D4CD4" w:rsidRDefault="002D4CD4" w:rsidP="002D4CD4">
                  <w:r>
                    <w:t>Særtilfeller:</w:t>
                  </w:r>
                </w:p>
                <w:p w:rsidR="002D4CD4" w:rsidRPr="007E64E6" w:rsidRDefault="002D4CD4" w:rsidP="002D4CD4">
                  <w:pPr>
                    <w:tabs>
                      <w:tab w:val="left" w:pos="1920"/>
                    </w:tabs>
                    <w:rPr>
                      <w:rFonts w:eastAsia="Calibri"/>
                      <w:noProof/>
                    </w:rPr>
                  </w:pPr>
                </w:p>
              </w:txbxContent>
            </v:textbox>
            <w10:wrap type="square"/>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57" type="#_x0000_t202" style="position:absolute;left:0;text-align:left;margin-left:30pt;margin-top:7.7pt;width:89.55pt;height:27pt;z-index:251692032">
            <v:textbox style="mso-next-textbox:#_x0000_s1057">
              <w:txbxContent>
                <w:p w:rsidR="002D4CD4" w:rsidRPr="005D0F8E" w:rsidRDefault="002D4CD4" w:rsidP="002D4CD4">
                  <w:r>
                    <w:t>Gamte/gamtege</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4" type="#_x0000_t32" style="position:absolute;left:0;text-align:left;margin-left:120pt;margin-top:2.6pt;width:12pt;height:.05pt;flip:x;z-index:251699200" o:connectortype="straight"/>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58" type="#_x0000_t202" style="position:absolute;left:0;text-align:left;margin-left:30pt;margin-top:6.55pt;width:89.1pt;height:27pt;z-index:251693056">
            <v:textbox style="mso-next-textbox:#_x0000_s1058">
              <w:txbxContent>
                <w:p w:rsidR="002D4CD4" w:rsidRDefault="002D4CD4" w:rsidP="002D4CD4">
                  <w:r w:rsidRPr="007E64E6">
                    <w:rPr>
                      <w:rFonts w:eastAsia="Calibri"/>
                    </w:rPr>
                    <w:t>Jalke / jalkede</w:t>
                  </w:r>
                </w:p>
                <w:p w:rsidR="002D4CD4" w:rsidRDefault="002D4CD4" w:rsidP="002D4CD4"/>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59" type="#_x0000_t202" style="position:absolute;left:0;text-align:left;margin-left:30pt;margin-top:5.4pt;width:89.55pt;height:27pt;z-index:251694080">
            <v:textbox style="mso-next-textbox:#_x0000_s1059">
              <w:txbxContent>
                <w:p w:rsidR="002D4CD4" w:rsidRDefault="002D4CD4" w:rsidP="002D4CD4">
                  <w:r w:rsidRPr="005563AA">
                    <w:rPr>
                      <w:rFonts w:eastAsia="Calibri"/>
                    </w:rPr>
                    <w:t>-ehts / -adtje</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60" type="#_x0000_t32" style="position:absolute;left:0;text-align:left;margin-left:120pt;margin-top:.35pt;width:23.1pt;height:0;z-index:251695104" o:connectortype="straight"/>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pStyle w:val="BrdtekstTegn1"/>
        <w:rPr>
          <w:lang w:val="sk-SK"/>
        </w:rPr>
      </w:pPr>
      <w:r w:rsidRPr="00394C02">
        <w:rPr>
          <w:lang w:val="sk-SK"/>
        </w:rPr>
        <w:t xml:space="preserve">Guvvie </w:t>
      </w:r>
      <w:r w:rsidRPr="00394C02">
        <w:rPr>
          <w:lang w:val="sk-SK"/>
        </w:rPr>
        <w:fldChar w:fldCharType="begin"/>
      </w:r>
      <w:r w:rsidRPr="00394C02">
        <w:rPr>
          <w:lang w:val="sk-SK"/>
        </w:rPr>
        <w:instrText xml:space="preserve"> SEQ Guvvie \* ARABIC </w:instrText>
      </w:r>
      <w:r w:rsidRPr="00394C02">
        <w:rPr>
          <w:lang w:val="sk-SK"/>
        </w:rPr>
        <w:fldChar w:fldCharType="separate"/>
      </w:r>
      <w:r>
        <w:rPr>
          <w:noProof/>
          <w:lang w:val="sk-SK"/>
        </w:rPr>
        <w:t>1</w:t>
      </w:r>
      <w:r w:rsidRPr="00394C02">
        <w:rPr>
          <w:lang w:val="sk-SK"/>
        </w:rPr>
        <w:fldChar w:fldCharType="end"/>
      </w:r>
      <w:r w:rsidRPr="00394C02">
        <w:rPr>
          <w:lang w:val="sk-SK"/>
        </w:rPr>
        <w:t>: Daaletje systeeme mohtedamme Bergslanden göökte systeemigujmie</w:t>
      </w:r>
    </w:p>
    <w:p w:rsidR="002D4CD4" w:rsidRPr="00394C02" w:rsidRDefault="002D4CD4" w:rsidP="002D4CD4">
      <w:pPr>
        <w:pStyle w:val="Overskrift2"/>
        <w:rPr>
          <w:lang w:val="sk-SK"/>
        </w:rPr>
      </w:pPr>
      <w:bookmarkStart w:id="67" w:name="_Toc135283167"/>
      <w:bookmarkStart w:id="68" w:name="_Toc136860045"/>
      <w:r w:rsidRPr="00394C02">
        <w:rPr>
          <w:lang w:val="sk-SK"/>
        </w:rPr>
        <w:t xml:space="preserve">Voestes systeme: attribuhte = </w:t>
      </w:r>
      <w:bookmarkEnd w:id="67"/>
      <w:r w:rsidRPr="00394C02">
        <w:rPr>
          <w:lang w:val="sk-SK"/>
        </w:rPr>
        <w:t>predikative</w:t>
      </w:r>
      <w:bookmarkEnd w:id="68"/>
    </w:p>
    <w:p w:rsidR="002D4CD4" w:rsidRPr="00394C02" w:rsidRDefault="002D4CD4" w:rsidP="002D4CD4">
      <w:pPr>
        <w:spacing w:line="360" w:lineRule="auto"/>
        <w:jc w:val="both"/>
        <w:rPr>
          <w:rFonts w:ascii="Cambria" w:hAnsi="Cambria"/>
          <w:lang w:val="sk-SK"/>
        </w:rPr>
      </w:pPr>
      <w:r w:rsidRPr="00394C02">
        <w:rPr>
          <w:rFonts w:ascii="Cambria" w:hAnsi="Cambria"/>
          <w:lang w:val="sk-SK"/>
        </w:rPr>
        <w:t>Daennie systeemesne leah dah jeenemes adjektivh t</w:t>
      </w:r>
      <w:r>
        <w:rPr>
          <w:rFonts w:ascii="Cambria" w:hAnsi="Cambria"/>
          <w:lang w:val="sk-SK"/>
        </w:rPr>
        <w:t>jåanghkenamme: 452</w:t>
      </w:r>
      <w:r w:rsidRPr="00394C02">
        <w:rPr>
          <w:rFonts w:ascii="Cambria" w:hAnsi="Cambria"/>
          <w:lang w:val="sk-SK"/>
        </w:rPr>
        <w:t xml:space="preserve"> adjektivh. Dah leah adjektivh mah leah dovne göökte/- golme/ - jïh njïeljelïhtses adjektivh. Gosse vuesiehtidh dam adjekiven systeemem tjaalam ajve dej gööktelïhts adjektivi bïjre. Daennie systeemesne leah dellie medtie 178 guektienlïhts adjektivh. Attribuhte jïh predikative mah seamma hammoeh dovne atribuhtesne jïh predikativesne leah daennie systeemesne. Daen systeemen leah govhte dåehkieh; adjektivh mah </w:t>
      </w:r>
      <w:r w:rsidRPr="00394C02">
        <w:rPr>
          <w:rFonts w:ascii="Cambria" w:hAnsi="Cambria"/>
          <w:i/>
          <w:lang w:val="sk-SK"/>
        </w:rPr>
        <w:t>vokaline</w:t>
      </w:r>
      <w:r w:rsidRPr="00394C02">
        <w:rPr>
          <w:rFonts w:ascii="Cambria" w:hAnsi="Cambria"/>
          <w:lang w:val="sk-SK"/>
        </w:rPr>
        <w:t xml:space="preserve"> orrejieh (</w:t>
      </w:r>
      <w:r w:rsidRPr="00394C02">
        <w:rPr>
          <w:rFonts w:ascii="Cambria" w:hAnsi="Cambria"/>
          <w:i/>
          <w:lang w:val="sk-SK"/>
        </w:rPr>
        <w:t>V/V),</w:t>
      </w:r>
      <w:r w:rsidRPr="00394C02">
        <w:rPr>
          <w:rFonts w:ascii="Cambria" w:hAnsi="Cambria"/>
          <w:lang w:val="sk-SK"/>
        </w:rPr>
        <w:t xml:space="preserve"> adjektivh mah </w:t>
      </w:r>
      <w:r w:rsidRPr="00394C02">
        <w:rPr>
          <w:rFonts w:ascii="Cambria" w:hAnsi="Cambria"/>
          <w:i/>
          <w:lang w:val="sk-SK"/>
        </w:rPr>
        <w:t>s</w:t>
      </w:r>
      <w:r w:rsidRPr="00394C02">
        <w:rPr>
          <w:rFonts w:ascii="Cambria" w:hAnsi="Cambria"/>
          <w:lang w:val="sk-SK"/>
        </w:rPr>
        <w:t>-ine</w:t>
      </w:r>
      <w:r w:rsidRPr="00394C02">
        <w:rPr>
          <w:rFonts w:ascii="Cambria" w:hAnsi="Cambria"/>
          <w:b/>
          <w:u w:val="single"/>
          <w:lang w:val="sk-SK"/>
        </w:rPr>
        <w:t xml:space="preserve"> </w:t>
      </w:r>
      <w:r w:rsidRPr="00394C02">
        <w:rPr>
          <w:rFonts w:ascii="Cambria" w:hAnsi="Cambria"/>
          <w:lang w:val="sk-SK"/>
        </w:rPr>
        <w:t xml:space="preserve">orrejieh </w:t>
      </w:r>
      <w:r w:rsidRPr="00394C02">
        <w:rPr>
          <w:rFonts w:ascii="Cambria" w:hAnsi="Cambria"/>
          <w:i/>
          <w:lang w:val="sk-SK"/>
        </w:rPr>
        <w:t>(s/s),</w:t>
      </w:r>
      <w:r w:rsidRPr="00394C02">
        <w:rPr>
          <w:rFonts w:ascii="Cambria" w:hAnsi="Cambria"/>
          <w:b/>
          <w:u w:val="single"/>
          <w:lang w:val="sk-SK"/>
        </w:rPr>
        <w:t xml:space="preserve"> </w:t>
      </w:r>
      <w:r w:rsidRPr="00394C02">
        <w:rPr>
          <w:rFonts w:ascii="Cambria" w:hAnsi="Cambria"/>
          <w:lang w:val="sk-SK"/>
        </w:rPr>
        <w:t xml:space="preserve"> adjektivh mah </w:t>
      </w:r>
      <w:r w:rsidRPr="00394C02">
        <w:rPr>
          <w:rFonts w:ascii="Cambria" w:hAnsi="Cambria"/>
          <w:i/>
          <w:lang w:val="sk-SK"/>
        </w:rPr>
        <w:t>hth</w:t>
      </w:r>
      <w:r w:rsidRPr="00394C02">
        <w:rPr>
          <w:rFonts w:ascii="Cambria" w:hAnsi="Cambria"/>
          <w:lang w:val="sk-SK"/>
        </w:rPr>
        <w:t>-ine orrejieh (</w:t>
      </w:r>
      <w:r w:rsidRPr="00394C02">
        <w:rPr>
          <w:rFonts w:ascii="Cambria" w:hAnsi="Cambria"/>
          <w:i/>
          <w:lang w:val="sk-SK"/>
        </w:rPr>
        <w:t>hth/hth</w:t>
      </w:r>
      <w:r w:rsidRPr="00394C02">
        <w:rPr>
          <w:rFonts w:ascii="Cambria" w:hAnsi="Cambria"/>
          <w:lang w:val="sk-SK"/>
        </w:rPr>
        <w:t>), adjektivh mah</w:t>
      </w:r>
      <w:r w:rsidRPr="00394C02">
        <w:rPr>
          <w:rFonts w:ascii="Cambria" w:hAnsi="Cambria"/>
          <w:i/>
          <w:lang w:val="sk-SK"/>
        </w:rPr>
        <w:t xml:space="preserve"> hts</w:t>
      </w:r>
      <w:r w:rsidRPr="00394C02">
        <w:rPr>
          <w:rFonts w:ascii="Cambria" w:hAnsi="Cambria"/>
          <w:lang w:val="sk-SK"/>
        </w:rPr>
        <w:t>-ine orrejieh (</w:t>
      </w:r>
      <w:r w:rsidRPr="00394C02">
        <w:rPr>
          <w:rFonts w:ascii="Cambria" w:hAnsi="Cambria"/>
          <w:i/>
          <w:lang w:val="sk-SK"/>
        </w:rPr>
        <w:t>hts/hts),</w:t>
      </w:r>
      <w:r w:rsidRPr="00394C02">
        <w:rPr>
          <w:rFonts w:ascii="Cambria" w:hAnsi="Cambria"/>
          <w:lang w:val="sk-SK"/>
        </w:rPr>
        <w:t xml:space="preserve"> adjektivh mah </w:t>
      </w:r>
      <w:r w:rsidRPr="00394C02">
        <w:rPr>
          <w:rFonts w:ascii="Cambria" w:hAnsi="Cambria"/>
          <w:i/>
          <w:lang w:val="sk-SK"/>
        </w:rPr>
        <w:t>n</w:t>
      </w:r>
      <w:r w:rsidRPr="00394C02">
        <w:rPr>
          <w:rFonts w:ascii="Cambria" w:hAnsi="Cambria"/>
          <w:lang w:val="sk-SK"/>
        </w:rPr>
        <w:t xml:space="preserve">-ine orrejieh </w:t>
      </w:r>
      <w:r w:rsidRPr="00394C02">
        <w:rPr>
          <w:rFonts w:ascii="Cambria" w:hAnsi="Cambria"/>
          <w:i/>
          <w:lang w:val="sk-SK"/>
        </w:rPr>
        <w:t>(n/n)</w:t>
      </w:r>
      <w:r w:rsidRPr="00394C02">
        <w:rPr>
          <w:rFonts w:ascii="Cambria" w:hAnsi="Cambria"/>
          <w:b/>
          <w:i/>
          <w:lang w:val="sk-SK"/>
        </w:rPr>
        <w:t xml:space="preserve"> </w:t>
      </w:r>
      <w:r w:rsidRPr="00394C02">
        <w:rPr>
          <w:rFonts w:ascii="Cambria" w:hAnsi="Cambria"/>
          <w:lang w:val="sk-SK"/>
        </w:rPr>
        <w:t xml:space="preserve">jïh adjektivh mah </w:t>
      </w:r>
      <w:r w:rsidRPr="00394C02">
        <w:rPr>
          <w:rFonts w:ascii="Cambria" w:hAnsi="Cambria"/>
          <w:i/>
          <w:lang w:val="sk-SK"/>
        </w:rPr>
        <w:t>h</w:t>
      </w:r>
      <w:r w:rsidRPr="00394C02">
        <w:rPr>
          <w:rFonts w:ascii="Cambria" w:hAnsi="Cambria"/>
          <w:lang w:val="sk-SK"/>
        </w:rPr>
        <w:t xml:space="preserve">-ine orrejieh </w:t>
      </w:r>
      <w:r w:rsidRPr="00394C02">
        <w:rPr>
          <w:rFonts w:ascii="Cambria" w:hAnsi="Cambria"/>
          <w:i/>
          <w:lang w:val="sk-SK"/>
        </w:rPr>
        <w:t>(h/h).</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Daate systeeme lea seamma goh Bergslanden voestes systeeme; “</w:t>
      </w:r>
      <w:r w:rsidRPr="00394C02">
        <w:rPr>
          <w:rFonts w:ascii="Cambria" w:hAnsi="Cambria"/>
          <w:i/>
          <w:lang w:val="sk-SK"/>
        </w:rPr>
        <w:t>a. Samme form som attributt og predikat</w:t>
      </w:r>
      <w:r w:rsidRPr="00394C02">
        <w:rPr>
          <w:rFonts w:ascii="Cambria" w:hAnsi="Cambria"/>
          <w:lang w:val="sk-SK"/>
        </w:rPr>
        <w:t xml:space="preserve">, </w:t>
      </w:r>
      <w:r w:rsidRPr="00394C02">
        <w:rPr>
          <w:rFonts w:ascii="Cambria" w:hAnsi="Cambria"/>
          <w:i/>
          <w:lang w:val="sk-SK"/>
        </w:rPr>
        <w:t xml:space="preserve">b) ender på –s.“. </w:t>
      </w:r>
      <w:r w:rsidRPr="00394C02">
        <w:rPr>
          <w:rFonts w:ascii="Cambria" w:hAnsi="Cambria"/>
          <w:lang w:val="sk-SK"/>
        </w:rPr>
        <w:t>Bergslanden gåalmede systeme</w:t>
      </w:r>
      <w:r w:rsidRPr="00394C02">
        <w:rPr>
          <w:rFonts w:ascii="Cambria" w:hAnsi="Cambria"/>
          <w:i/>
          <w:lang w:val="sk-SK"/>
        </w:rPr>
        <w:t>; “Attrib. -es (lys omlyd), pred. -ehke (mørk omlyd)"</w:t>
      </w:r>
      <w:r w:rsidRPr="00394C02">
        <w:rPr>
          <w:rFonts w:ascii="Cambria" w:hAnsi="Cambria"/>
          <w:lang w:val="sk-SK"/>
        </w:rPr>
        <w:t xml:space="preserve"> jïh Bergslanden vïjhtede systeeme </w:t>
      </w:r>
      <w:r w:rsidRPr="00394C02">
        <w:rPr>
          <w:rFonts w:ascii="Cambria" w:hAnsi="Cambria"/>
          <w:i/>
          <w:lang w:val="sk-SK"/>
        </w:rPr>
        <w:t xml:space="preserve">“Særtilfeller (predikatformen for det meste foreldet)." </w:t>
      </w:r>
      <w:r w:rsidRPr="00394C02">
        <w:rPr>
          <w:rFonts w:ascii="Cambria" w:hAnsi="Cambria"/>
          <w:lang w:val="sk-SK"/>
        </w:rPr>
        <w:t>(Bergsland 1994(1982):116.)</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Jeenemes daejstie adjektivijste daennie systeemesne </w:t>
      </w:r>
      <w:r w:rsidRPr="00394C02">
        <w:rPr>
          <w:rFonts w:ascii="Cambria" w:hAnsi="Cambria"/>
          <w:sz w:val="20"/>
          <w:szCs w:val="20"/>
          <w:lang w:val="sk-SK"/>
        </w:rPr>
        <w:t>KONSONANTE MAADTOJNE</w:t>
      </w:r>
      <w:r w:rsidRPr="00394C02">
        <w:rPr>
          <w:rFonts w:ascii="Cambria" w:hAnsi="Cambria"/>
          <w:lang w:val="sk-SK"/>
        </w:rPr>
        <w:t xml:space="preserve"> utnieh, jïh göökte dåehkieh </w:t>
      </w:r>
      <w:r w:rsidRPr="00394C02">
        <w:rPr>
          <w:rFonts w:ascii="Cambria" w:hAnsi="Cambria"/>
          <w:smallCaps/>
          <w:lang w:val="sk-SK"/>
        </w:rPr>
        <w:t>vokale maadtojne</w:t>
      </w:r>
      <w:r w:rsidRPr="00394C02">
        <w:rPr>
          <w:rFonts w:ascii="Cambria" w:hAnsi="Cambria"/>
          <w:lang w:val="sk-SK"/>
        </w:rPr>
        <w:t xml:space="preserve"> utnieh. Dej adjektivi leah vokale maadtojne, (V/V) jïh naan dejstie s/s-maadtoe adjektivijste vokale maadtojne utnieh, badth eah gaajhkh.  s/s-dåehkien leah göökte maadtoeh, dovne </w:t>
      </w:r>
      <w:r w:rsidRPr="00394C02">
        <w:rPr>
          <w:rFonts w:ascii="Cambria" w:hAnsi="Cambria"/>
          <w:smallCaps/>
          <w:lang w:val="sk-SK"/>
        </w:rPr>
        <w:t>vokale</w:t>
      </w:r>
      <w:r w:rsidRPr="00394C02">
        <w:rPr>
          <w:rFonts w:ascii="Cambria" w:hAnsi="Cambria"/>
          <w:b/>
          <w:sz w:val="20"/>
          <w:szCs w:val="20"/>
          <w:lang w:val="sk-SK"/>
        </w:rPr>
        <w:t xml:space="preserve"> </w:t>
      </w:r>
      <w:r w:rsidRPr="00394C02">
        <w:rPr>
          <w:rFonts w:ascii="Cambria" w:hAnsi="Cambria"/>
          <w:lang w:val="sk-SK"/>
        </w:rPr>
        <w:t xml:space="preserve">jïh </w:t>
      </w:r>
      <w:r w:rsidRPr="00394C02">
        <w:rPr>
          <w:rFonts w:ascii="Cambria" w:hAnsi="Cambria"/>
          <w:smallCaps/>
          <w:lang w:val="sk-SK"/>
        </w:rPr>
        <w:t>konsonante</w:t>
      </w:r>
      <w:r w:rsidRPr="00394C02">
        <w:rPr>
          <w:rFonts w:ascii="Cambria" w:hAnsi="Cambria"/>
          <w:lang w:val="sk-SK"/>
        </w:rPr>
        <w:t xml:space="preserve">. Doeh mubpiej dåehkiej (hth/hth), (hts/hts), (n/n), (h/h) jïh (ah/ah) leah </w:t>
      </w:r>
      <w:r w:rsidRPr="00394C02">
        <w:rPr>
          <w:rFonts w:ascii="Cambria" w:hAnsi="Cambria"/>
          <w:smallCaps/>
          <w:lang w:val="sk-SK"/>
        </w:rPr>
        <w:t>konsonante</w:t>
      </w:r>
      <w:r w:rsidRPr="00394C02">
        <w:rPr>
          <w:rFonts w:ascii="Cambria" w:hAnsi="Cambria"/>
          <w:lang w:val="sk-SK"/>
        </w:rPr>
        <w:t xml:space="preserve"> maadtojne.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Manne edtjem goerehtidh dan systeemen maadtoem åvteli aalkam jokehtidh daen systeemen adjektivide. Minngiegeatjan tjaalam dan joekehtsen bïjre Bergslanden gåalmede systeemeste, gusnie attribuhte lij -</w:t>
      </w:r>
      <w:r w:rsidRPr="00394C02">
        <w:rPr>
          <w:rFonts w:ascii="Cambria" w:hAnsi="Cambria"/>
          <w:i/>
          <w:lang w:val="sk-SK"/>
        </w:rPr>
        <w:t xml:space="preserve">es </w:t>
      </w:r>
      <w:r w:rsidRPr="00394C02">
        <w:rPr>
          <w:rFonts w:ascii="Cambria" w:hAnsi="Cambria"/>
          <w:lang w:val="sk-SK"/>
        </w:rPr>
        <w:t xml:space="preserve">jïh dah predikative lij </w:t>
      </w:r>
      <w:r w:rsidRPr="00394C02">
        <w:rPr>
          <w:rFonts w:ascii="Cambria" w:hAnsi="Cambria"/>
          <w:i/>
          <w:lang w:val="sk-SK"/>
        </w:rPr>
        <w:t>-ehke</w:t>
      </w:r>
      <w:r w:rsidRPr="00394C02">
        <w:rPr>
          <w:rFonts w:ascii="Cambria" w:hAnsi="Cambria"/>
          <w:lang w:val="sk-SK"/>
        </w:rPr>
        <w:t xml:space="preserve"> , mij lea seamma goh daaletje systeemesne, dan åvteste attribuhte jïh predikative leah seamma. Tjaalam aaj dam Bergslanden vïjhtede c-systeemen bïjre gusnie attribuhte lij </w:t>
      </w:r>
      <w:r w:rsidRPr="00394C02">
        <w:rPr>
          <w:rFonts w:ascii="Cambria" w:hAnsi="Cambria"/>
          <w:i/>
          <w:lang w:val="sk-SK"/>
        </w:rPr>
        <w:t>ehts,</w:t>
      </w:r>
      <w:r w:rsidRPr="00394C02">
        <w:rPr>
          <w:rFonts w:ascii="Cambria" w:hAnsi="Cambria"/>
          <w:lang w:val="sk-SK"/>
        </w:rPr>
        <w:t xml:space="preserve"> jïh predikative lij </w:t>
      </w:r>
      <w:r w:rsidRPr="00394C02">
        <w:rPr>
          <w:rFonts w:ascii="Cambria" w:hAnsi="Cambria"/>
          <w:i/>
          <w:lang w:val="sk-SK"/>
        </w:rPr>
        <w:t>adtje.</w:t>
      </w:r>
      <w:r w:rsidRPr="00394C02">
        <w:rPr>
          <w:rFonts w:ascii="Cambria" w:hAnsi="Cambria"/>
          <w:lang w:val="sk-SK"/>
        </w:rPr>
        <w:t xml:space="preserve"> Bergslanden vïjhtede c-systeme lea seamma goh daaletje systeeme, juktie attribuhte jïh predikative lea </w:t>
      </w:r>
      <w:r w:rsidRPr="00394C02">
        <w:rPr>
          <w:rFonts w:ascii="Cambria" w:hAnsi="Cambria"/>
          <w:i/>
          <w:lang w:val="sk-SK"/>
        </w:rPr>
        <w:t>ehts</w:t>
      </w:r>
      <w:r w:rsidRPr="00394C02">
        <w:rPr>
          <w:rFonts w:ascii="Cambria" w:hAnsi="Cambria"/>
          <w:lang w:val="sk-SK"/>
        </w:rPr>
        <w:t xml:space="preserve"> jallh e</w:t>
      </w:r>
      <w:r w:rsidRPr="00394C02">
        <w:rPr>
          <w:rFonts w:ascii="Cambria" w:hAnsi="Cambria"/>
          <w:i/>
          <w:lang w:val="sk-SK"/>
        </w:rPr>
        <w:t>hth</w:t>
      </w:r>
      <w:r w:rsidRPr="00394C02">
        <w:rPr>
          <w:rFonts w:ascii="Cambria" w:hAnsi="Cambria"/>
          <w:lang w:val="sk-SK"/>
        </w:rPr>
        <w:t xml:space="preserve"> sjïdteme. Dam dialektaale joekehtsem vierhtedem dam Clark teorijen muhteste. </w:t>
      </w:r>
    </w:p>
    <w:p w:rsidR="002D4CD4" w:rsidRPr="00394C02" w:rsidRDefault="002D4CD4" w:rsidP="002D4CD4">
      <w:pPr>
        <w:pStyle w:val="Overskrift3"/>
        <w:rPr>
          <w:lang w:val="sk-SK"/>
        </w:rPr>
      </w:pPr>
      <w:bookmarkStart w:id="69" w:name="_Toc135283168"/>
      <w:bookmarkStart w:id="70" w:name="_Toc136860046"/>
      <w:r w:rsidRPr="00394C02">
        <w:rPr>
          <w:lang w:val="sk-SK"/>
        </w:rPr>
        <w:t>Voestes systeemen maadtoe</w:t>
      </w:r>
      <w:bookmarkEnd w:id="69"/>
      <w:bookmarkEnd w:id="70"/>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 systeemen leah gaajhkh dah maadthgietjieh meatan, dan åvteste adjetivh dejstie mubpijste systemijste målsoeh daen systemese. Dïhte gie lea aarebi tjaaleme tjïelkes-laakan maadtoej bïjre lea Hasselbrinke. Satne tjaala maahta adjektivesne primæremaadtoem jïh seerkememaadtoem   gaavnedh. Hasselbrinke tjaala ahte ij barre maehtieh daejtie maadthhammojde gietjijste vuejnedh, mohte aaj dam maadtoem gaavnedh ovmessie tjoejemålsomijste. Maahta maadthklaassigujmie, dej seamma lïhtseaarhtiartigujmie  jïh seamma vokalemålsomigujmie substantivide gaavnedh. (Hasselbrink 1981:105.) Bergsland jis tjaala ij leah aelhkie joekedidh adjektivide sjïere maadthklaassese (Bergsland 1946:115) jïh nimhtie dam buerkeste: </w:t>
      </w:r>
    </w:p>
    <w:p w:rsidR="002D4CD4" w:rsidRPr="00394C02" w:rsidRDefault="002D4CD4" w:rsidP="002D4CD4">
      <w:pPr>
        <w:pStyle w:val="Blokksitat3"/>
        <w:spacing w:line="240" w:lineRule="auto"/>
        <w:ind w:left="567"/>
        <w:rPr>
          <w:rFonts w:ascii="Cambria" w:hAnsi="Cambria"/>
        </w:rPr>
      </w:pPr>
      <w:r w:rsidRPr="00394C02">
        <w:rPr>
          <w:rFonts w:ascii="Cambria" w:hAnsi="Cambria"/>
        </w:rPr>
        <w:t xml:space="preserve">Suffiksene oppviser på få unntak nær en fast innbyrdes rekkefølge i komplekse former og kan derved inndeles etter ’lagtilhørigheter’ p.g.a. suffiksenes  innbyrdes kommutasjon er det hensiktsmessig  å samle dem i to større grupper, formatene - som tilhører de  relativt ytre lag og sies å bli lagt i stammer, og derivatene, som hører til de relativt indre lag og sies å bli lagt til baser. (Bergsland 1946:90.) </w:t>
      </w:r>
    </w:p>
    <w:p w:rsidR="002D4CD4" w:rsidRPr="00394C02" w:rsidRDefault="002D4CD4" w:rsidP="002D4CD4">
      <w:pPr>
        <w:pStyle w:val="western1"/>
        <w:spacing w:beforeLines="0"/>
        <w:rPr>
          <w:lang w:val="sk-SK"/>
        </w:rPr>
      </w:pPr>
    </w:p>
    <w:p w:rsidR="002D4CD4" w:rsidRPr="00394C02" w:rsidRDefault="002D4CD4" w:rsidP="002D4CD4">
      <w:pPr>
        <w:pStyle w:val="western1"/>
        <w:spacing w:beforeLines="0"/>
        <w:rPr>
          <w:lang w:val="sk-SK"/>
        </w:rPr>
      </w:pPr>
      <w:r w:rsidRPr="00394C02">
        <w:rPr>
          <w:lang w:val="sk-SK"/>
        </w:rPr>
        <w:t>Bergslanden leah göökte lahtesh</w:t>
      </w:r>
      <w:r w:rsidRPr="00394C02">
        <w:rPr>
          <w:i/>
          <w:lang w:val="sk-SK"/>
        </w:rPr>
        <w:t xml:space="preserve"> base</w:t>
      </w:r>
      <w:r w:rsidRPr="00394C02">
        <w:rPr>
          <w:lang w:val="sk-SK"/>
        </w:rPr>
        <w:t xml:space="preserve"> jïh </w:t>
      </w:r>
      <w:r w:rsidRPr="00394C02">
        <w:rPr>
          <w:i/>
          <w:lang w:val="sk-SK"/>
        </w:rPr>
        <w:t xml:space="preserve">stamme. </w:t>
      </w:r>
      <w:r w:rsidRPr="00394C02">
        <w:rPr>
          <w:lang w:val="sk-SK"/>
        </w:rPr>
        <w:t>Bergslande tjaala ahte formaante govlesåvva ålkoebielide (dg. ‘ytre lag</w:t>
      </w:r>
      <w:r w:rsidRPr="00394C02">
        <w:rPr>
          <w:i/>
          <w:lang w:val="sk-SK"/>
        </w:rPr>
        <w:t>‘</w:t>
      </w:r>
      <w:r w:rsidRPr="00394C02">
        <w:rPr>
          <w:lang w:val="sk-SK"/>
        </w:rPr>
        <w:t xml:space="preserve">) jïh lissehte dejtie maadtojde. Derivaante sjisjnjie-bielide (dg. ‘indre lag‘) govlesåvva jïh lissehte dejtie baaside (roehtside). Destie maahta guarkedh ahte Bergslanden </w:t>
      </w:r>
      <w:r w:rsidRPr="00394C02">
        <w:rPr>
          <w:i/>
          <w:lang w:val="sk-SK"/>
        </w:rPr>
        <w:t>base</w:t>
      </w:r>
      <w:r w:rsidRPr="00394C02">
        <w:rPr>
          <w:lang w:val="sk-SK"/>
        </w:rPr>
        <w:t xml:space="preserve"> les seamma goh </w:t>
      </w:r>
      <w:r w:rsidRPr="00394C02">
        <w:rPr>
          <w:i/>
          <w:lang w:val="sk-SK"/>
        </w:rPr>
        <w:t>roehtse</w:t>
      </w:r>
      <w:r w:rsidRPr="00394C02">
        <w:rPr>
          <w:lang w:val="sk-SK"/>
        </w:rPr>
        <w:t xml:space="preserve"> jïh f</w:t>
      </w:r>
      <w:r w:rsidRPr="00394C02">
        <w:rPr>
          <w:i/>
          <w:lang w:val="sk-SK"/>
        </w:rPr>
        <w:t>ormante</w:t>
      </w:r>
      <w:r w:rsidRPr="00394C02">
        <w:rPr>
          <w:lang w:val="sk-SK"/>
        </w:rPr>
        <w:t xml:space="preserve"> leah seamma goh s</w:t>
      </w:r>
      <w:r w:rsidRPr="00394C02">
        <w:rPr>
          <w:i/>
          <w:lang w:val="sk-SK"/>
        </w:rPr>
        <w:t>ojjehtimmiegietjie</w:t>
      </w:r>
      <w:r w:rsidRPr="00394C02">
        <w:rPr>
          <w:lang w:val="sk-SK"/>
        </w:rPr>
        <w:t xml:space="preserve">, jïh </w:t>
      </w:r>
      <w:r w:rsidRPr="00394C02">
        <w:rPr>
          <w:i/>
          <w:lang w:val="sk-SK"/>
        </w:rPr>
        <w:t>derivante</w:t>
      </w:r>
      <w:r w:rsidRPr="00394C02">
        <w:rPr>
          <w:lang w:val="sk-SK"/>
        </w:rPr>
        <w:t xml:space="preserve"> leah seamma goh </w:t>
      </w:r>
      <w:r w:rsidRPr="00394C02">
        <w:rPr>
          <w:i/>
          <w:lang w:val="sk-SK"/>
        </w:rPr>
        <w:t>seerkemegietjie</w:t>
      </w:r>
      <w:r w:rsidRPr="00394C02">
        <w:rPr>
          <w:lang w:val="sk-SK"/>
        </w:rPr>
        <w:t xml:space="preserve">. </w:t>
      </w:r>
    </w:p>
    <w:p w:rsidR="002D4CD4" w:rsidRPr="00394C02" w:rsidRDefault="002D4CD4" w:rsidP="002D4CD4">
      <w:pPr>
        <w:pStyle w:val="western1"/>
        <w:spacing w:beforeLines="0"/>
        <w:rPr>
          <w:lang w:val="sk-SK"/>
        </w:rPr>
      </w:pPr>
    </w:p>
    <w:p w:rsidR="002D4CD4" w:rsidRPr="00394C02" w:rsidRDefault="002D4CD4" w:rsidP="002D4CD4">
      <w:pPr>
        <w:pStyle w:val="western1"/>
        <w:spacing w:beforeLines="0"/>
        <w:rPr>
          <w:lang w:val="sk-SK"/>
        </w:rPr>
      </w:pPr>
      <w:r w:rsidRPr="00394C02">
        <w:rPr>
          <w:lang w:val="sk-SK"/>
        </w:rPr>
        <w:t xml:space="preserve">Bergsland joekede dejtie klaasside göökte åejvieklaassine. Nominaale formaante (sojjehtimmiegietjie) jïh stamme (maadtoe) jïh verbaale formaante (sojjehtimmiegietjie)  jïh stamme (maadtoe) mah fïereguhti leah nuelieklaassh. Daehtie raejeste tjaalam sojjehtimmiegietjie formaanti bïjre jïh seerkemegietjie derivaanti bïjre. Maadtoe lea </w:t>
      </w:r>
      <w:r w:rsidRPr="00394C02">
        <w:rPr>
          <w:i/>
          <w:lang w:val="sk-SK"/>
        </w:rPr>
        <w:t xml:space="preserve">maadtoe </w:t>
      </w:r>
      <w:r w:rsidRPr="00394C02">
        <w:rPr>
          <w:lang w:val="sk-SK"/>
        </w:rPr>
        <w:t xml:space="preserve">jïh baase gåhtjoem </w:t>
      </w:r>
      <w:r w:rsidRPr="00394C02">
        <w:rPr>
          <w:i/>
          <w:lang w:val="sk-SK"/>
        </w:rPr>
        <w:t>roehtsine.</w:t>
      </w:r>
      <w:r w:rsidRPr="00394C02">
        <w:rPr>
          <w:lang w:val="sk-SK"/>
        </w:rPr>
        <w:t xml:space="preserve"> </w:t>
      </w:r>
    </w:p>
    <w:p w:rsidR="002D4CD4" w:rsidRPr="00394C02" w:rsidRDefault="002D4CD4" w:rsidP="002D4CD4">
      <w:pPr>
        <w:pStyle w:val="western1"/>
        <w:spacing w:beforeLines="0"/>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Sojjehtimmiegietjiej jïh maadtoej leah klaassh jallh buerebe jiehtedh hierarkijh, dan åvteste naan maadtoeh leah kombinaable jïjnji sojjehtimmiegietjiejgujmie, naakenh jallh muvhtenh leah kombinaable barre naakenidie, jïh båastolen seeerkemegietjiej bïjre aaj.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 aaj naemhtie tjaala "suffiksene legges oftest til den predikative form (stamme)" (Bergsland 1978:89) guktie maahta destie guarkedh Bergslande tjaala predikativehammoeh dah mah adjektiven maadthhammoe lea.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Ij leah daate eevre reaktoe. Muvhtene lea dïhte predikativehammoe adjektiven maadtoe, mohte ij leah iktegisth nimhtie. Adjektiven maadtoe lea muvhtene vååjnesisnie, muvhtene lea vöörhkelamme goh nueliemaadtojne mij jæjhta gosse seerkedh jïh graadesojjehtidh adjektivide.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Daamtaj åarjelsaemien-gïelesne </w:t>
      </w:r>
      <w:r w:rsidRPr="00394C02">
        <w:rPr>
          <w:rFonts w:ascii="Cambria" w:hAnsi="Cambria"/>
          <w:smallCaps/>
          <w:lang w:val="sk-SK"/>
        </w:rPr>
        <w:t xml:space="preserve">konversjovne </w:t>
      </w:r>
      <w:r w:rsidRPr="00394C02">
        <w:rPr>
          <w:rFonts w:ascii="Cambria" w:hAnsi="Cambria"/>
          <w:lang w:val="sk-SK"/>
        </w:rPr>
        <w:t xml:space="preserve">gusnie substantive, adjektive jïh adverbiaali gaskems lea null-operasjovne. Nimhtie lea aaj noerhtesaemiengïelesne, gusnie Nickel tjaala adjektive maahta aaj substantivine nuhtjedh. (Nickel 1994:79.)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Vuesiehtæmman adjektive jïh substantive </w:t>
      </w:r>
      <w:r w:rsidRPr="00394C02">
        <w:rPr>
          <w:rFonts w:ascii="Cambria" w:hAnsi="Cambria"/>
          <w:i/>
          <w:lang w:val="sk-SK"/>
        </w:rPr>
        <w:t>guhkiesjuelkie</w:t>
      </w:r>
      <w:r w:rsidRPr="00394C02">
        <w:rPr>
          <w:rFonts w:ascii="Cambria" w:hAnsi="Cambria"/>
          <w:lang w:val="sk-SK"/>
        </w:rPr>
        <w:t xml:space="preserve"> mij lea dovne adjektiven attribuhte jïh predikativehammoe, mohte lea aaj tjïelke substantivehammoe mij maahta kasusi mietie sojjehtidh. Dan substantiven/adjektiven lea vokalen maadtoe </w:t>
      </w:r>
      <w:r w:rsidRPr="00394C02">
        <w:rPr>
          <w:rFonts w:ascii="Cambria" w:hAnsi="Cambria"/>
          <w:i/>
          <w:lang w:val="sk-SK"/>
        </w:rPr>
        <w:t>–ie</w:t>
      </w:r>
      <w:r w:rsidRPr="00394C02">
        <w:rPr>
          <w:rFonts w:ascii="Cambria" w:hAnsi="Cambria"/>
          <w:lang w:val="sk-SK"/>
        </w:rPr>
        <w:t xml:space="preserve">. Daate adjektive lea dennie voestes systeemesne ihke dan lea seamma hammoe attribuhtesne goh predikativesne. Akte jeatja adjektive dennie seamma systeemesne gusnie </w:t>
      </w:r>
      <w:r w:rsidRPr="00394C02">
        <w:rPr>
          <w:rFonts w:ascii="Cambria" w:hAnsi="Cambria"/>
          <w:i/>
          <w:lang w:val="sk-SK"/>
        </w:rPr>
        <w:t xml:space="preserve">–s </w:t>
      </w:r>
      <w:r w:rsidRPr="00394C02">
        <w:rPr>
          <w:rFonts w:ascii="Cambria" w:hAnsi="Cambria"/>
          <w:lang w:val="sk-SK"/>
        </w:rPr>
        <w:t xml:space="preserve">lea konsonantemaadtojne lea adjektive </w:t>
      </w:r>
      <w:r w:rsidRPr="00394C02">
        <w:rPr>
          <w:rFonts w:ascii="Cambria" w:hAnsi="Cambria"/>
          <w:i/>
          <w:lang w:val="sk-SK"/>
        </w:rPr>
        <w:t>båeries</w:t>
      </w:r>
      <w:r w:rsidRPr="00394C02">
        <w:rPr>
          <w:rFonts w:ascii="Cambria" w:hAnsi="Cambria"/>
          <w:lang w:val="sk-SK"/>
        </w:rPr>
        <w:t xml:space="preserve"> mij åtna konsonantemaadtoe, guktie daennie raajesisnie</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Jïenehke dejstie 65-jaepien båeries jallh båarasåbpoeh</w:t>
      </w:r>
      <w:r w:rsidRPr="00394C02">
        <w:rPr>
          <w:rFonts w:ascii="Cambria" w:hAnsi="Cambria"/>
          <w:lang w:val="sk-SK"/>
        </w:rPr>
        <w:t xml:space="preserve"> (</w:t>
      </w:r>
      <w:r w:rsidRPr="00394C02">
        <w:rPr>
          <w:rFonts w:ascii="Cambria" w:hAnsi="Cambria"/>
          <w:lang w:val="sk-SK" w:eastAsia="nb-NO"/>
        </w:rPr>
        <w:t>JAA1997:55</w:t>
      </w:r>
      <w:r w:rsidRPr="00394C02">
        <w:rPr>
          <w:rFonts w:ascii="Cambria" w:hAnsi="Cambria"/>
          <w:lang w:val="sk-SK"/>
        </w:rPr>
        <w:t>)</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Dennie daaletje åarjelsaemien-gïelesne adjektive </w:t>
      </w:r>
      <w:r w:rsidRPr="00394C02">
        <w:rPr>
          <w:rFonts w:ascii="Cambria" w:hAnsi="Cambria"/>
          <w:i/>
          <w:lang w:val="sk-SK"/>
        </w:rPr>
        <w:t xml:space="preserve">båeries </w:t>
      </w:r>
      <w:r w:rsidRPr="00394C02">
        <w:rPr>
          <w:rFonts w:ascii="Cambria" w:hAnsi="Cambria"/>
          <w:lang w:val="sk-SK"/>
        </w:rPr>
        <w:t xml:space="preserve">åtnalgåvva aaj sjïere substantivehammojne, guktie Anna Jacobsen tjaala; </w:t>
      </w:r>
      <w:r w:rsidRPr="00394C02">
        <w:rPr>
          <w:rFonts w:ascii="Cambria" w:hAnsi="Cambria"/>
          <w:i/>
          <w:lang w:val="sk-SK"/>
        </w:rPr>
        <w:t>Jïenehke dejstie 65-jaepien båeries jallh båarasåbpoeh</w:t>
      </w:r>
      <w:r w:rsidRPr="00394C02">
        <w:rPr>
          <w:rFonts w:ascii="Cambria" w:hAnsi="Cambria"/>
          <w:lang w:val="sk-SK"/>
        </w:rPr>
        <w:t xml:space="preserve"> </w:t>
      </w:r>
      <w:r w:rsidRPr="00394C02">
        <w:rPr>
          <w:rFonts w:ascii="Cambria" w:hAnsi="Cambria"/>
          <w:sz w:val="22"/>
          <w:lang w:val="sk-SK"/>
        </w:rPr>
        <w:t>(</w:t>
      </w:r>
      <w:r w:rsidRPr="00394C02">
        <w:rPr>
          <w:rFonts w:ascii="Cambria" w:hAnsi="Cambria"/>
          <w:lang w:val="sk-SK" w:eastAsia="nb-NO"/>
        </w:rPr>
        <w:t>JAA1997:55</w:t>
      </w:r>
      <w:r w:rsidRPr="00394C02">
        <w:rPr>
          <w:rFonts w:ascii="Cambria" w:hAnsi="Cambria"/>
          <w:sz w:val="22"/>
          <w:lang w:val="sk-SK"/>
        </w:rPr>
        <w:t xml:space="preserve">) </w:t>
      </w:r>
      <w:r w:rsidRPr="00394C02">
        <w:rPr>
          <w:rFonts w:ascii="Cambria" w:hAnsi="Cambria"/>
          <w:lang w:val="sk-SK"/>
        </w:rPr>
        <w:t>Daam maahta goerksovvedh goh tjïelke substantivehammojne. Daerpies aaj jiehtedh daase aaj sjïere baakoe åtnalgåvva, vuesiehtæmman</w:t>
      </w:r>
      <w:r w:rsidRPr="00394C02">
        <w:rPr>
          <w:rFonts w:ascii="Cambria" w:hAnsi="Cambria"/>
          <w:i/>
          <w:lang w:val="sk-SK"/>
        </w:rPr>
        <w:t xml:space="preserve"> voerese; komp. voeresåbpoe 'gammel; gamling'</w:t>
      </w:r>
      <w:r w:rsidRPr="00394C02">
        <w:rPr>
          <w:rFonts w:ascii="Cambria" w:hAnsi="Cambria"/>
          <w:lang w:val="sk-SK"/>
        </w:rPr>
        <w:t xml:space="preserve"> (Bergsland &amp; Magga 1993:347) mij lea </w:t>
      </w:r>
      <w:r w:rsidRPr="00394C02">
        <w:rPr>
          <w:rFonts w:ascii="Cambria" w:hAnsi="Cambria"/>
          <w:i/>
          <w:lang w:val="sk-SK"/>
        </w:rPr>
        <w:t>-s</w:t>
      </w:r>
      <w:r w:rsidRPr="00394C02">
        <w:rPr>
          <w:rFonts w:ascii="Cambria" w:hAnsi="Cambria"/>
          <w:lang w:val="sk-SK"/>
        </w:rPr>
        <w:t xml:space="preserve"> maadtojne, jïh graadesojjehte goh golmelïhts adjektivine. Badth aervedem gååvnesamme hov lea sjïere substantivehammoe dan adjektivese, seamma systeemen mietie goh </w:t>
      </w:r>
      <w:r w:rsidRPr="00394C02">
        <w:rPr>
          <w:rFonts w:ascii="Cambria" w:hAnsi="Cambria"/>
          <w:i/>
          <w:lang w:val="sk-SK"/>
        </w:rPr>
        <w:t>vihties</w:t>
      </w:r>
      <w:r w:rsidRPr="00394C02">
        <w:rPr>
          <w:rFonts w:ascii="Cambria" w:hAnsi="Cambria"/>
          <w:lang w:val="sk-SK"/>
        </w:rPr>
        <w:t xml:space="preserve">, mij lea adjektive jïh </w:t>
      </w:r>
      <w:r w:rsidRPr="00394C02">
        <w:rPr>
          <w:rFonts w:ascii="Cambria" w:hAnsi="Cambria"/>
          <w:i/>
          <w:lang w:val="sk-SK"/>
        </w:rPr>
        <w:t>væhta</w:t>
      </w:r>
      <w:r w:rsidRPr="00394C02">
        <w:rPr>
          <w:rFonts w:ascii="Cambria" w:hAnsi="Cambria"/>
          <w:lang w:val="sk-SK"/>
        </w:rPr>
        <w:t>, mij lea substantive jïh</w:t>
      </w:r>
      <w:r w:rsidRPr="00394C02">
        <w:rPr>
          <w:rFonts w:ascii="Cambria" w:hAnsi="Cambria"/>
          <w:i/>
          <w:lang w:val="sk-SK"/>
        </w:rPr>
        <w:t xml:space="preserve"> gunkies</w:t>
      </w:r>
      <w:r w:rsidRPr="00394C02">
        <w:rPr>
          <w:rFonts w:ascii="Cambria" w:hAnsi="Cambria"/>
          <w:lang w:val="sk-SK"/>
        </w:rPr>
        <w:t xml:space="preserve">, mij lea adjektive jïh </w:t>
      </w:r>
      <w:r w:rsidRPr="00394C02">
        <w:rPr>
          <w:rFonts w:ascii="Cambria" w:hAnsi="Cambria"/>
          <w:i/>
          <w:lang w:val="sk-SK"/>
        </w:rPr>
        <w:t>gånka</w:t>
      </w:r>
      <w:r w:rsidRPr="00394C02">
        <w:rPr>
          <w:rFonts w:ascii="Cambria" w:hAnsi="Cambria"/>
          <w:lang w:val="sk-SK"/>
        </w:rPr>
        <w:t xml:space="preserve">, mij lea substantivehammoe adjektiveste </w:t>
      </w:r>
      <w:r w:rsidRPr="00394C02">
        <w:rPr>
          <w:rFonts w:ascii="Cambria" w:hAnsi="Cambria"/>
          <w:i/>
          <w:lang w:val="sk-SK"/>
        </w:rPr>
        <w:t>gunkies</w:t>
      </w:r>
      <w:r w:rsidRPr="00394C02">
        <w:rPr>
          <w:rFonts w:ascii="Cambria" w:hAnsi="Cambria"/>
          <w:lang w:val="sk-SK"/>
        </w:rPr>
        <w:t xml:space="preserve">. Daah moenemesovveme adjektivh dåeriedieh dam gåalmedem systeemem. Gosse graadesojjehte dam adjektivem </w:t>
      </w:r>
      <w:r w:rsidRPr="00394C02">
        <w:rPr>
          <w:rFonts w:ascii="Cambria" w:hAnsi="Cambria"/>
          <w:i/>
          <w:lang w:val="sk-SK"/>
        </w:rPr>
        <w:t>båeries</w:t>
      </w:r>
      <w:r w:rsidRPr="00394C02">
        <w:rPr>
          <w:rFonts w:ascii="Cambria" w:hAnsi="Cambria"/>
          <w:lang w:val="sk-SK"/>
        </w:rPr>
        <w:t xml:space="preserve"> dellie tjoeje molse voestes lïhtesne -</w:t>
      </w:r>
      <w:r w:rsidRPr="00394C02">
        <w:rPr>
          <w:rFonts w:ascii="Cambria" w:hAnsi="Cambria"/>
          <w:i/>
          <w:lang w:val="sk-SK"/>
        </w:rPr>
        <w:t>åe</w:t>
      </w:r>
      <w:r w:rsidRPr="00394C02">
        <w:rPr>
          <w:rFonts w:ascii="Cambria" w:hAnsi="Cambria"/>
          <w:lang w:val="sk-SK"/>
        </w:rPr>
        <w:t>:este jïh  -</w:t>
      </w:r>
      <w:r w:rsidRPr="00394C02">
        <w:rPr>
          <w:rFonts w:ascii="Cambria" w:hAnsi="Cambria"/>
          <w:i/>
          <w:lang w:val="sk-SK"/>
        </w:rPr>
        <w:t>åa</w:t>
      </w:r>
      <w:r w:rsidRPr="00394C02">
        <w:rPr>
          <w:rFonts w:ascii="Cambria" w:hAnsi="Cambria"/>
          <w:lang w:val="sk-SK"/>
        </w:rPr>
        <w:t xml:space="preserve">:ese jïh guhkieshammoem </w:t>
      </w:r>
      <w:r w:rsidRPr="00394C02">
        <w:rPr>
          <w:rFonts w:ascii="Cambria" w:hAnsi="Cambria"/>
          <w:i/>
          <w:lang w:val="sk-SK"/>
        </w:rPr>
        <w:t>-åbpoe</w:t>
      </w:r>
      <w:r w:rsidRPr="00394C02">
        <w:rPr>
          <w:rFonts w:ascii="Cambria" w:hAnsi="Cambria"/>
          <w:lang w:val="sk-SK"/>
        </w:rPr>
        <w:t xml:space="preserve"> åådtje komparativesne juktie </w:t>
      </w:r>
      <w:r w:rsidRPr="00394C02">
        <w:rPr>
          <w:rFonts w:ascii="Cambria" w:hAnsi="Cambria"/>
          <w:i/>
          <w:lang w:val="sk-SK"/>
        </w:rPr>
        <w:t>båeries</w:t>
      </w:r>
      <w:r w:rsidRPr="00394C02">
        <w:rPr>
          <w:rFonts w:ascii="Cambria" w:hAnsi="Cambria"/>
          <w:lang w:val="sk-SK"/>
        </w:rPr>
        <w:t xml:space="preserve"> konsonaantine maadthhammojne åtna guktie sjædta </w:t>
      </w:r>
      <w:r w:rsidRPr="00394C02">
        <w:rPr>
          <w:rFonts w:ascii="Cambria" w:hAnsi="Cambria"/>
          <w:i/>
          <w:lang w:val="sk-SK"/>
        </w:rPr>
        <w:t>båarasåbpoe</w:t>
      </w:r>
      <w:r w:rsidRPr="00394C02">
        <w:rPr>
          <w:rFonts w:ascii="Cambria" w:hAnsi="Cambria"/>
          <w:lang w:val="sk-SK"/>
        </w:rPr>
        <w:t>. Destie maahta jiehtedh adjektiven</w:t>
      </w:r>
      <w:r w:rsidRPr="00394C02">
        <w:rPr>
          <w:rFonts w:ascii="Cambria" w:hAnsi="Cambria"/>
          <w:i/>
          <w:lang w:val="sk-SK"/>
        </w:rPr>
        <w:t xml:space="preserve"> båeries</w:t>
      </w:r>
      <w:r w:rsidRPr="00394C02">
        <w:rPr>
          <w:rFonts w:ascii="Cambria" w:hAnsi="Cambria"/>
          <w:lang w:val="sk-SK"/>
        </w:rPr>
        <w:t xml:space="preserve">:en tjoeveramme </w:t>
      </w:r>
      <w:r w:rsidRPr="00394C02">
        <w:rPr>
          <w:rFonts w:ascii="Cambria" w:hAnsi="Cambria"/>
          <w:i/>
          <w:lang w:val="sk-SK"/>
        </w:rPr>
        <w:t>-a:</w:t>
      </w:r>
      <w:r w:rsidRPr="00394C02">
        <w:rPr>
          <w:rFonts w:ascii="Cambria" w:hAnsi="Cambria"/>
          <w:lang w:val="sk-SK"/>
        </w:rPr>
        <w:t xml:space="preserve">ine årrodh, jïh dan nueliemaadtoe (dg. 'underliggende stamme') lea </w:t>
      </w:r>
      <w:r w:rsidRPr="00394C02">
        <w:rPr>
          <w:rFonts w:ascii="Cambria" w:hAnsi="Cambria"/>
          <w:i/>
          <w:lang w:val="sk-SK"/>
        </w:rPr>
        <w:t>-a.</w:t>
      </w:r>
      <w:r w:rsidRPr="00394C02">
        <w:rPr>
          <w:rFonts w:ascii="Cambria" w:hAnsi="Cambria"/>
          <w:lang w:val="sk-SK"/>
        </w:rPr>
        <w:t xml:space="preserve"> Jis vïjlele jïh vuartesje don noerhtesaemien gïelese dellie lea dan adjektiven </w:t>
      </w:r>
      <w:r w:rsidRPr="00394C02">
        <w:rPr>
          <w:rFonts w:ascii="Cambria" w:hAnsi="Cambria"/>
          <w:i/>
          <w:lang w:val="sk-SK"/>
        </w:rPr>
        <w:t>boaris</w:t>
      </w:r>
      <w:r w:rsidRPr="00394C02">
        <w:rPr>
          <w:rFonts w:ascii="Cambria" w:hAnsi="Cambria"/>
          <w:lang w:val="sk-SK"/>
        </w:rPr>
        <w:t xml:space="preserve"> substantivehammoe </w:t>
      </w:r>
      <w:r w:rsidRPr="00394C02">
        <w:rPr>
          <w:rFonts w:ascii="Cambria" w:hAnsi="Cambria"/>
          <w:i/>
          <w:lang w:val="sk-SK"/>
        </w:rPr>
        <w:t xml:space="preserve">boarrása </w:t>
      </w:r>
      <w:r w:rsidRPr="00394C02">
        <w:rPr>
          <w:rFonts w:ascii="Cambria" w:hAnsi="Cambria"/>
          <w:lang w:val="sk-SK"/>
        </w:rPr>
        <w:t xml:space="preserve">(Nickel 1994:79) maam nænnoste mov veanhtoem. Destie aervedem ahte åarjelsaemien gïelesne lea aaj dan adjektiven </w:t>
      </w:r>
      <w:r w:rsidRPr="00394C02">
        <w:rPr>
          <w:rFonts w:ascii="Cambria" w:hAnsi="Cambria"/>
          <w:i/>
          <w:lang w:val="sk-SK"/>
        </w:rPr>
        <w:t xml:space="preserve">båeries </w:t>
      </w:r>
      <w:r w:rsidRPr="00394C02">
        <w:rPr>
          <w:rFonts w:ascii="Cambria" w:hAnsi="Cambria"/>
          <w:lang w:val="sk-SK"/>
        </w:rPr>
        <w:t xml:space="preserve">substantivehammoe  ovtetje tjoeveramme </w:t>
      </w:r>
      <w:r w:rsidRPr="00394C02">
        <w:rPr>
          <w:rFonts w:ascii="Cambria" w:hAnsi="Cambria"/>
          <w:i/>
          <w:lang w:val="sk-SK"/>
        </w:rPr>
        <w:t>-a:</w:t>
      </w:r>
      <w:r w:rsidRPr="00394C02">
        <w:rPr>
          <w:rFonts w:ascii="Cambria" w:hAnsi="Cambria"/>
          <w:lang w:val="sk-SK"/>
        </w:rPr>
        <w:t xml:space="preserve">ine orrejidh. Dïhte adjektive </w:t>
      </w:r>
      <w:r w:rsidRPr="00394C02">
        <w:rPr>
          <w:rFonts w:ascii="Cambria" w:hAnsi="Cambria"/>
          <w:i/>
          <w:lang w:val="sk-SK"/>
        </w:rPr>
        <w:t>båeries</w:t>
      </w:r>
      <w:r w:rsidRPr="00394C02">
        <w:rPr>
          <w:rFonts w:ascii="Cambria" w:hAnsi="Cambria"/>
          <w:lang w:val="sk-SK"/>
        </w:rPr>
        <w:t xml:space="preserve"> lea daelie dam voestes systeemem dåarede,  gusnie dah attribuhth jïh predikaath seamma hammoem utnieh. Mohte daate kanne vuesehte ahte adjektive </w:t>
      </w:r>
      <w:r w:rsidRPr="00394C02">
        <w:rPr>
          <w:rFonts w:ascii="Cambria" w:hAnsi="Cambria"/>
          <w:i/>
          <w:lang w:val="sk-SK"/>
        </w:rPr>
        <w:t>båeries</w:t>
      </w:r>
      <w:r w:rsidRPr="00394C02">
        <w:rPr>
          <w:rFonts w:ascii="Cambria" w:hAnsi="Cambria"/>
          <w:lang w:val="sk-SK"/>
        </w:rPr>
        <w:t xml:space="preserve"> lea orreme gåalmadinie systeemesne gusnie dïhte maadthvokale lea </w:t>
      </w:r>
      <w:r w:rsidRPr="00394C02">
        <w:rPr>
          <w:rFonts w:ascii="Cambria" w:hAnsi="Cambria"/>
          <w:i/>
          <w:lang w:val="sk-SK"/>
        </w:rPr>
        <w:t xml:space="preserve">-ie, </w:t>
      </w:r>
      <w:r w:rsidRPr="00394C02">
        <w:rPr>
          <w:rFonts w:ascii="Cambria" w:hAnsi="Cambria"/>
          <w:lang w:val="sk-SK"/>
        </w:rPr>
        <w:t xml:space="preserve">jïh nuelievokale lea </w:t>
      </w:r>
      <w:r w:rsidRPr="00394C02">
        <w:rPr>
          <w:rFonts w:ascii="Cambria" w:hAnsi="Cambria"/>
          <w:i/>
          <w:lang w:val="sk-SK"/>
        </w:rPr>
        <w:t>-a</w:t>
      </w:r>
      <w:r w:rsidRPr="00394C02">
        <w:rPr>
          <w:rFonts w:ascii="Cambria" w:hAnsi="Cambria"/>
          <w:lang w:val="sk-SK"/>
        </w:rPr>
        <w:t xml:space="preserve">, gosse graadesojjehtidh dam adjektivem.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Jeatjah adjektivh mah dennie voestes systeemesne, mah tjoejemolsemem åadtjoeh gosse substantivine sjïdtedh leah </w:t>
      </w:r>
      <w:r w:rsidRPr="00394C02">
        <w:rPr>
          <w:rFonts w:ascii="Cambria" w:hAnsi="Cambria"/>
          <w:i/>
          <w:lang w:val="sk-SK"/>
        </w:rPr>
        <w:t>gabte</w:t>
      </w:r>
      <w:r w:rsidRPr="00394C02">
        <w:rPr>
          <w:rFonts w:ascii="Cambria" w:hAnsi="Cambria"/>
          <w:lang w:val="sk-SK"/>
        </w:rPr>
        <w:t xml:space="preserve"> maam </w:t>
      </w:r>
      <w:r w:rsidRPr="00394C02">
        <w:rPr>
          <w:rFonts w:ascii="Cambria" w:hAnsi="Cambria"/>
          <w:i/>
          <w:lang w:val="sk-SK"/>
        </w:rPr>
        <w:t>gabtoe</w:t>
      </w:r>
      <w:r w:rsidRPr="00394C02">
        <w:rPr>
          <w:rFonts w:ascii="Cambria" w:hAnsi="Cambria"/>
          <w:lang w:val="sk-SK"/>
        </w:rPr>
        <w:t xml:space="preserve"> sjædta substantivine. Man åvteste daate adjektive tjoejemolsemem åådtje gosse </w:t>
      </w:r>
      <w:r w:rsidRPr="00394C02">
        <w:rPr>
          <w:rFonts w:ascii="Cambria" w:hAnsi="Cambria"/>
          <w:i/>
          <w:lang w:val="sk-SK"/>
        </w:rPr>
        <w:t>e-</w:t>
      </w:r>
      <w:r w:rsidRPr="00394C02">
        <w:rPr>
          <w:rFonts w:ascii="Cambria" w:hAnsi="Cambria"/>
          <w:lang w:val="sk-SK"/>
        </w:rPr>
        <w:t xml:space="preserve">maadtojne orreje? Mov veanhtoe  lea ahte dan adjektiven lea nuelievokale </w:t>
      </w:r>
      <w:r w:rsidRPr="00394C02">
        <w:rPr>
          <w:rFonts w:ascii="Cambria" w:hAnsi="Cambria"/>
          <w:i/>
          <w:lang w:val="sk-SK"/>
        </w:rPr>
        <w:t xml:space="preserve">-ie. </w:t>
      </w:r>
      <w:r w:rsidRPr="00394C02">
        <w:rPr>
          <w:rFonts w:ascii="Cambria" w:hAnsi="Cambria"/>
          <w:lang w:val="sk-SK"/>
        </w:rPr>
        <w:t>Gosse graadesojjehte dam adjektivem dellie sjædta "</w:t>
      </w:r>
      <w:r w:rsidRPr="00394C02">
        <w:rPr>
          <w:rFonts w:ascii="Cambria" w:hAnsi="Cambria"/>
          <w:i/>
          <w:lang w:val="sk-SK"/>
        </w:rPr>
        <w:t>gamte, gabte [gabte]; pred. gamtege, gabtege [nordl.]; komp. gemtebe, gebtebe [nordl.] bred"</w:t>
      </w:r>
      <w:r w:rsidRPr="00394C02">
        <w:rPr>
          <w:rFonts w:ascii="Cambria" w:hAnsi="Cambria"/>
          <w:lang w:val="sk-SK"/>
        </w:rPr>
        <w:t xml:space="preserve"> (Bergsland &amp; Magga 1993:91) </w:t>
      </w:r>
      <w:r w:rsidRPr="00394C02">
        <w:rPr>
          <w:rFonts w:ascii="Cambria" w:hAnsi="Cambria"/>
          <w:i/>
          <w:lang w:val="sk-SK"/>
        </w:rPr>
        <w:t>-e-</w:t>
      </w:r>
      <w:r w:rsidRPr="00394C02">
        <w:rPr>
          <w:rFonts w:ascii="Cambria" w:hAnsi="Cambria"/>
          <w:lang w:val="sk-SK"/>
        </w:rPr>
        <w:t xml:space="preserve"> voestes lïhtesne krïebpesje -</w:t>
      </w:r>
      <w:r w:rsidRPr="00394C02">
        <w:rPr>
          <w:rFonts w:ascii="Cambria" w:hAnsi="Cambria"/>
          <w:i/>
          <w:lang w:val="sk-SK"/>
        </w:rPr>
        <w:t>ie</w:t>
      </w:r>
      <w:r w:rsidRPr="00394C02">
        <w:rPr>
          <w:rFonts w:ascii="Cambria" w:hAnsi="Cambria"/>
          <w:lang w:val="sk-SK"/>
        </w:rPr>
        <w:t xml:space="preserve"> maadtojne Bergslanden tjoejemolsemetabeellen muhteste (Bergsland 1994(1982):32). Adjektiven </w:t>
      </w:r>
      <w:r w:rsidRPr="00394C02">
        <w:rPr>
          <w:rFonts w:ascii="Cambria" w:hAnsi="Cambria"/>
          <w:i/>
          <w:lang w:val="sk-SK"/>
        </w:rPr>
        <w:t xml:space="preserve">gabte </w:t>
      </w:r>
      <w:r w:rsidRPr="00394C02">
        <w:rPr>
          <w:rFonts w:ascii="Cambria" w:hAnsi="Cambria"/>
          <w:lang w:val="sk-SK"/>
        </w:rPr>
        <w:t xml:space="preserve">maadtoe lea dellie </w:t>
      </w:r>
      <w:r w:rsidRPr="00394C02">
        <w:rPr>
          <w:rFonts w:ascii="Cambria" w:hAnsi="Cambria"/>
          <w:i/>
          <w:lang w:val="sk-SK"/>
        </w:rPr>
        <w:t xml:space="preserve"> gebtie-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78"/>
        <w:gridCol w:w="1509"/>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Predikative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Maadtoe</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gabte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gabte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gabtoe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gebtie-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w:t>
      </w:r>
      <w:r w:rsidRPr="00394C02">
        <w:rPr>
          <w:lang w:val="sk-SK"/>
        </w:rPr>
        <w:fldChar w:fldCharType="end"/>
      </w:r>
      <w:r>
        <w:rPr>
          <w:lang w:val="sk-SK"/>
        </w:rPr>
        <w:t xml:space="preserve">: Maadtoe </w:t>
      </w:r>
      <w:r w:rsidRPr="00B45E84">
        <w:rPr>
          <w:i/>
          <w:lang w:val="sk-SK"/>
        </w:rPr>
        <w:t>gebtie-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Mubpie adjektive daen vuesiehtæmman lea </w:t>
      </w:r>
      <w:r w:rsidRPr="00394C02">
        <w:rPr>
          <w:rFonts w:ascii="Cambria" w:hAnsi="Cambria"/>
          <w:i/>
          <w:lang w:val="sk-SK"/>
        </w:rPr>
        <w:t>leevles, löövles, lïevles, lyövles</w:t>
      </w:r>
      <w:r w:rsidRPr="00394C02">
        <w:rPr>
          <w:rFonts w:ascii="Cambria" w:hAnsi="Cambria"/>
          <w:lang w:val="sk-SK"/>
        </w:rPr>
        <w:t xml:space="preserve"> maam manne leam bïejeme voestes systeemese dan åvteste seamma hammoem daaletje åarjelsaemiengïelesne attribuhtesne goh predikativesne. Daerpies mïerhkesjidh Bergslanden systeemen mietie lea </w:t>
      </w:r>
      <w:r w:rsidRPr="00394C02">
        <w:rPr>
          <w:rFonts w:ascii="Cambria" w:hAnsi="Cambria"/>
          <w:i/>
          <w:lang w:val="sk-SK"/>
        </w:rPr>
        <w:t>lyövlehke</w:t>
      </w:r>
      <w:r w:rsidRPr="00394C02">
        <w:rPr>
          <w:rFonts w:ascii="Cambria" w:hAnsi="Cambria"/>
          <w:lang w:val="sk-SK"/>
        </w:rPr>
        <w:t xml:space="preserve"> predikativehammoe </w:t>
      </w:r>
      <w:r w:rsidRPr="00394C02">
        <w:rPr>
          <w:rFonts w:ascii="Cambria" w:hAnsi="Cambria"/>
          <w:i/>
          <w:lang w:val="sk-SK"/>
        </w:rPr>
        <w:t xml:space="preserve">leevles, löövles, lïevles, lyövles pred. lyövlehke </w:t>
      </w:r>
      <w:r w:rsidRPr="00394C02">
        <w:rPr>
          <w:rFonts w:ascii="Cambria" w:hAnsi="Cambria"/>
          <w:lang w:val="sk-SK"/>
        </w:rPr>
        <w:t xml:space="preserve">(Bergsland &amp; Magga 1993:170) gosse dam sojjehtidh dellie </w:t>
      </w:r>
      <w:r w:rsidRPr="00394C02">
        <w:rPr>
          <w:rFonts w:ascii="Cambria" w:hAnsi="Cambria"/>
          <w:i/>
          <w:lang w:val="sk-SK"/>
        </w:rPr>
        <w:t>lievlebe</w:t>
      </w:r>
      <w:r w:rsidRPr="00394C02">
        <w:rPr>
          <w:rFonts w:ascii="Cambria" w:hAnsi="Cambria"/>
          <w:lang w:val="sk-SK"/>
        </w:rPr>
        <w:t xml:space="preserve"> sjædta mohte aaj "</w:t>
      </w:r>
      <w:r w:rsidRPr="00394C02">
        <w:rPr>
          <w:rFonts w:ascii="Cambria" w:hAnsi="Cambria"/>
          <w:i/>
          <w:lang w:val="sk-SK"/>
        </w:rPr>
        <w:t>komp. leevlebe, löövlebe, lievlebe, *lïevlebe 'tung (om bør o. lign.)' lïevles åasa 'forferdelig til pris'"</w:t>
      </w:r>
      <w:r w:rsidRPr="00394C02">
        <w:rPr>
          <w:rFonts w:ascii="Cambria" w:hAnsi="Cambria"/>
          <w:lang w:val="sk-SK"/>
        </w:rPr>
        <w:t xml:space="preserve"> (Bergsland &amp; Magga 1993:170). Guktie dellie daejredh mij dïhte maadtojde lea? Jis vuartesje dam seerkemegietjiem </w:t>
      </w:r>
      <w:r w:rsidRPr="00394C02">
        <w:rPr>
          <w:rFonts w:ascii="Cambria" w:hAnsi="Cambria"/>
          <w:i/>
          <w:lang w:val="sk-SK"/>
        </w:rPr>
        <w:t xml:space="preserve"> "lievliedidh, *lievliemdidh 'gjøre tyngre'"</w:t>
      </w:r>
      <w:r w:rsidRPr="00394C02">
        <w:rPr>
          <w:rFonts w:ascii="Cambria" w:hAnsi="Cambria"/>
          <w:lang w:val="sk-SK"/>
        </w:rPr>
        <w:t xml:space="preserve"> (Bergsland &amp; Magga 1993:172) maahta dellie vihtiestidh, maadtoe lea dellie</w:t>
      </w:r>
      <w:r w:rsidRPr="00394C02">
        <w:rPr>
          <w:rFonts w:ascii="Cambria" w:hAnsi="Cambria"/>
          <w:i/>
          <w:lang w:val="sk-SK"/>
        </w:rPr>
        <w:t xml:space="preserve"> lievlie</w:t>
      </w:r>
      <w:r w:rsidRPr="00394C02">
        <w:rPr>
          <w:rFonts w:ascii="Cambria" w:hAnsi="Cambria"/>
          <w:lang w:val="sk-SK"/>
        </w:rPr>
        <w:t xml:space="preserve">-, jïh dellie sjædta </w:t>
      </w:r>
      <w:r w:rsidRPr="00394C02">
        <w:rPr>
          <w:rFonts w:ascii="Cambria" w:hAnsi="Cambria"/>
          <w:i/>
          <w:lang w:val="sk-SK"/>
        </w:rPr>
        <w:t>leavloe</w:t>
      </w:r>
      <w:r w:rsidRPr="00394C02">
        <w:rPr>
          <w:rFonts w:ascii="Cambria" w:hAnsi="Cambria"/>
          <w:lang w:val="sk-SK"/>
        </w:rPr>
        <w:t xml:space="preserve"> gosse substantivine darjodh.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008"/>
        <w:gridCol w:w="3018"/>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Predikative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Maadtoe</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leevles, löövles, lïevles, lyövles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leevles, löövles, lïevles, lyövles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leavloe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lievlie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w:t>
      </w:r>
      <w:r w:rsidRPr="00394C02">
        <w:rPr>
          <w:lang w:val="sk-SK"/>
        </w:rPr>
        <w:fldChar w:fldCharType="end"/>
      </w:r>
      <w:r>
        <w:rPr>
          <w:lang w:val="sk-SK"/>
        </w:rPr>
        <w:t xml:space="preserve">: Maadtoe </w:t>
      </w:r>
      <w:r w:rsidRPr="00B45E84">
        <w:rPr>
          <w:i/>
          <w:lang w:val="sk-SK"/>
        </w:rPr>
        <w:t>lievlie-</w:t>
      </w:r>
    </w:p>
    <w:p w:rsidR="002D4CD4" w:rsidRPr="00394C02" w:rsidRDefault="002D4CD4" w:rsidP="002D4CD4">
      <w:pPr>
        <w:rPr>
          <w:lang w:val="sk-SK"/>
        </w:rPr>
      </w:pP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Minngemes adjektive maam åtnam daerpies vuesiehtidh, lea </w:t>
      </w:r>
      <w:r w:rsidRPr="00394C02">
        <w:rPr>
          <w:rFonts w:ascii="Cambria" w:hAnsi="Cambria"/>
          <w:i/>
          <w:lang w:val="sk-SK"/>
        </w:rPr>
        <w:t xml:space="preserve">stoerre </w:t>
      </w:r>
      <w:r w:rsidRPr="00394C02">
        <w:rPr>
          <w:rFonts w:ascii="Cambria" w:hAnsi="Cambria"/>
          <w:lang w:val="sk-SK"/>
        </w:rPr>
        <w:t>maam åådtje</w:t>
      </w:r>
      <w:r w:rsidRPr="00394C02">
        <w:rPr>
          <w:rFonts w:ascii="Cambria" w:hAnsi="Cambria"/>
          <w:i/>
          <w:lang w:val="sk-SK"/>
        </w:rPr>
        <w:t xml:space="preserve"> ståaroe</w:t>
      </w:r>
      <w:r w:rsidRPr="00394C02">
        <w:rPr>
          <w:rFonts w:ascii="Cambria" w:hAnsi="Cambria"/>
          <w:lang w:val="sk-SK"/>
        </w:rPr>
        <w:t xml:space="preserve"> substantivehammojne. Bergslande lea naemhtie tjaaleme dan bïjre goh </w:t>
      </w:r>
      <w:r w:rsidRPr="00394C02">
        <w:rPr>
          <w:rFonts w:ascii="Cambria" w:hAnsi="Cambria"/>
          <w:i/>
          <w:lang w:val="sk-SK"/>
        </w:rPr>
        <w:t>ie</w:t>
      </w:r>
      <w:r w:rsidRPr="00394C02">
        <w:rPr>
          <w:rFonts w:ascii="Cambria" w:hAnsi="Cambria"/>
          <w:lang w:val="sk-SK"/>
        </w:rPr>
        <w:t xml:space="preserve">-madtoej bïjre tjeeli: </w:t>
      </w:r>
    </w:p>
    <w:p w:rsidR="002D4CD4" w:rsidRPr="00394C02" w:rsidRDefault="002D4CD4" w:rsidP="002D4CD4">
      <w:pPr>
        <w:pStyle w:val="Blokksitat3"/>
        <w:spacing w:line="240" w:lineRule="auto"/>
        <w:ind w:left="567"/>
        <w:rPr>
          <w:rFonts w:ascii="Cambria" w:hAnsi="Cambria"/>
        </w:rPr>
      </w:pPr>
      <w:r w:rsidRPr="00394C02">
        <w:rPr>
          <w:rFonts w:ascii="Cambria" w:hAnsi="Cambria"/>
        </w:rPr>
        <w:t>De fleste hører til typen A ie og B (dog ingen på -we, -ce,3e eller -se, sml. §95); av type A e</w:t>
      </w:r>
      <w:r w:rsidRPr="00394C02">
        <w:rPr>
          <w:rFonts w:ascii="Cambria" w:hAnsi="Cambria"/>
          <w:vertAlign w:val="superscript"/>
        </w:rPr>
        <w:t>1</w:t>
      </w:r>
      <w:r w:rsidRPr="00394C02">
        <w:rPr>
          <w:rFonts w:ascii="Cambria" w:hAnsi="Cambria"/>
        </w:rPr>
        <w:t xml:space="preserve"> hører hit bare ’stoerre’ (stor), attributt stoeres, som dog er sjelden og </w:t>
      </w:r>
      <w:r w:rsidRPr="00394C02">
        <w:rPr>
          <w:rFonts w:ascii="Cambria" w:hAnsi="Cambria"/>
          <w:u w:val="single"/>
        </w:rPr>
        <w:t>veksler regelløst</w:t>
      </w:r>
      <w:r w:rsidRPr="00394C02">
        <w:rPr>
          <w:rFonts w:ascii="Cambria" w:hAnsi="Cambria"/>
        </w:rPr>
        <w:t xml:space="preserve"> (mov nueliesïeve) med stammeformen (Bergsland 1946:114)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Adjektive </w:t>
      </w:r>
      <w:r w:rsidRPr="00394C02">
        <w:rPr>
          <w:rFonts w:ascii="Cambria" w:hAnsi="Cambria"/>
          <w:i/>
          <w:lang w:val="sk-SK"/>
        </w:rPr>
        <w:t>stoerre</w:t>
      </w:r>
      <w:r w:rsidRPr="00394C02">
        <w:rPr>
          <w:rFonts w:ascii="Cambria" w:hAnsi="Cambria"/>
          <w:lang w:val="sk-SK"/>
        </w:rPr>
        <w:t xml:space="preserve">, mij lea aaj tjaalasovveme </w:t>
      </w:r>
      <w:r w:rsidRPr="00394C02">
        <w:rPr>
          <w:rFonts w:ascii="Cambria" w:hAnsi="Cambria"/>
          <w:i/>
          <w:lang w:val="sk-SK"/>
        </w:rPr>
        <w:t>stoere, stoerre stor</w:t>
      </w:r>
      <w:r w:rsidRPr="00394C02">
        <w:rPr>
          <w:rFonts w:ascii="Cambria" w:hAnsi="Cambria"/>
          <w:lang w:val="sk-SK"/>
        </w:rPr>
        <w:t xml:space="preserve"> (Bergsland &amp; Magga 1993:293) åådtje tjoejemolseme gosse graadesojjehtidh, vuesiehtæmman </w:t>
      </w:r>
      <w:r w:rsidRPr="00394C02">
        <w:rPr>
          <w:rFonts w:ascii="Cambria" w:hAnsi="Cambria"/>
          <w:i/>
          <w:lang w:val="sk-SK"/>
        </w:rPr>
        <w:t xml:space="preserve">stuerebe-stööremes. </w:t>
      </w:r>
      <w:r w:rsidRPr="00394C02">
        <w:rPr>
          <w:rFonts w:ascii="Cambria" w:hAnsi="Cambria"/>
          <w:lang w:val="sk-SK"/>
        </w:rPr>
        <w:t xml:space="preserve">Akte vielie adjektive </w:t>
      </w:r>
      <w:r w:rsidRPr="00394C02">
        <w:rPr>
          <w:rFonts w:ascii="Cambria" w:hAnsi="Cambria"/>
          <w:i/>
          <w:lang w:val="sk-SK"/>
        </w:rPr>
        <w:t xml:space="preserve">stueries </w:t>
      </w:r>
      <w:r w:rsidRPr="00394C02">
        <w:rPr>
          <w:rFonts w:ascii="Cambria" w:hAnsi="Cambria"/>
          <w:lang w:val="sk-SK"/>
        </w:rPr>
        <w:t xml:space="preserve">mij lea jorkesovveme </w:t>
      </w:r>
      <w:r w:rsidRPr="00394C02">
        <w:rPr>
          <w:rFonts w:ascii="Cambria" w:hAnsi="Cambria"/>
          <w:i/>
          <w:lang w:val="sk-SK"/>
        </w:rPr>
        <w:t>stor på det, stolt, hovmodig</w:t>
      </w:r>
      <w:r w:rsidRPr="00394C02">
        <w:rPr>
          <w:rFonts w:ascii="Cambria" w:hAnsi="Cambria"/>
          <w:lang w:val="sk-SK"/>
        </w:rPr>
        <w:t xml:space="preserve"> (Bergsland &amp; Magga 1993:295). Dej göökte adjektivi lea seamma maadtoe </w:t>
      </w:r>
      <w:r w:rsidRPr="00394C02">
        <w:rPr>
          <w:rFonts w:ascii="Cambria" w:hAnsi="Cambria"/>
          <w:i/>
          <w:lang w:val="sk-SK"/>
        </w:rPr>
        <w:t>stuerie-.</w:t>
      </w:r>
      <w:r w:rsidRPr="00394C02">
        <w:rPr>
          <w:rFonts w:ascii="Cambria" w:hAnsi="Cambria"/>
          <w:lang w:val="sk-SK"/>
        </w:rPr>
        <w:t xml:space="preserve"> Jïh guktie manne vuajnam dellie </w:t>
      </w:r>
      <w:r w:rsidRPr="00394C02">
        <w:rPr>
          <w:rFonts w:ascii="Cambria" w:hAnsi="Cambria"/>
          <w:i/>
          <w:lang w:val="sk-SK"/>
        </w:rPr>
        <w:t>stoere</w:t>
      </w:r>
      <w:r w:rsidRPr="00394C02">
        <w:rPr>
          <w:rFonts w:ascii="Cambria" w:hAnsi="Cambria"/>
          <w:lang w:val="sk-SK"/>
        </w:rPr>
        <w:t xml:space="preserve"> lea seerkemehammoe adjektiveste </w:t>
      </w:r>
      <w:r w:rsidRPr="00394C02">
        <w:rPr>
          <w:rFonts w:ascii="Cambria" w:hAnsi="Cambria"/>
          <w:i/>
          <w:lang w:val="sk-SK"/>
        </w:rPr>
        <w:t>stueries</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vïjlele graadesojjehtæmman  jïh dejtie serkemegietjide </w:t>
      </w:r>
      <w:r w:rsidRPr="00394C02">
        <w:rPr>
          <w:rFonts w:ascii="Cambria" w:hAnsi="Cambria"/>
          <w:i/>
          <w:lang w:val="sk-SK"/>
        </w:rPr>
        <w:t>stuerebe – stööremes</w:t>
      </w:r>
      <w:r w:rsidRPr="00394C02">
        <w:rPr>
          <w:rFonts w:ascii="Cambria" w:hAnsi="Cambria"/>
          <w:lang w:val="sk-SK"/>
        </w:rPr>
        <w:t xml:space="preserve"> vuajna adjektiven </w:t>
      </w:r>
      <w:r w:rsidRPr="00394C02">
        <w:rPr>
          <w:rFonts w:ascii="Cambria" w:hAnsi="Cambria"/>
          <w:i/>
          <w:lang w:val="sk-SK"/>
        </w:rPr>
        <w:t>stoerre</w:t>
      </w:r>
      <w:r w:rsidRPr="00394C02">
        <w:rPr>
          <w:rFonts w:ascii="Cambria" w:hAnsi="Cambria"/>
          <w:lang w:val="sk-SK"/>
        </w:rPr>
        <w:t xml:space="preserve"> jallh</w:t>
      </w:r>
      <w:r w:rsidRPr="00394C02">
        <w:rPr>
          <w:rFonts w:ascii="Cambria" w:hAnsi="Cambria"/>
          <w:i/>
          <w:lang w:val="sk-SK"/>
        </w:rPr>
        <w:t xml:space="preserve"> stoere</w:t>
      </w:r>
      <w:r w:rsidRPr="00394C02">
        <w:rPr>
          <w:rFonts w:ascii="Cambria" w:hAnsi="Cambria"/>
          <w:lang w:val="sk-SK"/>
        </w:rPr>
        <w:t xml:space="preserve"> åtna </w:t>
      </w:r>
      <w:r w:rsidRPr="00394C02">
        <w:rPr>
          <w:rFonts w:ascii="Cambria" w:hAnsi="Cambria"/>
          <w:i/>
          <w:lang w:val="sk-SK"/>
        </w:rPr>
        <w:t>ie</w:t>
      </w:r>
      <w:r w:rsidRPr="00394C02">
        <w:rPr>
          <w:rFonts w:ascii="Cambria" w:hAnsi="Cambria"/>
          <w:lang w:val="sk-SK"/>
        </w:rPr>
        <w:t xml:space="preserve"> maadtojne </w:t>
      </w:r>
      <w:r w:rsidRPr="00394C02">
        <w:rPr>
          <w:rFonts w:ascii="Cambria" w:hAnsi="Cambria"/>
          <w:i/>
          <w:lang w:val="sk-SK"/>
        </w:rPr>
        <w:t>stuerie</w:t>
      </w:r>
      <w:r w:rsidRPr="00394C02">
        <w:rPr>
          <w:rFonts w:ascii="Cambria" w:hAnsi="Cambria"/>
          <w:lang w:val="sk-SK"/>
        </w:rPr>
        <w:t xml:space="preserve">, seamma goh adjektive </w:t>
      </w:r>
      <w:r w:rsidRPr="00394C02">
        <w:rPr>
          <w:rFonts w:ascii="Cambria" w:hAnsi="Cambria"/>
          <w:i/>
          <w:lang w:val="sk-SK"/>
        </w:rPr>
        <w:t>stueries</w:t>
      </w:r>
      <w:r w:rsidRPr="00394C02">
        <w:rPr>
          <w:rFonts w:ascii="Cambria" w:hAnsi="Cambria"/>
          <w:lang w:val="sk-SK"/>
        </w:rPr>
        <w:t xml:space="preserve">. Gosse aaj vïjlele dejtie seerkemegietjide </w:t>
      </w:r>
      <w:r w:rsidRPr="00394C02">
        <w:rPr>
          <w:rFonts w:ascii="Cambria" w:hAnsi="Cambria"/>
          <w:i/>
          <w:lang w:val="sk-SK"/>
        </w:rPr>
        <w:t>stueriedidh</w:t>
      </w:r>
      <w:r w:rsidRPr="00394C02">
        <w:rPr>
          <w:rFonts w:ascii="Cambria" w:hAnsi="Cambria"/>
          <w:lang w:val="sk-SK"/>
        </w:rPr>
        <w:t xml:space="preserve"> mij lea jarkoestamme '</w:t>
      </w:r>
      <w:r w:rsidRPr="00394C02">
        <w:rPr>
          <w:rFonts w:ascii="Cambria" w:hAnsi="Cambria"/>
          <w:i/>
          <w:lang w:val="sk-SK"/>
        </w:rPr>
        <w:t>forstørre, gjøre større'</w:t>
      </w:r>
      <w:r w:rsidRPr="00394C02">
        <w:rPr>
          <w:rFonts w:ascii="Cambria" w:hAnsi="Cambria"/>
          <w:lang w:val="sk-SK"/>
        </w:rPr>
        <w:t xml:space="preserve"> (Bergsland &amp; Magga 1993:295) destie aaj vuajna dam </w:t>
      </w:r>
      <w:r w:rsidRPr="00394C02">
        <w:rPr>
          <w:rFonts w:ascii="Cambria" w:hAnsi="Cambria"/>
          <w:i/>
          <w:lang w:val="sk-SK"/>
        </w:rPr>
        <w:t>ie</w:t>
      </w:r>
      <w:r w:rsidRPr="00394C02">
        <w:rPr>
          <w:rFonts w:ascii="Cambria" w:hAnsi="Cambria"/>
          <w:lang w:val="sk-SK"/>
        </w:rPr>
        <w:t xml:space="preserve">-maadtoem. Gosse dellie substantivenhammoem darjodh, dellie tjoejemolseme sjædta </w:t>
      </w:r>
      <w:r w:rsidRPr="00394C02">
        <w:rPr>
          <w:rFonts w:ascii="Cambria" w:hAnsi="Cambria"/>
          <w:i/>
          <w:lang w:val="sk-SK"/>
        </w:rPr>
        <w:t>ie</w:t>
      </w:r>
      <w:r w:rsidRPr="00394C02">
        <w:rPr>
          <w:rFonts w:ascii="Cambria" w:hAnsi="Cambria"/>
          <w:lang w:val="sk-SK"/>
        </w:rPr>
        <w:t xml:space="preserve">-maadtoste </w:t>
      </w:r>
      <w:r w:rsidRPr="00394C02">
        <w:rPr>
          <w:rFonts w:ascii="Cambria" w:hAnsi="Cambria"/>
          <w:i/>
          <w:lang w:val="sk-SK"/>
        </w:rPr>
        <w:t xml:space="preserve">oe </w:t>
      </w:r>
      <w:r w:rsidRPr="00394C02">
        <w:rPr>
          <w:rFonts w:ascii="Cambria" w:hAnsi="Cambria"/>
          <w:lang w:val="sk-SK"/>
        </w:rPr>
        <w:t xml:space="preserve">maadtose, gusnie dellie dïhte voestes lïhtses vokaale  </w:t>
      </w:r>
      <w:r w:rsidRPr="00394C02">
        <w:rPr>
          <w:rFonts w:ascii="Cambria" w:hAnsi="Cambria"/>
          <w:i/>
          <w:lang w:val="sk-SK"/>
        </w:rPr>
        <w:t xml:space="preserve">ue </w:t>
      </w:r>
      <w:r w:rsidRPr="00394C02">
        <w:rPr>
          <w:rFonts w:ascii="Cambria" w:hAnsi="Cambria"/>
          <w:i/>
          <w:lang w:val="sk-SK"/>
        </w:rPr>
        <w:sym w:font="Wingdings" w:char="F0E0"/>
      </w:r>
      <w:r w:rsidRPr="00394C02">
        <w:rPr>
          <w:rFonts w:ascii="Cambria" w:hAnsi="Cambria"/>
          <w:i/>
          <w:lang w:val="sk-SK"/>
        </w:rPr>
        <w:t xml:space="preserve"> åa</w:t>
      </w:r>
      <w:r w:rsidRPr="00394C02">
        <w:rPr>
          <w:rFonts w:ascii="Cambria" w:hAnsi="Cambria"/>
          <w:lang w:val="sk-SK"/>
        </w:rPr>
        <w:t>-ine sjædta. Mov vuajnoen mietie ij amma daate adjektive “</w:t>
      </w:r>
      <w:r w:rsidRPr="00394C02">
        <w:rPr>
          <w:rFonts w:ascii="Cambria" w:hAnsi="Cambria"/>
          <w:i/>
          <w:lang w:val="sk-SK"/>
        </w:rPr>
        <w:t>veksler regelløst“</w:t>
      </w:r>
      <w:r w:rsidRPr="00394C02">
        <w:rPr>
          <w:rFonts w:ascii="Cambria" w:hAnsi="Cambria"/>
          <w:lang w:val="sk-SK"/>
        </w:rPr>
        <w:t xml:space="preserve"> (Bergsland 1946:114). Daate adjektive dåemede eevre systeemen mietie jïh jorkese </w:t>
      </w:r>
      <w:r w:rsidRPr="00394C02">
        <w:rPr>
          <w:rFonts w:ascii="Cambria" w:hAnsi="Cambria"/>
          <w:i/>
          <w:lang w:val="sk-SK"/>
        </w:rPr>
        <w:t>ie</w:t>
      </w:r>
      <w:r w:rsidRPr="00394C02">
        <w:rPr>
          <w:rFonts w:ascii="Cambria" w:hAnsi="Cambria"/>
          <w:lang w:val="sk-SK"/>
        </w:rPr>
        <w:t xml:space="preserve">-maadtoste gosse susbtantivne sjædta jïh aaj bååstide </w:t>
      </w:r>
      <w:r w:rsidRPr="00394C02">
        <w:rPr>
          <w:rFonts w:ascii="Cambria" w:hAnsi="Cambria"/>
          <w:i/>
          <w:lang w:val="sk-SK"/>
        </w:rPr>
        <w:t>ie-</w:t>
      </w:r>
      <w:r w:rsidRPr="00394C02">
        <w:rPr>
          <w:rFonts w:ascii="Cambria" w:hAnsi="Cambria"/>
          <w:lang w:val="sk-SK"/>
        </w:rPr>
        <w:t xml:space="preserve">maadtose gosse seerkedh daehtie baakoste.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78"/>
        <w:gridCol w:w="1509"/>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Predikative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stoerre</w:t>
            </w:r>
            <w:r w:rsidRPr="00394C02">
              <w:rPr>
                <w:rFonts w:ascii="Cambria" w:hAnsi="Cambria"/>
                <w:i/>
                <w:lang w:val="sk-SK"/>
              </w:rPr>
              <w:tab/>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stoerre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ståaroe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stuerie -</w:t>
            </w:r>
          </w:p>
        </w:tc>
      </w:tr>
      <w:tr w:rsidR="002D4CD4" w:rsidRPr="00394C02">
        <w:tc>
          <w:tcPr>
            <w:tcW w:w="0" w:type="auto"/>
          </w:tcPr>
          <w:p w:rsidR="002D4CD4" w:rsidRPr="00394C02" w:rsidRDefault="002D4CD4" w:rsidP="003B71EB">
            <w:pPr>
              <w:spacing w:line="360" w:lineRule="auto"/>
              <w:jc w:val="both"/>
              <w:rPr>
                <w:rFonts w:ascii="Cambria" w:hAnsi="Cambria"/>
                <w:i/>
                <w:lang w:val="sk-SK"/>
              </w:rPr>
            </w:pPr>
          </w:p>
        </w:tc>
        <w:tc>
          <w:tcPr>
            <w:tcW w:w="0" w:type="auto"/>
          </w:tcPr>
          <w:p w:rsidR="002D4CD4" w:rsidRPr="00394C02" w:rsidRDefault="002D4CD4" w:rsidP="003B71EB">
            <w:pPr>
              <w:spacing w:line="360" w:lineRule="auto"/>
              <w:jc w:val="both"/>
              <w:rPr>
                <w:rFonts w:ascii="Cambria" w:hAnsi="Cambria"/>
                <w:i/>
                <w:lang w:val="sk-SK"/>
              </w:rPr>
            </w:pPr>
          </w:p>
        </w:tc>
        <w:tc>
          <w:tcPr>
            <w:tcW w:w="0" w:type="auto"/>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våaroe</w:t>
            </w:r>
          </w:p>
        </w:tc>
        <w:tc>
          <w:tcPr>
            <w:tcW w:w="0" w:type="auto"/>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vuerie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5</w:t>
      </w:r>
      <w:r w:rsidRPr="00394C02">
        <w:rPr>
          <w:lang w:val="sk-SK"/>
        </w:rPr>
        <w:fldChar w:fldCharType="end"/>
      </w:r>
      <w:r>
        <w:rPr>
          <w:lang w:val="sk-SK"/>
        </w:rPr>
        <w:t xml:space="preserve">: Maadtoe </w:t>
      </w:r>
      <w:r w:rsidRPr="004F46BA">
        <w:rPr>
          <w:i/>
          <w:lang w:val="sk-SK"/>
        </w:rPr>
        <w:t>vuerie-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Dennie voestes systeemesne leah naa jïjnje adjektivh tjåanghkenamme, mej leah joekehth maadthhammoeh, mohte sïejhme evtiedimmie åarjelsaemiengïelesne leah ahte attribuhtehammoeh jïh predikativehammoeh ektiedieh, juktie dellie seamma systeemesne tjaangedieh. Gosse dellie maadtoem jïh susbtantivenhammoem ohtsedidh tjoevere dellie </w:t>
      </w:r>
      <w:r w:rsidRPr="00394C02">
        <w:rPr>
          <w:rFonts w:ascii="Cambria" w:hAnsi="Cambria"/>
          <w:i/>
          <w:lang w:val="sk-SK"/>
        </w:rPr>
        <w:t xml:space="preserve">graadesojjehtæmman </w:t>
      </w:r>
      <w:r w:rsidRPr="00394C02">
        <w:rPr>
          <w:rFonts w:ascii="Cambria" w:hAnsi="Cambria"/>
          <w:lang w:val="sk-SK"/>
        </w:rPr>
        <w:t>jallh s</w:t>
      </w:r>
      <w:r w:rsidRPr="00394C02">
        <w:rPr>
          <w:rFonts w:ascii="Cambria" w:hAnsi="Cambria"/>
          <w:i/>
          <w:lang w:val="sk-SK"/>
        </w:rPr>
        <w:t>eerkemegietjide</w:t>
      </w:r>
      <w:r w:rsidRPr="00394C02">
        <w:rPr>
          <w:rFonts w:ascii="Cambria" w:hAnsi="Cambria"/>
          <w:lang w:val="sk-SK"/>
        </w:rPr>
        <w:t xml:space="preserve"> mïnnedh gosse dam adjektiven maadtoem ohtsedidh jïh desnie maadtoem gaavnedh.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Minngemes adjektivem maam sïjhtem daennie tsiehkesne moenedh, lea dïhte </w:t>
      </w:r>
      <w:r w:rsidRPr="00394C02">
        <w:rPr>
          <w:rFonts w:ascii="Cambria" w:hAnsi="Cambria"/>
          <w:i/>
          <w:lang w:val="sk-SK"/>
        </w:rPr>
        <w:t>hietievuerie</w:t>
      </w:r>
      <w:r w:rsidRPr="00394C02">
        <w:rPr>
          <w:rFonts w:ascii="Cambria" w:hAnsi="Cambria"/>
          <w:lang w:val="sk-SK"/>
        </w:rPr>
        <w:t xml:space="preserve">. Muvhth saerniestæjjah aaj jeehtin </w:t>
      </w:r>
      <w:r w:rsidRPr="00394C02">
        <w:rPr>
          <w:rFonts w:ascii="Cambria" w:hAnsi="Cambria"/>
          <w:i/>
          <w:lang w:val="sk-SK"/>
        </w:rPr>
        <w:t>hietievaernie</w:t>
      </w:r>
      <w:r w:rsidRPr="00394C02">
        <w:rPr>
          <w:rFonts w:ascii="Cambria" w:hAnsi="Cambria"/>
          <w:lang w:val="sk-SK"/>
        </w:rPr>
        <w:t xml:space="preserve">. Jïh naakenh jis </w:t>
      </w:r>
      <w:r w:rsidRPr="00394C02">
        <w:rPr>
          <w:rFonts w:ascii="Cambria" w:hAnsi="Cambria"/>
          <w:i/>
          <w:lang w:val="sk-SK"/>
        </w:rPr>
        <w:t xml:space="preserve">hietievoere </w:t>
      </w:r>
      <w:r w:rsidRPr="00394C02">
        <w:rPr>
          <w:rFonts w:ascii="Cambria" w:hAnsi="Cambria"/>
          <w:lang w:val="sk-SK"/>
        </w:rPr>
        <w:t>jeehtin</w:t>
      </w:r>
      <w:r w:rsidRPr="00394C02">
        <w:rPr>
          <w:rFonts w:ascii="Cambria" w:hAnsi="Cambria"/>
          <w:i/>
          <w:lang w:val="sk-SK"/>
        </w:rPr>
        <w:t xml:space="preserve">. </w:t>
      </w:r>
      <w:r w:rsidRPr="00394C02">
        <w:rPr>
          <w:rFonts w:ascii="Cambria" w:hAnsi="Cambria"/>
          <w:lang w:val="sk-SK"/>
        </w:rPr>
        <w:t xml:space="preserve">Ij daate mennie baakoegærjesne tjåadtjoeh gænnah, guktie vijelelem jïh goltelem dellie mov saerniestæjjide gosse dam baakoem buerkiestidh. Muvhth saerniestæjjah naemhtie dam adjektivem nuhtjin jïh naemhtie buerkiestin; </w:t>
      </w:r>
    </w:p>
    <w:p w:rsidR="002D4CD4" w:rsidRPr="00394C02" w:rsidRDefault="002D4CD4" w:rsidP="002D4CD4">
      <w:pPr>
        <w:pStyle w:val="Blokksitat"/>
        <w:ind w:firstLine="567"/>
        <w:rPr>
          <w:rFonts w:ascii="Cambria" w:hAnsi="Cambria"/>
        </w:rPr>
      </w:pPr>
      <w:r w:rsidRPr="00394C02">
        <w:rPr>
          <w:rFonts w:ascii="Cambria" w:hAnsi="Cambria"/>
          <w:i/>
        </w:rPr>
        <w:t>Vöörhkh maa dam, guktie hietievuerrine åtnah</w:t>
      </w:r>
      <w:r w:rsidRPr="00394C02">
        <w:rPr>
          <w:rFonts w:ascii="Cambria" w:hAnsi="Cambria"/>
        </w:rPr>
        <w:t xml:space="preserve"> (Inf.1)</w:t>
      </w:r>
    </w:p>
    <w:p w:rsidR="002D4CD4" w:rsidRPr="00394C02" w:rsidRDefault="002D4CD4" w:rsidP="002D4CD4">
      <w:pPr>
        <w:pStyle w:val="Blokksitat"/>
        <w:ind w:firstLine="567"/>
        <w:rPr>
          <w:rFonts w:ascii="Cambria" w:hAnsi="Cambria"/>
        </w:rPr>
      </w:pPr>
      <w:r w:rsidRPr="00394C02">
        <w:rPr>
          <w:rFonts w:ascii="Cambria" w:hAnsi="Cambria"/>
          <w:i/>
        </w:rPr>
        <w:t>Hietievoere gaarvoeh</w:t>
      </w:r>
      <w:r w:rsidRPr="00394C02">
        <w:rPr>
          <w:rFonts w:ascii="Cambria" w:hAnsi="Cambria"/>
        </w:rPr>
        <w:t xml:space="preserve"> (Inf.3)</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Daate adjektive lea baakoeektiedimmie. Daate adjektive aaj jåhta goh </w:t>
      </w:r>
      <w:r w:rsidRPr="00394C02">
        <w:rPr>
          <w:rFonts w:ascii="Cambria" w:hAnsi="Cambria"/>
          <w:i/>
          <w:lang w:val="sk-SK"/>
        </w:rPr>
        <w:t xml:space="preserve">stuerie </w:t>
      </w:r>
      <w:r w:rsidRPr="00394C02">
        <w:rPr>
          <w:rFonts w:ascii="Cambria" w:hAnsi="Cambria"/>
          <w:lang w:val="sk-SK"/>
        </w:rPr>
        <w:t xml:space="preserve">jïh </w:t>
      </w:r>
      <w:r w:rsidRPr="00394C02">
        <w:rPr>
          <w:rFonts w:ascii="Cambria" w:hAnsi="Cambria"/>
          <w:i/>
          <w:lang w:val="sk-SK"/>
        </w:rPr>
        <w:t xml:space="preserve">ståaroe </w:t>
      </w:r>
      <w:r w:rsidRPr="00394C02">
        <w:rPr>
          <w:rFonts w:ascii="Cambria" w:hAnsi="Cambria"/>
          <w:lang w:val="sk-SK"/>
        </w:rPr>
        <w:t xml:space="preserve"> gusnie </w:t>
      </w:r>
      <w:r w:rsidRPr="00394C02">
        <w:rPr>
          <w:rFonts w:ascii="Cambria" w:hAnsi="Cambria"/>
          <w:i/>
          <w:lang w:val="sk-SK"/>
        </w:rPr>
        <w:t>oe</w:t>
      </w:r>
      <w:r w:rsidRPr="00394C02">
        <w:rPr>
          <w:rFonts w:ascii="Cambria" w:hAnsi="Cambria"/>
          <w:lang w:val="sk-SK"/>
        </w:rPr>
        <w:t xml:space="preserve">-maadtoe lea substantivine. Adjektiven voestes boelhke lea </w:t>
      </w:r>
      <w:r w:rsidRPr="00394C02">
        <w:rPr>
          <w:rFonts w:ascii="Cambria" w:hAnsi="Cambria"/>
          <w:i/>
          <w:lang w:val="sk-SK"/>
        </w:rPr>
        <w:t>hietie</w:t>
      </w:r>
      <w:r w:rsidRPr="00394C02">
        <w:rPr>
          <w:rFonts w:ascii="Cambria" w:hAnsi="Cambria"/>
          <w:lang w:val="sk-SK"/>
        </w:rPr>
        <w:t xml:space="preserve"> guktie manne vuajnam båata noerhtesaemiengïeleste </w:t>
      </w:r>
      <w:r w:rsidRPr="00394C02">
        <w:rPr>
          <w:rFonts w:ascii="Cambria" w:hAnsi="Cambria"/>
          <w:i/>
          <w:lang w:val="sk-SK"/>
        </w:rPr>
        <w:t>heahti</w:t>
      </w:r>
      <w:r w:rsidRPr="00394C02">
        <w:rPr>
          <w:rFonts w:ascii="Cambria" w:hAnsi="Cambria"/>
          <w:lang w:val="sk-SK"/>
        </w:rPr>
        <w:t xml:space="preserve"> s</w:t>
      </w:r>
      <w:r w:rsidRPr="00394C02">
        <w:rPr>
          <w:rFonts w:ascii="Cambria" w:hAnsi="Cambria"/>
          <w:i/>
          <w:lang w:val="sk-SK"/>
        </w:rPr>
        <w:t xml:space="preserve">. fare, krise, nød; mangel </w:t>
      </w:r>
      <w:r w:rsidRPr="00394C02">
        <w:rPr>
          <w:rFonts w:ascii="Cambria" w:hAnsi="Cambria"/>
          <w:lang w:val="sk-SK"/>
        </w:rPr>
        <w:t>(Kåven et al 2002:247). Dïhte mubpie boelhke vuajnam lea seerkesovveme substantiveste "</w:t>
      </w:r>
      <w:r w:rsidRPr="00394C02">
        <w:rPr>
          <w:rFonts w:ascii="Cambria" w:hAnsi="Cambria"/>
          <w:i/>
          <w:lang w:val="sk-SK"/>
        </w:rPr>
        <w:t>våaroe, våara: skift' 'våaroej, våaroej våaroej 'på skift, etter tur'"</w:t>
      </w:r>
      <w:r w:rsidRPr="00394C02">
        <w:rPr>
          <w:rFonts w:ascii="Cambria" w:hAnsi="Cambria"/>
          <w:lang w:val="sk-SK"/>
        </w:rPr>
        <w:t xml:space="preserve"> (Bergsland &amp; Magga 1993:354). Guktie dïhte adjektiven mubpie lïhtse –</w:t>
      </w:r>
      <w:r w:rsidRPr="00394C02">
        <w:rPr>
          <w:rFonts w:ascii="Cambria" w:hAnsi="Cambria"/>
          <w:i/>
          <w:lang w:val="sk-SK"/>
        </w:rPr>
        <w:t>vuerie</w:t>
      </w:r>
      <w:r w:rsidRPr="00394C02">
        <w:rPr>
          <w:rFonts w:ascii="Cambria" w:hAnsi="Cambria"/>
          <w:lang w:val="sk-SK"/>
        </w:rPr>
        <w:t xml:space="preserve"> seammaaakan jåhta goh -</w:t>
      </w:r>
      <w:r w:rsidRPr="00394C02">
        <w:rPr>
          <w:rFonts w:ascii="Cambria" w:hAnsi="Cambria"/>
          <w:i/>
          <w:lang w:val="sk-SK"/>
        </w:rPr>
        <w:t>stuerie</w:t>
      </w:r>
      <w:r w:rsidRPr="00394C02">
        <w:rPr>
          <w:rFonts w:ascii="Cambria" w:hAnsi="Cambria"/>
          <w:lang w:val="sk-SK"/>
        </w:rPr>
        <w:t xml:space="preserve"> jïh dellie sjædta </w:t>
      </w:r>
      <w:r w:rsidRPr="00394C02">
        <w:rPr>
          <w:rFonts w:ascii="Cambria" w:hAnsi="Cambria"/>
          <w:i/>
          <w:lang w:val="sk-SK"/>
        </w:rPr>
        <w:t xml:space="preserve">våaroe </w:t>
      </w:r>
      <w:r w:rsidRPr="00394C02">
        <w:rPr>
          <w:rFonts w:ascii="Cambria" w:hAnsi="Cambria"/>
          <w:lang w:val="sk-SK"/>
        </w:rPr>
        <w:t xml:space="preserve">substantivine. </w:t>
      </w:r>
      <w:r w:rsidRPr="00394C02">
        <w:rPr>
          <w:rFonts w:ascii="Cambria" w:hAnsi="Cambria"/>
          <w:i/>
          <w:lang w:val="sk-SK"/>
        </w:rPr>
        <w:t>Ie-</w:t>
      </w:r>
      <w:r w:rsidRPr="00394C02">
        <w:rPr>
          <w:rFonts w:ascii="Cambria" w:hAnsi="Cambria"/>
          <w:lang w:val="sk-SK"/>
        </w:rPr>
        <w:t xml:space="preserve"> madtoe mij aaj jåhta e-maadtose lea aaj sïejhme åarjelsaemiengïelesne, guktie sjædta </w:t>
      </w:r>
      <w:r w:rsidRPr="00394C02">
        <w:rPr>
          <w:rFonts w:ascii="Cambria" w:hAnsi="Cambria"/>
          <w:i/>
          <w:lang w:val="sk-SK"/>
        </w:rPr>
        <w:t xml:space="preserve">vuerie </w:t>
      </w:r>
      <w:r w:rsidRPr="00394C02">
        <w:rPr>
          <w:rFonts w:ascii="Cambria" w:hAnsi="Cambria"/>
          <w:lang w:val="sk-SK"/>
        </w:rPr>
        <w:sym w:font="Wingdings" w:char="F0E0"/>
      </w:r>
      <w:r w:rsidRPr="00394C02">
        <w:rPr>
          <w:rFonts w:ascii="Cambria" w:hAnsi="Cambria"/>
          <w:lang w:val="sk-SK"/>
        </w:rPr>
        <w:t xml:space="preserve"> </w:t>
      </w:r>
      <w:r w:rsidRPr="00394C02">
        <w:rPr>
          <w:rFonts w:ascii="Cambria" w:hAnsi="Cambria"/>
          <w:i/>
          <w:lang w:val="sk-SK"/>
        </w:rPr>
        <w:t>voere</w:t>
      </w:r>
      <w:r w:rsidRPr="00394C02">
        <w:rPr>
          <w:rFonts w:ascii="Cambria" w:hAnsi="Cambria"/>
          <w:lang w:val="sk-SK"/>
        </w:rPr>
        <w:t xml:space="preserve">. </w:t>
      </w:r>
    </w:p>
    <w:p w:rsidR="002D4CD4" w:rsidRPr="00394C02" w:rsidRDefault="002D4CD4" w:rsidP="002D4CD4">
      <w:pPr>
        <w:tabs>
          <w:tab w:val="left" w:pos="1985"/>
        </w:tabs>
        <w:spacing w:line="360" w:lineRule="auto"/>
        <w:rPr>
          <w:rFonts w:ascii="Cambria" w:hAnsi="Cambria"/>
          <w:i/>
          <w:lang w:val="sk-SK"/>
        </w:rPr>
      </w:pPr>
    </w:p>
    <w:p w:rsidR="002D4CD4" w:rsidRPr="00394C02" w:rsidRDefault="002D4CD4" w:rsidP="002D4CD4">
      <w:pPr>
        <w:tabs>
          <w:tab w:val="left" w:pos="1985"/>
        </w:tabs>
        <w:spacing w:line="360" w:lineRule="auto"/>
        <w:rPr>
          <w:rFonts w:ascii="Cambria" w:hAnsi="Cambria"/>
          <w:lang w:val="sk-SK"/>
        </w:rPr>
      </w:pPr>
      <w:r w:rsidRPr="00394C02">
        <w:rPr>
          <w:rFonts w:ascii="Cambria" w:hAnsi="Cambria"/>
          <w:i/>
          <w:lang w:val="sk-SK"/>
        </w:rPr>
        <w:t>Hietievuerrie</w:t>
      </w:r>
      <w:r w:rsidRPr="00394C02">
        <w:rPr>
          <w:rFonts w:ascii="Cambria" w:hAnsi="Cambria"/>
          <w:lang w:val="sk-SK"/>
        </w:rPr>
        <w:t xml:space="preserve"> jïh</w:t>
      </w:r>
      <w:r w:rsidRPr="00394C02">
        <w:rPr>
          <w:rFonts w:ascii="Cambria" w:hAnsi="Cambria"/>
          <w:i/>
          <w:lang w:val="sk-SK"/>
        </w:rPr>
        <w:t xml:space="preserve"> hietievoere </w:t>
      </w:r>
      <w:r w:rsidRPr="00394C02">
        <w:rPr>
          <w:rFonts w:ascii="Cambria" w:hAnsi="Cambria"/>
          <w:lang w:val="sk-SK"/>
        </w:rPr>
        <w:t>saerniestæjjah buerkiestin  gosse maam joem utnin vuesiehtæmman beapmoeh jallh jeatjah daeverh vöörhkeldihkie gosse staalhpan böötin, guktie</w:t>
      </w:r>
      <w:r w:rsidRPr="00394C02">
        <w:rPr>
          <w:rFonts w:ascii="Cambria" w:hAnsi="Cambria"/>
          <w:i/>
          <w:lang w:val="sk-SK"/>
        </w:rPr>
        <w:t xml:space="preserve"> reseerve</w:t>
      </w:r>
      <w:r w:rsidRPr="00394C02">
        <w:rPr>
          <w:rFonts w:ascii="Cambria" w:hAnsi="Cambria"/>
          <w:lang w:val="sk-SK"/>
        </w:rPr>
        <w:t xml:space="preserve"> jallh </w:t>
      </w:r>
      <w:r w:rsidRPr="00394C02">
        <w:rPr>
          <w:rFonts w:ascii="Cambria" w:hAnsi="Cambria"/>
          <w:i/>
          <w:lang w:val="sk-SK"/>
        </w:rPr>
        <w:t>dïhte mij dennie sijjesne gosse dam darpesje.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rPr>
          <w:lang w:val="sk-SK"/>
        </w:rPr>
      </w:pPr>
      <w:bookmarkStart w:id="71" w:name="_Toc135283169"/>
      <w:bookmarkStart w:id="72" w:name="_Toc136860047"/>
      <w:r w:rsidRPr="00394C02">
        <w:rPr>
          <w:lang w:val="sk-SK"/>
        </w:rPr>
        <w:t>Joekehtimmie adjektiven voestes systeeme</w:t>
      </w:r>
      <w:bookmarkEnd w:id="71"/>
      <w:bookmarkEnd w:id="72"/>
      <w:r w:rsidRPr="00394C02">
        <w:rPr>
          <w:lang w:val="sk-SK"/>
        </w:rPr>
        <w:t xml:space="preserve"> </w:t>
      </w:r>
    </w:p>
    <w:p w:rsidR="002D4CD4" w:rsidRPr="00394C02" w:rsidRDefault="002D4CD4" w:rsidP="002D4CD4">
      <w:pPr>
        <w:spacing w:line="360" w:lineRule="auto"/>
        <w:jc w:val="both"/>
        <w:rPr>
          <w:rFonts w:ascii="Cambria" w:hAnsi="Cambria"/>
          <w:lang w:val="sk-SK"/>
        </w:rPr>
      </w:pPr>
      <w:bookmarkStart w:id="73" w:name="_Toc135283170"/>
      <w:r w:rsidRPr="00394C02">
        <w:rPr>
          <w:rFonts w:ascii="Cambria" w:hAnsi="Cambria"/>
          <w:lang w:val="sk-SK"/>
        </w:rPr>
        <w:t xml:space="preserve">Voestes systeemesne dïhte systeeme </w:t>
      </w:r>
      <w:r>
        <w:rPr>
          <w:rFonts w:ascii="Cambria" w:hAnsi="Cambria"/>
          <w:lang w:val="sk-SK"/>
        </w:rPr>
        <w:t xml:space="preserve">gusnie jeenems adjektivh: 452 målsomen åvteli jïh 1291 målsomen mænngan, juktie </w:t>
      </w:r>
      <w:r w:rsidRPr="00394C02">
        <w:rPr>
          <w:rFonts w:ascii="Cambria" w:hAnsi="Cambria"/>
          <w:lang w:val="sk-SK"/>
        </w:rPr>
        <w:t>dïhte dïht</w:t>
      </w:r>
      <w:r>
        <w:rPr>
          <w:rFonts w:ascii="Cambria" w:hAnsi="Cambria"/>
          <w:lang w:val="sk-SK"/>
        </w:rPr>
        <w:t>e systeeme gosse</w:t>
      </w:r>
      <w:r w:rsidRPr="00394C02">
        <w:rPr>
          <w:rFonts w:ascii="Cambria" w:hAnsi="Cambria"/>
          <w:lang w:val="sk-SK"/>
        </w:rPr>
        <w:t xml:space="preserve"> dah mubpieh systeemh målsoeh. Dïhte voestes systeeme gusnie attribuhte jïh predikative, lea Bergslanden systeemen mietie voestes systeeme; 1 a. jïh 1 b., gusnie tjaala </w:t>
      </w:r>
      <w:r w:rsidRPr="00394C02">
        <w:rPr>
          <w:rFonts w:ascii="Cambria" w:hAnsi="Cambria"/>
          <w:i/>
          <w:lang w:val="sk-SK"/>
        </w:rPr>
        <w:t xml:space="preserve">"samme form som attributt og predikat" </w:t>
      </w:r>
      <w:r w:rsidRPr="00394C02">
        <w:rPr>
          <w:rFonts w:ascii="Cambria" w:hAnsi="Cambria"/>
          <w:lang w:val="sk-SK"/>
        </w:rPr>
        <w:t>jïh Bergslanden systeeme 2.a. Daase aaj Bergslanden gåalmede systeeme gusnie</w:t>
      </w:r>
      <w:r w:rsidRPr="00394C02">
        <w:rPr>
          <w:rFonts w:ascii="Cambria" w:hAnsi="Cambria"/>
          <w:i/>
          <w:lang w:val="sk-SK"/>
        </w:rPr>
        <w:t xml:space="preserve"> es</w:t>
      </w:r>
      <w:r w:rsidRPr="00394C02">
        <w:rPr>
          <w:rFonts w:ascii="Cambria" w:hAnsi="Cambria"/>
          <w:lang w:val="sk-SK"/>
        </w:rPr>
        <w:t xml:space="preserve"> attribuhtesne jïh </w:t>
      </w:r>
      <w:r w:rsidRPr="00394C02">
        <w:rPr>
          <w:rFonts w:ascii="Cambria" w:hAnsi="Cambria"/>
          <w:i/>
          <w:lang w:val="sk-SK"/>
        </w:rPr>
        <w:t>ehke</w:t>
      </w:r>
      <w:r w:rsidRPr="00394C02">
        <w:rPr>
          <w:rFonts w:ascii="Cambria" w:hAnsi="Cambria"/>
          <w:lang w:val="sk-SK"/>
        </w:rPr>
        <w:t xml:space="preserve"> predikativesne Daate systeeme lea aaj Bergslanden systeemen mietie vïjhtede c. systeeme, </w:t>
      </w:r>
      <w:r w:rsidRPr="00394C02">
        <w:rPr>
          <w:rFonts w:ascii="Cambria" w:hAnsi="Cambria"/>
          <w:i/>
          <w:lang w:val="sk-SK"/>
        </w:rPr>
        <w:t xml:space="preserve">"Særtilfeller (predikatformen for det meste foreldet)" </w:t>
      </w:r>
      <w:r w:rsidRPr="00394C02">
        <w:rPr>
          <w:rFonts w:ascii="Cambria" w:hAnsi="Cambria"/>
          <w:lang w:val="sk-SK"/>
        </w:rPr>
        <w:t xml:space="preserve">(Bergsland 1994(1982):116.) Daate aaj seamma systeeme goh Bergslanden voestes systeeme seamma grammatihkegærjesne (Bergsland 1994(1982):52). Dah adjektivh daennie systeemesne lea </w:t>
      </w:r>
      <w:r w:rsidRPr="00394C02">
        <w:rPr>
          <w:rFonts w:ascii="Cambria" w:hAnsi="Cambria"/>
          <w:smallCaps/>
          <w:lang w:val="sk-SK"/>
        </w:rPr>
        <w:t>nålla-operasjovne</w:t>
      </w:r>
      <w:r w:rsidRPr="00394C02">
        <w:rPr>
          <w:rFonts w:ascii="Cambria" w:hAnsi="Cambria"/>
          <w:sz w:val="21"/>
          <w:szCs w:val="21"/>
          <w:lang w:val="sk-SK"/>
        </w:rPr>
        <w:t xml:space="preserve">, </w:t>
      </w:r>
      <w:r w:rsidRPr="00394C02">
        <w:rPr>
          <w:rFonts w:ascii="Cambria" w:hAnsi="Cambria"/>
          <w:lang w:val="sk-SK"/>
        </w:rPr>
        <w:t>attribuhte jïh predikativehammoeh seamma hammojne leah. Daennie systeemesne leah</w:t>
      </w:r>
      <w:r w:rsidRPr="00394C02">
        <w:rPr>
          <w:rFonts w:ascii="Cambria" w:hAnsi="Cambria"/>
          <w:sz w:val="21"/>
          <w:szCs w:val="21"/>
          <w:lang w:val="sk-SK"/>
        </w:rPr>
        <w:t xml:space="preserve"> </w:t>
      </w:r>
      <w:r w:rsidRPr="00394C02">
        <w:rPr>
          <w:rFonts w:ascii="Cambria" w:hAnsi="Cambria"/>
          <w:bCs/>
          <w:lang w:val="sk-SK"/>
        </w:rPr>
        <w:t xml:space="preserve">gaajhkh maadtoeh </w:t>
      </w:r>
      <w:r w:rsidRPr="00394C02">
        <w:rPr>
          <w:rFonts w:ascii="Cambria" w:hAnsi="Cambria"/>
          <w:bCs/>
          <w:i/>
          <w:lang w:val="sk-SK"/>
        </w:rPr>
        <w:t>-ie, -oe, -a</w:t>
      </w:r>
      <w:r w:rsidRPr="00394C02">
        <w:rPr>
          <w:rFonts w:ascii="Cambria" w:hAnsi="Cambria"/>
          <w:bCs/>
          <w:lang w:val="sk-SK"/>
        </w:rPr>
        <w:t xml:space="preserve"> jïh </w:t>
      </w:r>
      <w:r w:rsidRPr="00394C02">
        <w:rPr>
          <w:rFonts w:ascii="Cambria" w:hAnsi="Cambria"/>
          <w:bCs/>
          <w:i/>
          <w:lang w:val="sk-SK"/>
        </w:rPr>
        <w:t>-e</w:t>
      </w:r>
      <w:r w:rsidRPr="00394C02">
        <w:rPr>
          <w:rFonts w:ascii="Cambria" w:hAnsi="Cambria"/>
          <w:bCs/>
          <w:lang w:val="sk-SK"/>
        </w:rPr>
        <w:t xml:space="preserve">, jïh gaajhkh nuelie maadtoeh. Daen systeemese adjektivh mubpijste systemijste båetieh. </w:t>
      </w:r>
      <w:r>
        <w:rPr>
          <w:rFonts w:ascii="Cambria" w:hAnsi="Cambria"/>
          <w:bCs/>
          <w:lang w:val="sk-SK"/>
        </w:rPr>
        <w:t xml:space="preserve">Daen systeemen maadtoe lea dovne vokale jïh konsonaate.Dah ovmessie maadtoeh båetieh åvteste fïereguhtene dåehkoeboelhkesne. Daen systeemen leah aaj dah jeenemes adjektivh tjåanghkanamme: 1021 adjektivh. </w:t>
      </w:r>
    </w:p>
    <w:p w:rsidR="002D4CD4" w:rsidRPr="00394C02" w:rsidRDefault="002D4CD4" w:rsidP="002D4CD4">
      <w:pPr>
        <w:pStyle w:val="Overskrift3"/>
        <w:rPr>
          <w:lang w:val="sk-SK"/>
        </w:rPr>
      </w:pPr>
      <w:r w:rsidRPr="00394C02">
        <w:rPr>
          <w:lang w:val="sk-SK"/>
        </w:rPr>
        <w:t xml:space="preserve">   </w:t>
      </w:r>
      <w:bookmarkStart w:id="74" w:name="_Toc136860048"/>
      <w:r w:rsidRPr="00394C02">
        <w:rPr>
          <w:i/>
          <w:lang w:val="sk-SK"/>
        </w:rPr>
        <w:t>V/V</w:t>
      </w:r>
      <w:bookmarkEnd w:id="74"/>
      <w:r w:rsidRPr="00394C02">
        <w:rPr>
          <w:lang w:val="sk-SK"/>
        </w:rPr>
        <w:t xml:space="preserve"> </w:t>
      </w:r>
      <w:bookmarkEnd w:id="73"/>
      <w:r w:rsidRPr="00394C02">
        <w:rPr>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Adjektivh daennie dåehkesne utnieh vokale dovne attribuhtesne jïh predikativesne. Daen systeemen lea dellie vokaale maadtojne. Daen dåehkien lea vokale </w:t>
      </w:r>
      <w:r w:rsidRPr="00394C02">
        <w:rPr>
          <w:rFonts w:ascii="Cambria" w:hAnsi="Cambria"/>
          <w:smallCaps/>
          <w:lang w:val="sk-SK"/>
        </w:rPr>
        <w:t>maadtojne</w:t>
      </w:r>
      <w:r w:rsidRPr="00394C02">
        <w:rPr>
          <w:rFonts w:ascii="Cambria" w:hAnsi="Cambria"/>
          <w:lang w:val="sk-SK"/>
        </w:rPr>
        <w:t xml:space="preserve">. Adjektivh mah e-vokaline orrijieh leah medtie 55. Medtie 7 adjektivh mah </w:t>
      </w:r>
      <w:r w:rsidRPr="00394C02">
        <w:rPr>
          <w:rFonts w:ascii="Cambria" w:hAnsi="Cambria"/>
          <w:i/>
          <w:lang w:val="sk-SK"/>
        </w:rPr>
        <w:t>ie</w:t>
      </w:r>
      <w:r w:rsidRPr="00394C02">
        <w:rPr>
          <w:rFonts w:ascii="Cambria" w:hAnsi="Cambria"/>
          <w:lang w:val="sk-SK"/>
        </w:rPr>
        <w:t xml:space="preserve">-ine orrijieh jïh mah graadesojjehtieh, daase lissine båetieh dah adjektivh mah eah graddesojjh, vuesiehtæmman adjektive </w:t>
      </w:r>
      <w:r w:rsidRPr="00394C02">
        <w:rPr>
          <w:rFonts w:ascii="Cambria" w:hAnsi="Cambria"/>
          <w:i/>
          <w:lang w:val="sk-SK"/>
        </w:rPr>
        <w:t xml:space="preserve">juelkie, </w:t>
      </w:r>
      <w:r w:rsidRPr="00394C02">
        <w:rPr>
          <w:rFonts w:ascii="Cambria" w:hAnsi="Cambria"/>
          <w:lang w:val="sk-SK"/>
        </w:rPr>
        <w:t xml:space="preserve">barre dah adjektivh leah medtie 146.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Daah adjektivh mah daennie dåehkesne leah aaj </w:t>
      </w:r>
      <w:r w:rsidRPr="00394C02">
        <w:rPr>
          <w:rFonts w:ascii="Cambria" w:hAnsi="Cambria"/>
          <w:smallCaps/>
          <w:lang w:val="sk-SK"/>
        </w:rPr>
        <w:t xml:space="preserve">konversjon </w:t>
      </w:r>
      <w:r w:rsidRPr="00394C02">
        <w:rPr>
          <w:rFonts w:ascii="Cambria" w:hAnsi="Cambria"/>
          <w:lang w:val="sk-SK"/>
        </w:rPr>
        <w:t xml:space="preserve">substantivigujmie, vuesiehtæmman; </w:t>
      </w:r>
      <w:r w:rsidRPr="00394C02">
        <w:rPr>
          <w:rFonts w:ascii="Cambria" w:hAnsi="Cambria"/>
          <w:i/>
          <w:lang w:val="sk-SK"/>
        </w:rPr>
        <w:t>juelkie</w:t>
      </w:r>
      <w:r w:rsidRPr="00394C02">
        <w:rPr>
          <w:rFonts w:ascii="Cambria" w:hAnsi="Cambria"/>
          <w:lang w:val="sk-SK"/>
        </w:rPr>
        <w:t xml:space="preserve"> jïh </w:t>
      </w:r>
      <w:r w:rsidRPr="00394C02">
        <w:rPr>
          <w:rFonts w:ascii="Cambria" w:hAnsi="Cambria"/>
          <w:i/>
          <w:lang w:val="sk-SK"/>
        </w:rPr>
        <w:t>raerie</w:t>
      </w:r>
      <w:r w:rsidRPr="00394C02">
        <w:rPr>
          <w:rFonts w:ascii="Cambria" w:hAnsi="Cambria"/>
          <w:lang w:val="sk-SK"/>
        </w:rPr>
        <w:t xml:space="preserve">. Ij lea baakoe oktegimsie adjektivine, mohte lea adjektivine </w:t>
      </w:r>
      <w:r w:rsidRPr="00394C02">
        <w:rPr>
          <w:rFonts w:ascii="Cambria" w:hAnsi="Cambria"/>
          <w:smallCaps/>
          <w:lang w:val="sk-SK"/>
        </w:rPr>
        <w:t xml:space="preserve">baakoeektiedimmesne </w:t>
      </w:r>
      <w:r w:rsidRPr="00394C02">
        <w:rPr>
          <w:rFonts w:ascii="Cambria" w:hAnsi="Cambria"/>
          <w:lang w:val="sk-SK"/>
        </w:rPr>
        <w:t xml:space="preserve">vuesiehtæmman </w:t>
      </w:r>
      <w:r w:rsidRPr="00394C02">
        <w:rPr>
          <w:rFonts w:ascii="Cambria" w:hAnsi="Cambria"/>
          <w:i/>
          <w:lang w:val="sk-SK"/>
        </w:rPr>
        <w:t>reangoeh-juelkie 'hjulbeint'</w:t>
      </w:r>
      <w:r w:rsidRPr="00394C02">
        <w:rPr>
          <w:rFonts w:ascii="Cambria" w:hAnsi="Cambria"/>
          <w:lang w:val="sk-SK"/>
        </w:rPr>
        <w:t xml:space="preserve"> (Bergsland &amp; Magga 1993:235) mubpie </w:t>
      </w:r>
      <w:r w:rsidRPr="00394C02">
        <w:rPr>
          <w:rFonts w:ascii="Cambria" w:hAnsi="Cambria"/>
          <w:i/>
          <w:lang w:val="sk-SK"/>
        </w:rPr>
        <w:t xml:space="preserve">goeje-juelkie 'krumbeint' </w:t>
      </w:r>
      <w:r w:rsidRPr="00394C02">
        <w:rPr>
          <w:rFonts w:ascii="Cambria" w:hAnsi="Cambria"/>
          <w:lang w:val="sk-SK"/>
        </w:rPr>
        <w:t>(Bergsland &amp; Magga 1993:106) Guktie aaj saerniestæjjaj mietie lij. Mubpie vuesiehtimmie</w:t>
      </w:r>
      <w:r w:rsidRPr="00394C02">
        <w:rPr>
          <w:rFonts w:ascii="Cambria" w:hAnsi="Cambria"/>
          <w:i/>
          <w:iCs/>
          <w:lang w:val="sk-SK"/>
        </w:rPr>
        <w:t xml:space="preserve"> raerie </w:t>
      </w:r>
      <w:r w:rsidRPr="00394C02">
        <w:rPr>
          <w:rFonts w:ascii="Cambria" w:hAnsi="Cambria"/>
          <w:lang w:val="sk-SK"/>
        </w:rPr>
        <w:t xml:space="preserve">daennie baakosne </w:t>
      </w:r>
      <w:r w:rsidRPr="00394C02">
        <w:rPr>
          <w:rFonts w:ascii="Cambria" w:hAnsi="Cambria"/>
          <w:i/>
          <w:iCs/>
          <w:lang w:val="sk-SK"/>
        </w:rPr>
        <w:t xml:space="preserve">madtege-raerie </w:t>
      </w:r>
      <w:r w:rsidRPr="00394C02">
        <w:rPr>
          <w:rFonts w:ascii="Cambria" w:hAnsi="Cambria"/>
          <w:iCs/>
          <w:lang w:val="sk-SK"/>
        </w:rPr>
        <w:t>mij lea jarkoestamme “</w:t>
      </w:r>
      <w:r w:rsidRPr="00394C02">
        <w:rPr>
          <w:rFonts w:ascii="Cambria" w:hAnsi="Cambria"/>
          <w:i/>
          <w:iCs/>
          <w:lang w:val="sk-SK"/>
        </w:rPr>
        <w:t xml:space="preserve">mådtege-raerie, madtege-raerie: som har dårlig råd“ </w:t>
      </w:r>
      <w:r w:rsidRPr="00394C02">
        <w:rPr>
          <w:rFonts w:ascii="Cambria" w:hAnsi="Cambria"/>
          <w:iCs/>
          <w:lang w:val="sk-SK"/>
        </w:rPr>
        <w:t xml:space="preserve">(Bergsland &amp; Magga 1993:197) guktie lij akten saerniestæjjan mietie aaj. </w:t>
      </w:r>
    </w:p>
    <w:p w:rsidR="002D4CD4" w:rsidRPr="00394C02" w:rsidRDefault="002D4CD4" w:rsidP="002D4CD4">
      <w:pPr>
        <w:spacing w:line="360" w:lineRule="auto"/>
        <w:jc w:val="both"/>
        <w:rPr>
          <w:rFonts w:ascii="Cambria" w:hAnsi="Cambria"/>
          <w:i/>
          <w:iCs/>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 adjektive gusnie </w:t>
      </w:r>
      <w:r w:rsidRPr="00394C02">
        <w:rPr>
          <w:rFonts w:ascii="Cambria" w:hAnsi="Cambria"/>
          <w:smallCaps/>
          <w:lang w:val="sk-SK"/>
        </w:rPr>
        <w:t xml:space="preserve">fri variasjon </w:t>
      </w:r>
      <w:r w:rsidRPr="00394C02">
        <w:rPr>
          <w:rFonts w:ascii="Cambria" w:hAnsi="Cambria"/>
          <w:lang w:val="sk-SK"/>
        </w:rPr>
        <w:t xml:space="preserve">lea adjektive </w:t>
      </w:r>
      <w:r w:rsidRPr="00394C02">
        <w:rPr>
          <w:rFonts w:ascii="Cambria" w:hAnsi="Cambria"/>
          <w:i/>
          <w:lang w:val="sk-SK"/>
        </w:rPr>
        <w:t>kroenes</w:t>
      </w:r>
      <w:r w:rsidRPr="00394C02">
        <w:rPr>
          <w:rFonts w:ascii="Cambria" w:hAnsi="Cambria"/>
          <w:lang w:val="sk-SK"/>
        </w:rPr>
        <w:t>. Kroenes lea barre govlesovveme attribuhtesne. Bergsland tjeeli nimhtie dan joekehtsen bïjre "</w:t>
      </w:r>
      <w:r w:rsidRPr="00394C02">
        <w:rPr>
          <w:rFonts w:ascii="Cambria" w:hAnsi="Cambria"/>
          <w:i/>
          <w:lang w:val="sk-SK"/>
        </w:rPr>
        <w:t xml:space="preserve">kroenes (grønn: om mark etc.) kruana (om garn, ting etc.)" </w:t>
      </w:r>
      <w:r w:rsidRPr="00394C02">
        <w:rPr>
          <w:rFonts w:ascii="Cambria" w:hAnsi="Cambria"/>
          <w:lang w:val="sk-SK"/>
        </w:rPr>
        <w:t>(Bergsland 1946:206) jïh  baakoegærjesne</w:t>
      </w:r>
      <w:r w:rsidRPr="00394C02">
        <w:rPr>
          <w:rFonts w:ascii="Cambria" w:hAnsi="Cambria"/>
          <w:i/>
          <w:lang w:val="sk-SK"/>
        </w:rPr>
        <w:t xml:space="preserve"> "kroenes 'grønn' (f.eks. om en myr som får nytt gress)" </w:t>
      </w:r>
      <w:r w:rsidRPr="00394C02">
        <w:rPr>
          <w:rFonts w:ascii="Cambria" w:hAnsi="Cambria"/>
          <w:lang w:val="sk-SK"/>
        </w:rPr>
        <w:t>(Bergsland &amp; Magga 1993:160)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mij lea joekehtsem lea baakoe </w:t>
      </w:r>
      <w:r w:rsidRPr="00394C02">
        <w:rPr>
          <w:rFonts w:ascii="Cambria" w:hAnsi="Cambria"/>
          <w:i/>
          <w:lang w:val="sk-SK"/>
        </w:rPr>
        <w:t>kruana/kroenes</w:t>
      </w:r>
      <w:r w:rsidRPr="00394C02">
        <w:rPr>
          <w:rFonts w:ascii="Cambria" w:hAnsi="Cambria"/>
          <w:lang w:val="sk-SK"/>
        </w:rPr>
        <w:t xml:space="preserve"> attribuhtesne jïh kruana predikativesne, gusnie kruana attribuhtesne jeahta tjåeniej bïjre jïh kroenes attribuhtesne jeahta gosse galka dajven, laanten jïh sjaedtiej bïjre buerkiestidh, vuesiehtæmman </w:t>
      </w:r>
      <w:r w:rsidRPr="00394C02">
        <w:rPr>
          <w:rFonts w:ascii="Cambria" w:hAnsi="Cambria"/>
          <w:i/>
          <w:lang w:val="sk-SK"/>
        </w:rPr>
        <w:t>kroenes-baahke</w:t>
      </w:r>
      <w:r w:rsidRPr="00394C02">
        <w:rPr>
          <w:rFonts w:ascii="Cambria" w:hAnsi="Cambria"/>
          <w:lang w:val="sk-SK"/>
        </w:rPr>
        <w:t xml:space="preserve"> mij lea sijjienomme Maajehraevrien jillelen. Dan baakoen lea </w:t>
      </w:r>
      <w:r w:rsidRPr="00394C02">
        <w:rPr>
          <w:rFonts w:ascii="Cambria" w:hAnsi="Cambria"/>
          <w:smallCaps/>
          <w:lang w:val="sk-SK"/>
        </w:rPr>
        <w:t>fri variasjon</w:t>
      </w:r>
      <w:r w:rsidRPr="00394C02">
        <w:rPr>
          <w:rFonts w:ascii="Cambria" w:hAnsi="Cambria"/>
          <w:i/>
          <w:lang w:val="sk-SK"/>
        </w:rPr>
        <w:t xml:space="preserve"> </w:t>
      </w:r>
      <w:r w:rsidRPr="00394C02">
        <w:rPr>
          <w:rFonts w:ascii="Cambria" w:hAnsi="Cambria"/>
          <w:lang w:val="sk-SK"/>
        </w:rPr>
        <w:t xml:space="preserve">gusnie attribuhtehammoe jeatja hammoem åtna gosse joekehth aamhtesi bïjre soptseste.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Doeh mubpieh adjektivh daennie dåehkesne leah adjektivh mah jeenemes utnieh almetji gaskems. Jïjnje daejstie adjektivijste mah vuelelen, leah Hasselbrinken mietie gåalmadine jïh mubpine systeemine orreme. Badth daaletje gïelesne dah leah daelie dennie voestes systeemesne.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10"/>
        <w:gridCol w:w="1207"/>
        <w:gridCol w:w="1182"/>
        <w:gridCol w:w="1161"/>
        <w:gridCol w:w="1200"/>
        <w:gridCol w:w="1231"/>
        <w:gridCol w:w="1220"/>
      </w:tblGrid>
      <w:tr w:rsidR="002D4CD4" w:rsidRPr="00394C02">
        <w:tc>
          <w:tcPr>
            <w:tcW w:w="1326" w:type="dxa"/>
          </w:tcPr>
          <w:p w:rsidR="002D4CD4" w:rsidRPr="00394C02" w:rsidRDefault="002D4CD4" w:rsidP="003B71EB">
            <w:pPr>
              <w:spacing w:line="360" w:lineRule="auto"/>
              <w:jc w:val="both"/>
              <w:rPr>
                <w:rFonts w:ascii="Cambria" w:eastAsia="Cambria" w:hAnsi="Cambria"/>
                <w:lang w:val="sk-SK"/>
              </w:rPr>
            </w:pPr>
            <w:r w:rsidRPr="00394C02">
              <w:rPr>
                <w:rFonts w:ascii="Cambria" w:eastAsia="Cambria" w:hAnsi="Cambria"/>
                <w:b/>
                <w:lang w:val="sk-SK"/>
              </w:rPr>
              <w:t>Atribuhte</w:t>
            </w:r>
          </w:p>
        </w:tc>
        <w:tc>
          <w:tcPr>
            <w:tcW w:w="1326"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plaave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noere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onne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buerie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skïelme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stoerre</w:t>
            </w:r>
          </w:p>
        </w:tc>
      </w:tr>
      <w:tr w:rsidR="002D4CD4" w:rsidRPr="00394C02">
        <w:tc>
          <w:tcPr>
            <w:tcW w:w="1326" w:type="dxa"/>
          </w:tcPr>
          <w:p w:rsidR="002D4CD4" w:rsidRPr="00394C02" w:rsidRDefault="002D4CD4" w:rsidP="003B71EB">
            <w:pPr>
              <w:spacing w:line="360" w:lineRule="auto"/>
              <w:jc w:val="both"/>
              <w:rPr>
                <w:rFonts w:ascii="Cambria" w:eastAsia="Cambria" w:hAnsi="Cambria"/>
                <w:lang w:val="sk-SK"/>
              </w:rPr>
            </w:pPr>
            <w:r w:rsidRPr="00394C02">
              <w:rPr>
                <w:rFonts w:ascii="Cambria" w:eastAsia="Cambria" w:hAnsi="Cambria"/>
                <w:b/>
                <w:lang w:val="sk-SK"/>
              </w:rPr>
              <w:t>Predikative</w:t>
            </w:r>
          </w:p>
        </w:tc>
        <w:tc>
          <w:tcPr>
            <w:tcW w:w="1326"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plaave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noere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onne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buerie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skïelme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stoerre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6</w:t>
      </w:r>
      <w:r w:rsidRPr="00394C02">
        <w:rPr>
          <w:lang w:val="sk-SK"/>
        </w:rPr>
        <w:fldChar w:fldCharType="end"/>
      </w:r>
      <w:r w:rsidRPr="00394C02">
        <w:rPr>
          <w:lang w:val="sk-SK"/>
        </w:rPr>
        <w:t>: Adjektivh mah leah molseme voestes systeemese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Attribuhte jïh  predikative leah iktegisth seamma hammosne. Vuesiehtæmman </w:t>
      </w:r>
      <w:r w:rsidRPr="00394C02">
        <w:rPr>
          <w:rFonts w:ascii="Cambria" w:hAnsi="Cambria"/>
          <w:i/>
          <w:lang w:val="sk-SK"/>
        </w:rPr>
        <w:t>gïsse</w:t>
      </w:r>
      <w:r w:rsidRPr="00394C02">
        <w:rPr>
          <w:rFonts w:ascii="Cambria" w:hAnsi="Cambria"/>
          <w:lang w:val="sk-SK"/>
        </w:rPr>
        <w:t>/</w:t>
      </w:r>
      <w:r w:rsidRPr="00394C02">
        <w:rPr>
          <w:rFonts w:ascii="Cambria" w:hAnsi="Cambria"/>
          <w:i/>
          <w:lang w:val="sk-SK"/>
        </w:rPr>
        <w:t>gïsse</w:t>
      </w:r>
      <w:r w:rsidRPr="00394C02">
        <w:rPr>
          <w:rFonts w:ascii="Cambria" w:hAnsi="Cambria"/>
          <w:lang w:val="sk-SK"/>
        </w:rPr>
        <w:t xml:space="preserve"> dovne attribuhtesne jïh predikativesne. Vååjnoe daate dåehkie vijrebe sjïdteminie, jienebh adjektivh daen dåahkan tjaengieh. Vuesiehtæmman baakoeh </w:t>
      </w:r>
      <w:r w:rsidRPr="00394C02">
        <w:rPr>
          <w:rFonts w:ascii="Cambria" w:hAnsi="Cambria"/>
          <w:i/>
          <w:lang w:val="sk-SK"/>
        </w:rPr>
        <w:t>noere, onne, buerie</w:t>
      </w:r>
      <w:r w:rsidRPr="00394C02">
        <w:rPr>
          <w:rFonts w:ascii="Cambria" w:hAnsi="Cambria"/>
          <w:lang w:val="sk-SK"/>
        </w:rPr>
        <w:t xml:space="preserve"> jïh </w:t>
      </w:r>
      <w:r w:rsidRPr="00394C02">
        <w:rPr>
          <w:rFonts w:ascii="Cambria" w:hAnsi="Cambria"/>
          <w:i/>
          <w:lang w:val="sk-SK"/>
        </w:rPr>
        <w:t xml:space="preserve">plaave </w:t>
      </w:r>
      <w:r w:rsidRPr="00394C02">
        <w:rPr>
          <w:rFonts w:ascii="Cambria" w:hAnsi="Cambria"/>
          <w:lang w:val="sk-SK"/>
        </w:rPr>
        <w:t xml:space="preserve">leah Hasselbrinken bïevnesi muhteste jeatjhlaakan. Hasselbrinke tjaala </w:t>
      </w:r>
      <w:r w:rsidRPr="00394C02">
        <w:rPr>
          <w:rFonts w:ascii="Cambria" w:hAnsi="Cambria"/>
          <w:i/>
          <w:lang w:val="sk-SK"/>
        </w:rPr>
        <w:t>noere</w:t>
      </w:r>
      <w:r w:rsidRPr="00394C02">
        <w:rPr>
          <w:rFonts w:ascii="Cambria" w:hAnsi="Cambria"/>
          <w:lang w:val="sk-SK"/>
        </w:rPr>
        <w:t xml:space="preserve"> lea</w:t>
      </w:r>
      <w:r w:rsidRPr="00394C02">
        <w:rPr>
          <w:rFonts w:ascii="Cambria" w:hAnsi="Cambria"/>
          <w:i/>
          <w:lang w:val="sk-SK"/>
        </w:rPr>
        <w:t xml:space="preserve"> noeres</w:t>
      </w:r>
      <w:r w:rsidRPr="00394C02">
        <w:rPr>
          <w:rFonts w:ascii="Cambria" w:hAnsi="Cambria"/>
          <w:lang w:val="sk-SK"/>
        </w:rPr>
        <w:t xml:space="preserve"> predikativesne orreme, guktie daaletje gïelesne lea aaj </w:t>
      </w:r>
      <w:r w:rsidRPr="00394C02">
        <w:rPr>
          <w:rFonts w:ascii="Cambria" w:hAnsi="Cambria"/>
          <w:i/>
          <w:lang w:val="sk-SK"/>
        </w:rPr>
        <w:t>noere</w:t>
      </w:r>
      <w:r w:rsidRPr="00394C02">
        <w:rPr>
          <w:rFonts w:ascii="Cambria" w:hAnsi="Cambria"/>
          <w:lang w:val="sk-SK"/>
        </w:rPr>
        <w:t xml:space="preserve"> predikativesne. Baakoe </w:t>
      </w:r>
      <w:r w:rsidRPr="00394C02">
        <w:rPr>
          <w:rFonts w:ascii="Cambria" w:hAnsi="Cambria"/>
          <w:i/>
          <w:lang w:val="sk-SK"/>
        </w:rPr>
        <w:t>onne</w:t>
      </w:r>
      <w:r w:rsidRPr="00394C02">
        <w:rPr>
          <w:rFonts w:ascii="Cambria" w:hAnsi="Cambria"/>
          <w:lang w:val="sk-SK"/>
        </w:rPr>
        <w:t xml:space="preserve"> lea </w:t>
      </w:r>
      <w:r w:rsidRPr="00394C02">
        <w:rPr>
          <w:rFonts w:ascii="Cambria" w:hAnsi="Cambria"/>
          <w:i/>
          <w:lang w:val="sk-SK"/>
        </w:rPr>
        <w:t>unnies</w:t>
      </w:r>
      <w:r w:rsidRPr="00394C02">
        <w:rPr>
          <w:rFonts w:ascii="Cambria" w:hAnsi="Cambria"/>
          <w:lang w:val="sk-SK"/>
        </w:rPr>
        <w:t xml:space="preserve"> attribuhtesne jïh </w:t>
      </w:r>
      <w:r w:rsidRPr="00394C02">
        <w:rPr>
          <w:rFonts w:ascii="Cambria" w:hAnsi="Cambria"/>
          <w:i/>
          <w:lang w:val="sk-SK"/>
        </w:rPr>
        <w:t xml:space="preserve">unnie </w:t>
      </w:r>
      <w:r w:rsidRPr="00394C02">
        <w:rPr>
          <w:rFonts w:ascii="Cambria" w:hAnsi="Cambria"/>
          <w:lang w:val="sk-SK"/>
        </w:rPr>
        <w:t xml:space="preserve">predikativesne orreme, men daelie lea </w:t>
      </w:r>
      <w:r w:rsidRPr="00394C02">
        <w:rPr>
          <w:rFonts w:ascii="Cambria" w:hAnsi="Cambria"/>
          <w:i/>
          <w:lang w:val="sk-SK"/>
        </w:rPr>
        <w:t>onne</w:t>
      </w:r>
      <w:r w:rsidRPr="00394C02">
        <w:rPr>
          <w:rFonts w:ascii="Cambria" w:hAnsi="Cambria"/>
          <w:lang w:val="sk-SK"/>
        </w:rPr>
        <w:t xml:space="preserve"> dovne attribuhtesne jïh predikativesne. Baakoe </w:t>
      </w:r>
      <w:r w:rsidRPr="00394C02">
        <w:rPr>
          <w:rFonts w:ascii="Cambria" w:hAnsi="Cambria"/>
          <w:i/>
          <w:lang w:val="sk-SK"/>
        </w:rPr>
        <w:t>buerie</w:t>
      </w:r>
      <w:r w:rsidRPr="00394C02">
        <w:rPr>
          <w:rFonts w:ascii="Cambria" w:hAnsi="Cambria"/>
          <w:lang w:val="sk-SK"/>
        </w:rPr>
        <w:t xml:space="preserve"> lea </w:t>
      </w:r>
      <w:r w:rsidRPr="00394C02">
        <w:rPr>
          <w:rFonts w:ascii="Cambria" w:hAnsi="Cambria"/>
          <w:i/>
          <w:lang w:val="sk-SK"/>
        </w:rPr>
        <w:t>bueries</w:t>
      </w:r>
      <w:r w:rsidRPr="00394C02">
        <w:rPr>
          <w:rFonts w:ascii="Cambria" w:hAnsi="Cambria"/>
          <w:lang w:val="sk-SK"/>
        </w:rPr>
        <w:t xml:space="preserve"> attribuhtesne orreme jïh </w:t>
      </w:r>
      <w:r w:rsidRPr="00394C02">
        <w:rPr>
          <w:rFonts w:ascii="Cambria" w:hAnsi="Cambria"/>
          <w:i/>
          <w:lang w:val="sk-SK"/>
        </w:rPr>
        <w:t>buerie</w:t>
      </w:r>
      <w:r w:rsidRPr="00394C02">
        <w:rPr>
          <w:rFonts w:ascii="Cambria" w:hAnsi="Cambria"/>
          <w:lang w:val="sk-SK"/>
        </w:rPr>
        <w:t xml:space="preserve"> predikativesne (Hasselbrink 1981:106), daelie jis lea buerie gåabpatjahkine hammojne. Baakoe </w:t>
      </w:r>
      <w:r w:rsidRPr="00394C02">
        <w:rPr>
          <w:rFonts w:ascii="Cambria" w:hAnsi="Cambria"/>
          <w:i/>
          <w:lang w:val="sk-SK"/>
        </w:rPr>
        <w:t xml:space="preserve">plaave </w:t>
      </w:r>
      <w:r w:rsidRPr="00394C02">
        <w:rPr>
          <w:rFonts w:ascii="Cambria" w:hAnsi="Cambria"/>
          <w:lang w:val="sk-SK"/>
        </w:rPr>
        <w:t xml:space="preserve">lea </w:t>
      </w:r>
      <w:r w:rsidRPr="00394C02">
        <w:rPr>
          <w:rFonts w:ascii="Cambria" w:hAnsi="Cambria"/>
          <w:i/>
          <w:lang w:val="sk-SK"/>
        </w:rPr>
        <w:t>plaaves</w:t>
      </w:r>
      <w:r w:rsidRPr="00394C02">
        <w:rPr>
          <w:rFonts w:ascii="Cambria" w:hAnsi="Cambria"/>
          <w:lang w:val="sk-SK"/>
        </w:rPr>
        <w:t xml:space="preserve"> orreme dovne attribuhtesne jïh predikativesne (Bergsland &amp; Magga 1993:224). Baakoe </w:t>
      </w:r>
      <w:r w:rsidRPr="00394C02">
        <w:rPr>
          <w:rFonts w:ascii="Cambria" w:hAnsi="Cambria"/>
          <w:i/>
          <w:lang w:val="sk-SK"/>
        </w:rPr>
        <w:t>stoerre</w:t>
      </w:r>
      <w:r w:rsidRPr="00394C02">
        <w:rPr>
          <w:rFonts w:ascii="Cambria" w:hAnsi="Cambria"/>
          <w:lang w:val="sk-SK"/>
        </w:rPr>
        <w:t xml:space="preserve"> lea aaj </w:t>
      </w:r>
      <w:r w:rsidRPr="00394C02">
        <w:rPr>
          <w:rFonts w:ascii="Cambria" w:hAnsi="Cambria"/>
          <w:i/>
          <w:lang w:val="sk-SK"/>
        </w:rPr>
        <w:t>stoere</w:t>
      </w:r>
      <w:r w:rsidRPr="00394C02">
        <w:rPr>
          <w:rFonts w:ascii="Cambria" w:hAnsi="Cambria"/>
          <w:lang w:val="sk-SK"/>
        </w:rPr>
        <w:t xml:space="preserve"> Bergsland jïh Mattsson Maggan bïevnesi muhteste (Bergsland &amp; Magga 1993:293) Daaletje åarjelsaemien gïelesne leah ajve vokaline minngiegietjine, </w:t>
      </w:r>
      <w:r w:rsidRPr="00394C02">
        <w:rPr>
          <w:rFonts w:ascii="Cambria" w:hAnsi="Cambria"/>
          <w:i/>
          <w:lang w:val="sk-SK"/>
        </w:rPr>
        <w:t xml:space="preserve">noere, onne, buerie, plaave. </w:t>
      </w:r>
      <w:r w:rsidRPr="00394C02">
        <w:rPr>
          <w:rFonts w:ascii="Cambria" w:hAnsi="Cambria"/>
          <w:lang w:val="sk-SK"/>
        </w:rPr>
        <w:t xml:space="preserve">Jïh </w:t>
      </w:r>
      <w:r w:rsidRPr="00394C02">
        <w:rPr>
          <w:rFonts w:ascii="Cambria" w:hAnsi="Cambria"/>
          <w:i/>
          <w:lang w:val="sk-SK"/>
        </w:rPr>
        <w:t>stoere</w:t>
      </w:r>
      <w:r w:rsidRPr="00394C02">
        <w:rPr>
          <w:rFonts w:ascii="Cambria" w:hAnsi="Cambria"/>
          <w:lang w:val="sk-SK"/>
        </w:rPr>
        <w:t xml:space="preserve"> lea </w:t>
      </w:r>
      <w:r w:rsidRPr="00394C02">
        <w:rPr>
          <w:rFonts w:ascii="Cambria" w:hAnsi="Cambria"/>
          <w:i/>
          <w:lang w:val="sk-SK"/>
        </w:rPr>
        <w:t>stoerre</w:t>
      </w:r>
      <w:r w:rsidRPr="00394C02">
        <w:rPr>
          <w:rFonts w:ascii="Cambria" w:hAnsi="Cambria"/>
          <w:lang w:val="sk-SK"/>
        </w:rPr>
        <w:t xml:space="preserve">.  Saerniestæjjah aaj jeehtin sijjieh eah gåessie govleme dam hammoem </w:t>
      </w:r>
      <w:r w:rsidRPr="00394C02">
        <w:rPr>
          <w:rFonts w:ascii="Cambria" w:hAnsi="Cambria"/>
          <w:i/>
          <w:lang w:val="sk-SK"/>
        </w:rPr>
        <w:t>plaaves, bueries, unnies, noeres</w:t>
      </w:r>
      <w:r w:rsidRPr="00394C02">
        <w:rPr>
          <w:rFonts w:ascii="Cambria" w:hAnsi="Cambria"/>
          <w:lang w:val="sk-SK"/>
        </w:rPr>
        <w:t xml:space="preserve"> jallh </w:t>
      </w:r>
      <w:r w:rsidRPr="00394C02">
        <w:rPr>
          <w:rFonts w:ascii="Cambria" w:hAnsi="Cambria"/>
          <w:i/>
          <w:lang w:val="sk-SK"/>
        </w:rPr>
        <w:t>stoeres</w:t>
      </w:r>
      <w:r w:rsidRPr="00394C02">
        <w:rPr>
          <w:rFonts w:ascii="Cambria" w:hAnsi="Cambria"/>
          <w:lang w:val="sk-SK"/>
        </w:rPr>
        <w:t xml:space="preserve">, guktie vïenhtem daate jorkesimmie lea dovletjistie.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i/>
        </w:rPr>
      </w:pPr>
      <w:r w:rsidRPr="00394C02">
        <w:rPr>
          <w:rFonts w:ascii="Cambria" w:hAnsi="Cambria"/>
        </w:rPr>
        <w:t>Akte vielie baakoe mij lij  joekehth lij</w:t>
      </w:r>
      <w:r w:rsidRPr="00394C02">
        <w:rPr>
          <w:rFonts w:ascii="Cambria" w:hAnsi="Cambria"/>
          <w:i/>
        </w:rPr>
        <w:t xml:space="preserve"> skïelme. </w:t>
      </w:r>
      <w:r w:rsidRPr="00394C02">
        <w:rPr>
          <w:rFonts w:ascii="Cambria" w:hAnsi="Cambria"/>
        </w:rPr>
        <w:t xml:space="preserve">Saerniestæjjaj mietie lij nimhtie; </w:t>
      </w:r>
    </w:p>
    <w:p w:rsidR="002D4CD4" w:rsidRPr="00394C02" w:rsidRDefault="002D4CD4" w:rsidP="002D4CD4">
      <w:pPr>
        <w:pStyle w:val="Blokksitat3"/>
        <w:spacing w:line="240" w:lineRule="auto"/>
        <w:ind w:left="567"/>
        <w:rPr>
          <w:rFonts w:ascii="Cambria" w:hAnsi="Cambria"/>
          <w:i/>
        </w:rPr>
      </w:pPr>
      <w:r w:rsidRPr="00394C02">
        <w:rPr>
          <w:rFonts w:ascii="Cambria" w:hAnsi="Cambria"/>
          <w:i/>
        </w:rPr>
        <w:t xml:space="preserve">skïelme almetje  </w:t>
      </w:r>
      <w:r w:rsidRPr="00394C02">
        <w:rPr>
          <w:rFonts w:ascii="Cambria" w:hAnsi="Cambria"/>
        </w:rPr>
        <w:t xml:space="preserve">(Inf. 5) </w:t>
      </w:r>
      <w:r w:rsidRPr="00394C02">
        <w:rPr>
          <w:rFonts w:ascii="Cambria" w:hAnsi="Cambria"/>
          <w:i/>
        </w:rPr>
        <w:t xml:space="preserve">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dïhte almetje skïelme </w:t>
      </w:r>
      <w:r w:rsidRPr="00394C02">
        <w:rPr>
          <w:rFonts w:ascii="Cambria" w:hAnsi="Cambria"/>
        </w:rPr>
        <w:t xml:space="preserve">(Inf. 5) </w:t>
      </w:r>
    </w:p>
    <w:p w:rsidR="002D4CD4" w:rsidRPr="00394C02" w:rsidRDefault="002D4CD4" w:rsidP="002D4CD4">
      <w:pPr>
        <w:pStyle w:val="Blokksitat3"/>
        <w:rPr>
          <w:rFonts w:ascii="Cambria" w:hAnsi="Cambria"/>
        </w:rPr>
      </w:pPr>
      <w:r w:rsidRPr="00394C02">
        <w:rPr>
          <w:rFonts w:ascii="Cambria" w:hAnsi="Cambria"/>
        </w:rPr>
        <w:t xml:space="preserve">Bergsland jïh Maggan mietie lea </w:t>
      </w:r>
      <w:r w:rsidRPr="00394C02">
        <w:rPr>
          <w:rFonts w:ascii="Cambria" w:hAnsi="Cambria"/>
          <w:i/>
        </w:rPr>
        <w:t xml:space="preserve">skïelme skjelm, skurk </w:t>
      </w:r>
      <w:r w:rsidRPr="00394C02">
        <w:rPr>
          <w:rFonts w:ascii="Cambria" w:hAnsi="Cambria"/>
        </w:rPr>
        <w:t xml:space="preserve">(Bergsland &amp; Magga 1993:264) jïh aaj </w:t>
      </w:r>
      <w:r w:rsidRPr="00394C02">
        <w:rPr>
          <w:rFonts w:ascii="Cambria" w:hAnsi="Cambria"/>
          <w:i/>
        </w:rPr>
        <w:t xml:space="preserve">skïelmeske 'skjelmsk; skjelm' </w:t>
      </w:r>
      <w:r w:rsidRPr="00394C02">
        <w:rPr>
          <w:rFonts w:ascii="Cambria" w:hAnsi="Cambria"/>
        </w:rPr>
        <w:t xml:space="preserve">(op.cit). </w:t>
      </w:r>
      <w:r w:rsidRPr="00394C02">
        <w:rPr>
          <w:rFonts w:ascii="Cambria" w:hAnsi="Cambria"/>
          <w:i/>
        </w:rPr>
        <w:t>Skïelmeske</w:t>
      </w:r>
      <w:r w:rsidRPr="00394C02">
        <w:rPr>
          <w:rFonts w:ascii="Cambria" w:hAnsi="Cambria"/>
        </w:rPr>
        <w:t xml:space="preserve"> ij leah govleme jïh saerniestæjjah dam gietjiem -</w:t>
      </w:r>
      <w:r w:rsidRPr="00394C02">
        <w:rPr>
          <w:rFonts w:ascii="Cambria" w:hAnsi="Cambria"/>
          <w:i/>
        </w:rPr>
        <w:t>eske</w:t>
      </w:r>
      <w:r w:rsidRPr="00394C02">
        <w:rPr>
          <w:rFonts w:ascii="Cambria" w:hAnsi="Cambria"/>
        </w:rPr>
        <w:t xml:space="preserve"> guarkajin goh seerkemegietjine. </w:t>
      </w:r>
      <w:r w:rsidRPr="00394C02">
        <w:rPr>
          <w:rFonts w:ascii="Cambria" w:hAnsi="Cambria"/>
          <w:i/>
        </w:rPr>
        <w:t>-eske</w:t>
      </w:r>
      <w:r>
        <w:rPr>
          <w:rFonts w:ascii="Cambria" w:hAnsi="Cambria"/>
        </w:rPr>
        <w:t xml:space="preserve"> gietjie lij govleme dagkarinie</w:t>
      </w:r>
      <w:r w:rsidRPr="00394C02">
        <w:rPr>
          <w:rFonts w:ascii="Cambria" w:hAnsi="Cambria"/>
        </w:rPr>
        <w:t xml:space="preserve"> baakojne, vuesiehtæmman </w:t>
      </w:r>
      <w:r w:rsidRPr="00394C02">
        <w:rPr>
          <w:rFonts w:ascii="Cambria" w:hAnsi="Cambria"/>
          <w:i/>
        </w:rPr>
        <w:t>gïerkeske, saadteske,</w:t>
      </w:r>
      <w:r w:rsidRPr="00394C02">
        <w:rPr>
          <w:rFonts w:ascii="Cambria" w:hAnsi="Cambria"/>
        </w:rPr>
        <w:t xml:space="preserve"> </w:t>
      </w:r>
      <w:r w:rsidRPr="00394C02">
        <w:rPr>
          <w:rFonts w:ascii="Cambria" w:hAnsi="Cambria"/>
          <w:i/>
        </w:rPr>
        <w:t>balneske,</w:t>
      </w:r>
      <w:r w:rsidRPr="00394C02">
        <w:rPr>
          <w:rFonts w:ascii="Cambria" w:hAnsi="Cambria"/>
        </w:rPr>
        <w:t xml:space="preserve"> </w:t>
      </w:r>
      <w:r w:rsidRPr="00394C02">
        <w:rPr>
          <w:rFonts w:ascii="Cambria" w:hAnsi="Cambria"/>
          <w:i/>
        </w:rPr>
        <w:t>goebleske, saadteske,</w:t>
      </w:r>
      <w:r w:rsidRPr="00394C02">
        <w:rPr>
          <w:rFonts w:ascii="Cambria" w:hAnsi="Cambria"/>
        </w:rPr>
        <w:t xml:space="preserve"> </w:t>
      </w:r>
      <w:r w:rsidRPr="00394C02">
        <w:rPr>
          <w:rFonts w:ascii="Cambria" w:hAnsi="Cambria"/>
          <w:i/>
        </w:rPr>
        <w:t>morhteske</w:t>
      </w:r>
      <w:r w:rsidRPr="00394C02">
        <w:rPr>
          <w:rFonts w:ascii="Cambria" w:hAnsi="Cambria"/>
        </w:rPr>
        <w:t xml:space="preserve">  gosse laantem</w:t>
      </w:r>
      <w:r>
        <w:rPr>
          <w:rFonts w:ascii="Cambria" w:hAnsi="Cambria"/>
        </w:rPr>
        <w:t xml:space="preserve"> jïh dajvem buerkiestidh. Idtjin mov saeniestæjjah maam jiehtieh mejtie maahta </w:t>
      </w:r>
      <w:r w:rsidRPr="00816D33">
        <w:rPr>
          <w:rFonts w:ascii="Cambria" w:hAnsi="Cambria"/>
          <w:i/>
        </w:rPr>
        <w:t>eske-</w:t>
      </w:r>
      <w:r>
        <w:rPr>
          <w:rFonts w:ascii="Cambria" w:hAnsi="Cambria"/>
        </w:rPr>
        <w:t xml:space="preserve"> gietjien </w:t>
      </w:r>
      <w:r w:rsidRPr="00394C02">
        <w:rPr>
          <w:rFonts w:ascii="Cambria" w:hAnsi="Cambria"/>
        </w:rPr>
        <w:t>almetji bïjre</w:t>
      </w:r>
      <w:r>
        <w:rPr>
          <w:rFonts w:ascii="Cambria" w:hAnsi="Cambria"/>
        </w:rPr>
        <w:t xml:space="preserve"> aaj jiehtedh</w:t>
      </w:r>
      <w:r w:rsidRPr="00394C02">
        <w:rPr>
          <w:rFonts w:ascii="Cambria" w:hAnsi="Cambria"/>
        </w:rPr>
        <w:t>.</w:t>
      </w:r>
      <w:r>
        <w:rPr>
          <w:rFonts w:ascii="Cambria" w:hAnsi="Cambria"/>
        </w:rPr>
        <w:t xml:space="preserve"> Dejstie adjektivijste nimhtie vååjnoe goh barre laante jïh dajven bïjre dam lij. Im leah dan seerkemegietjien bïjre man jïjnjem goerehtamme, guktie im edtjh vielie dan bïjre tjaeledh daennie tjaalegisnie. </w:t>
      </w:r>
    </w:p>
    <w:p w:rsidR="002D4CD4" w:rsidRPr="00394C02" w:rsidRDefault="002D4CD4" w:rsidP="002D4CD4">
      <w:pPr>
        <w:pStyle w:val="Blokksitat3"/>
        <w:rPr>
          <w:rFonts w:ascii="Cambria" w:hAnsi="Cambria"/>
        </w:rPr>
      </w:pPr>
      <w:r w:rsidRPr="00394C02">
        <w:rPr>
          <w:rFonts w:ascii="Cambria" w:hAnsi="Cambria"/>
        </w:rPr>
        <w:t xml:space="preserve">Akte vielie adjektive mij lea daennie systeemesne lea dïhte </w:t>
      </w:r>
      <w:r w:rsidRPr="00394C02">
        <w:rPr>
          <w:rFonts w:ascii="Cambria" w:hAnsi="Cambria"/>
          <w:i/>
        </w:rPr>
        <w:t>jalke.</w:t>
      </w:r>
      <w:r w:rsidRPr="00394C02">
        <w:rPr>
          <w:rFonts w:ascii="Cambria" w:hAnsi="Cambria"/>
        </w:rPr>
        <w:t xml:space="preserve"> Bergslanden mietie lea dïhte sov vijhtedinie systeemesne, vuesiehtæmman "</w:t>
      </w:r>
      <w:r w:rsidRPr="00394C02">
        <w:rPr>
          <w:rFonts w:ascii="Cambria" w:hAnsi="Cambria"/>
          <w:i/>
        </w:rPr>
        <w:t xml:space="preserve">5. Særtilfeller (predikatformen for det meste foreldet) b, jalke, jalkede ‘jevn,slett‘" </w:t>
      </w:r>
      <w:r w:rsidRPr="00394C02">
        <w:rPr>
          <w:rFonts w:ascii="Cambria" w:hAnsi="Cambria"/>
        </w:rPr>
        <w:t xml:space="preserve">(Bergsland 1994(1982):116). Daate adjektive lea jeatjhlaakan dennie noerhte-åarjelsaemien radtesne, gusnie </w:t>
      </w:r>
      <w:r w:rsidRPr="00394C02">
        <w:rPr>
          <w:rFonts w:ascii="Cambria" w:hAnsi="Cambria"/>
          <w:i/>
        </w:rPr>
        <w:t xml:space="preserve">jalke </w:t>
      </w:r>
      <w:r w:rsidRPr="00394C02">
        <w:rPr>
          <w:rFonts w:ascii="Cambria" w:hAnsi="Cambria"/>
        </w:rPr>
        <w:t xml:space="preserve">lea dovne attribuhte jïh predikativehammoe, jïh tjaanga daen systeemese, </w:t>
      </w:r>
      <w:r w:rsidRPr="00394C02">
        <w:rPr>
          <w:rFonts w:ascii="Cambria" w:hAnsi="Cambria"/>
          <w:i/>
        </w:rPr>
        <w:t>jalke</w:t>
      </w:r>
      <w:r w:rsidRPr="00394C02">
        <w:rPr>
          <w:rFonts w:ascii="Cambria" w:hAnsi="Cambria"/>
        </w:rPr>
        <w:t xml:space="preserve"> </w:t>
      </w:r>
      <w:r w:rsidRPr="00394C02">
        <w:rPr>
          <w:rFonts w:ascii="Cambria" w:hAnsi="Cambria"/>
          <w:i/>
        </w:rPr>
        <w:t xml:space="preserve"> </w:t>
      </w:r>
      <w:r w:rsidRPr="00394C02">
        <w:rPr>
          <w:rFonts w:ascii="Cambria" w:hAnsi="Cambria"/>
        </w:rPr>
        <w:t xml:space="preserve">lea dovne attribuhte jïh predikative, vuesiehtæmman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Jalke fealloe </w:t>
      </w:r>
      <w:r w:rsidRPr="00394C02">
        <w:rPr>
          <w:rFonts w:ascii="Cambria" w:hAnsi="Cambria"/>
        </w:rPr>
        <w:t xml:space="preserve">(Inf. 3)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buertie lea jalke </w:t>
      </w:r>
      <w:r w:rsidRPr="00394C02">
        <w:rPr>
          <w:rFonts w:ascii="Cambria" w:hAnsi="Cambria"/>
        </w:rPr>
        <w:t xml:space="preserve">(Inf. 3)  </w:t>
      </w:r>
    </w:p>
    <w:p w:rsidR="002D4CD4" w:rsidRPr="00394C02" w:rsidRDefault="002D4CD4" w:rsidP="002D4CD4">
      <w:pPr>
        <w:pStyle w:val="Blokksitat3"/>
        <w:rPr>
          <w:rFonts w:ascii="Cambria" w:hAnsi="Cambria"/>
        </w:rPr>
      </w:pPr>
      <w:r w:rsidRPr="00394C02">
        <w:rPr>
          <w:rFonts w:ascii="Cambria" w:hAnsi="Cambria"/>
        </w:rPr>
        <w:t xml:space="preserve">Adjektive </w:t>
      </w:r>
      <w:r w:rsidRPr="00394C02">
        <w:rPr>
          <w:rFonts w:ascii="Cambria" w:hAnsi="Cambria"/>
          <w:i/>
        </w:rPr>
        <w:t xml:space="preserve">jalkede </w:t>
      </w:r>
      <w:r w:rsidRPr="00394C02">
        <w:rPr>
          <w:rFonts w:ascii="Cambria" w:hAnsi="Cambria"/>
        </w:rPr>
        <w:t>lea distributive adjektive jïh substantive. Bergsland jïh Magga lægan aaj tjaaleme  "</w:t>
      </w:r>
      <w:r w:rsidRPr="00394C02">
        <w:rPr>
          <w:rFonts w:ascii="Cambria" w:hAnsi="Cambria"/>
          <w:i/>
        </w:rPr>
        <w:t xml:space="preserve">jalkede -a-: slette, slett mark" </w:t>
      </w:r>
      <w:r w:rsidRPr="00394C02">
        <w:rPr>
          <w:rFonts w:ascii="Cambria" w:hAnsi="Cambria"/>
        </w:rPr>
        <w:t>(Bergsland &amp; Magga 1993:141) jïh mubpie "</w:t>
      </w:r>
      <w:r w:rsidRPr="00394C02">
        <w:rPr>
          <w:rFonts w:ascii="Cambria" w:hAnsi="Cambria"/>
          <w:i/>
        </w:rPr>
        <w:t xml:space="preserve">jalkede se jalke" </w:t>
      </w:r>
      <w:r w:rsidRPr="00394C02">
        <w:rPr>
          <w:rFonts w:ascii="Cambria" w:hAnsi="Cambria"/>
        </w:rPr>
        <w:t>(op.cit) Bergsland jïh Magga tjaeliejægan "</w:t>
      </w:r>
      <w:r w:rsidRPr="00394C02">
        <w:rPr>
          <w:rFonts w:ascii="Cambria" w:hAnsi="Cambria"/>
          <w:i/>
        </w:rPr>
        <w:t xml:space="preserve">jalke attr. (og pred.); pred. jalkede jevn, slett, flat" </w:t>
      </w:r>
      <w:r w:rsidRPr="00394C02">
        <w:rPr>
          <w:rFonts w:ascii="Cambria" w:hAnsi="Cambria"/>
        </w:rPr>
        <w:t>(op.cit)</w:t>
      </w:r>
      <w:r w:rsidRPr="00394C02">
        <w:rPr>
          <w:rFonts w:ascii="Cambria" w:hAnsi="Cambria"/>
          <w:i/>
        </w:rPr>
        <w:t xml:space="preserve"> jalke</w:t>
      </w:r>
      <w:r w:rsidRPr="00394C02">
        <w:rPr>
          <w:rFonts w:ascii="Cambria" w:hAnsi="Cambria"/>
        </w:rPr>
        <w:t xml:space="preserve"> jïh </w:t>
      </w:r>
      <w:r w:rsidRPr="00394C02">
        <w:rPr>
          <w:rFonts w:ascii="Cambria" w:hAnsi="Cambria"/>
          <w:i/>
        </w:rPr>
        <w:t>jalkede</w:t>
      </w:r>
      <w:r w:rsidRPr="00394C02">
        <w:rPr>
          <w:rFonts w:ascii="Cambria" w:hAnsi="Cambria"/>
        </w:rPr>
        <w:t xml:space="preserve">, guktie maahtam guarkedh </w:t>
      </w:r>
      <w:r w:rsidRPr="00394C02">
        <w:rPr>
          <w:rFonts w:ascii="Cambria" w:hAnsi="Cambria"/>
          <w:i/>
        </w:rPr>
        <w:t>jalke</w:t>
      </w:r>
      <w:r w:rsidRPr="00394C02">
        <w:rPr>
          <w:rFonts w:ascii="Cambria" w:hAnsi="Cambria"/>
        </w:rPr>
        <w:t xml:space="preserve"> jïh </w:t>
      </w:r>
      <w:r w:rsidRPr="00394C02">
        <w:rPr>
          <w:rFonts w:ascii="Cambria" w:hAnsi="Cambria"/>
          <w:i/>
        </w:rPr>
        <w:t>jalkede</w:t>
      </w:r>
      <w:r w:rsidRPr="00394C02">
        <w:rPr>
          <w:rFonts w:ascii="Cambria" w:hAnsi="Cambria"/>
        </w:rPr>
        <w:t xml:space="preserve"> seamma baakojne leah. Badth eah leah daah göökte substantivh seamma substantive. Jallh adjektive. </w:t>
      </w:r>
    </w:p>
    <w:p w:rsidR="002D4CD4" w:rsidRPr="00394C02" w:rsidRDefault="002D4CD4" w:rsidP="002D4CD4">
      <w:pPr>
        <w:pStyle w:val="Blokksitat3"/>
        <w:rPr>
          <w:rFonts w:ascii="Cambria" w:hAnsi="Cambria"/>
        </w:rPr>
      </w:pPr>
      <w:r w:rsidRPr="00394C02">
        <w:rPr>
          <w:rFonts w:ascii="Cambria" w:hAnsi="Cambria"/>
          <w:i/>
        </w:rPr>
        <w:t>Jalkede</w:t>
      </w:r>
      <w:r w:rsidRPr="00394C02">
        <w:rPr>
          <w:rFonts w:ascii="Cambria" w:hAnsi="Cambria"/>
        </w:rPr>
        <w:t xml:space="preserve"> lea aaj adjektive guktie dïhte attribuhtehammoe dellie sjædta</w:t>
      </w:r>
      <w:r w:rsidRPr="00394C02">
        <w:rPr>
          <w:rFonts w:ascii="Cambria" w:hAnsi="Cambria"/>
          <w:i/>
        </w:rPr>
        <w:t xml:space="preserve"> jalkeds</w:t>
      </w:r>
      <w:r w:rsidRPr="00394C02">
        <w:rPr>
          <w:rFonts w:ascii="Cambria" w:hAnsi="Cambria"/>
        </w:rPr>
        <w:t xml:space="preserve">, gusnie dellie sleajhta dam minngemes </w:t>
      </w:r>
      <w:r w:rsidRPr="00394C02">
        <w:rPr>
          <w:rFonts w:ascii="Cambria" w:hAnsi="Cambria"/>
          <w:i/>
        </w:rPr>
        <w:t>e</w:t>
      </w:r>
      <w:r w:rsidRPr="00394C02">
        <w:rPr>
          <w:rFonts w:ascii="Cambria" w:hAnsi="Cambria"/>
        </w:rPr>
        <w:t xml:space="preserve"> jïh gosse dellie lissehte </w:t>
      </w:r>
      <w:r w:rsidRPr="00394C02">
        <w:rPr>
          <w:rFonts w:ascii="Cambria" w:hAnsi="Cambria"/>
          <w:i/>
        </w:rPr>
        <w:t>s</w:t>
      </w:r>
      <w:r w:rsidRPr="00394C02">
        <w:rPr>
          <w:rFonts w:ascii="Cambria" w:hAnsi="Cambria"/>
        </w:rPr>
        <w:t>, vuesiehtæmman;</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Jalkeds njeeruve </w:t>
      </w:r>
      <w:r w:rsidRPr="00394C02">
        <w:rPr>
          <w:rFonts w:ascii="Cambria" w:hAnsi="Cambria"/>
        </w:rPr>
        <w:t>(Inf. 2)</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Dagkoe lea jalkede </w:t>
      </w:r>
      <w:r w:rsidRPr="00394C02">
        <w:rPr>
          <w:rFonts w:ascii="Cambria" w:hAnsi="Cambria"/>
        </w:rPr>
        <w:t>(Inf. 2)</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Deava lea jalkeds </w:t>
      </w:r>
      <w:r w:rsidRPr="00394C02">
        <w:rPr>
          <w:rFonts w:ascii="Cambria" w:hAnsi="Cambria"/>
        </w:rPr>
        <w:t xml:space="preserve">(Inf. 2) </w:t>
      </w:r>
    </w:p>
    <w:p w:rsidR="002D4CD4" w:rsidRPr="00394C02" w:rsidRDefault="002D4CD4" w:rsidP="002D4CD4">
      <w:pPr>
        <w:pStyle w:val="Blokksitat3"/>
        <w:rPr>
          <w:rFonts w:ascii="Cambria" w:hAnsi="Cambria"/>
        </w:rPr>
      </w:pPr>
      <w:r w:rsidRPr="00394C02">
        <w:rPr>
          <w:rFonts w:ascii="Cambria" w:hAnsi="Cambria"/>
        </w:rPr>
        <w:t xml:space="preserve">Guktie dellie </w:t>
      </w:r>
      <w:r w:rsidRPr="00394C02">
        <w:rPr>
          <w:rFonts w:ascii="Cambria" w:hAnsi="Cambria"/>
          <w:i/>
        </w:rPr>
        <w:t>jalkeds</w:t>
      </w:r>
      <w:r w:rsidRPr="00394C02">
        <w:rPr>
          <w:rFonts w:ascii="Cambria" w:hAnsi="Cambria"/>
        </w:rPr>
        <w:t xml:space="preserve"> lea dovne attribuhtesne jïh predikativesne. Substantivehammoem åtnalgåvva adverbiaalen bealesne </w:t>
      </w:r>
      <w:r w:rsidRPr="00394C02">
        <w:rPr>
          <w:rFonts w:ascii="Cambria" w:hAnsi="Cambria"/>
          <w:i/>
        </w:rPr>
        <w:t>dagkoe</w:t>
      </w:r>
      <w:r w:rsidRPr="00394C02">
        <w:rPr>
          <w:rFonts w:ascii="Cambria" w:hAnsi="Cambria"/>
        </w:rPr>
        <w:t xml:space="preserve">. </w:t>
      </w:r>
      <w:r w:rsidRPr="00394C02">
        <w:rPr>
          <w:rFonts w:ascii="Cambria" w:hAnsi="Cambria"/>
          <w:i/>
        </w:rPr>
        <w:t>Jalkede</w:t>
      </w:r>
      <w:r w:rsidRPr="00394C02">
        <w:rPr>
          <w:rFonts w:ascii="Cambria" w:hAnsi="Cambria"/>
        </w:rPr>
        <w:t xml:space="preserve"> lea distributive adjektive, mij buerkeste vijrebe sijjem jallh dajvem. </w:t>
      </w:r>
    </w:p>
    <w:p w:rsidR="002D4CD4" w:rsidRPr="00394C02" w:rsidRDefault="002D4CD4" w:rsidP="002D4CD4">
      <w:pPr>
        <w:pStyle w:val="Blokksitat3"/>
        <w:rPr>
          <w:rFonts w:ascii="Cambria" w:hAnsi="Cambria"/>
        </w:rPr>
      </w:pPr>
      <w:r w:rsidRPr="00394C02">
        <w:rPr>
          <w:rFonts w:ascii="Cambria" w:hAnsi="Cambria"/>
        </w:rPr>
        <w:t>Graadesojjehtimmie aaj vuesehte</w:t>
      </w:r>
      <w:r w:rsidRPr="00394C02">
        <w:rPr>
          <w:rFonts w:ascii="Cambria" w:hAnsi="Cambria"/>
          <w:i/>
        </w:rPr>
        <w:t xml:space="preserve"> jalke</w:t>
      </w:r>
      <w:r w:rsidRPr="00394C02">
        <w:rPr>
          <w:rFonts w:ascii="Cambria" w:hAnsi="Cambria"/>
        </w:rPr>
        <w:t xml:space="preserve"> jïh </w:t>
      </w:r>
      <w:r w:rsidRPr="00394C02">
        <w:rPr>
          <w:rFonts w:ascii="Cambria" w:hAnsi="Cambria"/>
          <w:i/>
        </w:rPr>
        <w:t xml:space="preserve">jalkede </w:t>
      </w:r>
      <w:r w:rsidRPr="00394C02">
        <w:rPr>
          <w:rFonts w:ascii="Cambria" w:hAnsi="Cambria"/>
        </w:rPr>
        <w:t>leah göökte joekehth adjektivh. Bergsland naemhtie tjaala daej bïjre;</w:t>
      </w:r>
    </w:p>
    <w:p w:rsidR="002D4CD4" w:rsidRPr="00394C02" w:rsidRDefault="002D4CD4" w:rsidP="002D4CD4">
      <w:pPr>
        <w:pStyle w:val="Blokksitat3"/>
        <w:spacing w:line="240" w:lineRule="auto"/>
        <w:ind w:left="720"/>
        <w:rPr>
          <w:rFonts w:ascii="Cambria" w:hAnsi="Cambria"/>
        </w:rPr>
      </w:pPr>
      <w:r w:rsidRPr="00394C02">
        <w:rPr>
          <w:rFonts w:ascii="Cambria" w:hAnsi="Cambria"/>
        </w:rPr>
        <w:t xml:space="preserve">Jalke(de)‚ jevn‘, jalkebe el. jalkedåbpoe ‘jevnere‘, jalkemes el. jalkedommes ’jevnest‘.  (Bergsland 1994(1982):118) </w:t>
      </w:r>
    </w:p>
    <w:p w:rsidR="002D4CD4" w:rsidRPr="00394C02" w:rsidRDefault="002D4CD4" w:rsidP="002D4CD4">
      <w:pPr>
        <w:pStyle w:val="Blokksitat3"/>
        <w:rPr>
          <w:rFonts w:ascii="Cambria" w:hAnsi="Cambria"/>
        </w:rPr>
      </w:pPr>
      <w:r w:rsidRPr="00394C02">
        <w:rPr>
          <w:rFonts w:ascii="Cambria" w:hAnsi="Cambria"/>
        </w:rPr>
        <w:t xml:space="preserve">Bergslanden systeemen mietie dellie </w:t>
      </w:r>
      <w:r w:rsidRPr="00394C02">
        <w:rPr>
          <w:rFonts w:ascii="Cambria" w:hAnsi="Cambria"/>
          <w:i/>
        </w:rPr>
        <w:t>jalke</w:t>
      </w:r>
      <w:r w:rsidRPr="00394C02">
        <w:rPr>
          <w:rFonts w:ascii="Cambria" w:hAnsi="Cambria"/>
        </w:rPr>
        <w:t xml:space="preserve"> jïh </w:t>
      </w:r>
      <w:r w:rsidRPr="00394C02">
        <w:rPr>
          <w:rFonts w:ascii="Cambria" w:hAnsi="Cambria"/>
          <w:i/>
        </w:rPr>
        <w:t>jalkede</w:t>
      </w:r>
      <w:r w:rsidRPr="00394C02">
        <w:rPr>
          <w:rFonts w:ascii="Cambria" w:hAnsi="Cambria"/>
        </w:rPr>
        <w:t xml:space="preserve"> seamma adjektive, badth ij leah. Adjektive </w:t>
      </w:r>
      <w:r w:rsidRPr="00394C02">
        <w:rPr>
          <w:rFonts w:ascii="Cambria" w:hAnsi="Cambria"/>
          <w:i/>
        </w:rPr>
        <w:t xml:space="preserve">jalkede </w:t>
      </w:r>
      <w:r w:rsidRPr="00394C02">
        <w:rPr>
          <w:rFonts w:ascii="Cambria" w:hAnsi="Cambria"/>
        </w:rPr>
        <w:t xml:space="preserve">åådtje </w:t>
      </w:r>
      <w:r w:rsidRPr="00394C02">
        <w:rPr>
          <w:rFonts w:ascii="Cambria" w:hAnsi="Cambria"/>
          <w:i/>
        </w:rPr>
        <w:t>jalkedåbpoe</w:t>
      </w:r>
      <w:r w:rsidRPr="00394C02">
        <w:rPr>
          <w:rFonts w:ascii="Cambria" w:hAnsi="Cambria"/>
        </w:rPr>
        <w:t xml:space="preserve"> komparativesne jïh </w:t>
      </w:r>
      <w:r w:rsidRPr="00394C02">
        <w:rPr>
          <w:rFonts w:ascii="Cambria" w:hAnsi="Cambria"/>
          <w:i/>
        </w:rPr>
        <w:t>jalkedommes</w:t>
      </w:r>
      <w:r w:rsidRPr="00394C02">
        <w:rPr>
          <w:rFonts w:ascii="Cambria" w:hAnsi="Cambria"/>
        </w:rPr>
        <w:t xml:space="preserve"> superlativesne. (Inf.1) Adjektive jalke åådtje </w:t>
      </w:r>
      <w:r w:rsidRPr="00394C02">
        <w:rPr>
          <w:rFonts w:ascii="Cambria" w:hAnsi="Cambria"/>
          <w:i/>
        </w:rPr>
        <w:t>jalkebe</w:t>
      </w:r>
      <w:r w:rsidRPr="00394C02">
        <w:rPr>
          <w:rFonts w:ascii="Cambria" w:hAnsi="Cambria"/>
        </w:rPr>
        <w:t xml:space="preserve"> komparativesne jïh</w:t>
      </w:r>
      <w:r w:rsidRPr="00394C02">
        <w:rPr>
          <w:rFonts w:ascii="Cambria" w:hAnsi="Cambria"/>
          <w:i/>
        </w:rPr>
        <w:t xml:space="preserve"> jalkemes</w:t>
      </w:r>
      <w:r w:rsidRPr="00394C02">
        <w:rPr>
          <w:rFonts w:ascii="Cambria" w:hAnsi="Cambria"/>
        </w:rPr>
        <w:t xml:space="preserve"> superlativesne. </w:t>
      </w:r>
    </w:p>
    <w:p w:rsidR="002D4CD4" w:rsidRPr="00394C02" w:rsidRDefault="002D4CD4" w:rsidP="002D4CD4">
      <w:pPr>
        <w:pStyle w:val="Overskrift3"/>
        <w:rPr>
          <w:lang w:val="sk-SK"/>
        </w:rPr>
      </w:pPr>
      <w:bookmarkStart w:id="75" w:name="_Toc135283171"/>
      <w:bookmarkStart w:id="76" w:name="_Toc136860049"/>
      <w:r w:rsidRPr="00394C02">
        <w:rPr>
          <w:i/>
          <w:lang w:val="sk-SK"/>
        </w:rPr>
        <w:t>s/s</w:t>
      </w:r>
      <w:bookmarkEnd w:id="76"/>
      <w:r w:rsidRPr="00394C02">
        <w:rPr>
          <w:i/>
          <w:lang w:val="sk-SK"/>
        </w:rPr>
        <w:t xml:space="preserve"> </w:t>
      </w:r>
      <w:r w:rsidRPr="00394C02">
        <w:rPr>
          <w:lang w:val="sk-SK"/>
        </w:rPr>
        <w:t xml:space="preserve"> </w:t>
      </w:r>
      <w:bookmarkEnd w:id="75"/>
      <w:r w:rsidRPr="00394C02">
        <w:rPr>
          <w:lang w:val="sk-SK"/>
        </w:rPr>
        <w:t xml:space="preserve"> </w:t>
      </w:r>
    </w:p>
    <w:p w:rsidR="002D4CD4" w:rsidRPr="00394C02" w:rsidRDefault="002D4CD4" w:rsidP="002D4CD4">
      <w:pPr>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dåehkesne leah 22 adjekivh mah utnieh </w:t>
      </w:r>
      <w:r w:rsidRPr="00394C02">
        <w:rPr>
          <w:rFonts w:ascii="Cambria" w:hAnsi="Cambria"/>
          <w:i/>
          <w:lang w:val="sk-SK"/>
        </w:rPr>
        <w:t>-es</w:t>
      </w:r>
      <w:r w:rsidRPr="00394C02">
        <w:rPr>
          <w:rFonts w:ascii="Cambria" w:hAnsi="Cambria"/>
          <w:lang w:val="sk-SK"/>
        </w:rPr>
        <w:t xml:space="preserve"> dovne attribuhtesne jïh predikativesne. Gaektsie adjektivh mah utnieh -</w:t>
      </w:r>
      <w:r w:rsidRPr="00394C02">
        <w:rPr>
          <w:rFonts w:ascii="Cambria" w:hAnsi="Cambria"/>
          <w:i/>
          <w:lang w:val="sk-SK"/>
        </w:rPr>
        <w:t xml:space="preserve">ies </w:t>
      </w:r>
      <w:r w:rsidRPr="00394C02">
        <w:rPr>
          <w:rFonts w:ascii="Cambria" w:hAnsi="Cambria"/>
          <w:lang w:val="sk-SK"/>
        </w:rPr>
        <w:t>dovne attribuhtesne jïh predikativesne. Njïelje adjektivh mah utnieh -</w:t>
      </w:r>
      <w:r w:rsidRPr="00394C02">
        <w:rPr>
          <w:rFonts w:ascii="Cambria" w:hAnsi="Cambria"/>
          <w:i/>
          <w:lang w:val="sk-SK"/>
        </w:rPr>
        <w:t xml:space="preserve">oes </w:t>
      </w:r>
      <w:r w:rsidRPr="00394C02">
        <w:rPr>
          <w:rFonts w:ascii="Cambria" w:hAnsi="Cambria"/>
          <w:lang w:val="sk-SK"/>
        </w:rPr>
        <w:t xml:space="preserve">gåabpatjahkine gietjine. Adjektivh mah vokale maadthhammojne åadtjoeh. Golme adjektivh mah </w:t>
      </w:r>
      <w:r w:rsidRPr="00394C02">
        <w:rPr>
          <w:rFonts w:ascii="Cambria" w:hAnsi="Cambria"/>
          <w:i/>
          <w:lang w:val="sk-SK"/>
        </w:rPr>
        <w:t>–as</w:t>
      </w:r>
      <w:r w:rsidRPr="00394C02">
        <w:rPr>
          <w:rFonts w:ascii="Cambria" w:hAnsi="Cambria"/>
          <w:lang w:val="sk-SK"/>
        </w:rPr>
        <w:t xml:space="preserve"> gåabpatjahkine gietjine. Daah adjektivh leah Bergslanden systeemen mietie gåalmede systeeme, gusnie attribuhte lea </w:t>
      </w:r>
      <w:r w:rsidRPr="00394C02">
        <w:rPr>
          <w:rFonts w:ascii="Cambria" w:hAnsi="Cambria"/>
          <w:i/>
          <w:lang w:val="sk-SK"/>
        </w:rPr>
        <w:t>–es</w:t>
      </w:r>
      <w:r w:rsidRPr="00394C02">
        <w:rPr>
          <w:rFonts w:ascii="Cambria" w:hAnsi="Cambria"/>
          <w:lang w:val="sk-SK"/>
        </w:rPr>
        <w:t xml:space="preserve"> jïh predikative lea </w:t>
      </w:r>
      <w:r w:rsidRPr="00394C02">
        <w:rPr>
          <w:rFonts w:ascii="Cambria" w:hAnsi="Cambria"/>
          <w:i/>
          <w:lang w:val="sk-SK"/>
        </w:rPr>
        <w:t xml:space="preserve">–ehke. </w:t>
      </w:r>
      <w:r w:rsidRPr="00394C02">
        <w:rPr>
          <w:rFonts w:ascii="Cambria" w:hAnsi="Cambria"/>
          <w:lang w:val="sk-SK"/>
        </w:rPr>
        <w:t>(Bergsland 1994(1982):116.) Daen dåehkien lea vokaale maadtojne, dovne -</w:t>
      </w:r>
      <w:r w:rsidRPr="00394C02">
        <w:rPr>
          <w:rFonts w:ascii="Cambria" w:hAnsi="Cambria"/>
          <w:i/>
          <w:lang w:val="sk-SK"/>
        </w:rPr>
        <w:t xml:space="preserve">ie, -e, -oe </w:t>
      </w:r>
      <w:r w:rsidRPr="00394C02">
        <w:rPr>
          <w:rFonts w:ascii="Cambria" w:hAnsi="Cambria"/>
          <w:lang w:val="sk-SK"/>
        </w:rPr>
        <w:t>jïh</w:t>
      </w:r>
      <w:r w:rsidRPr="00394C02">
        <w:rPr>
          <w:rFonts w:ascii="Cambria" w:hAnsi="Cambria"/>
          <w:i/>
          <w:lang w:val="sk-SK"/>
        </w:rPr>
        <w:t xml:space="preserve"> -a</w:t>
      </w:r>
      <w:r w:rsidRPr="00394C02">
        <w:rPr>
          <w:rFonts w:ascii="Cambria" w:hAnsi="Cambria"/>
          <w:lang w:val="sk-SK"/>
        </w:rPr>
        <w:t>.</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systeemesne leah joekehtse smaarehtjïerti gaskems, juktie daennie systemeesne attribuhte jïh predikative seamma hammojne leah, jïh jeenemes daejstie leah </w:t>
      </w:r>
      <w:r w:rsidRPr="00394C02">
        <w:rPr>
          <w:rFonts w:ascii="Cambria" w:hAnsi="Cambria"/>
          <w:smallCaps/>
          <w:lang w:val="sk-SK"/>
        </w:rPr>
        <w:t>konversjon</w:t>
      </w:r>
      <w:r w:rsidRPr="00394C02">
        <w:rPr>
          <w:rFonts w:ascii="Cambria" w:hAnsi="Cambria"/>
          <w:lang w:val="sk-SK"/>
        </w:rPr>
        <w:t xml:space="preserve"> substantivine, vuesiehtæmman lea</w:t>
      </w:r>
      <w:r w:rsidRPr="00394C02">
        <w:rPr>
          <w:rFonts w:ascii="Cambria" w:hAnsi="Cambria"/>
          <w:i/>
          <w:lang w:val="sk-SK"/>
        </w:rPr>
        <w:t xml:space="preserve"> veelkes</w:t>
      </w:r>
      <w:r w:rsidRPr="00394C02">
        <w:rPr>
          <w:rFonts w:ascii="Cambria" w:hAnsi="Cambria"/>
          <w:lang w:val="sk-SK"/>
        </w:rPr>
        <w:t xml:space="preserve"> dovne attribuhtesne jïh predikativesne jïh lea aaj substantivehammoe.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Jeenemes daejstie adjektivijste ij leah naan variasjovne, juktie attribuhte jïh predikative daamtaj seamma hammoe utnieh, gusnie </w:t>
      </w:r>
      <w:r w:rsidRPr="00394C02">
        <w:rPr>
          <w:rFonts w:ascii="Cambria" w:hAnsi="Cambria"/>
          <w:i/>
          <w:lang w:val="sk-SK"/>
        </w:rPr>
        <w:t>-s</w:t>
      </w:r>
      <w:r w:rsidRPr="00394C02">
        <w:rPr>
          <w:rFonts w:ascii="Cambria" w:hAnsi="Cambria"/>
          <w:lang w:val="sk-SK"/>
        </w:rPr>
        <w:t xml:space="preserve"> minngiegietjesne dovne attribuhtesne jïh predikativesne, mohte læjhkan vokalemaadtojne lea.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eastAsia="ArialMT" w:hAnsi="Cambria" w:cs="ArialMT"/>
          <w:lang w:val="sk-SK"/>
        </w:rPr>
      </w:pPr>
      <w:r w:rsidRPr="00394C02">
        <w:rPr>
          <w:rFonts w:ascii="Cambria" w:hAnsi="Cambria"/>
          <w:lang w:val="sk-SK"/>
        </w:rPr>
        <w:t xml:space="preserve">Manne leam vaalteme meatan naan dejstie adjektivijste mah eah naan variasjovnem utnieh, jïh dejtie adjektivide gusnie </w:t>
      </w:r>
      <w:r w:rsidRPr="00394C02">
        <w:rPr>
          <w:rFonts w:ascii="Cambria" w:hAnsi="Cambria"/>
          <w:smallCaps/>
          <w:szCs w:val="20"/>
          <w:lang w:val="sk-SK"/>
        </w:rPr>
        <w:t xml:space="preserve">fri variasjon </w:t>
      </w:r>
      <w:r w:rsidRPr="00394C02">
        <w:rPr>
          <w:rFonts w:ascii="Cambria" w:hAnsi="Cambria"/>
          <w:lang w:val="sk-SK"/>
        </w:rPr>
        <w:t>leah. Vuelelen leah dah adjektivh. Dah adjektivh mej leah</w:t>
      </w:r>
      <w:r w:rsidRPr="00394C02">
        <w:rPr>
          <w:rFonts w:ascii="Cambria" w:hAnsi="Cambria"/>
          <w:i/>
          <w:iCs/>
          <w:lang w:val="sk-SK"/>
        </w:rPr>
        <w:t xml:space="preserve"> -s dovne </w:t>
      </w:r>
      <w:r w:rsidRPr="00394C02">
        <w:rPr>
          <w:rFonts w:ascii="Cambria" w:hAnsi="Cambria"/>
          <w:lang w:val="sk-SK"/>
        </w:rPr>
        <w:t xml:space="preserve">attribuhtesne jïh predikativesne, jïh utnieh åenehkshammoeh </w:t>
      </w:r>
      <w:r w:rsidRPr="00394C02">
        <w:rPr>
          <w:rFonts w:ascii="Cambria" w:hAnsi="Cambria"/>
          <w:i/>
          <w:iCs/>
          <w:lang w:val="sk-SK"/>
        </w:rPr>
        <w:t>-be/-mes</w:t>
      </w:r>
      <w:r w:rsidRPr="00394C02">
        <w:rPr>
          <w:rFonts w:ascii="Cambria" w:hAnsi="Cambria"/>
          <w:lang w:val="sk-SK"/>
        </w:rPr>
        <w:t xml:space="preserve"> gosse graadesojjehtidh, leah aarebi åtneme barre vokaalem predikativesne, vuesiehtimmien gaavhtan </w:t>
      </w:r>
      <w:r w:rsidRPr="00394C02">
        <w:rPr>
          <w:rFonts w:ascii="Cambria" w:hAnsi="Cambria"/>
          <w:i/>
          <w:iCs/>
          <w:lang w:val="sk-SK"/>
        </w:rPr>
        <w:t xml:space="preserve">rööpses </w:t>
      </w:r>
      <w:r w:rsidRPr="00394C02">
        <w:rPr>
          <w:rFonts w:ascii="Cambria" w:hAnsi="Cambria"/>
          <w:lang w:val="sk-SK"/>
        </w:rPr>
        <w:t>mij daaletje gïelesne dovne attribuhtehammoe jïh predikativehammoe. Gosse galka graadesojjehtidh dam adjektivem</w:t>
      </w:r>
      <w:r w:rsidRPr="00394C02">
        <w:rPr>
          <w:rFonts w:ascii="Cambria" w:hAnsi="Cambria"/>
          <w:i/>
          <w:iCs/>
          <w:lang w:val="sk-SK"/>
        </w:rPr>
        <w:t xml:space="preserve"> rööpses </w:t>
      </w:r>
      <w:r w:rsidRPr="00394C02">
        <w:rPr>
          <w:rFonts w:ascii="Cambria" w:hAnsi="Cambria"/>
          <w:lang w:val="sk-SK"/>
        </w:rPr>
        <w:t xml:space="preserve">komparativesne dellie tjoeje molse, guktie sjædta </w:t>
      </w:r>
      <w:r w:rsidRPr="00394C02">
        <w:rPr>
          <w:rFonts w:ascii="Cambria" w:hAnsi="Cambria"/>
          <w:i/>
          <w:iCs/>
          <w:lang w:val="sk-SK"/>
        </w:rPr>
        <w:t xml:space="preserve"> ruepsebe </w:t>
      </w:r>
      <w:r w:rsidRPr="00394C02">
        <w:rPr>
          <w:rFonts w:ascii="Cambria" w:hAnsi="Cambria"/>
          <w:iCs/>
          <w:lang w:val="sk-SK"/>
        </w:rPr>
        <w:t>(</w:t>
      </w:r>
      <w:r w:rsidRPr="00394C02">
        <w:rPr>
          <w:rFonts w:ascii="Cambria" w:hAnsi="Cambria"/>
          <w:lang w:val="sk-SK" w:eastAsia="nb-NO"/>
        </w:rPr>
        <w:t>JAC1994)</w:t>
      </w:r>
      <w:r w:rsidRPr="00394C02">
        <w:rPr>
          <w:lang w:val="sk-SK" w:eastAsia="nb-NO"/>
        </w:rPr>
        <w:t xml:space="preserve"> </w:t>
      </w:r>
      <w:r w:rsidRPr="00394C02">
        <w:rPr>
          <w:rFonts w:ascii="Cambria" w:hAnsi="Cambria"/>
          <w:lang w:val="sk-SK"/>
        </w:rPr>
        <w:t xml:space="preserve">jïh superlativesne jis sjædta </w:t>
      </w:r>
      <w:r w:rsidRPr="00394C02">
        <w:rPr>
          <w:rFonts w:ascii="Cambria" w:hAnsi="Cambria"/>
          <w:i/>
          <w:iCs/>
          <w:lang w:val="sk-SK"/>
        </w:rPr>
        <w:t>rööpsemes.</w:t>
      </w:r>
      <w:r w:rsidRPr="00394C02">
        <w:rPr>
          <w:rFonts w:ascii="Cambria" w:hAnsi="Cambria"/>
          <w:lang w:val="sk-SK"/>
        </w:rPr>
        <w:t xml:space="preserve"> Destie komparativehammoste maahta vuejnedh ahte daan adjektiven lij aarebi </w:t>
      </w:r>
      <w:r w:rsidRPr="00394C02">
        <w:rPr>
          <w:rFonts w:ascii="Cambria" w:hAnsi="Cambria"/>
          <w:i/>
          <w:iCs/>
          <w:lang w:val="sk-SK"/>
        </w:rPr>
        <w:t>-ie</w:t>
      </w:r>
      <w:r w:rsidRPr="00394C02">
        <w:rPr>
          <w:rFonts w:ascii="Cambria" w:hAnsi="Cambria"/>
          <w:lang w:val="sk-SK"/>
        </w:rPr>
        <w:t xml:space="preserve"> maadtojne, mohte daelie jis lea sjïdteme </w:t>
      </w:r>
      <w:r w:rsidRPr="00394C02">
        <w:rPr>
          <w:rFonts w:ascii="Cambria" w:hAnsi="Cambria"/>
          <w:i/>
          <w:iCs/>
          <w:lang w:val="sk-SK"/>
        </w:rPr>
        <w:t xml:space="preserve">-e </w:t>
      </w:r>
      <w:r w:rsidRPr="00394C02">
        <w:rPr>
          <w:rFonts w:ascii="Cambria" w:hAnsi="Cambria"/>
          <w:lang w:val="sk-SK"/>
        </w:rPr>
        <w:t xml:space="preserve">maadtojne gusnie aaj hævvie tjoeje lea molseme da guektien-lïhtses vokalen mietie, jïh </w:t>
      </w:r>
      <w:r w:rsidRPr="00394C02">
        <w:rPr>
          <w:rFonts w:ascii="Cambria" w:hAnsi="Cambria"/>
          <w:i/>
          <w:iCs/>
          <w:lang w:val="sk-SK"/>
        </w:rPr>
        <w:t>rööpses</w:t>
      </w:r>
      <w:r w:rsidRPr="00394C02">
        <w:rPr>
          <w:rFonts w:ascii="Cambria" w:hAnsi="Cambria"/>
          <w:lang w:val="sk-SK"/>
        </w:rPr>
        <w:t xml:space="preserve"> sjïdteme. Noerhtesaemiengïelsne jis </w:t>
      </w:r>
      <w:r w:rsidRPr="00394C02">
        <w:rPr>
          <w:rFonts w:ascii="Cambria" w:hAnsi="Cambria"/>
          <w:i/>
          <w:iCs/>
          <w:lang w:val="sk-SK"/>
        </w:rPr>
        <w:t>rukses</w:t>
      </w:r>
      <w:r w:rsidRPr="00394C02">
        <w:rPr>
          <w:rFonts w:ascii="Cambria" w:hAnsi="Cambria"/>
          <w:lang w:val="sk-SK"/>
        </w:rPr>
        <w:t xml:space="preserve"> (Kåven et al 2000:434) jïh luvlesaemiengïelsne jis </w:t>
      </w:r>
      <w:r w:rsidRPr="00394C02">
        <w:rPr>
          <w:rFonts w:ascii="Cambria" w:hAnsi="Cambria"/>
          <w:i/>
          <w:iCs/>
          <w:lang w:val="sk-SK"/>
        </w:rPr>
        <w:t xml:space="preserve">ruop‘sis </w:t>
      </w:r>
      <w:r w:rsidRPr="00394C02">
        <w:rPr>
          <w:rFonts w:ascii="Cambria" w:hAnsi="Cambria"/>
          <w:lang w:val="sk-SK"/>
        </w:rPr>
        <w:t>(Korhonen, O. 1979:145) Destie aaj maahta aerviedidh, dïhte nueliemaadtoe lea</w:t>
      </w:r>
      <w:r w:rsidRPr="00394C02">
        <w:rPr>
          <w:rFonts w:ascii="Cambria" w:hAnsi="Cambria"/>
          <w:i/>
          <w:iCs/>
          <w:lang w:val="sk-SK"/>
        </w:rPr>
        <w:t xml:space="preserve"> -ie</w:t>
      </w:r>
      <w:r w:rsidRPr="00394C02">
        <w:rPr>
          <w:rFonts w:ascii="Cambria" w:eastAsia="ArialMT" w:hAnsi="Cambria" w:cs="ArialMT"/>
          <w:lang w:val="sk-SK"/>
        </w:rPr>
        <w:t xml:space="preserve"> åarjelsaemiengïelesne. Bergsland jïh Maggan mietie lea </w:t>
      </w:r>
      <w:r w:rsidRPr="00394C02">
        <w:rPr>
          <w:rFonts w:ascii="Cambria" w:eastAsia="ArialMT" w:hAnsi="Cambria" w:cs="ArialMT"/>
          <w:i/>
          <w:lang w:val="sk-SK"/>
        </w:rPr>
        <w:t>rååpsehke</w:t>
      </w:r>
      <w:r w:rsidRPr="00394C02">
        <w:rPr>
          <w:rFonts w:ascii="Cambria" w:eastAsia="ArialMT" w:hAnsi="Cambria" w:cs="ArialMT"/>
          <w:lang w:val="sk-SK"/>
        </w:rPr>
        <w:t xml:space="preserve"> predikativehammoe. Dan bïjre vuelelen tjaalam. </w:t>
      </w:r>
    </w:p>
    <w:p w:rsidR="002D4CD4" w:rsidRPr="00394C02" w:rsidRDefault="002D4CD4" w:rsidP="002D4CD4">
      <w:pPr>
        <w:spacing w:line="360" w:lineRule="auto"/>
        <w:jc w:val="both"/>
        <w:rPr>
          <w:rFonts w:ascii="Cambria" w:hAnsi="Cambria"/>
          <w:lang w:val="sk-SK"/>
        </w:rPr>
      </w:pPr>
    </w:p>
    <w:tbl>
      <w:tblPr>
        <w:tblW w:w="0" w:type="auto"/>
        <w:tblInd w:w="83" w:type="dxa"/>
        <w:tblCellMar>
          <w:top w:w="55" w:type="dxa"/>
          <w:left w:w="55" w:type="dxa"/>
          <w:bottom w:w="55" w:type="dxa"/>
          <w:right w:w="55" w:type="dxa"/>
        </w:tblCellMar>
        <w:tblLook w:val="0000"/>
      </w:tblPr>
      <w:tblGrid>
        <w:gridCol w:w="440"/>
        <w:gridCol w:w="1272"/>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1</w:t>
            </w:r>
          </w:p>
        </w:tc>
        <w:tc>
          <w:tcPr>
            <w:tcW w:w="0" w:type="auto"/>
            <w:tcBorders>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rööpses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rööpses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7</w:t>
      </w:r>
      <w:r w:rsidRPr="00394C02">
        <w:rPr>
          <w:lang w:val="sk-SK"/>
        </w:rPr>
        <w:fldChar w:fldCharType="end"/>
      </w:r>
      <w:r w:rsidRPr="00394C02">
        <w:rPr>
          <w:lang w:val="sk-SK"/>
        </w:rPr>
        <w:t>: Attribuhte = prediktive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mij lea sjïere jïh joekehts jeatjah adjektivijste daennie dåehkesne lea dïhte baakoe </w:t>
      </w:r>
      <w:r w:rsidRPr="00394C02">
        <w:rPr>
          <w:rFonts w:ascii="Cambria" w:hAnsi="Cambria"/>
          <w:i/>
          <w:lang w:val="sk-SK"/>
        </w:rPr>
        <w:t>gieries</w:t>
      </w:r>
      <w:r w:rsidRPr="00394C02">
        <w:rPr>
          <w:rFonts w:ascii="Cambria" w:hAnsi="Cambria"/>
          <w:lang w:val="sk-SK"/>
        </w:rPr>
        <w:t xml:space="preserve">. </w:t>
      </w:r>
      <w:r w:rsidRPr="00394C02">
        <w:rPr>
          <w:rFonts w:ascii="Cambria" w:hAnsi="Cambria"/>
          <w:i/>
          <w:iCs/>
          <w:lang w:val="sk-SK"/>
        </w:rPr>
        <w:t xml:space="preserve">Gieries </w:t>
      </w:r>
      <w:r w:rsidRPr="00394C02">
        <w:rPr>
          <w:rFonts w:ascii="Cambria" w:hAnsi="Cambria"/>
          <w:lang w:val="sk-SK"/>
        </w:rPr>
        <w:t xml:space="preserve">åtna </w:t>
      </w:r>
      <w:r w:rsidRPr="00394C02">
        <w:rPr>
          <w:rFonts w:ascii="Cambria" w:hAnsi="Cambria"/>
          <w:smallCaps/>
          <w:lang w:val="sk-SK"/>
        </w:rPr>
        <w:t>fri variasjon</w:t>
      </w:r>
      <w:r w:rsidRPr="00394C02">
        <w:rPr>
          <w:rFonts w:ascii="Cambria" w:hAnsi="Cambria"/>
          <w:i/>
          <w:iCs/>
          <w:lang w:val="sk-SK"/>
        </w:rPr>
        <w:t xml:space="preserve"> </w:t>
      </w:r>
      <w:r w:rsidRPr="00394C02">
        <w:rPr>
          <w:rFonts w:ascii="Cambria" w:hAnsi="Cambria"/>
          <w:lang w:val="sk-SK"/>
        </w:rPr>
        <w:t xml:space="preserve">predikativesne gusnie åådtje dovne </w:t>
      </w:r>
      <w:r w:rsidRPr="00394C02">
        <w:rPr>
          <w:rFonts w:ascii="Cambria" w:hAnsi="Cambria"/>
          <w:i/>
          <w:iCs/>
          <w:lang w:val="sk-SK"/>
        </w:rPr>
        <w:t xml:space="preserve">gieries </w:t>
      </w:r>
      <w:r w:rsidRPr="00394C02">
        <w:rPr>
          <w:rFonts w:ascii="Cambria" w:hAnsi="Cambria"/>
          <w:lang w:val="sk-SK"/>
        </w:rPr>
        <w:t xml:space="preserve">jïh </w:t>
      </w:r>
      <w:r w:rsidRPr="00394C02">
        <w:rPr>
          <w:rFonts w:ascii="Cambria" w:hAnsi="Cambria"/>
          <w:i/>
          <w:iCs/>
          <w:lang w:val="sk-SK"/>
        </w:rPr>
        <w:t xml:space="preserve">gearehke, </w:t>
      </w:r>
      <w:r w:rsidRPr="00394C02">
        <w:rPr>
          <w:rFonts w:ascii="Cambria" w:hAnsi="Cambria"/>
          <w:lang w:val="sk-SK"/>
        </w:rPr>
        <w:t xml:space="preserve">vuesiehtæmman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gieries Nomme </w:t>
      </w:r>
      <w:r w:rsidRPr="00394C02">
        <w:rPr>
          <w:rFonts w:ascii="Cambria" w:hAnsi="Cambria"/>
        </w:rPr>
        <w:t xml:space="preserve">(Inf. 3)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Dïhte lea gearehke munnjien </w:t>
      </w:r>
      <w:r w:rsidRPr="00394C02">
        <w:rPr>
          <w:rFonts w:ascii="Cambria" w:hAnsi="Cambria"/>
        </w:rPr>
        <w:t>(Inf</w:t>
      </w:r>
      <w:r w:rsidRPr="00D9182C">
        <w:rPr>
          <w:rFonts w:ascii="Cambria" w:hAnsi="Cambria"/>
        </w:rPr>
        <w:t>.</w:t>
      </w:r>
      <w:r w:rsidRPr="00394C02">
        <w:rPr>
          <w:rFonts w:ascii="Cambria" w:hAnsi="Cambria"/>
        </w:rPr>
        <w:t xml:space="preserve">3)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Daesnie hov dïhte maadtoe lea </w:t>
      </w:r>
      <w:r w:rsidRPr="00394C02">
        <w:rPr>
          <w:rFonts w:ascii="Cambria" w:hAnsi="Cambria"/>
          <w:i/>
          <w:lang w:val="sk-SK"/>
        </w:rPr>
        <w:t>-ie</w:t>
      </w:r>
      <w:r w:rsidRPr="00394C02">
        <w:rPr>
          <w:rFonts w:ascii="Cambria" w:hAnsi="Cambria"/>
          <w:lang w:val="sk-SK"/>
        </w:rPr>
        <w:t xml:space="preserve"> jïh predikativese morfologiken prossessine gusnie tjoeje molse. Dan adjektiven lea </w:t>
      </w:r>
      <w:r w:rsidRPr="00394C02">
        <w:rPr>
          <w:rFonts w:ascii="Cambria" w:hAnsi="Cambria"/>
          <w:i/>
          <w:lang w:val="sk-SK"/>
        </w:rPr>
        <w:t xml:space="preserve">-a </w:t>
      </w:r>
      <w:r w:rsidRPr="00394C02">
        <w:rPr>
          <w:rFonts w:ascii="Cambria" w:hAnsi="Cambria"/>
          <w:lang w:val="sk-SK"/>
        </w:rPr>
        <w:t xml:space="preserve">nuelievokaline, mij aaj vååjnesasse båata gosse graadesojjehte dam adjektivem, mij dellie sjædta </w:t>
      </w:r>
      <w:r w:rsidRPr="00394C02">
        <w:rPr>
          <w:rFonts w:ascii="Cambria" w:hAnsi="Cambria"/>
          <w:i/>
          <w:lang w:val="sk-SK"/>
        </w:rPr>
        <w:t>gearahkåbpoe</w:t>
      </w:r>
      <w:r w:rsidRPr="00394C02">
        <w:rPr>
          <w:rFonts w:ascii="Cambria" w:hAnsi="Cambria"/>
          <w:lang w:val="sk-SK"/>
        </w:rPr>
        <w:t xml:space="preserve"> komparativesne jïh</w:t>
      </w:r>
      <w:r w:rsidRPr="00394C02">
        <w:rPr>
          <w:rFonts w:ascii="Cambria" w:hAnsi="Cambria"/>
          <w:i/>
          <w:lang w:val="sk-SK"/>
        </w:rPr>
        <w:t xml:space="preserve"> gearahkommes</w:t>
      </w:r>
      <w:r w:rsidRPr="00394C02">
        <w:rPr>
          <w:rFonts w:ascii="Cambria" w:hAnsi="Cambria"/>
          <w:lang w:val="sk-SK"/>
        </w:rPr>
        <w:t xml:space="preserve"> superlativesne.  Vuelelen tabeellesne lea; </w:t>
      </w:r>
    </w:p>
    <w:p w:rsidR="002D4CD4" w:rsidRPr="00394C02" w:rsidRDefault="002D4CD4" w:rsidP="002D4CD4">
      <w:pPr>
        <w:spacing w:line="360" w:lineRule="auto"/>
        <w:jc w:val="both"/>
        <w:rPr>
          <w:rFonts w:ascii="Cambria" w:hAnsi="Cambria"/>
          <w:lang w:val="sk-SK"/>
        </w:rPr>
      </w:pPr>
    </w:p>
    <w:tbl>
      <w:tblPr>
        <w:tblW w:w="0" w:type="auto"/>
        <w:tblInd w:w="83" w:type="dxa"/>
        <w:tblCellMar>
          <w:top w:w="55" w:type="dxa"/>
          <w:left w:w="55" w:type="dxa"/>
          <w:bottom w:w="55" w:type="dxa"/>
          <w:right w:w="55" w:type="dxa"/>
        </w:tblCellMar>
        <w:tblLook w:val="0000"/>
      </w:tblPr>
      <w:tblGrid>
        <w:gridCol w:w="440"/>
        <w:gridCol w:w="1272"/>
        <w:gridCol w:w="1403"/>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1</w:t>
            </w:r>
          </w:p>
        </w:tc>
        <w:tc>
          <w:tcPr>
            <w:tcW w:w="0" w:type="auto"/>
            <w:tcBorders>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gieries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gearehke</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gieries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8</w:t>
      </w:r>
      <w:r w:rsidRPr="00394C02">
        <w:rPr>
          <w:lang w:val="sk-SK"/>
        </w:rPr>
        <w:fldChar w:fldCharType="end"/>
      </w:r>
      <w:r w:rsidRPr="00394C02">
        <w:rPr>
          <w:lang w:val="sk-SK"/>
        </w:rPr>
        <w:t>: Voestes systeemen attribuhte-predikative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Bergslanden mietie lea dïhte </w:t>
      </w:r>
      <w:r w:rsidRPr="00394C02">
        <w:rPr>
          <w:rFonts w:ascii="Cambria" w:hAnsi="Cambria"/>
          <w:i/>
          <w:lang w:val="sk-SK"/>
        </w:rPr>
        <w:t>-ehke</w:t>
      </w:r>
      <w:r w:rsidRPr="00394C02">
        <w:rPr>
          <w:rFonts w:ascii="Cambria" w:hAnsi="Cambria"/>
          <w:lang w:val="sk-SK"/>
        </w:rPr>
        <w:t xml:space="preserve"> gietjie predikativehammoe daennie systeemesne, guktie daennie vuesiehtimmesne;</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r w:rsidRPr="00394C02">
        <w:rPr>
          <w:rFonts w:ascii="Cambria" w:hAnsi="Cambria"/>
          <w:i/>
          <w:lang w:val="sk-SK"/>
        </w:rPr>
        <w:t xml:space="preserve">Dellie mielhkie dan sååkehke </w:t>
      </w:r>
      <w:r w:rsidRPr="00394C02">
        <w:rPr>
          <w:rFonts w:ascii="Cambria" w:hAnsi="Cambria"/>
          <w:lang w:val="sk-SK"/>
        </w:rPr>
        <w:t>(BER1987:16)</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w:t>
      </w:r>
      <w:r w:rsidRPr="00394C02">
        <w:rPr>
          <w:rFonts w:ascii="Cambria" w:hAnsi="Cambria"/>
          <w:i/>
          <w:lang w:val="sk-SK"/>
        </w:rPr>
        <w:t>ehke-</w:t>
      </w:r>
      <w:r w:rsidRPr="00394C02">
        <w:rPr>
          <w:rFonts w:ascii="Cambria" w:hAnsi="Cambria"/>
          <w:lang w:val="sk-SK"/>
        </w:rPr>
        <w:t xml:space="preserve">gietjie lea tjïelke seerkemegietjie mov saerniestæjjaj mietie, guktie dïhte adjektive </w:t>
      </w:r>
      <w:r w:rsidRPr="00394C02">
        <w:rPr>
          <w:rFonts w:ascii="Cambria" w:hAnsi="Cambria"/>
          <w:i/>
          <w:lang w:val="sk-SK"/>
        </w:rPr>
        <w:t xml:space="preserve">rååpsehke </w:t>
      </w:r>
      <w:r w:rsidRPr="00394C02">
        <w:rPr>
          <w:rFonts w:ascii="Cambria" w:hAnsi="Cambria"/>
          <w:lang w:val="sk-SK"/>
        </w:rPr>
        <w:t>dellie lea jeatja adjektive mij buerkeste ahte mij joem lea rööpsesmasten jallh rööpseslaaketje jallh daaroen jiehtieh '</w:t>
      </w:r>
      <w:r w:rsidRPr="00394C02">
        <w:rPr>
          <w:rFonts w:ascii="Cambria" w:hAnsi="Cambria"/>
          <w:i/>
          <w:lang w:val="sk-SK"/>
        </w:rPr>
        <w:t xml:space="preserve">rødaktig'.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Rååpsehke</w:t>
      </w:r>
      <w:r w:rsidRPr="00394C02">
        <w:rPr>
          <w:rFonts w:ascii="Cambria" w:hAnsi="Cambria"/>
          <w:lang w:val="sk-SK"/>
        </w:rPr>
        <w:t xml:space="preserve"> lea dellie dovne attribuhte jïh predikativehammoe, mij lea seerkesovveme adjektiveste </w:t>
      </w:r>
      <w:r w:rsidRPr="00394C02">
        <w:rPr>
          <w:rFonts w:ascii="Cambria" w:hAnsi="Cambria"/>
          <w:i/>
          <w:lang w:val="sk-SK"/>
        </w:rPr>
        <w:t>rööpses</w:t>
      </w:r>
      <w:r w:rsidRPr="00394C02">
        <w:rPr>
          <w:rFonts w:ascii="Cambria" w:hAnsi="Cambria"/>
          <w:lang w:val="sk-SK"/>
        </w:rPr>
        <w:t xml:space="preserve"> jïh mij aaj dellie dåerede dam seamma systeemen mietie, barre dellie vokaaline orreje, vuesiehtæmman;</w:t>
      </w:r>
    </w:p>
    <w:p w:rsidR="002D4CD4" w:rsidRPr="00394C02" w:rsidRDefault="002D4CD4" w:rsidP="002D4CD4">
      <w:pPr>
        <w:spacing w:line="360" w:lineRule="auto"/>
        <w:ind w:left="567"/>
        <w:rPr>
          <w:rFonts w:ascii="Cambria" w:hAnsi="Cambria"/>
          <w:i/>
          <w:lang w:val="sk-SK"/>
        </w:rPr>
      </w:pPr>
      <w:bookmarkStart w:id="77" w:name="_Toc135283172"/>
      <w:r w:rsidRPr="00394C02">
        <w:rPr>
          <w:rFonts w:ascii="Cambria" w:hAnsi="Cambria"/>
          <w:i/>
          <w:lang w:val="sk-SK"/>
        </w:rPr>
        <w:t xml:space="preserve">Rååpsehke gåetie </w:t>
      </w:r>
      <w:r w:rsidRPr="00394C02">
        <w:rPr>
          <w:rFonts w:ascii="Cambria" w:hAnsi="Cambria"/>
          <w:lang w:val="sk-SK"/>
        </w:rPr>
        <w:t>(Inf. 10)</w:t>
      </w:r>
      <w:bookmarkEnd w:id="77"/>
      <w:r w:rsidRPr="00394C02">
        <w:rPr>
          <w:rFonts w:ascii="Cambria" w:hAnsi="Cambria"/>
          <w:i/>
          <w:lang w:val="sk-SK"/>
        </w:rPr>
        <w:t xml:space="preserve"> </w:t>
      </w:r>
    </w:p>
    <w:p w:rsidR="002D4CD4" w:rsidRPr="00394C02" w:rsidRDefault="002D4CD4" w:rsidP="002D4CD4">
      <w:pPr>
        <w:spacing w:line="360" w:lineRule="auto"/>
        <w:ind w:left="567"/>
        <w:rPr>
          <w:rFonts w:ascii="Cambria" w:hAnsi="Cambria"/>
          <w:i/>
          <w:lang w:val="sk-SK"/>
        </w:rPr>
      </w:pPr>
      <w:bookmarkStart w:id="78" w:name="_Toc135283173"/>
      <w:r w:rsidRPr="00394C02">
        <w:rPr>
          <w:rFonts w:ascii="Cambria" w:hAnsi="Cambria"/>
          <w:i/>
          <w:lang w:val="sk-SK"/>
        </w:rPr>
        <w:t xml:space="preserve">Dïhte gåetie rååpsehke </w:t>
      </w:r>
      <w:r w:rsidRPr="00394C02">
        <w:rPr>
          <w:rFonts w:ascii="Cambria" w:hAnsi="Cambria"/>
          <w:lang w:val="sk-SK"/>
        </w:rPr>
        <w:t>(Inf. 10)</w:t>
      </w:r>
      <w:bookmarkEnd w:id="78"/>
      <w:r w:rsidRPr="00394C02">
        <w:rPr>
          <w:rFonts w:ascii="Cambria" w:hAnsi="Cambria"/>
          <w:i/>
          <w:lang w:val="sk-SK"/>
        </w:rPr>
        <w:t xml:space="preserve">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 xml:space="preserve">Luste aaj vuejnedh, Bergslande tjaala dïhte rååpsehke lea dïhte predikativehammoe, mohte gosse vuartesjem </w:t>
      </w:r>
      <w:r w:rsidRPr="00394C02">
        <w:rPr>
          <w:rFonts w:ascii="Cambria" w:hAnsi="Cambria"/>
          <w:i/>
        </w:rPr>
        <w:t>Gåebrehki soptses</w:t>
      </w:r>
      <w:r w:rsidRPr="00394C02">
        <w:rPr>
          <w:rFonts w:ascii="Cambria" w:hAnsi="Cambria"/>
        </w:rPr>
        <w:t xml:space="preserve">-gærjesne dellie lea dïhte adjektive </w:t>
      </w:r>
      <w:r w:rsidRPr="00394C02">
        <w:rPr>
          <w:rFonts w:ascii="Cambria" w:hAnsi="Cambria"/>
          <w:i/>
        </w:rPr>
        <w:t>rööpses</w:t>
      </w:r>
      <w:r w:rsidRPr="00394C02">
        <w:rPr>
          <w:rFonts w:ascii="Cambria" w:hAnsi="Cambria"/>
        </w:rPr>
        <w:t xml:space="preserve"> aaj åtnalgovveme predikative hammosne, vuesiehtæmman; </w:t>
      </w:r>
    </w:p>
    <w:p w:rsidR="002D4CD4" w:rsidRPr="00394C02" w:rsidRDefault="002D4CD4" w:rsidP="002D4CD4">
      <w:pPr>
        <w:pStyle w:val="Blokksitat3"/>
        <w:ind w:left="567"/>
        <w:rPr>
          <w:rFonts w:ascii="Cambria" w:hAnsi="Cambria"/>
          <w:i/>
        </w:rPr>
      </w:pPr>
      <w:r w:rsidRPr="00394C02">
        <w:rPr>
          <w:rFonts w:ascii="Cambria" w:hAnsi="Cambria"/>
          <w:i/>
        </w:rPr>
        <w:t xml:space="preserve">Giesege provhkimh jissehts dueljieh njieltedh, jih liejpin  girrine, dellie dan </w:t>
      </w:r>
      <w:r w:rsidRPr="00394C02">
        <w:rPr>
          <w:rFonts w:ascii="Cambria" w:hAnsi="Cambria"/>
          <w:i/>
          <w:u w:val="single"/>
        </w:rPr>
        <w:t>rööpses</w:t>
      </w:r>
      <w:r w:rsidRPr="00394C02">
        <w:rPr>
          <w:rFonts w:ascii="Cambria" w:hAnsi="Cambria"/>
          <w:i/>
        </w:rPr>
        <w:t xml:space="preserve"> jïh </w:t>
      </w:r>
      <w:r w:rsidRPr="00394C02">
        <w:rPr>
          <w:rFonts w:ascii="Cambria" w:hAnsi="Cambria"/>
          <w:i/>
          <w:u w:val="single"/>
        </w:rPr>
        <w:t>tjååbpehke</w:t>
      </w:r>
      <w:r w:rsidRPr="00394C02">
        <w:rPr>
          <w:rFonts w:ascii="Cambria" w:hAnsi="Cambria"/>
          <w:i/>
        </w:rPr>
        <w:t xml:space="preserve"> vååjnoeh </w:t>
      </w:r>
      <w:r w:rsidRPr="00394C02">
        <w:rPr>
          <w:rFonts w:ascii="Cambria" w:hAnsi="Cambria"/>
        </w:rPr>
        <w:t xml:space="preserve">(BER1987:20) </w:t>
      </w:r>
    </w:p>
    <w:p w:rsidR="002D4CD4" w:rsidRPr="00394C02" w:rsidRDefault="002D4CD4" w:rsidP="002D4CD4">
      <w:pPr>
        <w:pStyle w:val="Blokksitat3"/>
        <w:rPr>
          <w:rFonts w:ascii="Cambria" w:hAnsi="Cambria"/>
        </w:rPr>
      </w:pPr>
      <w:r w:rsidRPr="00394C02">
        <w:rPr>
          <w:rFonts w:ascii="Cambria" w:hAnsi="Cambria"/>
        </w:rPr>
        <w:t xml:space="preserve">Guktie dïhte </w:t>
      </w:r>
      <w:r w:rsidRPr="00394C02">
        <w:rPr>
          <w:rFonts w:ascii="Cambria" w:hAnsi="Cambria"/>
          <w:i/>
        </w:rPr>
        <w:t>rööpses</w:t>
      </w:r>
      <w:r w:rsidRPr="00394C02">
        <w:rPr>
          <w:rFonts w:ascii="Cambria" w:hAnsi="Cambria"/>
        </w:rPr>
        <w:t xml:space="preserve"> aaj åtnalgovvi predikativehammosne aaj dennie Plassjen dajvesne, dillie goh Bergslande desnie mïnni. Mubpie predikativehammoe lea </w:t>
      </w:r>
      <w:r w:rsidRPr="00394C02">
        <w:rPr>
          <w:rFonts w:ascii="Cambria" w:hAnsi="Cambria"/>
          <w:i/>
          <w:u w:val="single"/>
        </w:rPr>
        <w:t>tjååbpehke</w:t>
      </w:r>
      <w:r w:rsidRPr="00394C02">
        <w:rPr>
          <w:rFonts w:ascii="Cambria" w:hAnsi="Cambria"/>
        </w:rPr>
        <w:t>,mij lea Bergslanden mietie tjïelke predikativehammoe. Mohte gosse vuartesjem daennie konteekstine guktie lea åtnalgovveme, dïhte aaj gåarede guarkedh goh dïhte seerkemegietjie -</w:t>
      </w:r>
      <w:r w:rsidRPr="00394C02">
        <w:rPr>
          <w:rFonts w:ascii="Cambria" w:hAnsi="Cambria"/>
          <w:i/>
        </w:rPr>
        <w:t>ehke. M</w:t>
      </w:r>
      <w:r w:rsidRPr="00394C02">
        <w:rPr>
          <w:rFonts w:ascii="Cambria" w:hAnsi="Cambria"/>
        </w:rPr>
        <w:t xml:space="preserve">an åvteste dïhte Bergslanden saerniestæjja edtji utnedh göökte joekehth hammoeh, jis ij leah morfologihken joekehts dej gaskems? Gosse vuajnam dïhte saerniestæjja pråvhka dovne </w:t>
      </w:r>
      <w:r w:rsidRPr="00394C02">
        <w:rPr>
          <w:rFonts w:ascii="Cambria" w:hAnsi="Cambria"/>
          <w:i/>
        </w:rPr>
        <w:t xml:space="preserve">rööpses </w:t>
      </w:r>
      <w:r w:rsidRPr="00394C02">
        <w:rPr>
          <w:rFonts w:ascii="Cambria" w:hAnsi="Cambria"/>
        </w:rPr>
        <w:t xml:space="preserve">jïh </w:t>
      </w:r>
      <w:r w:rsidRPr="00394C02">
        <w:rPr>
          <w:rFonts w:ascii="Cambria" w:hAnsi="Cambria"/>
          <w:i/>
        </w:rPr>
        <w:t>tjååbpehke</w:t>
      </w:r>
      <w:r w:rsidRPr="00394C02">
        <w:rPr>
          <w:rFonts w:ascii="Cambria" w:hAnsi="Cambria"/>
        </w:rPr>
        <w:t xml:space="preserve"> predikativehammojne, dellie vïenhtem kanne dïhte </w:t>
      </w:r>
      <w:r w:rsidRPr="00394C02">
        <w:rPr>
          <w:rFonts w:ascii="Cambria" w:hAnsi="Cambria"/>
          <w:i/>
        </w:rPr>
        <w:t>ehke</w:t>
      </w:r>
      <w:r w:rsidRPr="00394C02">
        <w:rPr>
          <w:rFonts w:ascii="Cambria" w:hAnsi="Cambria"/>
        </w:rPr>
        <w:t xml:space="preserve">-gietjie åarjel-åarjelsaemien dajvesne aaj lea båarastovveminie haamoe joe dellie goh Bergsland debpene mïnni. Daerpies daennie tsiehkesne jiehtedh eah gaajhkh </w:t>
      </w:r>
      <w:r w:rsidRPr="00394C02">
        <w:rPr>
          <w:rFonts w:ascii="Cambria" w:hAnsi="Cambria"/>
          <w:i/>
        </w:rPr>
        <w:t>ehke</w:t>
      </w:r>
      <w:r w:rsidRPr="00394C02">
        <w:rPr>
          <w:rFonts w:ascii="Cambria" w:hAnsi="Cambria"/>
        </w:rPr>
        <w:t>-gietjieh dam daaroen '</w:t>
      </w:r>
      <w:r w:rsidRPr="00394C02">
        <w:rPr>
          <w:rFonts w:ascii="Cambria" w:hAnsi="Cambria"/>
          <w:i/>
        </w:rPr>
        <w:t>aktig'</w:t>
      </w:r>
      <w:r w:rsidRPr="00394C02">
        <w:rPr>
          <w:rFonts w:ascii="Cambria" w:hAnsi="Cambria"/>
        </w:rPr>
        <w:t xml:space="preserve"> – goerkesem guedtieh, vuesiehtæmman </w:t>
      </w:r>
      <w:r w:rsidRPr="00394C02">
        <w:rPr>
          <w:rFonts w:ascii="Cambria" w:hAnsi="Cambria"/>
          <w:i/>
        </w:rPr>
        <w:t xml:space="preserve">veaksehke </w:t>
      </w:r>
      <w:r w:rsidRPr="00394C02">
        <w:rPr>
          <w:rFonts w:ascii="Cambria" w:hAnsi="Cambria"/>
        </w:rPr>
        <w:t xml:space="preserve">mij lea sïejhme baakoe, mij åtnalguvvieh vieksiesvoeten bïjre. </w:t>
      </w:r>
    </w:p>
    <w:p w:rsidR="002D4CD4" w:rsidRPr="00394C02" w:rsidRDefault="002D4CD4" w:rsidP="002D4CD4">
      <w:pPr>
        <w:pStyle w:val="Blokksitat3"/>
        <w:rPr>
          <w:rFonts w:ascii="Cambria" w:hAnsi="Cambria"/>
        </w:rPr>
      </w:pPr>
      <w:r w:rsidRPr="00394C02">
        <w:rPr>
          <w:rFonts w:ascii="Cambria" w:hAnsi="Cambria"/>
        </w:rPr>
        <w:t xml:space="preserve">Daate åarjelsaemien </w:t>
      </w:r>
      <w:r w:rsidRPr="00394C02">
        <w:rPr>
          <w:rFonts w:ascii="Cambria" w:hAnsi="Cambria"/>
          <w:i/>
        </w:rPr>
        <w:t>ehke-</w:t>
      </w:r>
      <w:r w:rsidRPr="00394C02">
        <w:rPr>
          <w:rFonts w:ascii="Cambria" w:hAnsi="Cambria"/>
        </w:rPr>
        <w:t>gietjien goerkese lea seamma goh saemiengïelesne, vuesiehtæmman;</w:t>
      </w:r>
    </w:p>
    <w:p w:rsidR="002D4CD4" w:rsidRPr="00394C02" w:rsidRDefault="002D4CD4" w:rsidP="002D4CD4">
      <w:pPr>
        <w:pStyle w:val="Blokksitat3"/>
        <w:spacing w:line="240" w:lineRule="auto"/>
        <w:ind w:left="567"/>
        <w:rPr>
          <w:rFonts w:ascii="Cambria" w:hAnsi="Cambria"/>
          <w:kern w:val="0"/>
          <w:lang w:eastAsia="nb-NO"/>
        </w:rPr>
      </w:pPr>
      <w:r w:rsidRPr="00394C02">
        <w:rPr>
          <w:rFonts w:ascii="Cambria" w:hAnsi="Cambria"/>
          <w:kern w:val="0"/>
          <w:lang w:eastAsia="nb-NO"/>
        </w:rPr>
        <w:t>hko, -hkö. Toisista adjektiiveista muodostettuja moderatiivisia,erkitykseltään kantasanaa lievempiä johdoksia (</w:t>
      </w:r>
      <w:r w:rsidRPr="00394C02">
        <w:rPr>
          <w:rFonts w:ascii="Cambria" w:eastAsia="Times New Roman" w:hAnsi="Cambria" w:cs="Helvetica"/>
          <w:kern w:val="0"/>
          <w:lang w:eastAsia="nb-NO"/>
        </w:rPr>
        <w:t xml:space="preserve">Vesikansa 1977:86) </w:t>
      </w:r>
    </w:p>
    <w:p w:rsidR="002D4CD4" w:rsidRPr="00394C02" w:rsidRDefault="002D4CD4" w:rsidP="002D4CD4">
      <w:pPr>
        <w:spacing w:line="360" w:lineRule="auto"/>
        <w:jc w:val="both"/>
        <w:rPr>
          <w:rFonts w:ascii="Cambria" w:hAnsi="Cambria" w:cs="Helvetica"/>
          <w:lang w:val="sk-SK" w:eastAsia="nb-NO"/>
        </w:rPr>
      </w:pPr>
    </w:p>
    <w:p w:rsidR="002D4CD4" w:rsidRPr="00394C02" w:rsidRDefault="002D4CD4" w:rsidP="002D4CD4">
      <w:pPr>
        <w:spacing w:line="360" w:lineRule="auto"/>
        <w:jc w:val="both"/>
        <w:rPr>
          <w:rFonts w:ascii="Cambria" w:hAnsi="Cambria" w:cs="Helvetica"/>
          <w:lang w:val="sk-SK" w:eastAsia="nb-NO"/>
        </w:rPr>
      </w:pPr>
      <w:r w:rsidRPr="00394C02">
        <w:rPr>
          <w:rFonts w:ascii="Cambria" w:hAnsi="Cambria" w:cs="Helvetica"/>
          <w:lang w:val="sk-SK" w:eastAsia="nb-NO"/>
        </w:rPr>
        <w:t xml:space="preserve">Saemiengïelese; hammoeh mah leah seerkesovveme jeatjaj adjektivijste, eah leah seamma nænnoes goh dïhte maadthadjektive. Jïh Vesikansa vielie tjaala ahte daate seerkemegietjie lea naa prooduktive såevmiengïelesne (op.cit). Daate seerkemegietjie lea aaj åarjelsemingïelesne jïjnjem åtneme, mohte guktie såevmiengïelesne ij gåaredh dam bïejedh fïereguhtide adjektivide. </w:t>
      </w:r>
      <w:r w:rsidRPr="00394C02">
        <w:rPr>
          <w:rFonts w:ascii="Cambria" w:hAnsi="Cambria" w:cs="Helvetica"/>
          <w:i/>
          <w:lang w:val="sk-SK" w:eastAsia="nb-NO"/>
        </w:rPr>
        <w:t>ehke-</w:t>
      </w:r>
      <w:r w:rsidRPr="00394C02">
        <w:rPr>
          <w:rFonts w:ascii="Cambria" w:hAnsi="Cambria" w:cs="Helvetica"/>
          <w:lang w:val="sk-SK" w:eastAsia="nb-NO"/>
        </w:rPr>
        <w:t xml:space="preserve">gietjie lea semantihken jïh funksjovnen mietie seamma åarjelsaemiengïelesne jïh såevmiengïelesne. Mejtie gïelehistovrijen muhteste seamma, im edtjh daennie boelhkesne voejhkelidh vaestiedidh. </w:t>
      </w:r>
    </w:p>
    <w:p w:rsidR="002D4CD4" w:rsidRPr="00394C02" w:rsidRDefault="002D4CD4" w:rsidP="002D4CD4">
      <w:pPr>
        <w:spacing w:line="360" w:lineRule="auto"/>
        <w:jc w:val="both"/>
        <w:rPr>
          <w:rFonts w:ascii="Cambria" w:hAnsi="Cambria"/>
          <w:lang w:val="sk-SK" w:eastAsia="nb-NO"/>
        </w:rPr>
      </w:pPr>
    </w:p>
    <w:p w:rsidR="002D4CD4" w:rsidRPr="00394C02" w:rsidRDefault="002D4CD4" w:rsidP="002D4CD4">
      <w:pPr>
        <w:pStyle w:val="Overskrift3"/>
        <w:rPr>
          <w:lang w:val="sk-SK"/>
        </w:rPr>
      </w:pPr>
      <w:bookmarkStart w:id="79" w:name="_Toc135283174"/>
      <w:bookmarkStart w:id="80" w:name="_Toc136860050"/>
      <w:r w:rsidRPr="00394C02">
        <w:rPr>
          <w:lang w:val="sk-SK"/>
        </w:rPr>
        <w:t>s/s</w:t>
      </w:r>
      <w:bookmarkEnd w:id="80"/>
      <w:r w:rsidRPr="00394C02">
        <w:rPr>
          <w:lang w:val="sk-SK"/>
        </w:rPr>
        <w:t xml:space="preserve">  </w:t>
      </w:r>
      <w:bookmarkEnd w:id="79"/>
      <w:r w:rsidRPr="00394C02">
        <w:rPr>
          <w:lang w:val="sk-SK"/>
        </w:rPr>
        <w:t xml:space="preserve"> </w:t>
      </w:r>
    </w:p>
    <w:p w:rsidR="002D4CD4" w:rsidRPr="00394C02" w:rsidRDefault="002D4CD4" w:rsidP="002D4CD4">
      <w:pPr>
        <w:spacing w:line="360" w:lineRule="auto"/>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dåehkesne leah 172 adjektivh gusnie leah </w:t>
      </w:r>
      <w:r w:rsidRPr="00394C02">
        <w:rPr>
          <w:rFonts w:ascii="Cambria" w:hAnsi="Cambria"/>
          <w:smallCaps/>
          <w:lang w:val="sk-SK"/>
        </w:rPr>
        <w:t xml:space="preserve">nålla-operasjovne </w:t>
      </w:r>
      <w:r w:rsidRPr="00394C02">
        <w:rPr>
          <w:rFonts w:ascii="Cambria" w:hAnsi="Cambria"/>
          <w:lang w:val="sk-SK"/>
        </w:rPr>
        <w:t xml:space="preserve"> gusnie </w:t>
      </w:r>
      <w:r w:rsidRPr="00394C02">
        <w:rPr>
          <w:rFonts w:ascii="Cambria" w:hAnsi="Cambria"/>
          <w:i/>
          <w:iCs/>
          <w:lang w:val="sk-SK"/>
        </w:rPr>
        <w:t>-s</w:t>
      </w:r>
      <w:r w:rsidRPr="00394C02">
        <w:rPr>
          <w:rFonts w:ascii="Cambria" w:hAnsi="Cambria"/>
          <w:lang w:val="sk-SK"/>
        </w:rPr>
        <w:t xml:space="preserve"> lea attribuhte jïh predikativesne. Daen systeemen leah konsonante maadtojne. Adjektive dellie orreje </w:t>
      </w:r>
      <w:r w:rsidRPr="00394C02">
        <w:rPr>
          <w:rFonts w:ascii="Cambria" w:hAnsi="Cambria"/>
          <w:i/>
          <w:lang w:val="sk-SK"/>
        </w:rPr>
        <w:t>-s</w:t>
      </w:r>
      <w:r w:rsidRPr="00394C02">
        <w:rPr>
          <w:rFonts w:ascii="Cambria" w:hAnsi="Cambria"/>
          <w:lang w:val="sk-SK"/>
        </w:rPr>
        <w:t xml:space="preserve">. Dah minngievokaalh leah naemhtie joekedamme; 56 adjektivi leah </w:t>
      </w:r>
      <w:r w:rsidRPr="00394C02">
        <w:rPr>
          <w:rFonts w:ascii="Cambria" w:hAnsi="Cambria"/>
          <w:i/>
          <w:lang w:val="sk-SK"/>
        </w:rPr>
        <w:t>oe-</w:t>
      </w:r>
      <w:r w:rsidRPr="00394C02">
        <w:rPr>
          <w:rFonts w:ascii="Cambria" w:hAnsi="Cambria"/>
          <w:lang w:val="sk-SK"/>
        </w:rPr>
        <w:t xml:space="preserve">vokaalh. 36 adjektivh gusnie </w:t>
      </w:r>
      <w:r w:rsidRPr="00394C02">
        <w:rPr>
          <w:rFonts w:ascii="Cambria" w:hAnsi="Cambria"/>
          <w:i/>
          <w:lang w:val="sk-SK"/>
        </w:rPr>
        <w:t>a-</w:t>
      </w:r>
      <w:r w:rsidRPr="00394C02">
        <w:rPr>
          <w:rFonts w:ascii="Cambria" w:hAnsi="Cambria"/>
          <w:lang w:val="sk-SK"/>
        </w:rPr>
        <w:t xml:space="preserve">vokaalh. 14 gusnie </w:t>
      </w:r>
      <w:r w:rsidRPr="00394C02">
        <w:rPr>
          <w:rFonts w:ascii="Cambria" w:hAnsi="Cambria"/>
          <w:i/>
          <w:lang w:val="sk-SK"/>
        </w:rPr>
        <w:t>ie</w:t>
      </w:r>
      <w:r w:rsidRPr="00394C02">
        <w:rPr>
          <w:rFonts w:ascii="Cambria" w:hAnsi="Cambria"/>
          <w:lang w:val="sk-SK"/>
        </w:rPr>
        <w:t xml:space="preserve">-vokaalh. </w:t>
      </w:r>
      <w:r w:rsidRPr="00394C02">
        <w:rPr>
          <w:rFonts w:ascii="Cambria" w:hAnsi="Cambria"/>
          <w:i/>
          <w:lang w:val="sk-SK"/>
        </w:rPr>
        <w:t xml:space="preserve">e </w:t>
      </w:r>
      <w:r w:rsidRPr="00394C02">
        <w:rPr>
          <w:rFonts w:ascii="Cambria" w:hAnsi="Cambria"/>
          <w:lang w:val="sk-SK"/>
        </w:rPr>
        <w:t xml:space="preserve">- vokaalen leah dellie 66 adjketijvh.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Adjektivh daennie dåehkesne aaj konsonante </w:t>
      </w:r>
      <w:r w:rsidRPr="00394C02">
        <w:rPr>
          <w:rFonts w:ascii="Cambria" w:hAnsi="Cambria"/>
          <w:smallCaps/>
          <w:lang w:val="sk-SK"/>
        </w:rPr>
        <w:t>maadtojne</w:t>
      </w:r>
      <w:r w:rsidRPr="00394C02">
        <w:rPr>
          <w:rFonts w:ascii="Cambria" w:hAnsi="Cambria"/>
          <w:sz w:val="21"/>
          <w:szCs w:val="21"/>
          <w:lang w:val="sk-SK"/>
        </w:rPr>
        <w:t xml:space="preserve">, </w:t>
      </w:r>
      <w:r w:rsidRPr="00394C02">
        <w:rPr>
          <w:rFonts w:ascii="Cambria" w:hAnsi="Cambria"/>
          <w:lang w:val="sk-SK"/>
        </w:rPr>
        <w:t xml:space="preserve">mij dellie aaj stuvrie dam graadesojjehtimmiem guktie dellie sjædta guhkieshammoeh komparativesne jïh superlativesne. Voestegh vuesiehtæmman dejtie adjektivide mej </w:t>
      </w:r>
      <w:r w:rsidRPr="00394C02">
        <w:rPr>
          <w:rFonts w:ascii="Cambria" w:hAnsi="Cambria"/>
          <w:smallCaps/>
          <w:lang w:val="sk-SK"/>
        </w:rPr>
        <w:t>ij naan variasjovne</w:t>
      </w:r>
      <w:r w:rsidRPr="00394C02">
        <w:rPr>
          <w:rFonts w:ascii="Cambria" w:hAnsi="Cambria"/>
          <w:sz w:val="20"/>
          <w:szCs w:val="20"/>
          <w:lang w:val="sk-SK"/>
        </w:rPr>
        <w:t xml:space="preserve">. </w:t>
      </w:r>
      <w:r w:rsidRPr="00394C02">
        <w:rPr>
          <w:rFonts w:ascii="Cambria" w:hAnsi="Cambria"/>
          <w:lang w:val="sk-SK"/>
        </w:rPr>
        <w:t xml:space="preserve">Dah leah sïejhme daennie dåehkesne;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440"/>
        <w:gridCol w:w="1184"/>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2</w:t>
            </w:r>
          </w:p>
        </w:tc>
        <w:tc>
          <w:tcPr>
            <w:tcW w:w="0" w:type="auto"/>
            <w:tcBorders>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sæjjoes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sæjjoes</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3</w:t>
            </w:r>
          </w:p>
        </w:tc>
        <w:tc>
          <w:tcPr>
            <w:tcW w:w="0" w:type="auto"/>
            <w:tcBorders>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våaroes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våaroes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9</w:t>
      </w:r>
      <w:r w:rsidRPr="00394C02">
        <w:rPr>
          <w:lang w:val="sk-SK"/>
        </w:rPr>
        <w:fldChar w:fldCharType="end"/>
      </w:r>
      <w:r w:rsidRPr="00394C02">
        <w:rPr>
          <w:lang w:val="sk-SK"/>
        </w:rPr>
        <w:t>: Voestes systeemen attribuhte-predikative II</w:t>
      </w:r>
    </w:p>
    <w:p w:rsidR="002D4CD4" w:rsidRPr="00394C02" w:rsidRDefault="002D4CD4" w:rsidP="002D4CD4">
      <w:pPr>
        <w:pStyle w:val="Blokksitat3"/>
        <w:spacing w:line="240" w:lineRule="auto"/>
        <w:ind w:left="567"/>
        <w:rPr>
          <w:rFonts w:ascii="Cambria" w:hAnsi="Cambria"/>
          <w:i/>
        </w:rPr>
      </w:pPr>
    </w:p>
    <w:p w:rsidR="002D4CD4" w:rsidRPr="00394C02" w:rsidRDefault="002D4CD4" w:rsidP="002D4CD4">
      <w:pPr>
        <w:pStyle w:val="Blokksitat3"/>
        <w:spacing w:line="240" w:lineRule="auto"/>
        <w:ind w:left="567"/>
        <w:rPr>
          <w:rFonts w:ascii="Cambria" w:hAnsi="Cambria"/>
          <w:i/>
        </w:rPr>
      </w:pPr>
      <w:r w:rsidRPr="00394C02">
        <w:rPr>
          <w:rFonts w:ascii="Cambria" w:hAnsi="Cambria"/>
          <w:i/>
        </w:rPr>
        <w:t xml:space="preserve">sæjjoes dålle </w:t>
      </w:r>
      <w:r w:rsidRPr="00394C02">
        <w:rPr>
          <w:rFonts w:ascii="Cambria" w:hAnsi="Cambria"/>
        </w:rPr>
        <w:t>(Inf. 1)</w:t>
      </w:r>
      <w:r w:rsidRPr="00394C02">
        <w:rPr>
          <w:rFonts w:ascii="Cambria" w:hAnsi="Cambria"/>
          <w:i/>
        </w:rPr>
        <w:t xml:space="preserve">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dålle lea sæjjoes </w:t>
      </w:r>
      <w:r w:rsidRPr="00394C02">
        <w:rPr>
          <w:rFonts w:ascii="Cambria" w:hAnsi="Cambria"/>
        </w:rPr>
        <w:t>(Inf. 1)</w:t>
      </w:r>
    </w:p>
    <w:p w:rsidR="002D4CD4" w:rsidRPr="00394C02" w:rsidRDefault="002D4CD4" w:rsidP="002D4CD4">
      <w:pPr>
        <w:pStyle w:val="Blokksitat3"/>
        <w:spacing w:line="240" w:lineRule="auto"/>
        <w:ind w:left="567"/>
        <w:rPr>
          <w:rFonts w:ascii="Cambria" w:hAnsi="Cambria"/>
          <w:i/>
        </w:rPr>
      </w:pPr>
      <w:r w:rsidRPr="00394C02">
        <w:rPr>
          <w:rFonts w:ascii="Cambria" w:hAnsi="Cambria"/>
          <w:i/>
        </w:rPr>
        <w:t xml:space="preserve">våaroes ledtie </w:t>
      </w:r>
      <w:r w:rsidRPr="00394C02">
        <w:rPr>
          <w:rFonts w:ascii="Cambria" w:hAnsi="Cambria"/>
        </w:rPr>
        <w:t>(Inf. 10)</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daen biejjien dah ledtieh dan våaroes </w:t>
      </w:r>
      <w:r w:rsidRPr="00394C02">
        <w:rPr>
          <w:rFonts w:ascii="Cambria" w:hAnsi="Cambria"/>
        </w:rPr>
        <w:t xml:space="preserve">(Inf. 10)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dåehkesne aaj naan adjektivh gusnie frïjje variasjovne. Vuesiehtæmman baakoe mij daesnie aaj adjektivh mah målsoeh. Jïh dïhte adjektive mij molse båata njealjede systemeeste. Eah leah naan adjektivh mah målsoeh voestes systeemeste jïh njealjede systeemese. Vuesiehtæmman dïhte adjektive </w:t>
      </w:r>
      <w:r w:rsidRPr="00394C02">
        <w:rPr>
          <w:rFonts w:ascii="Cambria" w:hAnsi="Cambria"/>
          <w:i/>
          <w:lang w:val="sk-SK"/>
        </w:rPr>
        <w:t>jadtnoes</w:t>
      </w:r>
      <w:r w:rsidRPr="00394C02">
        <w:rPr>
          <w:rFonts w:ascii="Cambria" w:hAnsi="Cambria"/>
          <w:lang w:val="sk-SK"/>
        </w:rPr>
        <w:t xml:space="preserve"> attribuhtesne  jïh </w:t>
      </w:r>
      <w:r w:rsidRPr="00394C02">
        <w:rPr>
          <w:rFonts w:ascii="Cambria" w:hAnsi="Cambria"/>
          <w:i/>
          <w:lang w:val="sk-SK"/>
        </w:rPr>
        <w:t>jadtnoes</w:t>
      </w:r>
      <w:r w:rsidRPr="00394C02">
        <w:rPr>
          <w:rFonts w:ascii="Cambria" w:hAnsi="Cambria"/>
          <w:lang w:val="sk-SK"/>
        </w:rPr>
        <w:t xml:space="preserve"> predikativesne jïh </w:t>
      </w:r>
      <w:r w:rsidRPr="00394C02">
        <w:rPr>
          <w:rFonts w:ascii="Cambria" w:hAnsi="Cambria"/>
          <w:i/>
          <w:lang w:val="sk-SK"/>
        </w:rPr>
        <w:t>jadtnan</w:t>
      </w:r>
      <w:r w:rsidRPr="00394C02">
        <w:rPr>
          <w:rFonts w:ascii="Cambria" w:hAnsi="Cambria"/>
          <w:lang w:val="sk-SK"/>
        </w:rPr>
        <w:t xml:space="preserve"> aaj predikativesne göökte predikativehammoeh </w:t>
      </w:r>
      <w:r w:rsidRPr="00394C02">
        <w:rPr>
          <w:rFonts w:ascii="Cambria" w:hAnsi="Cambria"/>
          <w:i/>
          <w:lang w:val="sk-SK"/>
        </w:rPr>
        <w:t>jadtnoes</w:t>
      </w:r>
      <w:r w:rsidRPr="00394C02">
        <w:rPr>
          <w:rFonts w:ascii="Cambria" w:hAnsi="Cambria"/>
          <w:lang w:val="sk-SK"/>
        </w:rPr>
        <w:t xml:space="preserve"> jïh </w:t>
      </w:r>
      <w:r w:rsidRPr="00394C02">
        <w:rPr>
          <w:rFonts w:ascii="Cambria" w:hAnsi="Cambria"/>
          <w:i/>
          <w:lang w:val="sk-SK"/>
        </w:rPr>
        <w:t>jadtnan</w:t>
      </w:r>
      <w:r w:rsidRPr="00394C02">
        <w:rPr>
          <w:rFonts w:ascii="Cambria" w:hAnsi="Cambria"/>
          <w:lang w:val="sk-SK"/>
        </w:rPr>
        <w:t xml:space="preserve"> åtna, vuesiehtæman;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5"/>
        <w:gridCol w:w="1573"/>
        <w:gridCol w:w="1704"/>
        <w:gridCol w:w="1626"/>
        <w:gridCol w:w="1704"/>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Nr</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 1</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Predikative 1</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  4</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Predikative 4</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1</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jadtnoes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jadtnoes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jadtnoes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jadtnan</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10</w:t>
      </w:r>
      <w:r w:rsidRPr="00394C02">
        <w:rPr>
          <w:lang w:val="sk-SK"/>
        </w:rPr>
        <w:fldChar w:fldCharType="end"/>
      </w:r>
      <w:r w:rsidRPr="00394C02">
        <w:rPr>
          <w:lang w:val="sk-SK"/>
        </w:rPr>
        <w:t>: Målsome voestes systeeme</w:t>
      </w:r>
      <w:r w:rsidRPr="00394C02">
        <w:rPr>
          <w:lang w:val="sk-SK"/>
        </w:rPr>
        <w:sym w:font="Wingdings" w:char="F0E0"/>
      </w:r>
      <w:r w:rsidRPr="00394C02">
        <w:rPr>
          <w:lang w:val="sk-SK"/>
        </w:rPr>
        <w:sym w:font="Wingdings" w:char="F0DF"/>
      </w:r>
      <w:r w:rsidRPr="00394C02">
        <w:rPr>
          <w:lang w:val="sk-SK"/>
        </w:rPr>
        <w:t>Njealjede systeeme</w:t>
      </w:r>
    </w:p>
    <w:p w:rsidR="002D4CD4" w:rsidRPr="00394C02" w:rsidRDefault="002D4CD4" w:rsidP="002D4CD4">
      <w:pPr>
        <w:rPr>
          <w:lang w:val="sk-SK"/>
        </w:rPr>
      </w:pP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Soehpen-båårhke lea jadtnoes dajve </w:t>
      </w:r>
      <w:r w:rsidRPr="00394C02">
        <w:rPr>
          <w:rFonts w:ascii="Cambria" w:hAnsi="Cambria"/>
        </w:rPr>
        <w:t>(Inf. 2)</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dïhte dajve lea jadtnoes </w:t>
      </w:r>
      <w:r w:rsidRPr="00394C02">
        <w:rPr>
          <w:rFonts w:ascii="Cambria" w:hAnsi="Cambria"/>
        </w:rPr>
        <w:t xml:space="preserve">(Inf. 2)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jadtnoes dajve </w:t>
      </w:r>
      <w:r w:rsidRPr="00394C02">
        <w:rPr>
          <w:rFonts w:ascii="Cambria" w:hAnsi="Cambria"/>
        </w:rPr>
        <w:t>(Inf. 4)</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dïhte annje dan jadtnan </w:t>
      </w:r>
      <w:r w:rsidRPr="00394C02">
        <w:rPr>
          <w:rFonts w:ascii="Cambria" w:hAnsi="Cambria"/>
        </w:rPr>
        <w:t xml:space="preserve">(Inf. 4)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 xml:space="preserve">Dïhte adjektive lea aalkovistie njealjadinie systeemesne, mohte gosse jorkesåvva dellie dan voestes syteemese tjaanga. Gosse jadtnoes åtnalgåvva predikativesne dellie lea </w:t>
      </w:r>
      <w:r w:rsidRPr="00394C02">
        <w:rPr>
          <w:rFonts w:ascii="Cambria" w:hAnsi="Cambria"/>
          <w:smallCaps/>
        </w:rPr>
        <w:t>durative</w:t>
      </w:r>
      <w:r w:rsidRPr="00394C02">
        <w:rPr>
          <w:rFonts w:ascii="Cambria" w:hAnsi="Cambria"/>
        </w:rPr>
        <w:t xml:space="preserve"> jïh permameente goerkese. </w:t>
      </w:r>
    </w:p>
    <w:p w:rsidR="002D4CD4" w:rsidRPr="00394C02" w:rsidRDefault="002D4CD4" w:rsidP="002D4CD4">
      <w:pPr>
        <w:pStyle w:val="Blokksitat3"/>
        <w:rPr>
          <w:rFonts w:ascii="Cambria" w:hAnsi="Cambria"/>
          <w:i/>
          <w:sz w:val="20"/>
          <w:szCs w:val="20"/>
        </w:rPr>
      </w:pPr>
      <w:r w:rsidRPr="00394C02">
        <w:rPr>
          <w:rFonts w:ascii="Cambria" w:hAnsi="Cambria"/>
        </w:rPr>
        <w:t>Mubpie adjektive vuesiehtæmman</w:t>
      </w:r>
      <w:r w:rsidRPr="00394C02">
        <w:rPr>
          <w:rFonts w:ascii="Cambria" w:hAnsi="Cambria"/>
          <w:b/>
          <w:sz w:val="20"/>
          <w:szCs w:val="20"/>
        </w:rPr>
        <w:t xml:space="preserve"> </w:t>
      </w:r>
      <w:r w:rsidRPr="00394C02">
        <w:rPr>
          <w:rFonts w:ascii="Cambria" w:hAnsi="Cambria"/>
          <w:i/>
        </w:rPr>
        <w:t>pliejhkies</w:t>
      </w:r>
      <w:r w:rsidRPr="00394C02">
        <w:rPr>
          <w:rFonts w:ascii="Cambria" w:hAnsi="Cambria"/>
        </w:rPr>
        <w:t xml:space="preserve"> </w:t>
      </w:r>
    </w:p>
    <w:p w:rsidR="002D4CD4" w:rsidRPr="00394C02" w:rsidRDefault="002D4CD4" w:rsidP="002D4CD4">
      <w:pPr>
        <w:pStyle w:val="Blokksitat3"/>
        <w:ind w:left="567"/>
        <w:rPr>
          <w:rFonts w:ascii="Cambria" w:hAnsi="Cambria"/>
        </w:rPr>
      </w:pPr>
      <w:r w:rsidRPr="00394C02">
        <w:rPr>
          <w:rFonts w:ascii="Cambria" w:hAnsi="Cambria"/>
          <w:i/>
        </w:rPr>
        <w:t xml:space="preserve">plijhkies ååredæjja </w:t>
      </w:r>
      <w:r w:rsidRPr="00394C02">
        <w:rPr>
          <w:rFonts w:ascii="Cambria" w:hAnsi="Cambria"/>
        </w:rPr>
        <w:t>(Inf. 10)</w:t>
      </w:r>
    </w:p>
    <w:p w:rsidR="002D4CD4" w:rsidRPr="00394C02" w:rsidRDefault="002D4CD4" w:rsidP="002D4CD4">
      <w:pPr>
        <w:pStyle w:val="Blokksitat3"/>
        <w:ind w:left="567"/>
        <w:rPr>
          <w:rFonts w:ascii="Cambria" w:hAnsi="Cambria"/>
        </w:rPr>
      </w:pPr>
      <w:r w:rsidRPr="00394C02">
        <w:rPr>
          <w:rFonts w:ascii="Cambria" w:hAnsi="Cambria"/>
          <w:i/>
        </w:rPr>
        <w:t xml:space="preserve">dïhte dan plæjhkan vååjni daen biejjien </w:t>
      </w:r>
      <w:r w:rsidRPr="00394C02">
        <w:rPr>
          <w:rFonts w:ascii="Cambria" w:hAnsi="Cambria"/>
        </w:rPr>
        <w:t xml:space="preserve">(Inf. 10) </w:t>
      </w:r>
    </w:p>
    <w:p w:rsidR="002D4CD4" w:rsidRPr="00394C02" w:rsidRDefault="002D4CD4" w:rsidP="002D4CD4">
      <w:pPr>
        <w:pStyle w:val="Blokksitat3"/>
        <w:rPr>
          <w:rFonts w:ascii="Cambria" w:hAnsi="Cambria"/>
        </w:rPr>
      </w:pPr>
      <w:r w:rsidRPr="00394C02">
        <w:rPr>
          <w:rFonts w:ascii="Cambria" w:hAnsi="Cambria"/>
        </w:rPr>
        <w:t xml:space="preserve">Dellie lea plæjhkan daelie dallah, </w:t>
      </w:r>
      <w:r w:rsidRPr="007900FE">
        <w:rPr>
          <w:rFonts w:ascii="Cambria" w:hAnsi="Cambria"/>
          <w:smallCaps/>
        </w:rPr>
        <w:t>non-durative</w:t>
      </w:r>
      <w:r>
        <w:rPr>
          <w:rFonts w:ascii="Cambria" w:hAnsi="Cambria"/>
        </w:rPr>
        <w:t xml:space="preserve"> jïh </w:t>
      </w:r>
      <w:r w:rsidRPr="00394C02">
        <w:rPr>
          <w:rFonts w:ascii="Cambria" w:hAnsi="Cambria"/>
        </w:rPr>
        <w:t>annjebodts jïh buerkeste subjeekte lea barre bodtesne nimhtie. Gosse dellie</w:t>
      </w:r>
      <w:r w:rsidRPr="00394C02">
        <w:rPr>
          <w:rFonts w:ascii="Cambria" w:hAnsi="Cambria"/>
          <w:i/>
        </w:rPr>
        <w:t xml:space="preserve"> pliejhkies</w:t>
      </w:r>
      <w:r w:rsidRPr="00394C02">
        <w:rPr>
          <w:rFonts w:ascii="Cambria" w:hAnsi="Cambria"/>
        </w:rPr>
        <w:t xml:space="preserve"> sjædta predikativesne dellie dam </w:t>
      </w:r>
      <w:r w:rsidRPr="00394C02">
        <w:rPr>
          <w:rFonts w:ascii="Cambria" w:hAnsi="Cambria"/>
          <w:smallCaps/>
        </w:rPr>
        <w:t xml:space="preserve">durativiteetem jïh  </w:t>
      </w:r>
      <w:r w:rsidRPr="00394C02">
        <w:rPr>
          <w:rFonts w:ascii="Cambria" w:hAnsi="Cambria"/>
        </w:rPr>
        <w:t xml:space="preserve">permaneentem åvtese buakta, subjeekte lea iktegisth nimhtie, vuesiehtæmman </w:t>
      </w:r>
    </w:p>
    <w:p w:rsidR="002D4CD4" w:rsidRPr="00394C02" w:rsidRDefault="002D4CD4" w:rsidP="002D4CD4">
      <w:pPr>
        <w:pStyle w:val="Blokksitat3"/>
        <w:ind w:left="567"/>
        <w:rPr>
          <w:rFonts w:ascii="Cambria" w:hAnsi="Cambria"/>
        </w:rPr>
      </w:pPr>
      <w:r w:rsidRPr="00394C02">
        <w:rPr>
          <w:rFonts w:ascii="Cambria" w:hAnsi="Cambria"/>
          <w:i/>
        </w:rPr>
        <w:t xml:space="preserve">Dïhte dan plijhkies </w:t>
      </w:r>
      <w:r w:rsidRPr="00394C02">
        <w:rPr>
          <w:rFonts w:ascii="Cambria" w:hAnsi="Cambria"/>
        </w:rPr>
        <w:t xml:space="preserve">(Inf. 10) </w:t>
      </w:r>
    </w:p>
    <w:p w:rsidR="002D4CD4" w:rsidRPr="00394C02" w:rsidRDefault="002D4CD4" w:rsidP="002D4CD4">
      <w:pPr>
        <w:pStyle w:val="Blokksitat3"/>
        <w:rPr>
          <w:rFonts w:ascii="Cambria" w:hAnsi="Cambria"/>
        </w:rPr>
      </w:pPr>
      <w:r w:rsidRPr="00394C02">
        <w:rPr>
          <w:rFonts w:ascii="Cambria" w:hAnsi="Cambria"/>
        </w:rPr>
        <w:t xml:space="preserve">Vuelelen tabeellesne guvviedamme: </w:t>
      </w:r>
    </w:p>
    <w:tbl>
      <w:tblPr>
        <w:tblW w:w="0" w:type="auto"/>
        <w:tblInd w:w="55" w:type="dxa"/>
        <w:tblCellMar>
          <w:top w:w="55" w:type="dxa"/>
          <w:left w:w="55" w:type="dxa"/>
          <w:bottom w:w="55" w:type="dxa"/>
          <w:right w:w="55" w:type="dxa"/>
        </w:tblCellMar>
        <w:tblLook w:val="0000"/>
      </w:tblPr>
      <w:tblGrid>
        <w:gridCol w:w="384"/>
        <w:gridCol w:w="1379"/>
        <w:gridCol w:w="1598"/>
        <w:gridCol w:w="1379"/>
        <w:gridCol w:w="1598"/>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jc w:val="both"/>
              <w:rPr>
                <w:rFonts w:ascii="Cambria" w:hAnsi="Cambria"/>
                <w:b/>
                <w:bCs/>
                <w:lang w:val="sk-SK"/>
              </w:rPr>
            </w:pPr>
            <w:r w:rsidRPr="00394C02">
              <w:rPr>
                <w:rFonts w:ascii="Cambria" w:hAnsi="Cambria"/>
                <w:b/>
                <w:bCs/>
                <w:lang w:val="sk-SK"/>
              </w:rPr>
              <w:t>Nr</w:t>
            </w:r>
          </w:p>
        </w:tc>
        <w:tc>
          <w:tcPr>
            <w:tcW w:w="0" w:type="auto"/>
            <w:tcBorders>
              <w:top w:val="single" w:sz="1" w:space="0" w:color="000000"/>
              <w:bottom w:val="single" w:sz="1" w:space="0" w:color="000000"/>
            </w:tcBorders>
          </w:tcPr>
          <w:p w:rsidR="002D4CD4" w:rsidRPr="00394C02" w:rsidRDefault="002D4CD4" w:rsidP="003B71EB">
            <w:pPr>
              <w:pStyle w:val="Tabellinnehll"/>
              <w:jc w:val="both"/>
              <w:rPr>
                <w:rFonts w:ascii="Cambria" w:hAnsi="Cambria"/>
                <w:b/>
                <w:bCs/>
                <w:lang w:val="sk-SK"/>
              </w:rPr>
            </w:pPr>
            <w:r w:rsidRPr="00394C02">
              <w:rPr>
                <w:rFonts w:ascii="Cambria" w:hAnsi="Cambria"/>
                <w:b/>
                <w:bCs/>
                <w:lang w:val="sk-SK"/>
              </w:rPr>
              <w:t>Atribuhte 1</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jc w:val="both"/>
              <w:rPr>
                <w:rFonts w:ascii="Cambria" w:hAnsi="Cambria"/>
                <w:b/>
                <w:bCs/>
                <w:lang w:val="sk-SK"/>
              </w:rPr>
            </w:pPr>
            <w:r w:rsidRPr="00394C02">
              <w:rPr>
                <w:rFonts w:ascii="Cambria" w:hAnsi="Cambria"/>
                <w:b/>
                <w:bCs/>
                <w:lang w:val="sk-SK"/>
              </w:rPr>
              <w:t>Predikative 1</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jc w:val="both"/>
              <w:rPr>
                <w:rFonts w:ascii="Cambria" w:hAnsi="Cambria"/>
                <w:b/>
                <w:bCs/>
                <w:lang w:val="sk-SK"/>
              </w:rPr>
            </w:pPr>
            <w:r w:rsidRPr="00394C02">
              <w:rPr>
                <w:rFonts w:ascii="Cambria" w:hAnsi="Cambria"/>
                <w:b/>
                <w:bCs/>
                <w:lang w:val="sk-SK"/>
              </w:rPr>
              <w:t>Atribuhte 4</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jc w:val="both"/>
              <w:rPr>
                <w:rFonts w:ascii="Cambria" w:hAnsi="Cambria"/>
                <w:b/>
                <w:bCs/>
                <w:lang w:val="sk-SK"/>
              </w:rPr>
            </w:pPr>
            <w:r w:rsidRPr="00394C02">
              <w:rPr>
                <w:rFonts w:ascii="Cambria" w:hAnsi="Cambria"/>
                <w:b/>
                <w:bCs/>
                <w:lang w:val="sk-SK"/>
              </w:rPr>
              <w:t>Predikative 4</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1</w:t>
            </w:r>
          </w:p>
        </w:tc>
        <w:tc>
          <w:tcPr>
            <w:tcW w:w="0" w:type="auto"/>
            <w:tcBorders>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jatnoes</w:t>
            </w:r>
          </w:p>
        </w:tc>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jatnoes</w:t>
            </w:r>
          </w:p>
        </w:tc>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jatnoes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 xml:space="preserve">jatnan </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2</w:t>
            </w:r>
          </w:p>
        </w:tc>
        <w:tc>
          <w:tcPr>
            <w:tcW w:w="0" w:type="auto"/>
            <w:tcBorders>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plijhkies</w:t>
            </w:r>
          </w:p>
        </w:tc>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plijhkies</w:t>
            </w:r>
          </w:p>
        </w:tc>
        <w:tc>
          <w:tcPr>
            <w:tcW w:w="0" w:type="auto"/>
            <w:tcBorders>
              <w:left w:val="single" w:sz="1" w:space="0" w:color="000000"/>
              <w:bottom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plijhkies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jc w:val="both"/>
              <w:rPr>
                <w:rFonts w:ascii="Cambria" w:hAnsi="Cambria"/>
                <w:i/>
                <w:lang w:val="sk-SK"/>
              </w:rPr>
            </w:pPr>
            <w:r w:rsidRPr="00394C02">
              <w:rPr>
                <w:rFonts w:ascii="Cambria" w:hAnsi="Cambria"/>
                <w:i/>
                <w:lang w:val="sk-SK"/>
              </w:rPr>
              <w:t>plæjhkan</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11</w:t>
      </w:r>
      <w:r w:rsidRPr="00394C02">
        <w:rPr>
          <w:lang w:val="sk-SK"/>
        </w:rPr>
        <w:fldChar w:fldCharType="end"/>
      </w:r>
      <w:r w:rsidRPr="00D9182C">
        <w:rPr>
          <w:lang w:val="sk-SK"/>
        </w:rPr>
        <w:t>:</w:t>
      </w:r>
      <w:r w:rsidRPr="00394C02">
        <w:rPr>
          <w:lang w:val="sk-SK"/>
        </w:rPr>
        <w:t xml:space="preserve"> Målsome voestes systeeme</w:t>
      </w:r>
      <w:r w:rsidRPr="00394C02">
        <w:rPr>
          <w:lang w:val="sk-SK"/>
        </w:rPr>
        <w:sym w:font="Wingdings" w:char="F0E0"/>
      </w:r>
      <w:r w:rsidRPr="00394C02">
        <w:rPr>
          <w:lang w:val="sk-SK"/>
        </w:rPr>
        <w:sym w:font="Wingdings" w:char="F0DF"/>
      </w:r>
      <w:r w:rsidRPr="00394C02">
        <w:rPr>
          <w:lang w:val="sk-SK"/>
        </w:rPr>
        <w:t>Njealjede systeeme II</w:t>
      </w:r>
    </w:p>
    <w:p w:rsidR="002D4CD4" w:rsidRPr="00394C02" w:rsidRDefault="002D4CD4" w:rsidP="002D4CD4">
      <w:pPr>
        <w:rPr>
          <w:lang w:val="sk-SK"/>
        </w:rPr>
      </w:pPr>
    </w:p>
    <w:p w:rsidR="002D4CD4" w:rsidRPr="00394C02" w:rsidRDefault="002D4CD4" w:rsidP="002D4CD4">
      <w:pPr>
        <w:pStyle w:val="Blokksitat3"/>
        <w:rPr>
          <w:rFonts w:ascii="Cambria" w:hAnsi="Cambria"/>
        </w:rPr>
      </w:pPr>
      <w:r w:rsidRPr="00394C02">
        <w:rPr>
          <w:rFonts w:ascii="Cambria" w:hAnsi="Cambria"/>
        </w:rPr>
        <w:t xml:space="preserve">Dan </w:t>
      </w:r>
      <w:r w:rsidRPr="00394C02">
        <w:rPr>
          <w:rFonts w:ascii="Cambria" w:hAnsi="Cambria"/>
          <w:i/>
        </w:rPr>
        <w:t>-s-</w:t>
      </w:r>
      <w:r w:rsidRPr="00394C02">
        <w:rPr>
          <w:rFonts w:ascii="Cambria" w:hAnsi="Cambria"/>
        </w:rPr>
        <w:t>gietjien bïjre lea Nickel aaj tjaaleme, jïh satne aaj seammalaakan våajnoe -</w:t>
      </w:r>
      <w:r w:rsidRPr="00394C02">
        <w:rPr>
          <w:rFonts w:ascii="Cambria" w:hAnsi="Cambria"/>
          <w:i/>
        </w:rPr>
        <w:t>s-</w:t>
      </w:r>
      <w:r w:rsidRPr="00394C02">
        <w:rPr>
          <w:rFonts w:ascii="Cambria" w:hAnsi="Cambria"/>
        </w:rPr>
        <w:t xml:space="preserve">gietjien bïjre, vuesiehtæmman; </w:t>
      </w:r>
    </w:p>
    <w:p w:rsidR="002D4CD4" w:rsidRPr="00394C02" w:rsidRDefault="002D4CD4" w:rsidP="002D4CD4">
      <w:pPr>
        <w:pStyle w:val="Blokksitat3"/>
        <w:spacing w:line="240" w:lineRule="auto"/>
        <w:ind w:left="567"/>
        <w:rPr>
          <w:rFonts w:ascii="Cambria" w:hAnsi="Cambria"/>
        </w:rPr>
      </w:pPr>
      <w:r w:rsidRPr="00394C02">
        <w:rPr>
          <w:rFonts w:ascii="Cambria" w:hAnsi="Cambria"/>
        </w:rPr>
        <w:t xml:space="preserve">Den som er </w:t>
      </w:r>
      <w:r w:rsidRPr="00394C02">
        <w:rPr>
          <w:rFonts w:ascii="Cambria" w:hAnsi="Cambria"/>
          <w:i/>
        </w:rPr>
        <w:t>meget dyktig i </w:t>
      </w:r>
      <w:r w:rsidRPr="00394C02">
        <w:rPr>
          <w:rFonts w:ascii="Cambria" w:hAnsi="Cambria"/>
        </w:rPr>
        <w:t xml:space="preserve">eller </w:t>
      </w:r>
      <w:r w:rsidRPr="00394C02">
        <w:rPr>
          <w:rFonts w:ascii="Cambria" w:hAnsi="Cambria"/>
          <w:i/>
        </w:rPr>
        <w:t>svær til å utføre</w:t>
      </w:r>
      <w:r w:rsidRPr="00394C02">
        <w:rPr>
          <w:rFonts w:ascii="Cambria" w:hAnsi="Cambria"/>
        </w:rPr>
        <w:t xml:space="preserve"> handlingen. I denne betydningen kan adjektivet brukes både som predikativ og som attributt, med attributtformen på </w:t>
      </w:r>
      <w:r w:rsidRPr="00394C02">
        <w:rPr>
          <w:rFonts w:ascii="Cambria" w:hAnsi="Cambria"/>
          <w:i/>
        </w:rPr>
        <w:t>-s</w:t>
      </w:r>
      <w:r w:rsidRPr="00394C02">
        <w:rPr>
          <w:rFonts w:ascii="Cambria" w:hAnsi="Cambria"/>
        </w:rPr>
        <w:t xml:space="preserve"> (Nickel 1994:299)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 xml:space="preserve">Jïh dle daejtie vuesiehtimmide åtna </w:t>
      </w:r>
    </w:p>
    <w:p w:rsidR="002D4CD4" w:rsidRPr="00394C02" w:rsidRDefault="002D4CD4" w:rsidP="002D4CD4">
      <w:pPr>
        <w:pStyle w:val="Blokksitat3"/>
        <w:spacing w:line="240" w:lineRule="auto"/>
        <w:ind w:left="567"/>
        <w:rPr>
          <w:rFonts w:ascii="Cambria" w:hAnsi="Cambria"/>
          <w:i/>
        </w:rPr>
      </w:pPr>
      <w:r w:rsidRPr="00394C02">
        <w:rPr>
          <w:rFonts w:ascii="Cambria" w:hAnsi="Cambria"/>
          <w:i/>
        </w:rPr>
        <w:t>Dat mánná lea lohkki</w:t>
      </w:r>
      <w:r w:rsidRPr="00394C02">
        <w:rPr>
          <w:rFonts w:ascii="Cambria" w:hAnsi="Cambria"/>
          <w:i/>
        </w:rPr>
        <w:tab/>
      </w:r>
      <w:r w:rsidRPr="00394C02">
        <w:rPr>
          <w:rFonts w:ascii="Cambria" w:hAnsi="Cambria"/>
          <w:i/>
        </w:rPr>
        <w:tab/>
      </w:r>
      <w:r w:rsidRPr="00394C02">
        <w:rPr>
          <w:rFonts w:ascii="Cambria" w:hAnsi="Cambria"/>
        </w:rPr>
        <w:t>Det barnet er flink til å lese, eller leser alltid</w:t>
      </w:r>
    </w:p>
    <w:p w:rsidR="002D4CD4" w:rsidRPr="00394C02" w:rsidRDefault="002D4CD4" w:rsidP="002D4CD4">
      <w:pPr>
        <w:pStyle w:val="Blokksitat3"/>
        <w:spacing w:line="240" w:lineRule="auto"/>
        <w:ind w:left="3600" w:hanging="3033"/>
        <w:rPr>
          <w:rFonts w:ascii="Cambria" w:hAnsi="Cambria"/>
          <w:i/>
        </w:rPr>
      </w:pPr>
      <w:r w:rsidRPr="00394C02">
        <w:rPr>
          <w:rFonts w:ascii="Cambria" w:hAnsi="Cambria"/>
          <w:i/>
        </w:rPr>
        <w:t>Die lea lohkkis mánná</w:t>
      </w:r>
      <w:r w:rsidRPr="00394C02">
        <w:rPr>
          <w:rFonts w:ascii="Cambria" w:hAnsi="Cambria"/>
          <w:i/>
        </w:rPr>
        <w:tab/>
      </w:r>
      <w:r w:rsidRPr="00394C02">
        <w:rPr>
          <w:rFonts w:ascii="Cambria" w:hAnsi="Cambria"/>
        </w:rPr>
        <w:t xml:space="preserve">Hun der er et barn som er flink til å lese, eller som alltid pleier  å lese. (op.cit) </w:t>
      </w:r>
    </w:p>
    <w:p w:rsidR="002D4CD4" w:rsidRPr="00394C02" w:rsidRDefault="002D4CD4" w:rsidP="002D4CD4">
      <w:pPr>
        <w:pStyle w:val="Blokksitat3"/>
        <w:rPr>
          <w:rFonts w:ascii="Cambria" w:hAnsi="Cambria"/>
        </w:rPr>
      </w:pPr>
      <w:r w:rsidRPr="00394C02">
        <w:rPr>
          <w:rFonts w:ascii="Cambria" w:hAnsi="Cambria"/>
        </w:rPr>
        <w:t xml:space="preserve">Daate </w:t>
      </w:r>
      <w:r w:rsidRPr="00394C02">
        <w:rPr>
          <w:rFonts w:ascii="Cambria" w:hAnsi="Cambria"/>
          <w:smallCaps/>
        </w:rPr>
        <w:t>durative</w:t>
      </w:r>
      <w:r w:rsidRPr="00394C02">
        <w:rPr>
          <w:rFonts w:ascii="Cambria" w:hAnsi="Cambria"/>
        </w:rPr>
        <w:t>, væjkelesvoete</w:t>
      </w:r>
      <w:r w:rsidRPr="00394C02">
        <w:rPr>
          <w:rFonts w:ascii="Cambria" w:hAnsi="Cambria"/>
          <w:i/>
        </w:rPr>
        <w:t xml:space="preserve"> -s </w:t>
      </w:r>
      <w:r w:rsidRPr="00394C02">
        <w:rPr>
          <w:rFonts w:ascii="Cambria" w:hAnsi="Cambria"/>
        </w:rPr>
        <w:t xml:space="preserve">minngiegietjie lea gellide åarjelsaemien adjektivide, jïh dåerede gaajhkide adjektivide gaajhkine systeemine. Daen mænngan dellie seerkemegietjie </w:t>
      </w:r>
      <w:r w:rsidRPr="00394C02">
        <w:rPr>
          <w:rFonts w:ascii="Cambria" w:hAnsi="Cambria"/>
          <w:i/>
        </w:rPr>
        <w:t>s-</w:t>
      </w:r>
      <w:r w:rsidRPr="00394C02">
        <w:rPr>
          <w:rFonts w:ascii="Cambria" w:hAnsi="Cambria"/>
        </w:rPr>
        <w:t xml:space="preserve">ine gåhtjoem. </w:t>
      </w:r>
    </w:p>
    <w:p w:rsidR="002D4CD4" w:rsidRPr="00394C02" w:rsidRDefault="002D4CD4" w:rsidP="002D4CD4">
      <w:pPr>
        <w:pStyle w:val="Blokksitat3"/>
        <w:rPr>
          <w:rFonts w:ascii="Cambria" w:hAnsi="Cambria"/>
        </w:rPr>
      </w:pPr>
    </w:p>
    <w:p w:rsidR="002D4CD4" w:rsidRPr="00394C02" w:rsidRDefault="002D4CD4" w:rsidP="002D4CD4">
      <w:pPr>
        <w:pStyle w:val="Overskrift3"/>
        <w:spacing w:line="360" w:lineRule="auto"/>
        <w:rPr>
          <w:lang w:val="sk-SK"/>
        </w:rPr>
      </w:pPr>
      <w:bookmarkStart w:id="81" w:name="_Toc135283175"/>
      <w:r w:rsidRPr="00394C02">
        <w:rPr>
          <w:lang w:val="sk-SK"/>
        </w:rPr>
        <w:t xml:space="preserve"> </w:t>
      </w:r>
      <w:bookmarkStart w:id="82" w:name="_Toc136860051"/>
      <w:r w:rsidRPr="00394C02">
        <w:rPr>
          <w:i/>
          <w:lang w:val="sk-SK"/>
        </w:rPr>
        <w:t>hts/hts</w:t>
      </w:r>
      <w:bookmarkEnd w:id="82"/>
      <w:r w:rsidRPr="00394C02">
        <w:rPr>
          <w:lang w:val="sk-SK"/>
        </w:rPr>
        <w:t xml:space="preserve"> </w:t>
      </w:r>
      <w:bookmarkEnd w:id="81"/>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Daesnie leah 35 adjektivh. Daate hammoe jallh gietjie vuesehte åtna maam vaenie mestie jallh åtna nåake mestie. Daam gietjiem lissehte nomenidie, dovne substantivide jïh adjektivide. Daen systeemen lea konsonaante maadtojne.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Mubpie lea aaj daate gietjie deverbaale adjektive, jeenemes aejkien seerkeme kausative veerbijste gusnie veerben gietjie lea -</w:t>
      </w:r>
      <w:r w:rsidRPr="00394C02">
        <w:rPr>
          <w:rFonts w:ascii="Cambria" w:hAnsi="Cambria"/>
          <w:i/>
          <w:lang w:val="sk-SK"/>
        </w:rPr>
        <w:t>ehtidh.</w:t>
      </w:r>
      <w:r w:rsidRPr="00394C02">
        <w:rPr>
          <w:rFonts w:ascii="Cambria" w:hAnsi="Cambria"/>
          <w:lang w:val="sk-SK"/>
        </w:rPr>
        <w:t xml:space="preserve"> Gosse -</w:t>
      </w:r>
      <w:r w:rsidRPr="00394C02">
        <w:rPr>
          <w:rFonts w:ascii="Cambria" w:hAnsi="Cambria"/>
          <w:i/>
          <w:lang w:val="sk-SK"/>
        </w:rPr>
        <w:t>ehts-</w:t>
      </w:r>
      <w:r w:rsidRPr="00394C02">
        <w:rPr>
          <w:rFonts w:ascii="Cambria" w:hAnsi="Cambria"/>
          <w:lang w:val="sk-SK"/>
        </w:rPr>
        <w:t xml:space="preserve">gietjie adjektive lea seerkesovveme kausative veerbijste, ij dellie dam caritive goerkesem åadtjoeh, mohte dellie barre sïejhme seerkeme adjektivine sjædta jallh dïhte adjektive aaj kausative goerksem åådtje. Vuelelen dan bïjre tjaalam.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4"/>
        <w:rPr>
          <w:rFonts w:ascii="Cambria" w:hAnsi="Cambria"/>
          <w:sz w:val="24"/>
          <w:lang w:val="sk-SK"/>
        </w:rPr>
      </w:pPr>
      <w:r w:rsidRPr="00394C02">
        <w:rPr>
          <w:rFonts w:ascii="Cambria" w:hAnsi="Cambria"/>
          <w:sz w:val="24"/>
          <w:lang w:val="sk-SK"/>
        </w:rPr>
        <w:t xml:space="preserve">Vaenie/nåake mestie jallh eevre namhtah mestie </w:t>
      </w:r>
    </w:p>
    <w:p w:rsidR="002D4CD4" w:rsidRPr="00394C02" w:rsidRDefault="002D4CD4" w:rsidP="002D4CD4">
      <w:pPr>
        <w:spacing w:line="360" w:lineRule="auto"/>
        <w:jc w:val="both"/>
        <w:rPr>
          <w:rFonts w:ascii="Cambria" w:hAnsi="Cambria"/>
          <w:i/>
          <w:lang w:val="sk-SK"/>
        </w:rPr>
      </w:pPr>
      <w:r w:rsidRPr="00394C02">
        <w:rPr>
          <w:rFonts w:ascii="Cambria" w:hAnsi="Cambria"/>
          <w:lang w:val="sk-SK"/>
        </w:rPr>
        <w:t>Vuelelen tjaalam dan caritive adjektivne bïjre. Caritive lea daamtaj seerkesovveme jeatja nominalijste, vuesiehtæmman substantive/ adjektive</w:t>
      </w:r>
      <w:r w:rsidRPr="00394C02">
        <w:rPr>
          <w:rFonts w:ascii="Cambria" w:hAnsi="Cambria"/>
          <w:i/>
          <w:lang w:val="sk-SK"/>
        </w:rPr>
        <w:t xml:space="preserve"> gïele;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384"/>
        <w:gridCol w:w="1272"/>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gïelehts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gïelehts</w:t>
            </w:r>
          </w:p>
        </w:tc>
      </w:tr>
      <w:tr w:rsidR="002D4CD4" w:rsidRPr="00394C02">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sjaevehts</w:t>
            </w:r>
          </w:p>
        </w:tc>
        <w:tc>
          <w:tcPr>
            <w:tcW w:w="0" w:type="auto"/>
            <w:tcBorders>
              <w:left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sjaevehts</w:t>
            </w:r>
          </w:p>
        </w:tc>
      </w:tr>
      <w:tr w:rsidR="002D4CD4" w:rsidRPr="00394C02">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3</w:t>
            </w:r>
          </w:p>
        </w:tc>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bieljehts</w:t>
            </w:r>
          </w:p>
        </w:tc>
        <w:tc>
          <w:tcPr>
            <w:tcW w:w="0" w:type="auto"/>
            <w:tcBorders>
              <w:left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bieljehts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12</w:t>
      </w:r>
      <w:r w:rsidRPr="00394C02">
        <w:rPr>
          <w:lang w:val="sk-SK"/>
        </w:rPr>
        <w:fldChar w:fldCharType="end"/>
      </w:r>
      <w:r w:rsidRPr="00394C02">
        <w:rPr>
          <w:lang w:val="sk-SK"/>
        </w:rPr>
        <w:t>: hts/hts attribuhtesne jïh predikativesne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Gïele</w:t>
      </w:r>
      <w:r w:rsidRPr="00394C02">
        <w:rPr>
          <w:rFonts w:ascii="Cambria" w:hAnsi="Cambria"/>
          <w:lang w:val="sk-SK"/>
        </w:rPr>
        <w:t xml:space="preserve"> lea dovne substantive jïh adjektive. Adjektive/substantiven </w:t>
      </w:r>
      <w:r w:rsidRPr="00394C02">
        <w:rPr>
          <w:rFonts w:ascii="Cambria" w:hAnsi="Cambria"/>
          <w:i/>
          <w:lang w:val="sk-SK"/>
        </w:rPr>
        <w:t xml:space="preserve">gïele </w:t>
      </w:r>
      <w:r w:rsidRPr="00394C02">
        <w:rPr>
          <w:rFonts w:ascii="Cambria" w:hAnsi="Cambria"/>
          <w:lang w:val="sk-SK"/>
        </w:rPr>
        <w:t xml:space="preserve">bïjre jienebem tjaalam mubpene systeemesne, dan åvteste dïhte dïsse govlesåvva. </w:t>
      </w:r>
    </w:p>
    <w:p w:rsidR="002D4CD4" w:rsidRPr="00394C02" w:rsidRDefault="002D4CD4" w:rsidP="002D4CD4">
      <w:pPr>
        <w:spacing w:line="360" w:lineRule="auto"/>
        <w:ind w:left="567"/>
        <w:jc w:val="both"/>
        <w:rPr>
          <w:rFonts w:ascii="Cambria" w:hAnsi="Cambria"/>
          <w:iCs/>
          <w:lang w:val="sk-SK"/>
        </w:rPr>
      </w:pPr>
      <w:r w:rsidRPr="00394C02">
        <w:rPr>
          <w:rFonts w:ascii="Cambria" w:hAnsi="Cambria"/>
          <w:i/>
          <w:iCs/>
          <w:lang w:val="sk-SK"/>
        </w:rPr>
        <w:t xml:space="preserve">saemien-gïelehts saemieh </w:t>
      </w:r>
      <w:r w:rsidRPr="00394C02">
        <w:rPr>
          <w:rFonts w:ascii="Cambria" w:hAnsi="Cambria"/>
          <w:iCs/>
          <w:lang w:val="sk-SK"/>
        </w:rPr>
        <w:t>(Inf. 4)</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 xml:space="preserve">saemieh leah gïelehts </w:t>
      </w:r>
      <w:r w:rsidRPr="00394C02">
        <w:rPr>
          <w:rFonts w:ascii="Cambria" w:hAnsi="Cambria"/>
          <w:iCs/>
          <w:lang w:val="sk-SK"/>
        </w:rPr>
        <w:t xml:space="preserve">(Inf. 4) </w:t>
      </w:r>
    </w:p>
    <w:p w:rsidR="002D4CD4" w:rsidRPr="00394C02" w:rsidRDefault="002D4CD4" w:rsidP="002D4CD4">
      <w:pPr>
        <w:spacing w:line="360" w:lineRule="auto"/>
        <w:jc w:val="both"/>
        <w:rPr>
          <w:rFonts w:ascii="Cambria" w:hAnsi="Cambria"/>
          <w:i/>
          <w:lang w:val="sk-SK"/>
        </w:rPr>
      </w:pPr>
      <w:r w:rsidRPr="00394C02">
        <w:rPr>
          <w:rFonts w:ascii="Cambria" w:hAnsi="Cambria"/>
          <w:lang w:val="sk-SK"/>
        </w:rPr>
        <w:t xml:space="preserve">attribuhtesne buerkeste ahte saemieh gïeh lea gahkalovveme jïjtsh ietniengïeleste.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joekehtse lea gosse </w:t>
      </w:r>
      <w:r w:rsidRPr="00394C02">
        <w:rPr>
          <w:rFonts w:ascii="Cambria" w:hAnsi="Cambria"/>
          <w:i/>
          <w:lang w:val="sk-SK"/>
        </w:rPr>
        <w:t>-s-</w:t>
      </w:r>
      <w:r w:rsidRPr="00394C02">
        <w:rPr>
          <w:rFonts w:ascii="Cambria" w:hAnsi="Cambria"/>
          <w:lang w:val="sk-SK"/>
        </w:rPr>
        <w:t xml:space="preserve"> meatan jïh gosse ij, vuesiehtæmman </w:t>
      </w:r>
      <w:r w:rsidRPr="00394C02">
        <w:rPr>
          <w:rFonts w:ascii="Cambria" w:hAnsi="Cambria"/>
          <w:i/>
          <w:lang w:val="sk-SK"/>
        </w:rPr>
        <w:t>bieljehts</w:t>
      </w:r>
      <w:r w:rsidRPr="00394C02">
        <w:rPr>
          <w:rFonts w:ascii="Cambria" w:hAnsi="Cambria"/>
          <w:lang w:val="sk-SK"/>
        </w:rPr>
        <w:t xml:space="preserve"> dellie nåake-laakan/madtege-laakan gåvla jïh gosse </w:t>
      </w:r>
      <w:r w:rsidRPr="00394C02">
        <w:rPr>
          <w:rFonts w:ascii="Cambria" w:hAnsi="Cambria"/>
          <w:i/>
          <w:lang w:val="sk-SK"/>
        </w:rPr>
        <w:t xml:space="preserve">bieljehth </w:t>
      </w:r>
      <w:r w:rsidRPr="00394C02">
        <w:rPr>
          <w:rFonts w:ascii="Cambria" w:hAnsi="Cambria"/>
          <w:lang w:val="sk-SK"/>
        </w:rPr>
        <w:t xml:space="preserve">dellie ij maab gænnah govlh, guktie </w:t>
      </w:r>
      <w:r w:rsidRPr="00394C02">
        <w:rPr>
          <w:rFonts w:ascii="Cambria" w:hAnsi="Cambria"/>
          <w:i/>
          <w:lang w:val="sk-SK"/>
        </w:rPr>
        <w:t xml:space="preserve">bieljehts </w:t>
      </w:r>
      <w:r w:rsidRPr="00394C02">
        <w:rPr>
          <w:rFonts w:ascii="Cambria" w:hAnsi="Cambria"/>
          <w:lang w:val="sk-SK"/>
        </w:rPr>
        <w:t>jïh</w:t>
      </w:r>
      <w:r w:rsidRPr="00394C02">
        <w:rPr>
          <w:rFonts w:ascii="Cambria" w:hAnsi="Cambria"/>
          <w:i/>
          <w:lang w:val="sk-SK"/>
        </w:rPr>
        <w:t xml:space="preserve"> bieljehth</w:t>
      </w:r>
      <w:r w:rsidRPr="00394C02">
        <w:rPr>
          <w:rFonts w:ascii="Cambria" w:hAnsi="Cambria"/>
          <w:lang w:val="sk-SK"/>
        </w:rPr>
        <w:t xml:space="preserve"> maahta dovne attribuhtesne jïh predikativesne utnedh. Guktie dïhte</w:t>
      </w:r>
      <w:r w:rsidRPr="00394C02">
        <w:rPr>
          <w:rFonts w:ascii="Cambria" w:hAnsi="Cambria"/>
          <w:i/>
          <w:iCs/>
          <w:lang w:val="sk-SK"/>
        </w:rPr>
        <w:t xml:space="preserve"> -hts-</w:t>
      </w:r>
      <w:r w:rsidRPr="00394C02">
        <w:rPr>
          <w:rFonts w:ascii="Cambria" w:hAnsi="Cambria"/>
          <w:lang w:val="sk-SK"/>
        </w:rPr>
        <w:t xml:space="preserve">gietjie hov buerkeste  gosse maam nåake jallh vaenie mestie jïh </w:t>
      </w:r>
      <w:r w:rsidRPr="00394C02">
        <w:rPr>
          <w:rFonts w:ascii="Cambria" w:hAnsi="Cambria"/>
          <w:i/>
          <w:iCs/>
          <w:lang w:val="sk-SK"/>
        </w:rPr>
        <w:t>hth</w:t>
      </w:r>
      <w:r w:rsidRPr="00394C02">
        <w:rPr>
          <w:rFonts w:ascii="Cambria" w:hAnsi="Cambria"/>
          <w:lang w:val="sk-SK"/>
        </w:rPr>
        <w:t xml:space="preserve">-gietjie vuesehte ahte eevre namhtah.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i/>
          <w:iCs/>
          <w:lang w:val="sk-SK"/>
        </w:rPr>
      </w:pPr>
      <w:r w:rsidRPr="00394C02">
        <w:rPr>
          <w:rFonts w:ascii="Cambria" w:hAnsi="Cambria"/>
          <w:lang w:val="sk-SK"/>
        </w:rPr>
        <w:t xml:space="preserve">Baakoeh </w:t>
      </w:r>
      <w:r w:rsidRPr="00394C02">
        <w:rPr>
          <w:rFonts w:ascii="Cambria" w:hAnsi="Cambria"/>
          <w:i/>
          <w:lang w:val="sk-SK"/>
        </w:rPr>
        <w:t>sjaevehts</w:t>
      </w:r>
      <w:r w:rsidRPr="00394C02">
        <w:rPr>
          <w:rFonts w:ascii="Cambria" w:hAnsi="Cambria"/>
          <w:lang w:val="sk-SK"/>
        </w:rPr>
        <w:t xml:space="preserve"> jïh</w:t>
      </w:r>
      <w:r w:rsidRPr="00394C02">
        <w:rPr>
          <w:rFonts w:ascii="Cambria" w:hAnsi="Cambria"/>
          <w:i/>
          <w:lang w:val="sk-SK"/>
        </w:rPr>
        <w:t xml:space="preserve"> sjaevehth</w:t>
      </w:r>
      <w:r w:rsidRPr="00394C02">
        <w:rPr>
          <w:rFonts w:ascii="Cambria" w:hAnsi="Cambria"/>
          <w:lang w:val="sk-SK"/>
        </w:rPr>
        <w:t xml:space="preserve"> dam joekehtsem hijvenlaakan buerkeste. </w:t>
      </w:r>
      <w:r w:rsidRPr="00394C02">
        <w:rPr>
          <w:rFonts w:ascii="Cambria" w:hAnsi="Cambria"/>
          <w:i/>
          <w:iCs/>
          <w:lang w:val="sk-SK"/>
        </w:rPr>
        <w:t>sjaevehts</w:t>
      </w:r>
      <w:r w:rsidRPr="00394C02">
        <w:rPr>
          <w:rFonts w:ascii="Cambria" w:hAnsi="Cambria"/>
          <w:lang w:val="sk-SK"/>
        </w:rPr>
        <w:t xml:space="preserve"> buerkeste guktie daennie vuesiehtimmesne</w:t>
      </w:r>
      <w:r w:rsidRPr="00394C02">
        <w:rPr>
          <w:rFonts w:ascii="Cambria" w:hAnsi="Cambria"/>
          <w:i/>
          <w:iCs/>
          <w:lang w:val="sk-SK"/>
        </w:rPr>
        <w:t xml:space="preserve"> </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 xml:space="preserve">dihte maa sjaevehts almetje </w:t>
      </w:r>
      <w:r w:rsidRPr="00394C02">
        <w:rPr>
          <w:rFonts w:ascii="Cambria" w:hAnsi="Cambria"/>
          <w:lang w:val="sk-SK"/>
        </w:rPr>
        <w:t>(Inf.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buerkeste almetjem mij ij man jïjnjem jallh dan tjamki soptsesth jïh aaj sjaevehts-voetem buerkeste. Bergsland jïh Magga lægan aaj debpelen dahkoe jarkoestamme «</w:t>
      </w:r>
      <w:r w:rsidRPr="00394C02">
        <w:rPr>
          <w:rFonts w:ascii="Cambria" w:eastAsia="ArialMT" w:hAnsi="Cambria" w:cs="ArialMT"/>
          <w:i/>
          <w:iCs/>
          <w:lang w:val="sk-SK"/>
        </w:rPr>
        <w:t>sjaevehts attr.; komp. Sjaeviehtåbpoe taus, stille av seg</w:t>
      </w:r>
      <w:r w:rsidRPr="00394C02">
        <w:rPr>
          <w:rFonts w:ascii="Cambria" w:eastAsia="ArialMT" w:hAnsi="Cambria" w:cs="ArialMT"/>
          <w:lang w:val="sk-SK"/>
        </w:rPr>
        <w:t>» (Bergsland &amp; Magga 1993:257)</w:t>
      </w:r>
      <w:r w:rsidRPr="00394C02">
        <w:rPr>
          <w:rFonts w:ascii="Cambria" w:hAnsi="Cambria"/>
          <w:lang w:val="sk-SK"/>
        </w:rPr>
        <w:t xml:space="preserve"> jïh lægan aaj tjaaleme ahte barre attribuhtesne dam hammoem jæjhta, badth mov saerniestæjjaj mietie aaj predikativesne jæjhta, vuesiehtæmman </w:t>
      </w:r>
    </w:p>
    <w:p w:rsidR="002D4CD4" w:rsidRPr="00394C02" w:rsidRDefault="002D4CD4" w:rsidP="002D4CD4">
      <w:pPr>
        <w:spacing w:line="360" w:lineRule="auto"/>
        <w:ind w:left="567"/>
        <w:jc w:val="both"/>
        <w:rPr>
          <w:rFonts w:ascii="Cambria" w:hAnsi="Cambria"/>
          <w:i/>
          <w:iCs/>
          <w:lang w:val="sk-SK"/>
        </w:rPr>
      </w:pPr>
      <w:r w:rsidRPr="00394C02">
        <w:rPr>
          <w:rFonts w:ascii="Cambria" w:hAnsi="Cambria"/>
          <w:i/>
          <w:iCs/>
          <w:lang w:val="sk-SK"/>
        </w:rPr>
        <w:t xml:space="preserve">dihte almetje lea sjaevehts </w:t>
      </w:r>
    </w:p>
    <w:p w:rsidR="002D4CD4" w:rsidRPr="00394C02" w:rsidRDefault="002D4CD4" w:rsidP="002D4CD4">
      <w:pPr>
        <w:spacing w:line="360" w:lineRule="auto"/>
        <w:jc w:val="both"/>
        <w:rPr>
          <w:rFonts w:ascii="Cambria" w:hAnsi="Cambria"/>
          <w:lang w:val="sk-SK"/>
        </w:rPr>
      </w:pPr>
      <w:r w:rsidRPr="00394C02">
        <w:rPr>
          <w:rFonts w:ascii="Cambria" w:hAnsi="Cambria"/>
          <w:i/>
          <w:iCs/>
          <w:lang w:val="sk-SK"/>
        </w:rPr>
        <w:t>Sjaevehth</w:t>
      </w:r>
      <w:r w:rsidRPr="00394C02">
        <w:rPr>
          <w:rFonts w:ascii="Cambria" w:hAnsi="Cambria"/>
          <w:lang w:val="sk-SK"/>
        </w:rPr>
        <w:t xml:space="preserve"> buerkeste ahte ij maam gænnah jijhtieh, ahte eevre sjaevehth lea jallh raaktan eevre gïelehth lea, guktie daesnie;  </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 xml:space="preserve">Årroeh sjaevehth! </w:t>
      </w:r>
      <w:r w:rsidRPr="00394C02">
        <w:rPr>
          <w:rFonts w:ascii="Cambria" w:hAnsi="Cambria"/>
          <w:lang w:val="sk-SK"/>
        </w:rPr>
        <w:t>(Inf.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Mij buerkeste ahte ij galkh maam gænnah jiehtedh. Guktie aaj Ella Holm Bull lea jarkoestamme;</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Nov manne maahtam sjeavodh årrodh.</w:t>
      </w:r>
      <w:r w:rsidRPr="00394C02">
        <w:rPr>
          <w:rFonts w:ascii="Cambria" w:hAnsi="Cambria"/>
          <w:lang w:val="sk-SK"/>
        </w:rPr>
        <w:t xml:space="preserve"> (BIR2002:58) </w:t>
      </w:r>
    </w:p>
    <w:p w:rsidR="002D4CD4" w:rsidRPr="00394C02" w:rsidRDefault="002D4CD4" w:rsidP="002D4CD4">
      <w:pPr>
        <w:pStyle w:val="Blokksitat3"/>
        <w:ind w:left="567"/>
        <w:rPr>
          <w:rFonts w:ascii="Cambria" w:hAnsi="Cambria"/>
        </w:rPr>
      </w:pPr>
      <w:r w:rsidRPr="00394C02">
        <w:rPr>
          <w:rFonts w:ascii="Cambria" w:hAnsi="Cambria"/>
          <w:i/>
        </w:rPr>
        <w:t>Aerviedim idtji datne buektehth sjeavodh årrodh.</w:t>
      </w:r>
      <w:r w:rsidRPr="00394C02">
        <w:rPr>
          <w:rFonts w:ascii="Cambria" w:hAnsi="Cambria"/>
        </w:rPr>
        <w:t xml:space="preserve"> (BIR2002:58)</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dam guarkam goh ij maam jiehtieh. Dïhte mij lea aaj daerpies moenedh, ij leah Bergslande jïjtje dan viedteldihkie jïjtse systeemse, guktie tjaala dam adjektiven </w:t>
      </w:r>
      <w:r w:rsidRPr="00394C02">
        <w:rPr>
          <w:rFonts w:ascii="Cambria" w:hAnsi="Cambria"/>
          <w:i/>
          <w:lang w:val="sk-SK"/>
        </w:rPr>
        <w:t>bieljehtsen</w:t>
      </w:r>
      <w:r w:rsidRPr="00394C02">
        <w:rPr>
          <w:rFonts w:ascii="Cambria" w:hAnsi="Cambria"/>
          <w:lang w:val="sk-SK"/>
        </w:rPr>
        <w:t xml:space="preserve"> bïjre </w:t>
      </w:r>
      <w:r w:rsidRPr="00394C02">
        <w:rPr>
          <w:rFonts w:ascii="Cambria" w:hAnsi="Cambria"/>
          <w:i/>
          <w:lang w:val="sk-SK"/>
        </w:rPr>
        <w:t xml:space="preserve">bieljehts attr. og pred.; pred. bieljiehtadtje 'døv, tunghørt' </w:t>
      </w:r>
      <w:r w:rsidRPr="00394C02">
        <w:rPr>
          <w:rFonts w:ascii="Cambria" w:hAnsi="Cambria"/>
          <w:lang w:val="sk-SK"/>
        </w:rPr>
        <w:t xml:space="preserve">(Bergsland &amp; Magga 1993:35) gusnie tjaala dïhte bieljehts lea dovne attribuhtese jïh predikativesne.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Ehts</w:t>
      </w:r>
      <w:r w:rsidRPr="00394C02">
        <w:rPr>
          <w:rFonts w:ascii="Cambria" w:hAnsi="Cambria"/>
          <w:lang w:val="sk-SK"/>
        </w:rPr>
        <w:t xml:space="preserve">-gietjie aaj gåarede dibrehtidh jeatja adjektivide aaj, vuesiehtæmman </w:t>
      </w:r>
      <w:r w:rsidRPr="00394C02">
        <w:rPr>
          <w:rFonts w:ascii="Cambria" w:hAnsi="Cambria"/>
          <w:i/>
          <w:lang w:val="sk-SK"/>
        </w:rPr>
        <w:t xml:space="preserve">mæjkes;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majkehts beapmoeh, destie maahta jïjnjem byöpmedidh </w:t>
      </w:r>
      <w:r w:rsidRPr="00394C02">
        <w:rPr>
          <w:rFonts w:ascii="Cambria" w:hAnsi="Cambria"/>
          <w:lang w:val="sk-SK"/>
        </w:rPr>
        <w:t xml:space="preserve">(Inf. 6)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daah beapmoeh hov dan majkehts </w:t>
      </w:r>
      <w:r w:rsidRPr="00394C02">
        <w:rPr>
          <w:rFonts w:ascii="Cambria" w:hAnsi="Cambria"/>
          <w:lang w:val="sk-SK"/>
        </w:rPr>
        <w:t xml:space="preserve">(Inf. 6)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Daate lea lissiehtamme akten jeatja adjektivese </w:t>
      </w:r>
      <w:r w:rsidRPr="00394C02">
        <w:rPr>
          <w:rFonts w:ascii="Cambria" w:hAnsi="Cambria"/>
          <w:i/>
          <w:iCs/>
          <w:lang w:val="sk-SK"/>
        </w:rPr>
        <w:t xml:space="preserve">majkes </w:t>
      </w:r>
      <w:r w:rsidRPr="00394C02">
        <w:rPr>
          <w:rFonts w:ascii="Cambria" w:hAnsi="Cambria"/>
          <w:lang w:val="sk-SK"/>
        </w:rPr>
        <w:t xml:space="preserve">mij buerkeste ahte beapmojste maahta mæjkedh, vuesiethæmman </w:t>
      </w:r>
      <w:r w:rsidRPr="00394C02">
        <w:rPr>
          <w:rFonts w:ascii="Cambria" w:hAnsi="Cambria"/>
          <w:i/>
          <w:lang w:val="sk-SK"/>
        </w:rPr>
        <w:t xml:space="preserve">majkes; komp. majkesåbpoe 'fet, mektig (om mat: margbein, flesk osv.)' </w:t>
      </w:r>
      <w:r w:rsidRPr="00394C02">
        <w:rPr>
          <w:rFonts w:ascii="Cambria" w:hAnsi="Cambria"/>
          <w:lang w:val="sk-SK"/>
        </w:rPr>
        <w:t xml:space="preserve">(Bergsland &amp; Magga 1993:184) adjektive </w:t>
      </w:r>
      <w:r w:rsidRPr="00394C02">
        <w:rPr>
          <w:rFonts w:ascii="Cambria" w:hAnsi="Cambria"/>
          <w:i/>
          <w:lang w:val="sk-SK"/>
        </w:rPr>
        <w:t xml:space="preserve">majkehts </w:t>
      </w:r>
      <w:r w:rsidRPr="00394C02">
        <w:rPr>
          <w:rFonts w:ascii="Cambria" w:hAnsi="Cambria"/>
          <w:lang w:val="sk-SK"/>
        </w:rPr>
        <w:t xml:space="preserve">ij tjåadtjoeh Bergsland jïh Maggan baakoegærjesnem mohte lea saerniestæjjaj mietie eevre sïejhme adjektive. Gosse dellie </w:t>
      </w:r>
      <w:r w:rsidRPr="00394C02">
        <w:rPr>
          <w:rFonts w:ascii="Cambria" w:hAnsi="Cambria"/>
          <w:i/>
          <w:lang w:val="sk-SK"/>
        </w:rPr>
        <w:t>ehts-</w:t>
      </w:r>
      <w:r w:rsidRPr="00394C02">
        <w:rPr>
          <w:rFonts w:ascii="Cambria" w:hAnsi="Cambria"/>
          <w:lang w:val="sk-SK"/>
        </w:rPr>
        <w:t xml:space="preserve">gietjiem lissehte adjetivese, dellie båastolen goerkesem åådtje, vuesiehtæmman daejnie adjektivine </w:t>
      </w:r>
      <w:r w:rsidRPr="00394C02">
        <w:rPr>
          <w:rFonts w:ascii="Cambria" w:hAnsi="Cambria"/>
          <w:i/>
          <w:lang w:val="sk-SK"/>
        </w:rPr>
        <w:t>majkehts</w:t>
      </w:r>
      <w:r w:rsidRPr="00394C02">
        <w:rPr>
          <w:rFonts w:ascii="Cambria" w:hAnsi="Cambria"/>
          <w:lang w:val="sk-SK"/>
        </w:rPr>
        <w:t xml:space="preserve"> mij buerkeste ahte ij varki majkedh, vuelelen tabeellesne lea:</w:t>
      </w:r>
    </w:p>
    <w:p w:rsidR="002D4CD4" w:rsidRPr="00394C02" w:rsidRDefault="002D4CD4" w:rsidP="002D4CD4">
      <w:pPr>
        <w:spacing w:line="360" w:lineRule="auto"/>
        <w:jc w:val="both"/>
        <w:rPr>
          <w:rFonts w:ascii="Cambria" w:hAnsi="Cambria"/>
          <w:lang w:val="sk-SK"/>
        </w:rPr>
      </w:pPr>
    </w:p>
    <w:tbl>
      <w:tblPr>
        <w:tblW w:w="0" w:type="auto"/>
        <w:tblInd w:w="55" w:type="dxa"/>
        <w:tblLayout w:type="fixed"/>
        <w:tblCellMar>
          <w:top w:w="55" w:type="dxa"/>
          <w:left w:w="55" w:type="dxa"/>
          <w:bottom w:w="55" w:type="dxa"/>
          <w:right w:w="55" w:type="dxa"/>
        </w:tblCellMar>
        <w:tblLook w:val="0000"/>
      </w:tblPr>
      <w:tblGrid>
        <w:gridCol w:w="727"/>
        <w:gridCol w:w="1730"/>
        <w:gridCol w:w="1797"/>
      </w:tblGrid>
      <w:tr w:rsidR="002D4CD4" w:rsidRPr="00394C02">
        <w:tc>
          <w:tcPr>
            <w:tcW w:w="727"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1730"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1797"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727"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1730"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majkehts</w:t>
            </w:r>
          </w:p>
        </w:tc>
        <w:tc>
          <w:tcPr>
            <w:tcW w:w="1797"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majkehts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13</w:t>
      </w:r>
      <w:r w:rsidRPr="00394C02">
        <w:rPr>
          <w:lang w:val="sk-SK"/>
        </w:rPr>
        <w:fldChar w:fldCharType="end"/>
      </w:r>
      <w:r w:rsidRPr="00394C02">
        <w:rPr>
          <w:lang w:val="sk-SK"/>
        </w:rPr>
        <w:t xml:space="preserve">: hts/hts attribuhtesne jïh predikativesne </w:t>
      </w:r>
    </w:p>
    <w:p w:rsidR="002D4CD4" w:rsidRPr="00394C02" w:rsidRDefault="002D4CD4" w:rsidP="002D4CD4">
      <w:pPr>
        <w:rPr>
          <w:lang w:val="sk-SK"/>
        </w:rPr>
      </w:pPr>
    </w:p>
    <w:p w:rsidR="002D4CD4" w:rsidRPr="00394C02" w:rsidRDefault="002D4CD4" w:rsidP="002D4CD4">
      <w:pPr>
        <w:pStyle w:val="Overskrift4"/>
        <w:rPr>
          <w:rFonts w:ascii="Cambria" w:hAnsi="Cambria"/>
          <w:sz w:val="24"/>
          <w:lang w:val="sk-SK"/>
        </w:rPr>
      </w:pPr>
      <w:r w:rsidRPr="00394C02">
        <w:rPr>
          <w:rFonts w:ascii="Cambria" w:hAnsi="Cambria"/>
          <w:sz w:val="24"/>
          <w:lang w:val="sk-SK"/>
        </w:rPr>
        <w:t xml:space="preserve">Deverbaale adjektive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Mubpie adjektive mij aaj ehts-gietjiem åådtje lea</w:t>
      </w:r>
      <w:r w:rsidRPr="00394C02">
        <w:rPr>
          <w:rFonts w:ascii="Cambria" w:hAnsi="Cambria"/>
          <w:i/>
          <w:iCs/>
          <w:lang w:val="sk-SK"/>
        </w:rPr>
        <w:t xml:space="preserve"> hiejjehts</w:t>
      </w:r>
      <w:r w:rsidRPr="00394C02">
        <w:rPr>
          <w:rFonts w:ascii="Cambria" w:hAnsi="Cambria"/>
          <w:lang w:val="sk-SK"/>
        </w:rPr>
        <w:t xml:space="preserve"> jïh </w:t>
      </w:r>
      <w:r w:rsidRPr="00394C02">
        <w:rPr>
          <w:rFonts w:ascii="Cambria" w:hAnsi="Cambria"/>
          <w:i/>
          <w:iCs/>
          <w:lang w:val="sk-SK"/>
        </w:rPr>
        <w:t xml:space="preserve">hiejjies, </w:t>
      </w:r>
      <w:r w:rsidRPr="00394C02">
        <w:rPr>
          <w:rFonts w:ascii="Cambria" w:hAnsi="Cambria"/>
          <w:lang w:val="sk-SK"/>
        </w:rPr>
        <w:t xml:space="preserve">mohte ij vååjnh ahte dej gaskems seamma semantihken joekehtsem guktie </w:t>
      </w:r>
      <w:r w:rsidRPr="00394C02">
        <w:rPr>
          <w:rFonts w:ascii="Cambria" w:hAnsi="Cambria"/>
          <w:i/>
          <w:iCs/>
          <w:lang w:val="sk-SK"/>
        </w:rPr>
        <w:t>mæjkes</w:t>
      </w:r>
      <w:r w:rsidRPr="00394C02">
        <w:rPr>
          <w:rFonts w:ascii="Cambria" w:hAnsi="Cambria"/>
          <w:lang w:val="sk-SK"/>
        </w:rPr>
        <w:t xml:space="preserve"> jïh </w:t>
      </w:r>
      <w:r w:rsidRPr="00394C02">
        <w:rPr>
          <w:rFonts w:ascii="Cambria" w:hAnsi="Cambria"/>
          <w:i/>
          <w:iCs/>
          <w:lang w:val="sk-SK"/>
        </w:rPr>
        <w:t>mæjkehts.</w:t>
      </w:r>
      <w:r w:rsidRPr="00394C02">
        <w:rPr>
          <w:rFonts w:ascii="Cambria" w:hAnsi="Cambria"/>
          <w:lang w:val="sk-SK"/>
        </w:rPr>
        <w:t xml:space="preserve"> Akten saerniestæjjan mietie </w:t>
      </w:r>
      <w:r w:rsidRPr="00394C02">
        <w:rPr>
          <w:rFonts w:ascii="Cambria" w:hAnsi="Cambria"/>
          <w:i/>
          <w:iCs/>
          <w:lang w:val="sk-SK"/>
        </w:rPr>
        <w:t xml:space="preserve"> </w:t>
      </w:r>
      <w:r w:rsidRPr="00394C02">
        <w:rPr>
          <w:rFonts w:ascii="Cambria" w:hAnsi="Cambria"/>
          <w:lang w:val="sk-SK"/>
        </w:rPr>
        <w:t>gåarede jiehtedh, vuesiehtæman:</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hiejjehts vaarjoeh/pruvvie </w:t>
      </w:r>
      <w:r w:rsidRPr="00394C02">
        <w:rPr>
          <w:rFonts w:ascii="Cambria" w:hAnsi="Cambria"/>
          <w:lang w:val="sk-SK"/>
        </w:rPr>
        <w:t xml:space="preserve">(Inf. 6) </w:t>
      </w:r>
    </w:p>
    <w:p w:rsidR="002D4CD4" w:rsidRPr="00394C02" w:rsidRDefault="002D4CD4" w:rsidP="002D4CD4">
      <w:pPr>
        <w:spacing w:line="360" w:lineRule="auto"/>
        <w:ind w:left="567"/>
        <w:jc w:val="both"/>
        <w:rPr>
          <w:rFonts w:ascii="Cambria" w:hAnsi="Cambria"/>
          <w:i/>
          <w:lang w:val="sk-SK"/>
        </w:rPr>
      </w:pPr>
      <w:r w:rsidRPr="00394C02">
        <w:rPr>
          <w:rFonts w:ascii="Cambria" w:hAnsi="Cambria"/>
          <w:i/>
          <w:lang w:val="sk-SK"/>
        </w:rPr>
        <w:t xml:space="preserve">jïjnje maahta hiejjehts årrodh, goelke-gaamegh maehtieh gujht hiejjehts årrodh </w:t>
      </w:r>
      <w:r w:rsidRPr="00394C02">
        <w:rPr>
          <w:rFonts w:ascii="Cambria" w:hAnsi="Cambria"/>
          <w:lang w:val="sk-SK"/>
        </w:rPr>
        <w:t xml:space="preserve">(Inf. 6) </w:t>
      </w:r>
    </w:p>
    <w:p w:rsidR="002D4CD4" w:rsidRPr="00394C02" w:rsidRDefault="002D4CD4" w:rsidP="002D4CD4">
      <w:pPr>
        <w:spacing w:line="360" w:lineRule="auto"/>
        <w:jc w:val="both"/>
        <w:rPr>
          <w:rFonts w:ascii="Cambria" w:eastAsia="ArialMT" w:hAnsi="Cambria" w:cs="ArialMT"/>
          <w:lang w:val="sk-SK"/>
        </w:rPr>
      </w:pPr>
      <w:r w:rsidRPr="00394C02">
        <w:rPr>
          <w:rFonts w:ascii="Cambria" w:hAnsi="Cambria"/>
          <w:lang w:val="sk-SK"/>
        </w:rPr>
        <w:t xml:space="preserve">Bergsland jïh Maggan baakoegærjan mietie daah göökte baakoeh aaj seamma semantihkem utnieh, vuesiehtæmman </w:t>
      </w:r>
      <w:r w:rsidRPr="00394C02">
        <w:rPr>
          <w:rFonts w:ascii="Cambria" w:eastAsia="ArialMT" w:hAnsi="Cambria" w:cs="ArialMT"/>
          <w:i/>
          <w:iCs/>
          <w:lang w:val="sk-SK"/>
        </w:rPr>
        <w:t xml:space="preserve">hiejjehts attr. 'svak, skjør (f.eks. om is, sene)' </w:t>
      </w:r>
      <w:r w:rsidRPr="00394C02">
        <w:rPr>
          <w:rFonts w:ascii="Cambria" w:eastAsia="ArialMT" w:hAnsi="Cambria" w:cs="ArialMT"/>
          <w:lang w:val="sk-SK"/>
        </w:rPr>
        <w:t>jïh</w:t>
      </w:r>
      <w:r w:rsidRPr="00394C02">
        <w:rPr>
          <w:rFonts w:ascii="Cambria" w:eastAsia="ArialMT" w:hAnsi="Cambria" w:cs="ArialMT"/>
          <w:i/>
          <w:iCs/>
          <w:lang w:val="sk-SK"/>
        </w:rPr>
        <w:t xml:space="preserve"> hiejjies attr. 'svak, skjør (om is, bru, lasso); lite holdbar (f.eks. om stoff); ømtålig' </w:t>
      </w:r>
      <w:r w:rsidRPr="00394C02">
        <w:rPr>
          <w:rFonts w:ascii="Cambria" w:eastAsia="ArialMT" w:hAnsi="Cambria" w:cs="ArialMT"/>
          <w:lang w:val="sk-SK"/>
        </w:rPr>
        <w:t xml:space="preserve">(Bergsland &amp; Magga 1993:131).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Dah -</w:t>
      </w:r>
      <w:r w:rsidRPr="00394C02">
        <w:rPr>
          <w:rFonts w:ascii="Cambria" w:hAnsi="Cambria"/>
          <w:i/>
          <w:iCs/>
          <w:lang w:val="sk-SK"/>
        </w:rPr>
        <w:t>hts</w:t>
      </w:r>
      <w:r w:rsidRPr="00394C02">
        <w:rPr>
          <w:rFonts w:ascii="Cambria" w:hAnsi="Cambria"/>
          <w:lang w:val="sk-SK"/>
        </w:rPr>
        <w:t>, -</w:t>
      </w:r>
      <w:r w:rsidRPr="00394C02">
        <w:rPr>
          <w:rFonts w:ascii="Cambria" w:hAnsi="Cambria"/>
          <w:i/>
          <w:iCs/>
          <w:lang w:val="sk-SK"/>
        </w:rPr>
        <w:t>eds, -egs</w:t>
      </w:r>
      <w:r w:rsidRPr="00394C02">
        <w:rPr>
          <w:rFonts w:ascii="Cambria" w:hAnsi="Cambria"/>
          <w:lang w:val="sk-SK"/>
        </w:rPr>
        <w:t xml:space="preserve"> jïh -</w:t>
      </w:r>
      <w:r w:rsidRPr="00394C02">
        <w:rPr>
          <w:rFonts w:ascii="Cambria" w:hAnsi="Cambria"/>
          <w:i/>
          <w:iCs/>
          <w:lang w:val="sk-SK"/>
        </w:rPr>
        <w:t xml:space="preserve">ehks </w:t>
      </w:r>
      <w:r w:rsidRPr="00394C02">
        <w:rPr>
          <w:rFonts w:ascii="Cambria" w:hAnsi="Cambria"/>
          <w:lang w:val="sk-SK"/>
        </w:rPr>
        <w:t xml:space="preserve">tjoejenassh gellien aejkien ektiedin mov saerniestæjjaj gaskems. Vuesiehtæmman akte saerniestæjja jeehti </w:t>
      </w:r>
      <w:r w:rsidRPr="00394C02">
        <w:rPr>
          <w:rFonts w:ascii="Cambria" w:hAnsi="Cambria"/>
          <w:i/>
          <w:iCs/>
          <w:lang w:val="sk-SK"/>
        </w:rPr>
        <w:t>vuelegs</w:t>
      </w:r>
      <w:r w:rsidRPr="00394C02">
        <w:rPr>
          <w:rFonts w:ascii="Cambria" w:hAnsi="Cambria"/>
          <w:lang w:val="sk-SK"/>
        </w:rPr>
        <w:t xml:space="preserve">, mubpie </w:t>
      </w:r>
      <w:r w:rsidRPr="00394C02">
        <w:rPr>
          <w:rFonts w:ascii="Cambria" w:hAnsi="Cambria"/>
          <w:i/>
          <w:iCs/>
          <w:lang w:val="sk-SK"/>
        </w:rPr>
        <w:t>vuelehks</w:t>
      </w:r>
      <w:r w:rsidRPr="00394C02">
        <w:rPr>
          <w:rFonts w:ascii="Cambria" w:hAnsi="Cambria"/>
          <w:lang w:val="sk-SK"/>
        </w:rPr>
        <w:t xml:space="preserve"> jïh gåalmede jis </w:t>
      </w:r>
      <w:r w:rsidRPr="00394C02">
        <w:rPr>
          <w:rFonts w:ascii="Cambria" w:hAnsi="Cambria"/>
          <w:i/>
          <w:iCs/>
          <w:lang w:val="sk-SK"/>
        </w:rPr>
        <w:t>vuelehts</w:t>
      </w:r>
      <w:r w:rsidRPr="00394C02">
        <w:rPr>
          <w:rFonts w:ascii="Cambria" w:hAnsi="Cambria"/>
          <w:lang w:val="sk-SK"/>
        </w:rPr>
        <w:t xml:space="preserve">, guktie dïhte minngemes baakoe daesnie govloes goh caritive-minngiegietjine, badth ij leah, vuelelen vuesehtem dam; </w:t>
      </w:r>
    </w:p>
    <w:p w:rsidR="002D4CD4" w:rsidRPr="00394C02" w:rsidRDefault="002D4CD4" w:rsidP="002D4CD4">
      <w:pPr>
        <w:pStyle w:val="Blokksitat"/>
        <w:ind w:firstLine="851"/>
        <w:rPr>
          <w:rFonts w:ascii="Cambria" w:hAnsi="Cambria"/>
          <w:i/>
        </w:rPr>
      </w:pPr>
      <w:r w:rsidRPr="00394C02">
        <w:rPr>
          <w:rFonts w:ascii="Cambria" w:hAnsi="Cambria"/>
          <w:i/>
        </w:rPr>
        <w:t>vuel</w:t>
      </w:r>
      <w:r w:rsidRPr="00394C02">
        <w:rPr>
          <w:rFonts w:ascii="Cambria" w:hAnsi="Cambria"/>
          <w:i/>
          <w:u w:val="single"/>
        </w:rPr>
        <w:t>ehk</w:t>
      </w:r>
      <w:r w:rsidRPr="00394C02">
        <w:rPr>
          <w:rFonts w:ascii="Cambria" w:hAnsi="Cambria"/>
          <w:i/>
        </w:rPr>
        <w:t xml:space="preserve">s </w:t>
      </w:r>
    </w:p>
    <w:p w:rsidR="002D4CD4" w:rsidRPr="00394C02" w:rsidRDefault="002D4CD4" w:rsidP="002D4CD4">
      <w:pPr>
        <w:pStyle w:val="Blokksitat"/>
        <w:ind w:firstLine="851"/>
        <w:rPr>
          <w:rFonts w:ascii="Cambria" w:hAnsi="Cambria"/>
          <w:i/>
        </w:rPr>
      </w:pPr>
      <w:r w:rsidRPr="00394C02">
        <w:rPr>
          <w:rFonts w:ascii="Cambria" w:hAnsi="Cambria"/>
          <w:i/>
        </w:rPr>
        <w:t>vuel</w:t>
      </w:r>
      <w:r w:rsidRPr="00394C02">
        <w:rPr>
          <w:rFonts w:ascii="Cambria" w:hAnsi="Cambria"/>
          <w:i/>
          <w:u w:val="single"/>
        </w:rPr>
        <w:t>eg</w:t>
      </w:r>
      <w:r w:rsidRPr="00394C02">
        <w:rPr>
          <w:rFonts w:ascii="Cambria" w:hAnsi="Cambria"/>
          <w:i/>
        </w:rPr>
        <w:t>s</w:t>
      </w:r>
    </w:p>
    <w:p w:rsidR="002D4CD4" w:rsidRPr="00394C02" w:rsidRDefault="002D4CD4" w:rsidP="002D4CD4">
      <w:pPr>
        <w:pStyle w:val="Blokksitat"/>
        <w:ind w:firstLine="851"/>
        <w:rPr>
          <w:rFonts w:ascii="Cambria" w:hAnsi="Cambria"/>
          <w:i/>
        </w:rPr>
      </w:pPr>
      <w:r w:rsidRPr="00394C02">
        <w:rPr>
          <w:rFonts w:ascii="Cambria" w:hAnsi="Cambria"/>
          <w:i/>
        </w:rPr>
        <w:t>vuele</w:t>
      </w:r>
      <w:r w:rsidRPr="00394C02">
        <w:rPr>
          <w:rFonts w:ascii="Cambria" w:hAnsi="Cambria"/>
          <w:i/>
          <w:u w:val="single"/>
        </w:rPr>
        <w:t>ht</w:t>
      </w:r>
      <w:r w:rsidRPr="00394C02">
        <w:rPr>
          <w:rFonts w:ascii="Cambria" w:hAnsi="Cambria"/>
          <w:i/>
        </w:rPr>
        <w:t>s</w:t>
      </w:r>
    </w:p>
    <w:p w:rsidR="002D4CD4" w:rsidRPr="00394C02" w:rsidRDefault="002D4CD4" w:rsidP="002D4CD4">
      <w:pPr>
        <w:pStyle w:val="Blokksitat"/>
        <w:ind w:firstLine="851"/>
        <w:rPr>
          <w:rFonts w:ascii="Cambria" w:hAnsi="Cambria"/>
          <w:i/>
        </w:rPr>
      </w:pPr>
      <w:r w:rsidRPr="00394C02">
        <w:rPr>
          <w:rFonts w:ascii="Cambria" w:hAnsi="Cambria"/>
          <w:i/>
        </w:rPr>
        <w:t>vuel</w:t>
      </w:r>
      <w:r w:rsidRPr="00394C02">
        <w:rPr>
          <w:rFonts w:ascii="Cambria" w:hAnsi="Cambria"/>
          <w:i/>
          <w:u w:val="single"/>
        </w:rPr>
        <w:t>ed</w:t>
      </w:r>
      <w:r w:rsidRPr="00394C02">
        <w:rPr>
          <w:rFonts w:ascii="Cambria" w:hAnsi="Cambria"/>
          <w:i/>
        </w:rPr>
        <w:t>s</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Man åvteste lea </w:t>
      </w:r>
      <w:r w:rsidRPr="00394C02">
        <w:rPr>
          <w:rFonts w:ascii="Cambria" w:hAnsi="Cambria"/>
          <w:i/>
          <w:lang w:val="sk-SK"/>
        </w:rPr>
        <w:t>ehts</w:t>
      </w:r>
      <w:r w:rsidRPr="00394C02">
        <w:rPr>
          <w:rFonts w:ascii="Cambria" w:hAnsi="Cambria"/>
          <w:lang w:val="sk-SK"/>
        </w:rPr>
        <w:t xml:space="preserve">-gietjiem bïejeme adjektivese maam semantihken mietie lea eevre seamma? Ij leah </w:t>
      </w:r>
      <w:r w:rsidRPr="00394C02">
        <w:rPr>
          <w:rFonts w:ascii="Cambria" w:hAnsi="Cambria"/>
          <w:i/>
          <w:lang w:val="sk-SK"/>
        </w:rPr>
        <w:t>hiejjies</w:t>
      </w:r>
      <w:r w:rsidRPr="00394C02">
        <w:rPr>
          <w:rFonts w:ascii="Cambria" w:hAnsi="Cambria"/>
          <w:lang w:val="sk-SK"/>
        </w:rPr>
        <w:t xml:space="preserve"> jïh </w:t>
      </w:r>
      <w:r w:rsidRPr="00394C02">
        <w:rPr>
          <w:rFonts w:ascii="Cambria" w:hAnsi="Cambria"/>
          <w:i/>
          <w:lang w:val="sk-SK"/>
        </w:rPr>
        <w:t>hiejjehts</w:t>
      </w:r>
      <w:r w:rsidRPr="00394C02">
        <w:rPr>
          <w:rFonts w:ascii="Cambria" w:hAnsi="Cambria"/>
          <w:lang w:val="sk-SK"/>
        </w:rPr>
        <w:t xml:space="preserve"> seamma adjektive, jilhts seammantihken mietie jïh Bergsland jïh Maggan baakoegærjesne leah. Sotnoeh naemhtie tjaeliejægan dan bïjre </w:t>
      </w:r>
      <w:r w:rsidRPr="00394C02">
        <w:rPr>
          <w:rFonts w:ascii="Cambria" w:hAnsi="Cambria"/>
          <w:i/>
          <w:lang w:val="sk-SK"/>
        </w:rPr>
        <w:t>hiejjehts attr. 'svak, skjør (f.eks. om is, sene)'</w:t>
      </w:r>
      <w:r w:rsidRPr="00394C02">
        <w:rPr>
          <w:rFonts w:ascii="Cambria" w:hAnsi="Cambria"/>
          <w:lang w:val="sk-SK"/>
        </w:rPr>
        <w:t xml:space="preserve"> jïh </w:t>
      </w:r>
      <w:r w:rsidRPr="00394C02">
        <w:rPr>
          <w:rFonts w:ascii="Cambria" w:hAnsi="Cambria"/>
          <w:i/>
          <w:lang w:val="sk-SK"/>
        </w:rPr>
        <w:t xml:space="preserve">hiejjies attr. 'svak, skjør (om is, bru, lasso); lite holdbar (f.eks. om stoff); ømtålig' </w:t>
      </w:r>
      <w:r w:rsidRPr="00394C02">
        <w:rPr>
          <w:rFonts w:ascii="Cambria" w:hAnsi="Cambria"/>
          <w:lang w:val="sk-SK"/>
        </w:rPr>
        <w:t xml:space="preserve">(Bergsland &amp; Magga 1993:131). Adjektive </w:t>
      </w:r>
      <w:r w:rsidRPr="00394C02">
        <w:rPr>
          <w:rFonts w:ascii="Cambria" w:hAnsi="Cambria"/>
          <w:i/>
          <w:lang w:val="sk-SK"/>
        </w:rPr>
        <w:t>hiejjehts</w:t>
      </w:r>
      <w:r w:rsidRPr="00394C02">
        <w:rPr>
          <w:rFonts w:ascii="Cambria" w:hAnsi="Cambria"/>
          <w:lang w:val="sk-SK"/>
        </w:rPr>
        <w:t xml:space="preserve"> lea seerkesovveme kausative veerbeste </w:t>
      </w:r>
      <w:r w:rsidRPr="00394C02">
        <w:rPr>
          <w:rFonts w:ascii="Cambria" w:hAnsi="Cambria"/>
          <w:i/>
          <w:lang w:val="sk-SK"/>
        </w:rPr>
        <w:t>hiejjiehtidh</w:t>
      </w:r>
      <w:r w:rsidRPr="00394C02">
        <w:rPr>
          <w:rFonts w:ascii="Cambria" w:hAnsi="Cambria"/>
          <w:lang w:val="sk-SK"/>
        </w:rPr>
        <w:t>. Veerbe ij tjåadtjoeh Bergsland jïh Maggan baakoegærjesne, mohte saerniestæjjaj mietie lea dïhte veerbe mij buerkeste maam joem hiejjebe darjodh, vuesiehtæmman;</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Dïhte aevlerhke hov raaktan gåetiem hiejjehte </w:t>
      </w:r>
      <w:r w:rsidRPr="00394C02">
        <w:rPr>
          <w:rFonts w:ascii="Cambria" w:hAnsi="Cambria"/>
          <w:lang w:val="sk-SK"/>
        </w:rPr>
        <w:t xml:space="preserve">(Inf. 9)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galka kausative veerbem adjektiveste </w:t>
      </w:r>
      <w:r w:rsidRPr="00394C02">
        <w:rPr>
          <w:rFonts w:ascii="Cambria" w:hAnsi="Cambria"/>
          <w:i/>
          <w:iCs/>
          <w:lang w:val="sk-SK"/>
        </w:rPr>
        <w:t>hiejjies</w:t>
      </w:r>
      <w:r w:rsidRPr="00394C02">
        <w:rPr>
          <w:rFonts w:ascii="Cambria" w:hAnsi="Cambria"/>
          <w:lang w:val="sk-SK"/>
        </w:rPr>
        <w:t xml:space="preserve"> darjodh, die sjædta </w:t>
      </w:r>
      <w:r w:rsidRPr="00394C02">
        <w:rPr>
          <w:rFonts w:ascii="Cambria" w:hAnsi="Cambria"/>
          <w:i/>
          <w:iCs/>
          <w:lang w:val="sk-SK"/>
        </w:rPr>
        <w:t>hiejjiehtidh</w:t>
      </w:r>
      <w:r w:rsidRPr="00394C02">
        <w:rPr>
          <w:rFonts w:ascii="Cambria" w:hAnsi="Cambria"/>
          <w:lang w:val="sk-SK"/>
        </w:rPr>
        <w:t xml:space="preserve"> jïh dïhte buerkeste ahte galka maam joem hiejjebe darjodh.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Adjektive </w:t>
      </w:r>
      <w:r w:rsidRPr="00394C02">
        <w:rPr>
          <w:rFonts w:ascii="Cambria" w:hAnsi="Cambria"/>
          <w:i/>
          <w:iCs/>
          <w:lang w:val="sk-SK"/>
        </w:rPr>
        <w:t>hiejjehts</w:t>
      </w:r>
      <w:r w:rsidRPr="00394C02">
        <w:rPr>
          <w:rFonts w:ascii="Cambria" w:hAnsi="Cambria"/>
          <w:lang w:val="sk-SK"/>
        </w:rPr>
        <w:t xml:space="preserve"> lea vihth bååstide seerkeme  veerbeste </w:t>
      </w:r>
      <w:r w:rsidRPr="00394C02">
        <w:rPr>
          <w:rFonts w:ascii="Cambria" w:hAnsi="Cambria"/>
          <w:i/>
          <w:iCs/>
          <w:lang w:val="sk-SK"/>
        </w:rPr>
        <w:t>hiejjiehtidh</w:t>
      </w:r>
      <w:r w:rsidRPr="00394C02">
        <w:rPr>
          <w:rFonts w:ascii="Cambria" w:hAnsi="Cambria"/>
          <w:lang w:val="sk-SK"/>
        </w:rPr>
        <w:t xml:space="preserve"> jïh dellie sjïdteme </w:t>
      </w:r>
      <w:r w:rsidRPr="00394C02">
        <w:rPr>
          <w:rFonts w:ascii="Cambria" w:hAnsi="Cambria"/>
          <w:i/>
          <w:iCs/>
          <w:lang w:val="sk-SK"/>
        </w:rPr>
        <w:t>hiejjehts</w:t>
      </w:r>
      <w:r w:rsidRPr="00394C02">
        <w:rPr>
          <w:rFonts w:ascii="Cambria" w:hAnsi="Cambria"/>
          <w:lang w:val="sk-SK"/>
        </w:rPr>
        <w:t xml:space="preserve">. Seammasïenten dellie dam seamma kausative goerkesem meatan vaalta dehtie kausative veerbeste gosse viht adjektivine sjïdteme. Dïhte semantihkem joekehtsem </w:t>
      </w:r>
      <w:r w:rsidRPr="00394C02">
        <w:rPr>
          <w:rFonts w:ascii="Cambria" w:hAnsi="Cambria"/>
          <w:i/>
          <w:iCs/>
          <w:lang w:val="sk-SK"/>
        </w:rPr>
        <w:t>hiejjies</w:t>
      </w:r>
      <w:r w:rsidRPr="00394C02">
        <w:rPr>
          <w:rFonts w:ascii="Cambria" w:hAnsi="Cambria"/>
          <w:lang w:val="sk-SK"/>
        </w:rPr>
        <w:t xml:space="preserve"> jïh </w:t>
      </w:r>
      <w:r w:rsidRPr="00394C02">
        <w:rPr>
          <w:rFonts w:ascii="Cambria" w:hAnsi="Cambria"/>
          <w:i/>
          <w:iCs/>
          <w:lang w:val="sk-SK"/>
        </w:rPr>
        <w:t>hiejjehts</w:t>
      </w:r>
      <w:r w:rsidRPr="00394C02">
        <w:rPr>
          <w:rFonts w:ascii="Cambria" w:hAnsi="Cambria"/>
          <w:lang w:val="sk-SK"/>
        </w:rPr>
        <w:t xml:space="preserve"> gaskems lea dellie dïhte adjektive </w:t>
      </w:r>
      <w:r w:rsidRPr="00394C02">
        <w:rPr>
          <w:rFonts w:ascii="Cambria" w:hAnsi="Cambria"/>
          <w:i/>
          <w:iCs/>
          <w:lang w:val="sk-SK"/>
        </w:rPr>
        <w:t xml:space="preserve">hiejjehts </w:t>
      </w:r>
      <w:r w:rsidRPr="00394C02">
        <w:rPr>
          <w:rFonts w:ascii="Cambria" w:hAnsi="Cambria"/>
          <w:iCs/>
          <w:lang w:val="sk-SK"/>
        </w:rPr>
        <w:t xml:space="preserve">aaj kausative goerkesem guadta jïh </w:t>
      </w:r>
      <w:r w:rsidRPr="00394C02">
        <w:rPr>
          <w:rFonts w:ascii="Cambria" w:hAnsi="Cambria"/>
          <w:i/>
          <w:iCs/>
          <w:lang w:val="sk-SK"/>
        </w:rPr>
        <w:t>hiejjies</w:t>
      </w:r>
      <w:r w:rsidRPr="00394C02">
        <w:rPr>
          <w:rFonts w:ascii="Cambria" w:hAnsi="Cambria"/>
          <w:iCs/>
          <w:lang w:val="sk-SK"/>
        </w:rPr>
        <w:t xml:space="preserve"> lea tjïelke adjektive.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Cs/>
          <w:lang w:val="sk-SK"/>
        </w:rPr>
        <w:t xml:space="preserve">Ij leah aelhkie joekehtidh mejtie lea tjïelke karitive adjektivh jallh leah deverbaale adjetkive seerkesovveme kausative </w:t>
      </w:r>
      <w:r w:rsidRPr="00394C02">
        <w:rPr>
          <w:rFonts w:ascii="Cambria" w:hAnsi="Cambria"/>
          <w:i/>
          <w:iCs/>
          <w:lang w:val="sk-SK"/>
        </w:rPr>
        <w:t>htidh</w:t>
      </w:r>
      <w:r w:rsidRPr="00394C02">
        <w:rPr>
          <w:rFonts w:ascii="Cambria" w:hAnsi="Cambria"/>
          <w:iCs/>
          <w:lang w:val="sk-SK"/>
        </w:rPr>
        <w:t xml:space="preserve">-veerbijste jallh dejstie gellielaaketje </w:t>
      </w:r>
      <w:r w:rsidRPr="00394C02">
        <w:rPr>
          <w:rFonts w:ascii="Cambria" w:hAnsi="Cambria"/>
          <w:i/>
          <w:iCs/>
          <w:lang w:val="sk-SK"/>
        </w:rPr>
        <w:t>didh</w:t>
      </w:r>
      <w:r w:rsidRPr="00394C02">
        <w:rPr>
          <w:rFonts w:ascii="Cambria" w:hAnsi="Cambria"/>
          <w:iCs/>
          <w:lang w:val="sk-SK"/>
        </w:rPr>
        <w:t>-veerbijste</w:t>
      </w:r>
      <w:r w:rsidRPr="00394C02">
        <w:rPr>
          <w:rFonts w:ascii="Cambria" w:hAnsi="Cambria"/>
          <w:lang w:val="sk-SK"/>
        </w:rPr>
        <w:t xml:space="preserve">. Anna Jacobsen lea tjaaleme maam mij dan raadtan vuesehte; </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 xml:space="preserve">lyjkehtsen tjelmieh </w:t>
      </w:r>
      <w:r w:rsidRPr="00394C02">
        <w:rPr>
          <w:rFonts w:ascii="Cambria" w:hAnsi="Cambria"/>
          <w:lang w:val="sk-SK"/>
        </w:rPr>
        <w:t>(</w:t>
      </w:r>
      <w:r w:rsidRPr="00394C02">
        <w:rPr>
          <w:rFonts w:ascii="Cambria" w:hAnsi="Cambria"/>
          <w:lang w:val="sk-SK" w:eastAsia="nb-NO"/>
        </w:rPr>
        <w:t>JAA1993</w:t>
      </w:r>
      <w:r w:rsidRPr="00394C02">
        <w:rPr>
          <w:rFonts w:ascii="Cambria" w:hAnsi="Cambria"/>
          <w:lang w:val="sk-SK"/>
        </w:rPr>
        <w:t xml:space="preserve">:90) </w:t>
      </w:r>
    </w:p>
    <w:p w:rsidR="002D4CD4" w:rsidRPr="00394C02" w:rsidRDefault="002D4CD4" w:rsidP="002D4CD4">
      <w:pPr>
        <w:spacing w:line="360" w:lineRule="auto"/>
        <w:jc w:val="both"/>
        <w:rPr>
          <w:rFonts w:ascii="Cambria" w:hAnsi="Cambria"/>
          <w:lang w:val="sk-SK"/>
        </w:rPr>
      </w:pPr>
      <w:r w:rsidRPr="00394C02">
        <w:rPr>
          <w:rFonts w:ascii="Cambria" w:hAnsi="Cambria"/>
          <w:i/>
          <w:lang w:val="sk-SK"/>
        </w:rPr>
        <w:t>Lyjhkehts</w:t>
      </w:r>
      <w:r w:rsidRPr="00394C02">
        <w:rPr>
          <w:rFonts w:ascii="Cambria" w:hAnsi="Cambria"/>
          <w:lang w:val="sk-SK"/>
        </w:rPr>
        <w:t xml:space="preserve"> lea seerkesovveme resiproke veerbeste </w:t>
      </w:r>
      <w:r w:rsidRPr="00394C02">
        <w:rPr>
          <w:rFonts w:ascii="Cambria" w:hAnsi="Cambria"/>
          <w:i/>
          <w:iCs/>
          <w:lang w:val="sk-SK"/>
        </w:rPr>
        <w:t xml:space="preserve">lyjhkedidh </w:t>
      </w:r>
      <w:r w:rsidRPr="00394C02">
        <w:rPr>
          <w:rFonts w:ascii="Cambria" w:hAnsi="Cambria"/>
          <w:i/>
          <w:lang w:val="sk-SK"/>
        </w:rPr>
        <w:t xml:space="preserve">like hverandre </w:t>
      </w:r>
      <w:r w:rsidRPr="00394C02">
        <w:rPr>
          <w:rFonts w:ascii="Cambria" w:hAnsi="Cambria"/>
          <w:lang w:val="sk-SK"/>
        </w:rPr>
        <w:t>(Bergsland &amp; Magga 1993:177). Tjoeveribie mujhtedh -</w:t>
      </w:r>
      <w:r w:rsidRPr="00394C02">
        <w:rPr>
          <w:rFonts w:ascii="Cambria" w:hAnsi="Cambria"/>
          <w:i/>
          <w:lang w:val="sk-SK"/>
        </w:rPr>
        <w:t>ehts, -eds, -egs</w:t>
      </w:r>
      <w:r w:rsidRPr="00394C02">
        <w:rPr>
          <w:rFonts w:ascii="Cambria" w:hAnsi="Cambria"/>
          <w:lang w:val="sk-SK"/>
        </w:rPr>
        <w:t xml:space="preserve"> jïh -</w:t>
      </w:r>
      <w:r w:rsidRPr="00394C02">
        <w:rPr>
          <w:rFonts w:ascii="Cambria" w:hAnsi="Cambria"/>
          <w:i/>
          <w:lang w:val="sk-SK"/>
        </w:rPr>
        <w:t xml:space="preserve">ehks </w:t>
      </w:r>
      <w:r w:rsidRPr="00394C02">
        <w:rPr>
          <w:rFonts w:ascii="Cambria" w:hAnsi="Cambria"/>
          <w:lang w:val="sk-SK"/>
        </w:rPr>
        <w:t xml:space="preserve">gietjieh gellien aejkien ektiedieh seamma tjoejenassese daamtaj almetjidie. Anna Jacobsen jïjtje jarkosti dam </w:t>
      </w:r>
      <w:r w:rsidRPr="00394C02">
        <w:rPr>
          <w:rFonts w:ascii="Cambria" w:hAnsi="Cambria"/>
          <w:i/>
          <w:lang w:val="sk-SK"/>
        </w:rPr>
        <w:t xml:space="preserve">lyjkehtsen tjelmine </w:t>
      </w:r>
      <w:r w:rsidRPr="00394C02">
        <w:rPr>
          <w:rFonts w:ascii="Cambria" w:hAnsi="Cambria"/>
          <w:lang w:val="sk-SK"/>
        </w:rPr>
        <w:t>naemhtie daaroengïelese '</w:t>
      </w:r>
      <w:r w:rsidRPr="00394C02">
        <w:rPr>
          <w:rFonts w:ascii="Cambria" w:hAnsi="Cambria"/>
          <w:i/>
          <w:lang w:val="sk-SK"/>
        </w:rPr>
        <w:t>i</w:t>
      </w:r>
      <w:r w:rsidRPr="00394C02">
        <w:rPr>
          <w:rFonts w:ascii="Cambria" w:hAnsi="Cambria"/>
          <w:lang w:val="sk-SK"/>
        </w:rPr>
        <w:t> </w:t>
      </w:r>
      <w:r w:rsidRPr="00394C02">
        <w:rPr>
          <w:rFonts w:ascii="Cambria" w:hAnsi="Cambria"/>
          <w:i/>
          <w:lang w:val="sk-SK"/>
        </w:rPr>
        <w:t xml:space="preserve">forelskedes øyne/forelskelse i øyenene' </w:t>
      </w:r>
      <w:r w:rsidRPr="00394C02">
        <w:rPr>
          <w:rFonts w:ascii="Cambria" w:hAnsi="Cambria"/>
          <w:lang w:val="sk-SK"/>
        </w:rPr>
        <w:t xml:space="preserve">(jïjtjen gïetetjaalege 1993) guktie destie maahta guarkedh ahte lea verbeeste </w:t>
      </w:r>
      <w:r w:rsidRPr="00394C02">
        <w:rPr>
          <w:rFonts w:ascii="Cambria" w:hAnsi="Cambria"/>
          <w:i/>
          <w:lang w:val="sk-SK"/>
        </w:rPr>
        <w:t>lyjhkedidh</w:t>
      </w:r>
      <w:r w:rsidRPr="00394C02">
        <w:rPr>
          <w:rFonts w:ascii="Cambria" w:hAnsi="Cambria"/>
          <w:lang w:val="sk-SK"/>
        </w:rPr>
        <w:t xml:space="preserve"> dïhte </w:t>
      </w:r>
      <w:r w:rsidRPr="00394C02">
        <w:rPr>
          <w:rFonts w:ascii="Cambria" w:hAnsi="Cambria"/>
          <w:i/>
          <w:lang w:val="sk-SK"/>
        </w:rPr>
        <w:t>lyjkehts</w:t>
      </w:r>
      <w:r w:rsidRPr="00394C02">
        <w:rPr>
          <w:rFonts w:ascii="Cambria" w:hAnsi="Cambria"/>
          <w:lang w:val="sk-SK"/>
        </w:rPr>
        <w:t xml:space="preserve"> lea seerkesovveme. Substantive lea  </w:t>
      </w:r>
      <w:r w:rsidRPr="00394C02">
        <w:rPr>
          <w:rFonts w:ascii="Cambria" w:hAnsi="Cambria"/>
          <w:i/>
          <w:lang w:val="sk-SK"/>
        </w:rPr>
        <w:t xml:space="preserve">lyjhkede: 'likendes, trivelig, veloppdragen' </w:t>
      </w:r>
      <w:r w:rsidRPr="00394C02">
        <w:rPr>
          <w:rFonts w:ascii="Cambria" w:hAnsi="Cambria"/>
          <w:lang w:val="sk-SK"/>
        </w:rPr>
        <w:t>(Bergsland &amp; Magga 1993:177) jïh gosse viht adjektivese, dellie barre lissiehtamme -</w:t>
      </w:r>
      <w:r w:rsidRPr="00394C02">
        <w:rPr>
          <w:rFonts w:ascii="Cambria" w:hAnsi="Cambria"/>
          <w:i/>
          <w:iCs/>
          <w:lang w:val="sk-SK"/>
        </w:rPr>
        <w:t xml:space="preserve">s </w:t>
      </w:r>
      <w:r w:rsidRPr="00394C02">
        <w:rPr>
          <w:rFonts w:ascii="Cambria" w:hAnsi="Cambria"/>
          <w:lang w:val="sk-SK"/>
        </w:rPr>
        <w:t xml:space="preserve"> jïh slïejhteme dam minngievokalem </w:t>
      </w:r>
      <w:r w:rsidRPr="00394C02">
        <w:rPr>
          <w:rFonts w:ascii="Cambria" w:hAnsi="Cambria"/>
          <w:i/>
          <w:iCs/>
          <w:lang w:val="sk-SK"/>
        </w:rPr>
        <w:t xml:space="preserve">-e-, </w:t>
      </w:r>
      <w:r w:rsidRPr="00394C02">
        <w:rPr>
          <w:rFonts w:ascii="Cambria" w:hAnsi="Cambria"/>
          <w:lang w:val="sk-SK"/>
        </w:rPr>
        <w:t>jiehtsh</w:t>
      </w:r>
      <w:r w:rsidRPr="00394C02">
        <w:rPr>
          <w:rFonts w:ascii="Cambria" w:hAnsi="Cambria"/>
          <w:i/>
          <w:iCs/>
          <w:lang w:val="sk-SK"/>
        </w:rPr>
        <w:t xml:space="preserve"> ellision </w:t>
      </w:r>
      <w:r w:rsidRPr="00394C02">
        <w:rPr>
          <w:rFonts w:ascii="Cambria" w:hAnsi="Cambria"/>
          <w:lang w:val="sk-SK"/>
        </w:rPr>
        <w:t xml:space="preserve">sjædta (Crystal 2003:158, Lorentz 1973:93) guktie dellie sjædta </w:t>
      </w:r>
      <w:r w:rsidRPr="00394C02">
        <w:rPr>
          <w:rFonts w:ascii="Cambria" w:hAnsi="Cambria"/>
          <w:i/>
          <w:iCs/>
          <w:lang w:val="sk-SK"/>
        </w:rPr>
        <w:t>lyjhkeds</w:t>
      </w:r>
      <w:r w:rsidRPr="00394C02">
        <w:rPr>
          <w:rFonts w:ascii="Cambria" w:hAnsi="Cambria"/>
          <w:lang w:val="sk-SK"/>
        </w:rPr>
        <w:t xml:space="preserve">, jïh deverbale adjektive. Dam aaj Bergsland tjaala; </w:t>
      </w:r>
    </w:p>
    <w:p w:rsidR="002D4CD4" w:rsidRPr="00394C02" w:rsidRDefault="002D4CD4" w:rsidP="002D4CD4">
      <w:pPr>
        <w:pStyle w:val="Blokksitat3"/>
        <w:spacing w:line="240" w:lineRule="auto"/>
        <w:ind w:left="567"/>
        <w:rPr>
          <w:rFonts w:ascii="Cambria" w:hAnsi="Cambria"/>
          <w:sz w:val="22"/>
        </w:rPr>
      </w:pPr>
      <w:r w:rsidRPr="00394C02">
        <w:rPr>
          <w:rFonts w:ascii="Cambria" w:hAnsi="Cambria"/>
          <w:sz w:val="22"/>
        </w:rPr>
        <w:t>I stor utstrekning kommutabel med flere av de foregående, men også deverbal er karitiv derivanten, som på den ene side (ikke adverb.) danner stammer for attributivformanten: A –ts(?-ts), B (a) -pts ( i stor utstrekning brukt også utenfor attributtgrupper), og på den annen side dels følges av –h- (sml. § 132 d): A-th, B(a) -pth. (Bergsland 1946: 210)</w:t>
      </w:r>
    </w:p>
    <w:p w:rsidR="002D4CD4" w:rsidRPr="00394C02" w:rsidRDefault="002D4CD4" w:rsidP="002D4CD4">
      <w:pPr>
        <w:spacing w:line="360" w:lineRule="auto"/>
        <w:jc w:val="both"/>
        <w:rPr>
          <w:rFonts w:ascii="Cambria" w:hAnsi="Cambria"/>
          <w:lang w:val="sk-SK"/>
        </w:rPr>
      </w:pPr>
      <w:r w:rsidRPr="00394C02">
        <w:rPr>
          <w:rFonts w:ascii="Cambria" w:hAnsi="Cambria"/>
          <w:bCs/>
          <w:lang w:val="sk-SK"/>
        </w:rPr>
        <w:t xml:space="preserve">Anna Jacobsen lea tjaaleme </w:t>
      </w:r>
      <w:r w:rsidRPr="00394C02">
        <w:rPr>
          <w:rFonts w:ascii="Cambria" w:hAnsi="Cambria"/>
          <w:bCs/>
          <w:i/>
          <w:lang w:val="sk-SK"/>
        </w:rPr>
        <w:t>ehts-</w:t>
      </w:r>
      <w:r w:rsidRPr="00394C02">
        <w:rPr>
          <w:rFonts w:ascii="Cambria" w:hAnsi="Cambria"/>
          <w:bCs/>
          <w:lang w:val="sk-SK"/>
        </w:rPr>
        <w:t xml:space="preserve">gietjine. Gosse seerkeme </w:t>
      </w:r>
      <w:r w:rsidRPr="00394C02">
        <w:rPr>
          <w:rFonts w:ascii="Cambria" w:hAnsi="Cambria"/>
          <w:bCs/>
          <w:i/>
          <w:lang w:val="sk-SK"/>
        </w:rPr>
        <w:t>didh</w:t>
      </w:r>
      <w:r w:rsidRPr="00394C02">
        <w:rPr>
          <w:rFonts w:ascii="Cambria" w:hAnsi="Cambria"/>
          <w:bCs/>
          <w:lang w:val="sk-SK"/>
        </w:rPr>
        <w:t xml:space="preserve">-veerbijste attribuhtehammose, dellie aaj daerpies vuesiethidh dam attribuhtehammosne  </w:t>
      </w:r>
      <w:r w:rsidRPr="00394C02">
        <w:rPr>
          <w:rFonts w:ascii="Cambria" w:hAnsi="Cambria"/>
          <w:bCs/>
          <w:i/>
          <w:lang w:val="sk-SK"/>
        </w:rPr>
        <w:t>-eds.</w:t>
      </w:r>
      <w:r w:rsidRPr="00394C02">
        <w:rPr>
          <w:rFonts w:ascii="Cambria" w:hAnsi="Cambria"/>
          <w:bCs/>
          <w:lang w:val="sk-SK"/>
        </w:rPr>
        <w:t xml:space="preserve"> </w:t>
      </w:r>
    </w:p>
    <w:p w:rsidR="002D4CD4" w:rsidRPr="00394C02" w:rsidRDefault="002D4CD4" w:rsidP="002D4CD4">
      <w:pPr>
        <w:spacing w:line="360" w:lineRule="auto"/>
        <w:jc w:val="both"/>
        <w:rPr>
          <w:rFonts w:ascii="Cambria" w:hAnsi="Cambria"/>
          <w:b/>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mij aaj vååjnesasse bööti, dïhte -</w:t>
      </w:r>
      <w:r w:rsidRPr="00394C02">
        <w:rPr>
          <w:rFonts w:ascii="Cambria" w:hAnsi="Cambria"/>
          <w:i/>
          <w:iCs/>
          <w:lang w:val="sk-SK"/>
        </w:rPr>
        <w:t xml:space="preserve">apts </w:t>
      </w:r>
      <w:r w:rsidRPr="00394C02">
        <w:rPr>
          <w:rFonts w:ascii="Cambria" w:hAnsi="Cambria"/>
          <w:lang w:val="sk-SK"/>
        </w:rPr>
        <w:t>jïh -</w:t>
      </w:r>
      <w:r w:rsidRPr="00394C02">
        <w:rPr>
          <w:rFonts w:ascii="Cambria" w:hAnsi="Cambria"/>
          <w:i/>
          <w:iCs/>
          <w:lang w:val="sk-SK"/>
        </w:rPr>
        <w:t xml:space="preserve">apth </w:t>
      </w:r>
      <w:r w:rsidRPr="00394C02">
        <w:rPr>
          <w:rFonts w:ascii="Cambria" w:hAnsi="Cambria"/>
          <w:lang w:val="sk-SK"/>
        </w:rPr>
        <w:t xml:space="preserve">aaj </w:t>
      </w:r>
      <w:r w:rsidRPr="00394C02">
        <w:rPr>
          <w:rFonts w:ascii="Cambria" w:hAnsi="Cambria"/>
          <w:smallCaps/>
          <w:lang w:val="sk-SK"/>
        </w:rPr>
        <w:t>durativiteetem</w:t>
      </w:r>
      <w:r w:rsidRPr="00394C02">
        <w:rPr>
          <w:rFonts w:ascii="Cambria" w:hAnsi="Cambria"/>
          <w:lang w:val="sk-SK"/>
        </w:rPr>
        <w:t xml:space="preserve"> jïh permaneentem åvtese buakta, seamma guktie jeatjaj adjektivigujmie, vuesiehtæmman akten saerniestæjjan göökte vuesiehtimmieh daase utni: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w:t>
      </w:r>
    </w:p>
    <w:tbl>
      <w:tblPr>
        <w:tblW w:w="0" w:type="auto"/>
        <w:tblInd w:w="55" w:type="dxa"/>
        <w:tblLayout w:type="fixed"/>
        <w:tblCellMar>
          <w:top w:w="55" w:type="dxa"/>
          <w:left w:w="55" w:type="dxa"/>
          <w:bottom w:w="55" w:type="dxa"/>
          <w:right w:w="55" w:type="dxa"/>
        </w:tblCellMar>
        <w:tblLook w:val="0000"/>
      </w:tblPr>
      <w:tblGrid>
        <w:gridCol w:w="489"/>
        <w:gridCol w:w="1506"/>
        <w:gridCol w:w="1453"/>
        <w:gridCol w:w="1493"/>
        <w:gridCol w:w="1559"/>
      </w:tblGrid>
      <w:tr w:rsidR="002D4CD4" w:rsidRPr="00394C02">
        <w:tc>
          <w:tcPr>
            <w:tcW w:w="489"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1506"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1453"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c>
          <w:tcPr>
            <w:tcW w:w="1493"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1559"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489"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1506"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beetnegapth</w:t>
            </w:r>
          </w:p>
        </w:tc>
        <w:tc>
          <w:tcPr>
            <w:tcW w:w="145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beetnegapth</w:t>
            </w:r>
          </w:p>
        </w:tc>
        <w:tc>
          <w:tcPr>
            <w:tcW w:w="149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beetnegapts</w:t>
            </w:r>
          </w:p>
        </w:tc>
        <w:tc>
          <w:tcPr>
            <w:tcW w:w="1559"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beetnegapts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14</w:t>
      </w:r>
      <w:r w:rsidRPr="00394C02">
        <w:rPr>
          <w:lang w:val="sk-SK"/>
        </w:rPr>
        <w:fldChar w:fldCharType="end"/>
      </w:r>
      <w:r w:rsidRPr="00394C02">
        <w:rPr>
          <w:lang w:val="sk-SK"/>
        </w:rPr>
        <w:t>: hts jïh hth gåabpatjahkine hammojne</w:t>
      </w:r>
    </w:p>
    <w:p w:rsidR="002D4CD4" w:rsidRPr="00394C02" w:rsidRDefault="002D4CD4" w:rsidP="002D4CD4">
      <w:pPr>
        <w:rPr>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Dah </w:t>
      </w:r>
      <w:r w:rsidRPr="00394C02">
        <w:rPr>
          <w:rFonts w:ascii="Cambria" w:hAnsi="Cambria"/>
          <w:i/>
          <w:lang w:val="sk-SK"/>
        </w:rPr>
        <w:t xml:space="preserve">innvandrerh böötin, jïh beetnehgapta! </w:t>
      </w:r>
      <w:r w:rsidRPr="00394C02">
        <w:rPr>
          <w:rFonts w:ascii="Cambria" w:hAnsi="Cambria"/>
          <w:lang w:val="sk-SK"/>
        </w:rPr>
        <w:t xml:space="preserve">(Inf. 2)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Daate predikativesne tjåådtje jïh buerkeste ahte eah leah sijjen naan beetnegh barre raakth dillie. Bergsland jïh Magga tjaeliejægan </w:t>
      </w:r>
      <w:r w:rsidRPr="00394C02">
        <w:rPr>
          <w:rFonts w:ascii="Cambria" w:hAnsi="Cambria"/>
          <w:i/>
          <w:lang w:val="sk-SK"/>
        </w:rPr>
        <w:t xml:space="preserve">beetnegapth: 'pengelens' </w:t>
      </w:r>
      <w:r w:rsidRPr="00394C02">
        <w:rPr>
          <w:rFonts w:ascii="Cambria" w:hAnsi="Cambria"/>
          <w:lang w:val="sk-SK"/>
        </w:rPr>
        <w:t xml:space="preserve">(Bergsland &amp; Magga 1993:33). Jïh eagan maam tjaelieh </w:t>
      </w:r>
      <w:r w:rsidRPr="00394C02">
        <w:rPr>
          <w:rFonts w:ascii="Cambria" w:hAnsi="Cambria"/>
          <w:i/>
          <w:lang w:val="sk-SK"/>
        </w:rPr>
        <w:t>-s-</w:t>
      </w:r>
      <w:r w:rsidRPr="00394C02">
        <w:rPr>
          <w:rFonts w:ascii="Cambria" w:hAnsi="Cambria"/>
          <w:lang w:val="sk-SK"/>
        </w:rPr>
        <w:t xml:space="preserve">gietjien bïjre. Akten saerniestæjjan mietie meehti aaj  lissiehtidh dam dabtoes seerkemegietjie </w:t>
      </w:r>
      <w:r w:rsidRPr="00394C02">
        <w:rPr>
          <w:rFonts w:ascii="Cambria" w:hAnsi="Cambria"/>
          <w:i/>
          <w:lang w:val="sk-SK"/>
        </w:rPr>
        <w:t>-s</w:t>
      </w:r>
      <w:r w:rsidRPr="00394C02">
        <w:rPr>
          <w:rFonts w:ascii="Cambria" w:hAnsi="Cambria"/>
          <w:lang w:val="sk-SK"/>
        </w:rPr>
        <w:t xml:space="preserve"> gosse </w:t>
      </w:r>
      <w:r w:rsidRPr="00394C02">
        <w:rPr>
          <w:rFonts w:ascii="Cambria" w:hAnsi="Cambria"/>
          <w:smallCaps/>
          <w:lang w:val="sk-SK"/>
        </w:rPr>
        <w:t xml:space="preserve">durativiteetem </w:t>
      </w:r>
      <w:r w:rsidRPr="00394C02">
        <w:rPr>
          <w:rFonts w:ascii="Cambria" w:hAnsi="Cambria"/>
          <w:lang w:val="sk-SK"/>
        </w:rPr>
        <w:t xml:space="preserve">åvtese buektedh, dellie dïhte adjektive jorkese </w:t>
      </w:r>
      <w:r w:rsidRPr="00394C02">
        <w:rPr>
          <w:rFonts w:ascii="Cambria" w:hAnsi="Cambria"/>
          <w:i/>
          <w:lang w:val="sk-SK"/>
        </w:rPr>
        <w:t>s</w:t>
      </w:r>
      <w:r w:rsidRPr="00394C02">
        <w:rPr>
          <w:rFonts w:ascii="Cambria" w:hAnsi="Cambria"/>
          <w:lang w:val="sk-SK"/>
        </w:rPr>
        <w:t xml:space="preserve">–adjektivide, vuesiehtæmman: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beetneh-gapts almetjh </w:t>
      </w:r>
      <w:r w:rsidRPr="00394C02">
        <w:rPr>
          <w:rFonts w:ascii="Cambria" w:hAnsi="Cambria"/>
          <w:lang w:val="sk-SK"/>
        </w:rPr>
        <w:t xml:space="preserve">(Inf. 2) </w:t>
      </w:r>
    </w:p>
    <w:p w:rsidR="002D4CD4" w:rsidRPr="00394C02" w:rsidRDefault="002D4CD4" w:rsidP="002D4CD4">
      <w:pPr>
        <w:spacing w:line="360" w:lineRule="auto"/>
        <w:jc w:val="both"/>
        <w:rPr>
          <w:rFonts w:ascii="Cambria" w:hAnsi="Cambria"/>
          <w:lang w:val="sk-SK"/>
        </w:rPr>
      </w:pPr>
      <w:r w:rsidRPr="00394C02">
        <w:rPr>
          <w:rFonts w:ascii="Cambria" w:hAnsi="Cambria"/>
          <w:iCs/>
          <w:lang w:val="sk-SK"/>
        </w:rPr>
        <w:t>Dïhte hov buerkeste subjeekte iktegisth lea beetnegi namhtah guktie dïhte -</w:t>
      </w:r>
      <w:r w:rsidRPr="00394C02">
        <w:rPr>
          <w:rFonts w:ascii="Cambria" w:hAnsi="Cambria"/>
          <w:i/>
          <w:iCs/>
          <w:lang w:val="sk-SK"/>
        </w:rPr>
        <w:t>hts</w:t>
      </w:r>
      <w:r w:rsidRPr="00394C02">
        <w:rPr>
          <w:rFonts w:ascii="Cambria" w:hAnsi="Cambria"/>
          <w:lang w:val="sk-SK"/>
        </w:rPr>
        <w:t xml:space="preserve">-gietjie buerkeste </w:t>
      </w:r>
      <w:r w:rsidRPr="00394C02">
        <w:rPr>
          <w:rFonts w:ascii="Cambria" w:hAnsi="Cambria"/>
          <w:smallCaps/>
          <w:lang w:val="sk-SK"/>
        </w:rPr>
        <w:t xml:space="preserve">durativiteetem </w:t>
      </w:r>
      <w:r w:rsidRPr="00394C02">
        <w:rPr>
          <w:rFonts w:ascii="Cambria" w:hAnsi="Cambria"/>
          <w:lang w:val="sk-SK"/>
        </w:rPr>
        <w:t xml:space="preserve">jïh permaneente statuse jallh ahte subjeekte pråvhka nimhtie årrodh. Daate adjektive lea kanne partieelle synonyme adjektivese </w:t>
      </w:r>
      <w:r w:rsidRPr="00394C02">
        <w:rPr>
          <w:rFonts w:ascii="Cambria" w:hAnsi="Cambria"/>
          <w:i/>
          <w:lang w:val="sk-SK"/>
        </w:rPr>
        <w:t>giefies</w:t>
      </w:r>
      <w:r w:rsidRPr="00394C02">
        <w:rPr>
          <w:rFonts w:ascii="Cambria" w:hAnsi="Cambria"/>
          <w:lang w:val="sk-SK"/>
        </w:rPr>
        <w:t xml:space="preserve"> Akte jeatjah saerniestæjjan mietie soptsesti  -</w:t>
      </w:r>
      <w:r w:rsidRPr="00394C02">
        <w:rPr>
          <w:rFonts w:ascii="Cambria" w:hAnsi="Cambria"/>
          <w:i/>
          <w:lang w:val="sk-SK"/>
        </w:rPr>
        <w:t xml:space="preserve">apts </w:t>
      </w:r>
      <w:r w:rsidRPr="00394C02">
        <w:rPr>
          <w:rFonts w:ascii="Cambria" w:hAnsi="Cambria"/>
          <w:lang w:val="sk-SK"/>
        </w:rPr>
        <w:t>jïh -</w:t>
      </w:r>
      <w:r w:rsidRPr="00394C02">
        <w:rPr>
          <w:rFonts w:ascii="Cambria" w:hAnsi="Cambria"/>
          <w:i/>
          <w:lang w:val="sk-SK"/>
        </w:rPr>
        <w:t>apth</w:t>
      </w:r>
      <w:r w:rsidRPr="00394C02">
        <w:rPr>
          <w:rFonts w:ascii="Cambria" w:hAnsi="Cambria"/>
          <w:lang w:val="sk-SK"/>
        </w:rPr>
        <w:t xml:space="preserve">-gietjie lij joekehtese aktentaallen jïh gellientaallen gaskemsh. Dan bïjre varki moenem 8. boelhkesne. </w:t>
      </w:r>
    </w:p>
    <w:p w:rsidR="002D4CD4" w:rsidRPr="00394C02" w:rsidRDefault="002D4CD4" w:rsidP="002D4CD4">
      <w:pPr>
        <w:spacing w:line="360" w:lineRule="auto"/>
        <w:jc w:val="both"/>
        <w:rPr>
          <w:rFonts w:ascii="Cambria" w:hAnsi="Cambria"/>
          <w:bCs/>
          <w:shd w:val="clear" w:color="auto" w:fill="FFFFFF"/>
          <w:lang w:val="sk-SK"/>
        </w:rPr>
      </w:pPr>
    </w:p>
    <w:p w:rsidR="002D4CD4" w:rsidRPr="00394C02" w:rsidRDefault="002D4CD4" w:rsidP="002D4CD4">
      <w:pPr>
        <w:spacing w:line="360" w:lineRule="auto"/>
        <w:jc w:val="both"/>
        <w:rPr>
          <w:rFonts w:ascii="Cambria" w:hAnsi="Cambria"/>
          <w:lang w:val="sk-SK"/>
        </w:rPr>
      </w:pPr>
      <w:r w:rsidRPr="00394C02">
        <w:rPr>
          <w:rFonts w:ascii="Cambria" w:hAnsi="Cambria"/>
          <w:bCs/>
          <w:shd w:val="clear" w:color="auto" w:fill="FFFFFF"/>
          <w:lang w:val="sk-SK"/>
        </w:rPr>
        <w:t>Gosse mohtedidh</w:t>
      </w:r>
      <w:r w:rsidRPr="00394C02">
        <w:rPr>
          <w:rFonts w:ascii="Cambria" w:hAnsi="Cambria"/>
          <w:b/>
          <w:bCs/>
          <w:shd w:val="clear" w:color="auto" w:fill="FFFFFF"/>
          <w:lang w:val="sk-SK"/>
        </w:rPr>
        <w:t xml:space="preserve"> </w:t>
      </w:r>
      <w:r w:rsidRPr="00394C02">
        <w:rPr>
          <w:rFonts w:ascii="Cambria" w:hAnsi="Cambria"/>
          <w:bCs/>
          <w:shd w:val="clear" w:color="auto" w:fill="FFFFFF"/>
          <w:lang w:val="sk-SK"/>
        </w:rPr>
        <w:t>daejtie gietjide</w:t>
      </w:r>
      <w:r w:rsidRPr="00394C02">
        <w:rPr>
          <w:rFonts w:ascii="Cambria" w:hAnsi="Cambria"/>
          <w:b/>
          <w:bCs/>
          <w:shd w:val="clear" w:color="auto" w:fill="FFFFFF"/>
          <w:lang w:val="sk-SK"/>
        </w:rPr>
        <w:t xml:space="preserve"> </w:t>
      </w:r>
      <w:r w:rsidRPr="00394C02">
        <w:rPr>
          <w:rFonts w:ascii="Cambria" w:hAnsi="Cambria"/>
          <w:lang w:val="sk-SK"/>
        </w:rPr>
        <w:t xml:space="preserve">Bergslande systeemen mietie dellie tjaala </w:t>
      </w:r>
      <w:r w:rsidRPr="00394C02">
        <w:rPr>
          <w:rFonts w:ascii="Cambria" w:hAnsi="Cambria"/>
          <w:i/>
          <w:iCs/>
          <w:lang w:val="sk-SK"/>
        </w:rPr>
        <w:t>bieljehts</w:t>
      </w:r>
      <w:r w:rsidRPr="00394C02">
        <w:rPr>
          <w:rFonts w:ascii="Cambria" w:hAnsi="Cambria"/>
          <w:lang w:val="sk-SK"/>
        </w:rPr>
        <w:t xml:space="preserve"> lea attribuhtehammoe jïh </w:t>
      </w:r>
      <w:r w:rsidRPr="00394C02">
        <w:rPr>
          <w:rFonts w:ascii="Cambria" w:hAnsi="Cambria"/>
          <w:i/>
          <w:iCs/>
          <w:lang w:val="sk-SK"/>
        </w:rPr>
        <w:t>bieljiehtadtje</w:t>
      </w:r>
      <w:r w:rsidRPr="00394C02">
        <w:rPr>
          <w:rFonts w:ascii="Cambria" w:hAnsi="Cambria"/>
          <w:lang w:val="sk-SK"/>
        </w:rPr>
        <w:t xml:space="preserve"> lea predikativehammoe jïh aaj substantivehammoe '</w:t>
      </w:r>
      <w:r w:rsidRPr="00394C02">
        <w:rPr>
          <w:rFonts w:ascii="Cambria" w:hAnsi="Cambria"/>
          <w:i/>
          <w:lang w:val="sk-SK"/>
        </w:rPr>
        <w:t>en som er døv'</w:t>
      </w:r>
      <w:r w:rsidRPr="00394C02">
        <w:rPr>
          <w:rFonts w:ascii="Cambria" w:hAnsi="Cambria"/>
          <w:lang w:val="sk-SK"/>
        </w:rPr>
        <w:t xml:space="preserve"> (Bergsland &amp; Magga 1993:35). Vuesiehtæmman "</w:t>
      </w:r>
      <w:r w:rsidRPr="00394C02">
        <w:rPr>
          <w:rFonts w:ascii="Cambria" w:hAnsi="Cambria"/>
          <w:i/>
          <w:lang w:val="sk-SK"/>
        </w:rPr>
        <w:t>Gåebrehki soptsesh"-</w:t>
      </w:r>
      <w:r w:rsidRPr="00394C02">
        <w:rPr>
          <w:rFonts w:ascii="Cambria" w:hAnsi="Cambria"/>
          <w:lang w:val="sk-SK"/>
        </w:rPr>
        <w:t>gærjesne:</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Soene-butniemistie dan tjohkehtadtje sjædta </w:t>
      </w:r>
      <w:r w:rsidRPr="00394C02">
        <w:rPr>
          <w:rFonts w:ascii="Cambria" w:hAnsi="Cambria"/>
          <w:lang w:val="sk-SK"/>
        </w:rPr>
        <w:t xml:space="preserve">(BER1987:43)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Tjohkehtadtje tjïelkslaakan åvtese båata ahte lea predikativehammoe; </w:t>
      </w:r>
      <w:r w:rsidRPr="00394C02">
        <w:rPr>
          <w:rFonts w:ascii="Cambria" w:hAnsi="Cambria"/>
          <w:i/>
          <w:lang w:val="sk-SK"/>
        </w:rPr>
        <w:t xml:space="preserve">tjohkehts; pred. tjohkehtadtje, tjohkehtodtje: 'avmagret (om rein); *sulten' </w:t>
      </w:r>
      <w:r w:rsidRPr="00394C02">
        <w:rPr>
          <w:rFonts w:ascii="Cambria" w:hAnsi="Cambria"/>
          <w:lang w:val="sk-SK"/>
        </w:rPr>
        <w:t xml:space="preserve">(Bergsland &amp; Magga 1993:318). Predikativehammoe lea aaj substantivehammoe, guktie daesnie </w:t>
      </w:r>
      <w:r w:rsidRPr="00394C02">
        <w:rPr>
          <w:rFonts w:ascii="Cambria" w:hAnsi="Cambria"/>
          <w:i/>
          <w:lang w:val="sk-SK"/>
        </w:rPr>
        <w:t xml:space="preserve">gïelehtadtje 'stum; en som er stum' </w:t>
      </w:r>
      <w:r w:rsidRPr="00394C02">
        <w:rPr>
          <w:rFonts w:ascii="Cambria" w:hAnsi="Cambria"/>
          <w:lang w:val="sk-SK"/>
        </w:rPr>
        <w:t>(Bergsland &amp; Magga 1993:100).</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Blokksitat3"/>
        <w:rPr>
          <w:rFonts w:ascii="Cambria" w:hAnsi="Cambria"/>
        </w:rPr>
      </w:pPr>
      <w:r w:rsidRPr="00394C02">
        <w:rPr>
          <w:rFonts w:ascii="Cambria" w:hAnsi="Cambria"/>
        </w:rPr>
        <w:t xml:space="preserve">Badth akten gaaltijen  mietie lea dïhte </w:t>
      </w:r>
      <w:r w:rsidRPr="00394C02">
        <w:rPr>
          <w:rFonts w:ascii="Cambria" w:hAnsi="Cambria"/>
          <w:i/>
        </w:rPr>
        <w:t>-adtje</w:t>
      </w:r>
      <w:r w:rsidRPr="00394C02">
        <w:rPr>
          <w:rFonts w:ascii="Cambria" w:hAnsi="Cambria"/>
        </w:rPr>
        <w:t xml:space="preserve"> gietjie aaj seerkemegietjine vuesiehtæmman; </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 xml:space="preserve">Aebliehtydtje </w:t>
      </w:r>
      <w:r w:rsidRPr="00394C02">
        <w:rPr>
          <w:rFonts w:ascii="Cambria" w:hAnsi="Cambria"/>
          <w:iCs/>
          <w:lang w:val="sk-SK"/>
        </w:rPr>
        <w:t>(</w:t>
      </w:r>
      <w:r w:rsidRPr="00394C02">
        <w:rPr>
          <w:rFonts w:ascii="Cambria" w:hAnsi="Cambria"/>
          <w:lang w:val="sk-SK"/>
        </w:rPr>
        <w:t>NKAP1965:bok5)</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w:t>
      </w:r>
      <w:r w:rsidRPr="00394C02">
        <w:rPr>
          <w:rFonts w:ascii="Cambria" w:hAnsi="Cambria"/>
          <w:i/>
          <w:lang w:val="sk-SK"/>
        </w:rPr>
        <w:t>ehtje-</w:t>
      </w:r>
      <w:r w:rsidRPr="00394C02">
        <w:rPr>
          <w:rFonts w:ascii="Cambria" w:hAnsi="Cambria"/>
          <w:lang w:val="sk-SK"/>
        </w:rPr>
        <w:t xml:space="preserve"> gietjie buerkeste frekventative kontinuative jïh aaj diminutive. Buerkeste</w:t>
      </w:r>
      <w:r w:rsidRPr="00394C02">
        <w:rPr>
          <w:rFonts w:ascii="Cambria" w:hAnsi="Cambria"/>
          <w:i/>
          <w:iCs/>
          <w:lang w:val="sk-SK"/>
        </w:rPr>
        <w:t xml:space="preserve"> </w:t>
      </w:r>
      <w:r w:rsidRPr="00394C02">
        <w:rPr>
          <w:rFonts w:ascii="Cambria" w:hAnsi="Cambria"/>
          <w:iCs/>
          <w:lang w:val="sk-SK"/>
        </w:rPr>
        <w:t xml:space="preserve">aaj, subjeekte lea debpelen dahkoe maam adjektive buerkeste. </w:t>
      </w:r>
      <w:r w:rsidRPr="00394C02">
        <w:rPr>
          <w:rFonts w:ascii="Cambria" w:hAnsi="Cambria"/>
          <w:lang w:val="sk-SK"/>
        </w:rPr>
        <w:t xml:space="preserve">Bergsland aaj dan gietjien bïjre naemhtie tjaala; </w:t>
      </w:r>
    </w:p>
    <w:p w:rsidR="002D4CD4" w:rsidRPr="00671D06" w:rsidRDefault="002D4CD4" w:rsidP="002D4CD4">
      <w:pPr>
        <w:pStyle w:val="Blokksitat3"/>
        <w:spacing w:line="240" w:lineRule="auto"/>
        <w:ind w:left="567"/>
        <w:rPr>
          <w:rFonts w:ascii="Cambria" w:hAnsi="Cambria"/>
          <w:sz w:val="22"/>
        </w:rPr>
      </w:pPr>
      <w:r w:rsidRPr="00394C02">
        <w:rPr>
          <w:rFonts w:ascii="Cambria" w:hAnsi="Cambria"/>
        </w:rPr>
        <w:t>-</w:t>
      </w:r>
      <w:r w:rsidRPr="00671D06">
        <w:rPr>
          <w:rFonts w:ascii="Cambria" w:hAnsi="Cambria"/>
          <w:sz w:val="22"/>
        </w:rPr>
        <w:t xml:space="preserve">htje-, som synes å være den alminneligste av disse derivanter, er sterkere enn –ke (men ikke så sterk som den følgende), går gjerne i retning av ’evne’ el.lignende og kan sier å være frekventativ-kontinuativ, f.eks dåarehtje ’som alltid vil slåss (ejnegen sæjhta dåarodh), nåapetjehtje ’som bestandig vil klatre opp (holder på i ett da), jovkehtje ’som alltid driver og drikker (dïhte jis ejnegen tjiskese), som drikker i ett (bare iktesh)(sterkere en jovkije § 232, dillie barre madtan’ (da er det bare så passelig), åarehtje (komp: åarahtjåbpoe), som stadig må sove (åeredh), døsen(bl.a om albinorein), ’löökehtje juelkie’ fot som stadig verker (løkije),  ’maehtehtje buhtjije’ (flink melker, som kan, maahta), ’buelehtje moere’(ved som brenner godt (buala), jaknehtje ’som lett smuldrer’. (Jakna, om bestemt slags skohøy), damtehtje’ (kjennspak, som kjenner (damta) godt, ’vuejnehtje’ (synsk) ’dïhte vuajna åvtelbodth’ (han ser (tingene) på forhånd), luste govledh man laahkoe-goerehtje lievies 286.18 (det er artig å høre hvor flinke de er til å finne ut slektskastitler (laahkoeh goeredh). I noen tilfeller med substitusjon for en verbaldrivant, f.eks ’bovvehtje bïenje’ (en hund som har det med å drepe (reinkalver)(frekv. Bovvelidh, dimin.-frekv.* bovvetjidh, bovvedh –ie- drepe), ’girvehtje’(frossen av seg, som har lett for å fryse)garvenijt sml. Girvtjit § 223.1), - denominal i låablehtje (RT 250.10) ’løselig’ (=loåbleke § 216.3) og(?) i harrehtje (kompar: harretjabpe, superl. harrietjommes) ’snar i vendingen, hastig (til å snakke etc.), snar (til å røytes, om skinn)’ (sml.harra ’snar av seg (bestandig)’). (Bergsland 1946: 229)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Mov saerniestæjjaj mietie ij lij dïhte -</w:t>
      </w:r>
      <w:r w:rsidRPr="00394C02">
        <w:rPr>
          <w:rFonts w:ascii="Cambria" w:hAnsi="Cambria"/>
          <w:i/>
          <w:lang w:val="sk-SK"/>
        </w:rPr>
        <w:t>ehtje/-adtje</w:t>
      </w:r>
      <w:r w:rsidRPr="00394C02">
        <w:rPr>
          <w:rFonts w:ascii="Cambria" w:hAnsi="Cambria"/>
          <w:lang w:val="sk-SK"/>
        </w:rPr>
        <w:t xml:space="preserve">-gietjie  seamma tjarki goh </w:t>
      </w:r>
      <w:r w:rsidRPr="00394C02">
        <w:rPr>
          <w:rFonts w:ascii="Cambria" w:hAnsi="Cambria"/>
          <w:i/>
          <w:lang w:val="sk-SK"/>
        </w:rPr>
        <w:t>-les</w:t>
      </w:r>
      <w:r w:rsidRPr="00394C02">
        <w:rPr>
          <w:rFonts w:ascii="Cambria" w:hAnsi="Cambria"/>
          <w:lang w:val="sk-SK"/>
        </w:rPr>
        <w:t>-gietjie jïh -</w:t>
      </w:r>
      <w:r w:rsidRPr="00394C02">
        <w:rPr>
          <w:rFonts w:ascii="Cambria" w:hAnsi="Cambria"/>
          <w:i/>
          <w:lang w:val="sk-SK"/>
        </w:rPr>
        <w:t>ehke</w:t>
      </w:r>
      <w:r w:rsidRPr="00394C02">
        <w:rPr>
          <w:rFonts w:ascii="Cambria" w:hAnsi="Cambria"/>
          <w:lang w:val="sk-SK"/>
        </w:rPr>
        <w:t>-gietjiem. -</w:t>
      </w:r>
      <w:r w:rsidRPr="00394C02">
        <w:rPr>
          <w:rFonts w:ascii="Cambria" w:hAnsi="Cambria"/>
          <w:i/>
          <w:lang w:val="sk-SK"/>
        </w:rPr>
        <w:t>ehtje-</w:t>
      </w:r>
      <w:r w:rsidRPr="00394C02">
        <w:rPr>
          <w:rFonts w:ascii="Cambria" w:hAnsi="Cambria"/>
          <w:lang w:val="sk-SK"/>
        </w:rPr>
        <w:t>gietjie lissehte guektienlïhts baakojde jïh -</w:t>
      </w:r>
      <w:r w:rsidRPr="00394C02">
        <w:rPr>
          <w:rFonts w:ascii="Cambria" w:hAnsi="Cambria"/>
          <w:i/>
          <w:lang w:val="sk-SK"/>
        </w:rPr>
        <w:t>adtje-</w:t>
      </w:r>
      <w:r w:rsidRPr="00394C02">
        <w:rPr>
          <w:rFonts w:ascii="Cambria" w:hAnsi="Cambria"/>
          <w:lang w:val="sk-SK"/>
        </w:rPr>
        <w:t>gietjiem lissehte golmelïht</w:t>
      </w:r>
      <w:r>
        <w:rPr>
          <w:rFonts w:ascii="Cambria" w:hAnsi="Cambria"/>
          <w:lang w:val="sk-SK"/>
        </w:rPr>
        <w:t>s baakojde. Maahtam aaj</w:t>
      </w:r>
      <w:r w:rsidRPr="00394C02">
        <w:rPr>
          <w:rFonts w:ascii="Cambria" w:hAnsi="Cambria"/>
          <w:lang w:val="sk-SK"/>
        </w:rPr>
        <w:t xml:space="preserve"> jiehtedh eah leah gaajhkh saerniestæjjah sïemes guktie dam -</w:t>
      </w:r>
      <w:r w:rsidRPr="00394C02">
        <w:rPr>
          <w:rFonts w:ascii="Cambria" w:hAnsi="Cambria"/>
          <w:i/>
          <w:lang w:val="sk-SK"/>
        </w:rPr>
        <w:t>adtje</w:t>
      </w:r>
      <w:r>
        <w:rPr>
          <w:rFonts w:ascii="Cambria" w:hAnsi="Cambria"/>
          <w:lang w:val="sk-SK"/>
        </w:rPr>
        <w:t>-gietjiem guarkedh. Na</w:t>
      </w:r>
      <w:r w:rsidRPr="00394C02">
        <w:rPr>
          <w:rFonts w:ascii="Cambria" w:hAnsi="Cambria"/>
          <w:lang w:val="sk-SK"/>
        </w:rPr>
        <w:t>a</w:t>
      </w:r>
      <w:r>
        <w:rPr>
          <w:rFonts w:ascii="Cambria" w:hAnsi="Cambria"/>
          <w:lang w:val="sk-SK"/>
        </w:rPr>
        <w:t>n</w:t>
      </w:r>
      <w:r w:rsidRPr="00394C02">
        <w:rPr>
          <w:rFonts w:ascii="Cambria" w:hAnsi="Cambria"/>
          <w:lang w:val="sk-SK"/>
        </w:rPr>
        <w:t xml:space="preserve"> jeehtin eah leah sijjieh govleme </w:t>
      </w:r>
      <w:r w:rsidRPr="00394C02">
        <w:rPr>
          <w:rFonts w:ascii="Cambria" w:hAnsi="Cambria"/>
          <w:i/>
          <w:lang w:val="sk-SK"/>
        </w:rPr>
        <w:t>adtje</w:t>
      </w:r>
      <w:r w:rsidRPr="00394C02">
        <w:rPr>
          <w:rFonts w:ascii="Cambria" w:hAnsi="Cambria"/>
          <w:lang w:val="sk-SK"/>
        </w:rPr>
        <w:t xml:space="preserve">-gietjiem nimhtie provhkesovvme. </w:t>
      </w:r>
      <w:r>
        <w:rPr>
          <w:rFonts w:ascii="Cambria" w:hAnsi="Cambria"/>
          <w:lang w:val="sk-SK"/>
        </w:rPr>
        <w:t xml:space="preserve">Mohte </w:t>
      </w:r>
      <w:r w:rsidRPr="00925311">
        <w:rPr>
          <w:rFonts w:ascii="Cambria" w:hAnsi="Cambria"/>
          <w:i/>
          <w:lang w:val="sk-SK"/>
        </w:rPr>
        <w:t>adtje</w:t>
      </w:r>
      <w:r>
        <w:rPr>
          <w:rFonts w:ascii="Cambria" w:hAnsi="Cambria"/>
          <w:lang w:val="sk-SK"/>
        </w:rPr>
        <w:t xml:space="preserve">-gietjie lea guelmienlïhts nomenidie jïh </w:t>
      </w:r>
      <w:r w:rsidRPr="00511DF4">
        <w:rPr>
          <w:rFonts w:ascii="Cambria" w:hAnsi="Cambria"/>
          <w:i/>
          <w:lang w:val="sk-SK"/>
        </w:rPr>
        <w:t>ehtje</w:t>
      </w:r>
      <w:r>
        <w:rPr>
          <w:rFonts w:ascii="Cambria" w:hAnsi="Cambria"/>
          <w:lang w:val="sk-SK"/>
        </w:rPr>
        <w:t xml:space="preserve">-gietjie lea </w:t>
      </w:r>
      <w:r w:rsidRPr="00511DF4">
        <w:rPr>
          <w:rFonts w:ascii="Cambria" w:hAnsi="Cambria"/>
          <w:highlight w:val="green"/>
          <w:lang w:val="sk-SK"/>
        </w:rPr>
        <w:t>guektienlïhts nomenide</w:t>
      </w:r>
      <w:r>
        <w:rPr>
          <w:rFonts w:ascii="Cambria" w:hAnsi="Cambria"/>
          <w:lang w:val="sk-SK"/>
        </w:rPr>
        <w:t xml:space="preserve">. Guktie iemie </w:t>
      </w:r>
      <w:r w:rsidRPr="00394C02">
        <w:rPr>
          <w:rFonts w:ascii="Cambria" w:hAnsi="Cambria"/>
          <w:lang w:val="sk-SK"/>
        </w:rPr>
        <w:t>Sijjien gaavhtan im maehtieh tjaeledh d</w:t>
      </w:r>
      <w:r>
        <w:rPr>
          <w:rFonts w:ascii="Cambria" w:hAnsi="Cambria"/>
          <w:lang w:val="sk-SK"/>
        </w:rPr>
        <w:t>ej seerkeme</w:t>
      </w:r>
      <w:r w:rsidRPr="00394C02">
        <w:rPr>
          <w:rFonts w:ascii="Cambria" w:hAnsi="Cambria"/>
          <w:lang w:val="sk-SK"/>
        </w:rPr>
        <w:t xml:space="preserve">   </w:t>
      </w:r>
    </w:p>
    <w:p w:rsidR="002D4CD4" w:rsidRPr="00394C02" w:rsidRDefault="002D4CD4" w:rsidP="002D4CD4">
      <w:pPr>
        <w:pStyle w:val="Overskrift3"/>
        <w:spacing w:line="360" w:lineRule="auto"/>
        <w:rPr>
          <w:lang w:val="sk-SK"/>
        </w:rPr>
      </w:pPr>
      <w:bookmarkStart w:id="83" w:name="_Toc135283176"/>
      <w:bookmarkStart w:id="84" w:name="_Toc136860052"/>
      <w:r w:rsidRPr="00394C02">
        <w:rPr>
          <w:i/>
          <w:lang w:val="sk-SK"/>
        </w:rPr>
        <w:t>hth/hth</w:t>
      </w:r>
      <w:bookmarkEnd w:id="84"/>
      <w:r w:rsidRPr="00394C02">
        <w:rPr>
          <w:lang w:val="sk-SK"/>
        </w:rPr>
        <w:t xml:space="preserve"> </w:t>
      </w:r>
      <w:bookmarkEnd w:id="83"/>
    </w:p>
    <w:p w:rsidR="002D4CD4" w:rsidRPr="00394C02" w:rsidRDefault="002D4CD4" w:rsidP="002D4CD4">
      <w:pPr>
        <w:spacing w:line="360" w:lineRule="auto"/>
        <w:jc w:val="both"/>
        <w:rPr>
          <w:rFonts w:ascii="Cambria" w:hAnsi="Cambria"/>
          <w:lang w:val="sk-SK"/>
        </w:rPr>
      </w:pPr>
      <w:r w:rsidRPr="00394C02">
        <w:rPr>
          <w:rFonts w:ascii="Cambria" w:hAnsi="Cambria"/>
          <w:lang w:val="sk-SK"/>
        </w:rPr>
        <w:t>Mov leah 18 adjektivh daennie dåehkesne. Daah adjektivh leah karitive gusnie leah seerkesovveme substantivijste, mohte leah aaj deverbaale adjektivh gusnie leah seerkesovveme veerbeste substantive/-adjektivese. Dan bïjre leam bijjelen buerkiestamme, guktie im sijjiem daase bïejh. Im gænnah vielie tjaelieh dan -</w:t>
      </w:r>
      <w:r w:rsidRPr="00394C02">
        <w:rPr>
          <w:rFonts w:ascii="Cambria" w:hAnsi="Cambria"/>
          <w:i/>
          <w:lang w:val="sk-SK"/>
        </w:rPr>
        <w:t>adtje-</w:t>
      </w:r>
      <w:r w:rsidRPr="00394C02">
        <w:rPr>
          <w:rFonts w:ascii="Cambria" w:hAnsi="Cambria"/>
          <w:lang w:val="sk-SK"/>
        </w:rPr>
        <w:t xml:space="preserve">gietien bïjre. Daate dåehkie lea aaj seamma goh Bergslanden vïjhtede c-dåehkie; </w:t>
      </w:r>
      <w:r w:rsidRPr="00394C02">
        <w:rPr>
          <w:rFonts w:ascii="Cambria" w:hAnsi="Cambria"/>
          <w:i/>
          <w:lang w:val="sk-SK"/>
        </w:rPr>
        <w:t>tjelmehts, tjelmiehtadtje ‘blind‘, bieljehts, bieljiehtadtje 'døv‘</w:t>
      </w:r>
      <w:r w:rsidRPr="00394C02">
        <w:rPr>
          <w:rFonts w:ascii="Cambria" w:hAnsi="Cambria"/>
          <w:lang w:val="sk-SK"/>
        </w:rPr>
        <w:t xml:space="preserve"> (Bergsland 1994(1982):116). Daen dåehkien lea kononaatemaadtoe.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Dïhte mij lea sjïere daejnie dåehkine lea ahte daate  dåehkie buerkeste ahte lea eevre namhtah mestie maam adjektive buerkste. Dellie pråvhka dovne -</w:t>
      </w:r>
      <w:r w:rsidRPr="00394C02">
        <w:rPr>
          <w:rFonts w:ascii="Cambria" w:hAnsi="Cambria"/>
          <w:i/>
        </w:rPr>
        <w:t>hth</w:t>
      </w:r>
      <w:r w:rsidRPr="00394C02">
        <w:rPr>
          <w:rFonts w:ascii="Cambria" w:hAnsi="Cambria"/>
        </w:rPr>
        <w:t>-gietjiem dovne attribuhtese jïh predikativesne, guktie dellie daate -</w:t>
      </w:r>
      <w:r w:rsidRPr="00394C02">
        <w:rPr>
          <w:rFonts w:ascii="Cambria" w:hAnsi="Cambria"/>
          <w:i/>
        </w:rPr>
        <w:t>hth</w:t>
      </w:r>
      <w:r w:rsidRPr="00394C02">
        <w:rPr>
          <w:rFonts w:ascii="Cambria" w:hAnsi="Cambria"/>
        </w:rPr>
        <w:t xml:space="preserve">-gietjie adjektive målsoeh </w:t>
      </w:r>
      <w:r w:rsidRPr="00394C02">
        <w:rPr>
          <w:rFonts w:ascii="Cambria" w:hAnsi="Cambria"/>
          <w:i/>
        </w:rPr>
        <w:t>hts-</w:t>
      </w:r>
      <w:r w:rsidRPr="00394C02">
        <w:rPr>
          <w:rFonts w:ascii="Cambria" w:hAnsi="Cambria"/>
        </w:rPr>
        <w:t xml:space="preserve">gietjie adjektivigujmie semantihken mietie. </w:t>
      </w:r>
      <w:r w:rsidRPr="00394C02">
        <w:rPr>
          <w:rFonts w:ascii="Cambria" w:hAnsi="Cambria"/>
          <w:i/>
        </w:rPr>
        <w:t>-hts</w:t>
      </w:r>
      <w:r w:rsidRPr="00394C02">
        <w:rPr>
          <w:rFonts w:ascii="Cambria" w:hAnsi="Cambria"/>
        </w:rPr>
        <w:t xml:space="preserve">-gietjie attribuhtesne jïh predikativesne buerkeste ahte lea vaenie mestie jïh </w:t>
      </w:r>
      <w:r w:rsidRPr="00394C02">
        <w:rPr>
          <w:rFonts w:ascii="Cambria" w:hAnsi="Cambria"/>
          <w:i/>
        </w:rPr>
        <w:t>-hth-</w:t>
      </w:r>
      <w:r w:rsidRPr="00394C02">
        <w:rPr>
          <w:rFonts w:ascii="Cambria" w:hAnsi="Cambria"/>
        </w:rPr>
        <w:t xml:space="preserve">gietjie vuesehte ahte lea namhtah mestie. Jïh dellie dah adjektivh dan semantihken mietie målsoeh. Dan åvteste  saerniestæjjaj mietie lea dïhte </w:t>
      </w:r>
      <w:r w:rsidRPr="00394C02">
        <w:rPr>
          <w:rFonts w:ascii="Cambria" w:hAnsi="Cambria"/>
          <w:i/>
          <w:iCs/>
        </w:rPr>
        <w:t xml:space="preserve">-hts- </w:t>
      </w:r>
      <w:r w:rsidRPr="00394C02">
        <w:rPr>
          <w:rFonts w:ascii="Cambria" w:hAnsi="Cambria"/>
        </w:rPr>
        <w:t xml:space="preserve">jïh </w:t>
      </w:r>
      <w:r w:rsidRPr="00394C02">
        <w:rPr>
          <w:rFonts w:ascii="Cambria" w:hAnsi="Cambria"/>
          <w:i/>
          <w:iCs/>
        </w:rPr>
        <w:t>-hth</w:t>
      </w:r>
      <w:r w:rsidRPr="00394C02">
        <w:rPr>
          <w:rFonts w:ascii="Cambria" w:hAnsi="Cambria"/>
        </w:rPr>
        <w:t xml:space="preserve">-gietjieh naemhtie juakaldihkie. </w:t>
      </w:r>
    </w:p>
    <w:tbl>
      <w:tblPr>
        <w:tblW w:w="0" w:type="auto"/>
        <w:tblInd w:w="55" w:type="dxa"/>
        <w:tblLayout w:type="fixed"/>
        <w:tblCellMar>
          <w:top w:w="55" w:type="dxa"/>
          <w:left w:w="55" w:type="dxa"/>
          <w:bottom w:w="55" w:type="dxa"/>
          <w:right w:w="55" w:type="dxa"/>
        </w:tblCellMar>
        <w:tblLook w:val="0000"/>
      </w:tblPr>
      <w:tblGrid>
        <w:gridCol w:w="309"/>
        <w:gridCol w:w="1534"/>
        <w:gridCol w:w="1843"/>
      </w:tblGrid>
      <w:tr w:rsidR="002D4CD4" w:rsidRPr="00394C02">
        <w:tc>
          <w:tcPr>
            <w:tcW w:w="309" w:type="dxa"/>
            <w:tcBorders>
              <w:top w:val="single" w:sz="1" w:space="0" w:color="000000"/>
              <w:left w:val="single" w:sz="1" w:space="0" w:color="000000"/>
              <w:bottom w:val="single" w:sz="1" w:space="0" w:color="000000"/>
            </w:tcBorders>
          </w:tcPr>
          <w:p w:rsidR="002D4CD4" w:rsidRPr="00394C02" w:rsidRDefault="002D4CD4" w:rsidP="003B71EB">
            <w:pPr>
              <w:pStyle w:val="Tabellinnehll"/>
              <w:keepLines/>
              <w:widowControl/>
              <w:spacing w:line="360" w:lineRule="auto"/>
              <w:jc w:val="both"/>
              <w:rPr>
                <w:rFonts w:ascii="Cambria" w:hAnsi="Cambria"/>
                <w:sz w:val="22"/>
                <w:lang w:val="sk-SK"/>
              </w:rPr>
            </w:pPr>
          </w:p>
        </w:tc>
        <w:tc>
          <w:tcPr>
            <w:tcW w:w="1534" w:type="dxa"/>
            <w:tcBorders>
              <w:top w:val="single" w:sz="1" w:space="0" w:color="000000"/>
              <w:left w:val="single" w:sz="1" w:space="0" w:color="000000"/>
              <w:bottom w:val="single" w:sz="1" w:space="0" w:color="000000"/>
            </w:tcBorders>
          </w:tcPr>
          <w:p w:rsidR="002D4CD4" w:rsidRPr="00394C02" w:rsidRDefault="002D4CD4" w:rsidP="003B71EB">
            <w:pPr>
              <w:pStyle w:val="Tabellinnehll"/>
              <w:keepLines/>
              <w:widowControl/>
              <w:spacing w:line="360" w:lineRule="auto"/>
              <w:jc w:val="center"/>
              <w:rPr>
                <w:rFonts w:ascii="Cambria" w:hAnsi="Cambria"/>
                <w:b/>
                <w:sz w:val="22"/>
                <w:lang w:val="sk-SK"/>
              </w:rPr>
            </w:pPr>
            <w:r w:rsidRPr="00394C02">
              <w:rPr>
                <w:rFonts w:ascii="Cambria" w:hAnsi="Cambria"/>
                <w:b/>
                <w:sz w:val="22"/>
                <w:lang w:val="sk-SK"/>
              </w:rPr>
              <w:t>Attribuhte</w:t>
            </w:r>
          </w:p>
        </w:tc>
        <w:tc>
          <w:tcPr>
            <w:tcW w:w="1843"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keepLines/>
              <w:widowControl/>
              <w:spacing w:line="360" w:lineRule="auto"/>
              <w:jc w:val="center"/>
              <w:rPr>
                <w:rFonts w:ascii="Cambria" w:hAnsi="Cambria"/>
                <w:b/>
                <w:sz w:val="22"/>
                <w:lang w:val="sk-SK"/>
              </w:rPr>
            </w:pPr>
            <w:r w:rsidRPr="00394C02">
              <w:rPr>
                <w:rFonts w:ascii="Cambria" w:hAnsi="Cambria"/>
                <w:b/>
                <w:sz w:val="22"/>
                <w:lang w:val="sk-SK"/>
              </w:rPr>
              <w:t>Predikative</w:t>
            </w:r>
          </w:p>
        </w:tc>
      </w:tr>
      <w:tr w:rsidR="002D4CD4" w:rsidRPr="00394C02">
        <w:tc>
          <w:tcPr>
            <w:tcW w:w="309"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both"/>
              <w:rPr>
                <w:rFonts w:ascii="Cambria" w:hAnsi="Cambria"/>
                <w:sz w:val="22"/>
                <w:lang w:val="sk-SK"/>
              </w:rPr>
            </w:pPr>
            <w:r w:rsidRPr="00394C02">
              <w:rPr>
                <w:rFonts w:ascii="Cambria" w:hAnsi="Cambria"/>
                <w:sz w:val="22"/>
                <w:lang w:val="sk-SK"/>
              </w:rPr>
              <w:t>1</w:t>
            </w:r>
          </w:p>
        </w:tc>
        <w:tc>
          <w:tcPr>
            <w:tcW w:w="1534"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-hth</w:t>
            </w:r>
          </w:p>
        </w:tc>
        <w:tc>
          <w:tcPr>
            <w:tcW w:w="1843" w:type="dxa"/>
            <w:tcBorders>
              <w:left w:val="single" w:sz="1" w:space="0" w:color="000000"/>
              <w:bottom w:val="single" w:sz="1" w:space="0" w:color="000000"/>
              <w:right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-hth</w:t>
            </w:r>
          </w:p>
        </w:tc>
      </w:tr>
      <w:tr w:rsidR="002D4CD4" w:rsidRPr="00394C02">
        <w:tc>
          <w:tcPr>
            <w:tcW w:w="309"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both"/>
              <w:rPr>
                <w:rFonts w:ascii="Cambria" w:hAnsi="Cambria"/>
                <w:sz w:val="22"/>
                <w:lang w:val="sk-SK"/>
              </w:rPr>
            </w:pPr>
            <w:r w:rsidRPr="00394C02">
              <w:rPr>
                <w:rFonts w:ascii="Cambria" w:hAnsi="Cambria"/>
                <w:sz w:val="22"/>
                <w:lang w:val="sk-SK"/>
              </w:rPr>
              <w:t>2</w:t>
            </w:r>
          </w:p>
        </w:tc>
        <w:tc>
          <w:tcPr>
            <w:tcW w:w="1534"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-hts</w:t>
            </w:r>
          </w:p>
        </w:tc>
        <w:tc>
          <w:tcPr>
            <w:tcW w:w="1843" w:type="dxa"/>
            <w:tcBorders>
              <w:left w:val="single" w:sz="1" w:space="0" w:color="000000"/>
              <w:bottom w:val="single" w:sz="1" w:space="0" w:color="000000"/>
              <w:right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-hts</w:t>
            </w:r>
          </w:p>
        </w:tc>
      </w:tr>
      <w:tr w:rsidR="002D4CD4" w:rsidRPr="00394C02">
        <w:tc>
          <w:tcPr>
            <w:tcW w:w="309"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both"/>
              <w:rPr>
                <w:rFonts w:ascii="Cambria" w:hAnsi="Cambria"/>
                <w:sz w:val="22"/>
                <w:lang w:val="sk-SK"/>
              </w:rPr>
            </w:pPr>
            <w:r w:rsidRPr="00394C02">
              <w:rPr>
                <w:rFonts w:ascii="Cambria" w:hAnsi="Cambria"/>
                <w:sz w:val="22"/>
                <w:lang w:val="sk-SK"/>
              </w:rPr>
              <w:t>3</w:t>
            </w:r>
          </w:p>
        </w:tc>
        <w:tc>
          <w:tcPr>
            <w:tcW w:w="1534" w:type="dxa"/>
            <w:tcBorders>
              <w:left w:val="single" w:sz="1" w:space="0" w:color="000000"/>
              <w:bottom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-hts</w:t>
            </w:r>
          </w:p>
        </w:tc>
        <w:tc>
          <w:tcPr>
            <w:tcW w:w="1843" w:type="dxa"/>
            <w:tcBorders>
              <w:left w:val="single" w:sz="1" w:space="0" w:color="000000"/>
              <w:bottom w:val="single" w:sz="1" w:space="0" w:color="000000"/>
              <w:right w:val="single" w:sz="1" w:space="0" w:color="000000"/>
            </w:tcBorders>
          </w:tcPr>
          <w:p w:rsidR="002D4CD4" w:rsidRPr="00394C02" w:rsidRDefault="002D4CD4" w:rsidP="003B71EB">
            <w:pPr>
              <w:pStyle w:val="Tabellinnehll"/>
              <w:keepLines/>
              <w:widowControl/>
              <w:spacing w:line="360" w:lineRule="auto"/>
              <w:jc w:val="center"/>
              <w:rPr>
                <w:rFonts w:ascii="Cambria" w:hAnsi="Cambria"/>
                <w:i/>
                <w:iCs/>
                <w:sz w:val="22"/>
                <w:lang w:val="sk-SK"/>
              </w:rPr>
            </w:pPr>
            <w:r w:rsidRPr="00394C02">
              <w:rPr>
                <w:rFonts w:ascii="Cambria" w:hAnsi="Cambria"/>
                <w:i/>
                <w:iCs/>
                <w:sz w:val="22"/>
                <w:lang w:val="sk-SK"/>
              </w:rPr>
              <w:t>-hth</w:t>
            </w:r>
          </w:p>
        </w:tc>
      </w:tr>
    </w:tbl>
    <w:p w:rsidR="002D4CD4" w:rsidRPr="00394C02" w:rsidRDefault="002D4CD4" w:rsidP="002D4CD4">
      <w:pPr>
        <w:pStyle w:val="BrdtekstTegn1"/>
        <w:keepLines/>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15</w:t>
      </w:r>
      <w:r w:rsidRPr="00394C02">
        <w:rPr>
          <w:lang w:val="sk-SK"/>
        </w:rPr>
        <w:fldChar w:fldCharType="end"/>
      </w:r>
      <w:r w:rsidRPr="00394C02">
        <w:rPr>
          <w:lang w:val="sk-SK"/>
        </w:rPr>
        <w:t>: hts vuestie hth</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1)          </w:t>
      </w:r>
      <w:r w:rsidRPr="00394C02">
        <w:rPr>
          <w:rFonts w:ascii="Cambria" w:hAnsi="Cambria"/>
          <w:i/>
          <w:iCs/>
          <w:lang w:val="sk-SK"/>
        </w:rPr>
        <w:t>- hth-</w:t>
      </w:r>
      <w:r w:rsidRPr="00394C02">
        <w:rPr>
          <w:rFonts w:ascii="Cambria" w:hAnsi="Cambria"/>
          <w:lang w:val="sk-SK"/>
        </w:rPr>
        <w:t xml:space="preserve">gietjie dovne attribuhtesne jïh predikativesne.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2)          </w:t>
      </w:r>
      <w:r w:rsidRPr="00394C02">
        <w:rPr>
          <w:rFonts w:ascii="Cambria" w:hAnsi="Cambria"/>
          <w:i/>
          <w:iCs/>
          <w:lang w:val="sk-SK"/>
        </w:rPr>
        <w:t>- hts</w:t>
      </w:r>
      <w:r w:rsidRPr="00394C02">
        <w:rPr>
          <w:rFonts w:ascii="Cambria" w:hAnsi="Cambria"/>
          <w:lang w:val="sk-SK"/>
        </w:rPr>
        <w:t xml:space="preserve">-gietjie dovne attribuhtesne jïh predikativesne.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3)         </w:t>
      </w:r>
      <w:r w:rsidRPr="00394C02">
        <w:rPr>
          <w:rFonts w:ascii="Cambria" w:hAnsi="Cambria"/>
          <w:i/>
          <w:iCs/>
          <w:lang w:val="sk-SK"/>
        </w:rPr>
        <w:t xml:space="preserve"> - hts</w:t>
      </w:r>
      <w:r w:rsidRPr="00394C02">
        <w:rPr>
          <w:rFonts w:ascii="Cambria" w:hAnsi="Cambria"/>
          <w:lang w:val="sk-SK"/>
        </w:rPr>
        <w:t>-gietjie lea attribuhtehammoe jïh</w:t>
      </w:r>
      <w:r w:rsidRPr="00394C02">
        <w:rPr>
          <w:rFonts w:ascii="Cambria" w:hAnsi="Cambria"/>
          <w:i/>
          <w:iCs/>
          <w:lang w:val="sk-SK"/>
        </w:rPr>
        <w:t xml:space="preserve"> - hth</w:t>
      </w:r>
      <w:r w:rsidRPr="00394C02">
        <w:rPr>
          <w:rFonts w:ascii="Cambria" w:hAnsi="Cambria"/>
          <w:lang w:val="sk-SK"/>
        </w:rPr>
        <w:t>-gietjie lea predikativehammoe.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lea tabeelle jïh naan vuesiehtimmieh: </w:t>
      </w:r>
    </w:p>
    <w:tbl>
      <w:tblPr>
        <w:tblW w:w="0" w:type="auto"/>
        <w:tblInd w:w="-5" w:type="dxa"/>
        <w:tblLayout w:type="fixed"/>
        <w:tblLook w:val="0000"/>
      </w:tblPr>
      <w:tblGrid>
        <w:gridCol w:w="2657"/>
        <w:gridCol w:w="2214"/>
      </w:tblGrid>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b/>
                <w:sz w:val="22"/>
                <w:lang w:val="sk-SK"/>
              </w:rPr>
              <w:t xml:space="preserve">Attribuhte </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b/>
                <w:sz w:val="22"/>
                <w:lang w:val="sk-SK"/>
              </w:rPr>
              <w:t xml:space="preserve">Predikative </w:t>
            </w:r>
          </w:p>
        </w:tc>
      </w:tr>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 xml:space="preserve">baenehth </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baenehth</w:t>
            </w:r>
          </w:p>
        </w:tc>
      </w:tr>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tjelmehth</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tjelmehth</w:t>
            </w:r>
          </w:p>
        </w:tc>
      </w:tr>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bieljehth</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bieljehth</w:t>
            </w:r>
          </w:p>
        </w:tc>
      </w:tr>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gaamehth</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gaamehth</w:t>
            </w:r>
          </w:p>
        </w:tc>
      </w:tr>
      <w:tr w:rsidR="002D4CD4" w:rsidRPr="00394C02">
        <w:tc>
          <w:tcPr>
            <w:tcW w:w="2657" w:type="dxa"/>
            <w:tcBorders>
              <w:top w:val="single" w:sz="4" w:space="0" w:color="000000"/>
              <w:left w:val="single" w:sz="4" w:space="0" w:color="000000"/>
              <w:bottom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maanehth</w:t>
            </w:r>
          </w:p>
        </w:tc>
        <w:tc>
          <w:tcPr>
            <w:tcW w:w="2214" w:type="dxa"/>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spacing w:line="360" w:lineRule="auto"/>
              <w:jc w:val="both"/>
              <w:rPr>
                <w:rFonts w:ascii="Cambria" w:hAnsi="Cambria"/>
                <w:sz w:val="22"/>
                <w:lang w:val="sk-SK"/>
              </w:rPr>
            </w:pPr>
            <w:r w:rsidRPr="00394C02">
              <w:rPr>
                <w:rFonts w:ascii="Cambria" w:hAnsi="Cambria"/>
                <w:i/>
                <w:iCs/>
                <w:sz w:val="22"/>
                <w:lang w:val="sk-SK"/>
              </w:rPr>
              <w:t>maanehth</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16</w:t>
      </w:r>
      <w:r w:rsidRPr="00394C02">
        <w:rPr>
          <w:lang w:val="sk-SK"/>
        </w:rPr>
        <w:fldChar w:fldCharType="end"/>
      </w:r>
      <w:r w:rsidRPr="00394C02">
        <w:rPr>
          <w:lang w:val="sk-SK"/>
        </w:rPr>
        <w:t xml:space="preserve">: hth dovne attribuhtesne jïh predikativesne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 tjaala dennie grammatihkegærjesne</w:t>
      </w:r>
      <w:r w:rsidRPr="00394C02">
        <w:rPr>
          <w:rFonts w:ascii="Cambria" w:hAnsi="Cambria"/>
          <w:i/>
          <w:iCs/>
          <w:lang w:val="sk-SK"/>
        </w:rPr>
        <w:t xml:space="preserve"> tjelmehts</w:t>
      </w:r>
      <w:r w:rsidRPr="00394C02">
        <w:rPr>
          <w:rFonts w:ascii="Cambria" w:hAnsi="Cambria"/>
          <w:lang w:val="sk-SK"/>
        </w:rPr>
        <w:t xml:space="preserve"> lea </w:t>
      </w:r>
      <w:r w:rsidRPr="00394C02">
        <w:rPr>
          <w:rFonts w:ascii="Cambria" w:hAnsi="Cambria"/>
          <w:i/>
          <w:lang w:val="sk-SK"/>
        </w:rPr>
        <w:t>blind</w:t>
      </w:r>
      <w:r w:rsidRPr="00394C02">
        <w:rPr>
          <w:rFonts w:ascii="Cambria" w:hAnsi="Cambria"/>
          <w:lang w:val="sk-SK"/>
        </w:rPr>
        <w:t xml:space="preserve"> (Bergsland 1994(1982):118)  jïh Åarjelsaemien-Daaroen baakoegærjesne lea tjaaleme </w:t>
      </w:r>
      <w:r w:rsidRPr="00394C02">
        <w:rPr>
          <w:rFonts w:ascii="Cambria" w:hAnsi="Cambria"/>
          <w:i/>
          <w:iCs/>
          <w:lang w:val="sk-SK"/>
        </w:rPr>
        <w:t xml:space="preserve">tjelmehts attr. og pred.; pred. </w:t>
      </w:r>
      <w:r w:rsidRPr="00394C02">
        <w:rPr>
          <w:rFonts w:ascii="Cambria" w:hAnsi="Cambria"/>
          <w:bCs/>
          <w:i/>
          <w:iCs/>
          <w:lang w:val="sk-SK"/>
        </w:rPr>
        <w:t>tjelmiehtadtje</w:t>
      </w:r>
      <w:r w:rsidRPr="00394C02">
        <w:rPr>
          <w:rFonts w:ascii="Cambria" w:hAnsi="Cambria"/>
          <w:b/>
          <w:bCs/>
          <w:i/>
          <w:iCs/>
          <w:lang w:val="sk-SK"/>
        </w:rPr>
        <w:t xml:space="preserve"> </w:t>
      </w:r>
      <w:r w:rsidRPr="00394C02">
        <w:rPr>
          <w:rFonts w:ascii="Cambria" w:hAnsi="Cambria"/>
          <w:i/>
          <w:iCs/>
          <w:lang w:val="sk-SK"/>
        </w:rPr>
        <w:t xml:space="preserve">blind </w:t>
      </w:r>
      <w:r w:rsidRPr="00394C02">
        <w:rPr>
          <w:rFonts w:ascii="Cambria" w:hAnsi="Cambria"/>
          <w:lang w:val="sk-SK"/>
        </w:rPr>
        <w:t xml:space="preserve">(Bergsland &amp; Magga 1993:312). Voestegh tjaalam dam </w:t>
      </w:r>
      <w:r w:rsidRPr="00394C02">
        <w:rPr>
          <w:rFonts w:ascii="Cambria" w:hAnsi="Cambria"/>
          <w:i/>
          <w:iCs/>
          <w:lang w:val="sk-SK"/>
        </w:rPr>
        <w:t>tjelmehts</w:t>
      </w:r>
      <w:r w:rsidRPr="00394C02">
        <w:rPr>
          <w:rFonts w:ascii="Cambria" w:hAnsi="Cambria"/>
          <w:lang w:val="sk-SK"/>
        </w:rPr>
        <w:t xml:space="preserve">en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Mov saerniestæjjaj mietie lea joekehtse gosse </w:t>
      </w:r>
      <w:r w:rsidRPr="00394C02">
        <w:rPr>
          <w:rFonts w:ascii="Cambria" w:hAnsi="Cambria"/>
          <w:i/>
          <w:iCs/>
          <w:lang w:val="sk-SK"/>
        </w:rPr>
        <w:t>-s</w:t>
      </w:r>
      <w:r w:rsidRPr="00394C02">
        <w:rPr>
          <w:rFonts w:ascii="Cambria" w:hAnsi="Cambria"/>
          <w:lang w:val="sk-SK"/>
        </w:rPr>
        <w:t xml:space="preserve"> lea meatan jïh gosse ij, vuesiehtæmman </w:t>
      </w:r>
      <w:r w:rsidRPr="00394C02">
        <w:rPr>
          <w:rFonts w:ascii="Cambria" w:hAnsi="Cambria"/>
          <w:i/>
          <w:iCs/>
          <w:lang w:val="sk-SK"/>
        </w:rPr>
        <w:t xml:space="preserve">tjelmehts </w:t>
      </w:r>
      <w:r w:rsidRPr="00394C02">
        <w:rPr>
          <w:rFonts w:ascii="Cambria" w:hAnsi="Cambria"/>
          <w:lang w:val="sk-SK"/>
        </w:rPr>
        <w:t xml:space="preserve">dan åvtetste mov saerniestæjjah buerkiestin gosse </w:t>
      </w:r>
      <w:r w:rsidRPr="00394C02">
        <w:rPr>
          <w:rFonts w:ascii="Cambria" w:hAnsi="Cambria"/>
          <w:i/>
          <w:lang w:val="sk-SK"/>
        </w:rPr>
        <w:t>–hts</w:t>
      </w:r>
      <w:r w:rsidRPr="00394C02">
        <w:rPr>
          <w:rFonts w:ascii="Cambria" w:hAnsi="Cambria"/>
          <w:lang w:val="sk-SK"/>
        </w:rPr>
        <w:t xml:space="preserve">-gietjine lea dellie buerkeste ahte nåakelaakan jallh madtege-laakan destie maamadjektive buerkreste, vuesiehtimmie </w:t>
      </w:r>
      <w:r w:rsidRPr="00394C02">
        <w:rPr>
          <w:rFonts w:ascii="Cambria" w:hAnsi="Cambria"/>
          <w:i/>
          <w:lang w:val="sk-SK"/>
        </w:rPr>
        <w:t>tjelmehts</w:t>
      </w:r>
      <w:r w:rsidRPr="00394C02">
        <w:rPr>
          <w:rFonts w:ascii="Cambria" w:hAnsi="Cambria"/>
          <w:lang w:val="sk-SK"/>
        </w:rPr>
        <w:t xml:space="preserve">. Gosse </w:t>
      </w:r>
      <w:r w:rsidRPr="00394C02">
        <w:rPr>
          <w:rFonts w:ascii="Cambria" w:hAnsi="Cambria"/>
          <w:i/>
          <w:lang w:val="sk-SK"/>
        </w:rPr>
        <w:t>hth</w:t>
      </w:r>
      <w:r w:rsidRPr="00394C02">
        <w:rPr>
          <w:rFonts w:ascii="Cambria" w:hAnsi="Cambria"/>
          <w:lang w:val="sk-SK"/>
        </w:rPr>
        <w:t xml:space="preserve">-gietjine lij guktie daennie vuesiehtimmesne </w:t>
      </w:r>
      <w:r w:rsidRPr="00394C02">
        <w:rPr>
          <w:rFonts w:ascii="Cambria" w:hAnsi="Cambria"/>
          <w:i/>
          <w:lang w:val="sk-SK"/>
        </w:rPr>
        <w:t>tjelmehth</w:t>
      </w:r>
      <w:r w:rsidRPr="00394C02">
        <w:rPr>
          <w:rFonts w:ascii="Cambria" w:hAnsi="Cambria"/>
          <w:lang w:val="sk-SK"/>
        </w:rPr>
        <w:t xml:space="preserve"> dellie buerkiestin ahte mij jallh gie joem ij maam gænnah vuejnieh. Dej hammoej gaskems lea joekoen joekehtse. Dejtie haamojde govlim provhkesovvin dovne attribuhtehammojne jïh predikativehammojne. Bergsland tjaala </w:t>
      </w:r>
      <w:r w:rsidRPr="00394C02">
        <w:rPr>
          <w:rFonts w:ascii="Cambria" w:hAnsi="Cambria"/>
          <w:i/>
          <w:lang w:val="sk-SK"/>
        </w:rPr>
        <w:t>hth/apth ‘uten‘, attr.-hts/apts '-løs</w:t>
      </w:r>
      <w:r w:rsidRPr="00394C02">
        <w:rPr>
          <w:rFonts w:ascii="Cambria" w:hAnsi="Cambria"/>
          <w:lang w:val="sk-SK"/>
        </w:rPr>
        <w:t xml:space="preserve">‘ (Bergsland 1994:118)  dam goerkesem </w:t>
      </w:r>
      <w:r w:rsidRPr="00394C02">
        <w:rPr>
          <w:rFonts w:ascii="Cambria" w:hAnsi="Cambria"/>
          <w:i/>
          <w:lang w:val="sk-SK"/>
        </w:rPr>
        <w:t xml:space="preserve">namhtah </w:t>
      </w:r>
      <w:r w:rsidRPr="00394C02">
        <w:rPr>
          <w:rFonts w:ascii="Cambria" w:hAnsi="Cambria"/>
          <w:lang w:val="sk-SK"/>
        </w:rPr>
        <w:t>(dg. ‘uten‘) aaj daaletje gïelesne utnieh attribuhtesne, jïh seammalaakan dam goerkesem</w:t>
      </w:r>
      <w:r>
        <w:rPr>
          <w:rFonts w:ascii="Cambria" w:hAnsi="Cambria"/>
          <w:lang w:val="sk-SK"/>
        </w:rPr>
        <w:t>, daaroen: ’</w:t>
      </w:r>
      <w:r w:rsidRPr="00EC5665">
        <w:rPr>
          <w:rFonts w:ascii="Cambria" w:hAnsi="Cambria"/>
          <w:lang w:val="sk-SK"/>
        </w:rPr>
        <w:t>l</w:t>
      </w:r>
      <w:r w:rsidRPr="00EC5665">
        <w:rPr>
          <w:rFonts w:ascii="Cambria" w:hAnsi="Cambria"/>
          <w:i/>
          <w:lang w:val="sk-SK"/>
        </w:rPr>
        <w:t>øs</w:t>
      </w:r>
      <w:r>
        <w:rPr>
          <w:rFonts w:ascii="Cambria" w:hAnsi="Cambria"/>
          <w:i/>
          <w:lang w:val="sk-SK"/>
        </w:rPr>
        <w:t>‘</w:t>
      </w:r>
      <w:r w:rsidRPr="00394C02">
        <w:rPr>
          <w:rFonts w:ascii="Cambria" w:hAnsi="Cambria"/>
          <w:lang w:val="sk-SK"/>
        </w:rPr>
        <w:t xml:space="preserve">. Dïhte distinksjovne daesnie lea tjïelkes, </w:t>
      </w:r>
      <w:r w:rsidRPr="00394C02">
        <w:rPr>
          <w:rFonts w:ascii="Cambria" w:hAnsi="Cambria"/>
          <w:i/>
          <w:lang w:val="sk-SK"/>
        </w:rPr>
        <w:t>hth</w:t>
      </w:r>
      <w:r w:rsidRPr="00394C02">
        <w:rPr>
          <w:rFonts w:ascii="Cambria" w:hAnsi="Cambria"/>
          <w:lang w:val="sk-SK"/>
        </w:rPr>
        <w:t xml:space="preserve">-gietjie buerkeste eevre namhtah mestie jïh </w:t>
      </w:r>
      <w:r w:rsidRPr="00394C02">
        <w:rPr>
          <w:rFonts w:ascii="Cambria" w:hAnsi="Cambria"/>
          <w:i/>
          <w:lang w:val="sk-SK"/>
        </w:rPr>
        <w:t>hts</w:t>
      </w:r>
      <w:r w:rsidRPr="00394C02">
        <w:rPr>
          <w:rFonts w:ascii="Cambria" w:hAnsi="Cambria"/>
          <w:lang w:val="sk-SK"/>
        </w:rPr>
        <w:t>-buerkeste vaenie destie. boelhkesne tjaalam dam</w:t>
      </w:r>
      <w:r w:rsidRPr="00394C02">
        <w:rPr>
          <w:rFonts w:ascii="Cambria" w:hAnsi="Cambria"/>
          <w:i/>
          <w:iCs/>
          <w:lang w:val="sk-SK"/>
        </w:rPr>
        <w:t xml:space="preserve"> hth</w:t>
      </w:r>
      <w:r w:rsidRPr="00394C02">
        <w:rPr>
          <w:rFonts w:ascii="Cambria" w:hAnsi="Cambria"/>
          <w:lang w:val="sk-SK"/>
        </w:rPr>
        <w:t xml:space="preserve">-gietjien bïjre.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lea dah vuesiehtimmieh </w:t>
      </w:r>
      <w:r w:rsidRPr="00394C02">
        <w:rPr>
          <w:rFonts w:ascii="Cambria" w:hAnsi="Cambria"/>
          <w:i/>
          <w:lang w:val="sk-SK"/>
        </w:rPr>
        <w:t>-hth-</w:t>
      </w:r>
      <w:r w:rsidRPr="00394C02">
        <w:rPr>
          <w:rFonts w:ascii="Cambria" w:hAnsi="Cambria"/>
          <w:lang w:val="sk-SK"/>
        </w:rPr>
        <w:t xml:space="preserve">gietjine attribuhtesne jïh predikativesne.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maanehth gåetie </w:t>
      </w:r>
      <w:r w:rsidRPr="00394C02">
        <w:rPr>
          <w:rFonts w:ascii="Cambria" w:hAnsi="Cambria"/>
          <w:lang w:val="sk-SK"/>
        </w:rPr>
        <w:t>(Inf.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buerkeste ahte lea maanah namhtah, jallh lea nimhtie ahte eah leah gåessie åådtjeme naan maanah, jallh leah maanah namhtah dan tïjjen. Jïh dïhte lea aaj predikativehammoe </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d</w:t>
      </w:r>
      <w:r w:rsidRPr="00394C02">
        <w:rPr>
          <w:rFonts w:ascii="Cambria" w:hAnsi="Cambria"/>
          <w:i/>
          <w:lang w:val="sk-SK"/>
        </w:rPr>
        <w:t xml:space="preserve">ah hov maanehth </w:t>
      </w:r>
      <w:r w:rsidRPr="00394C02">
        <w:rPr>
          <w:rFonts w:ascii="Cambria" w:hAnsi="Cambria"/>
          <w:lang w:val="sk-SK"/>
        </w:rPr>
        <w:t>(Inf.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Mubpie vuesiehtimmie lea;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gaamehth maana </w:t>
      </w:r>
      <w:r w:rsidRPr="00394C02">
        <w:rPr>
          <w:rFonts w:ascii="Cambria" w:hAnsi="Cambria"/>
          <w:lang w:val="sk-SK"/>
        </w:rPr>
        <w:t>(Inf. 3)</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buerkeste ahte ij leah maanan naan gaamegh dallegh.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datne hov leah gaamehth, ih maehtieh olkese roehtedh!</w:t>
      </w:r>
      <w:r w:rsidRPr="00394C02">
        <w:rPr>
          <w:rFonts w:ascii="Cambria" w:hAnsi="Cambria"/>
          <w:lang w:val="sk-SK"/>
        </w:rPr>
        <w:t xml:space="preserve">’ (Inf. 2) </w:t>
      </w:r>
    </w:p>
    <w:p w:rsidR="002D4CD4" w:rsidRPr="00394C02" w:rsidRDefault="002D4CD4" w:rsidP="002D4CD4">
      <w:pPr>
        <w:spacing w:line="360" w:lineRule="auto"/>
        <w:jc w:val="both"/>
        <w:rPr>
          <w:rFonts w:ascii="Cambria" w:hAnsi="Cambria"/>
          <w:i/>
          <w:iCs/>
          <w:lang w:val="sk-SK"/>
        </w:rPr>
      </w:pPr>
      <w:r w:rsidRPr="00394C02">
        <w:rPr>
          <w:rFonts w:ascii="Cambria" w:hAnsi="Cambria"/>
          <w:lang w:val="sk-SK"/>
        </w:rPr>
        <w:t xml:space="preserve">predikativesne tjåådtje jïh buerkeste dam seammam, barre seamma adjektive predikativesne tjåådtje seamma hammojne guktie attribuhtesne. Gåalmede vuesiehtimmie jis; </w:t>
      </w:r>
    </w:p>
    <w:p w:rsidR="002D4CD4" w:rsidRPr="00394C02" w:rsidRDefault="002D4CD4" w:rsidP="002D4CD4">
      <w:pPr>
        <w:spacing w:line="360" w:lineRule="auto"/>
        <w:ind w:left="567"/>
        <w:jc w:val="both"/>
        <w:rPr>
          <w:rFonts w:ascii="Cambria" w:hAnsi="Cambria"/>
          <w:iCs/>
          <w:lang w:val="sk-SK"/>
        </w:rPr>
      </w:pPr>
      <w:r w:rsidRPr="00394C02">
        <w:rPr>
          <w:rFonts w:ascii="Cambria" w:hAnsi="Cambria"/>
          <w:i/>
          <w:iCs/>
          <w:lang w:val="sk-SK"/>
        </w:rPr>
        <w:t xml:space="preserve">Baenehth voerese </w:t>
      </w:r>
      <w:r w:rsidRPr="00394C02">
        <w:rPr>
          <w:rFonts w:ascii="Cambria" w:hAnsi="Cambria"/>
          <w:iCs/>
          <w:lang w:val="sk-SK"/>
        </w:rPr>
        <w:t xml:space="preserve">(Inf. 4)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buerkeste almetje lea baenieh namhtah jïh seamma hammoem maahta utnedh predikativesne: </w:t>
      </w:r>
    </w:p>
    <w:p w:rsidR="002D4CD4" w:rsidRPr="00394C02" w:rsidRDefault="002D4CD4" w:rsidP="002D4CD4">
      <w:pPr>
        <w:spacing w:line="360" w:lineRule="auto"/>
        <w:ind w:left="567"/>
        <w:jc w:val="both"/>
        <w:rPr>
          <w:rFonts w:ascii="Cambria" w:hAnsi="Cambria"/>
          <w:iCs/>
          <w:lang w:val="sk-SK"/>
        </w:rPr>
      </w:pPr>
      <w:r w:rsidRPr="00394C02">
        <w:rPr>
          <w:rFonts w:ascii="Cambria" w:hAnsi="Cambria"/>
          <w:i/>
          <w:iCs/>
          <w:lang w:val="sk-SK"/>
        </w:rPr>
        <w:t>Manne leam daelie eevre baenehth</w:t>
      </w:r>
      <w:r w:rsidRPr="00394C02">
        <w:rPr>
          <w:rFonts w:ascii="Cambria" w:hAnsi="Cambria"/>
          <w:iCs/>
          <w:lang w:val="sk-SK"/>
        </w:rPr>
        <w:t xml:space="preserve"> (Inf. 4)</w:t>
      </w:r>
    </w:p>
    <w:p w:rsidR="002D4CD4" w:rsidRPr="00394C02" w:rsidRDefault="002D4CD4" w:rsidP="002D4CD4">
      <w:pPr>
        <w:spacing w:line="360" w:lineRule="auto"/>
        <w:jc w:val="both"/>
        <w:rPr>
          <w:rFonts w:ascii="Cambria" w:hAnsi="Cambria"/>
          <w:lang w:val="sk-SK"/>
        </w:rPr>
      </w:pPr>
      <w:r w:rsidRPr="00394C02">
        <w:rPr>
          <w:rFonts w:ascii="Cambria" w:hAnsi="Cambria"/>
          <w:i/>
          <w:iCs/>
          <w:lang w:val="sk-SK"/>
        </w:rPr>
        <w:t>hth</w:t>
      </w:r>
      <w:r w:rsidRPr="00394C02">
        <w:rPr>
          <w:rFonts w:ascii="Cambria" w:hAnsi="Cambria"/>
          <w:lang w:val="sk-SK"/>
        </w:rPr>
        <w:t xml:space="preserve"> -gietjie aaj jæjhta abbesivine jïh adveerbine åarjelsaemiengïelesne.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åarjelsaemien </w:t>
      </w:r>
      <w:r w:rsidRPr="00394C02">
        <w:rPr>
          <w:rFonts w:ascii="Cambria" w:hAnsi="Cambria"/>
          <w:i/>
          <w:iCs/>
          <w:lang w:val="sk-SK"/>
        </w:rPr>
        <w:t xml:space="preserve">-hth </w:t>
      </w:r>
      <w:r w:rsidRPr="00394C02">
        <w:rPr>
          <w:rFonts w:ascii="Cambria" w:hAnsi="Cambria"/>
          <w:lang w:val="sk-SK"/>
        </w:rPr>
        <w:t xml:space="preserve">gietjie lea seamma goh dïhte postposisjovne </w:t>
      </w:r>
      <w:r w:rsidRPr="00394C02">
        <w:rPr>
          <w:rFonts w:ascii="Cambria" w:hAnsi="Cambria"/>
          <w:i/>
          <w:lang w:val="sk-SK"/>
        </w:rPr>
        <w:t>namhtah</w:t>
      </w:r>
      <w:r w:rsidRPr="00394C02">
        <w:rPr>
          <w:rFonts w:ascii="Cambria" w:hAnsi="Cambria"/>
          <w:lang w:val="sk-SK"/>
        </w:rPr>
        <w:t xml:space="preserve">, vuesiehtæmman </w:t>
      </w:r>
      <w:r w:rsidRPr="00394C02">
        <w:rPr>
          <w:rFonts w:ascii="Cambria" w:hAnsi="Cambria"/>
          <w:i/>
          <w:lang w:val="sk-SK"/>
        </w:rPr>
        <w:t xml:space="preserve">namhtah, namhtegh: 'uten, uten videre; uten å ha spist; gratis;' prep. og *postp.  'uten' namhtah sjïdtedh 'bli uten, ta slutt' </w:t>
      </w:r>
      <w:r w:rsidRPr="00394C02">
        <w:rPr>
          <w:rFonts w:ascii="Cambria" w:hAnsi="Cambria"/>
          <w:lang w:val="sk-SK"/>
        </w:rPr>
        <w:t xml:space="preserve">(Bergsland &amp; Magga 1993:202). Mij lea aaj sjïere postposisjovne. </w:t>
      </w:r>
      <w:r w:rsidRPr="00394C02">
        <w:rPr>
          <w:rFonts w:ascii="Cambria" w:hAnsi="Cambria"/>
          <w:i/>
          <w:iCs/>
          <w:lang w:val="sk-SK"/>
        </w:rPr>
        <w:t xml:space="preserve">namhtah </w:t>
      </w:r>
      <w:r w:rsidRPr="00394C02">
        <w:rPr>
          <w:rFonts w:ascii="Cambria" w:hAnsi="Cambria"/>
          <w:lang w:val="sk-SK"/>
        </w:rPr>
        <w:t xml:space="preserve"> maahta mohtedidh dejnie noerhtesaemien </w:t>
      </w:r>
      <w:r w:rsidRPr="00394C02">
        <w:rPr>
          <w:rFonts w:ascii="Cambria" w:hAnsi="Cambria"/>
          <w:i/>
          <w:iCs/>
          <w:lang w:val="sk-SK"/>
        </w:rPr>
        <w:t>haga</w:t>
      </w:r>
      <w:r w:rsidRPr="00394C02">
        <w:rPr>
          <w:rFonts w:ascii="Cambria" w:hAnsi="Cambria"/>
          <w:lang w:val="sk-SK"/>
        </w:rPr>
        <w:t xml:space="preserve">:ine. Noerhtesaemien postposisjovne </w:t>
      </w:r>
      <w:r w:rsidRPr="00394C02">
        <w:rPr>
          <w:rFonts w:ascii="Cambria" w:hAnsi="Cambria"/>
          <w:i/>
          <w:iCs/>
          <w:lang w:val="sk-SK"/>
        </w:rPr>
        <w:t xml:space="preserve">haga </w:t>
      </w:r>
      <w:r w:rsidRPr="00394C02">
        <w:rPr>
          <w:rFonts w:ascii="Cambria" w:hAnsi="Cambria"/>
          <w:lang w:val="sk-SK"/>
        </w:rPr>
        <w:t>mij lea jorkesovveme</w:t>
      </w:r>
      <w:r>
        <w:rPr>
          <w:rFonts w:ascii="Cambria" w:hAnsi="Cambria"/>
          <w:lang w:val="sk-SK"/>
        </w:rPr>
        <w:t xml:space="preserve"> daaroengïelese </w:t>
      </w:r>
      <w:r w:rsidRPr="00EC5665">
        <w:rPr>
          <w:rFonts w:ascii="Cambria" w:hAnsi="Cambria"/>
          <w:i/>
          <w:lang w:val="sk-SK"/>
        </w:rPr>
        <w:t>‘uten</w:t>
      </w:r>
      <w:r>
        <w:rPr>
          <w:rFonts w:ascii="Cambria" w:hAnsi="Cambria"/>
          <w:i/>
          <w:lang w:val="sk-SK"/>
        </w:rPr>
        <w:t>‘</w:t>
      </w:r>
      <w:r w:rsidRPr="00394C02">
        <w:rPr>
          <w:rFonts w:ascii="Cambria" w:hAnsi="Cambria"/>
          <w:i/>
          <w:lang w:val="sk-SK"/>
        </w:rPr>
        <w:t xml:space="preserve"> </w:t>
      </w:r>
      <w:r w:rsidRPr="00394C02">
        <w:rPr>
          <w:rFonts w:ascii="Cambria" w:hAnsi="Cambria"/>
          <w:lang w:val="sk-SK"/>
        </w:rPr>
        <w:t>guktie daennie raajesisnie</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mun in birge veahki haga</w:t>
      </w:r>
      <w:r w:rsidRPr="00394C02">
        <w:rPr>
          <w:rFonts w:ascii="Cambria" w:hAnsi="Cambria"/>
          <w:lang w:val="sk-SK"/>
        </w:rPr>
        <w:t xml:space="preserve"> (Nickel 1994:178)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aaj seamma goh dïhte noerhtesaemien gietjie -</w:t>
      </w:r>
      <w:r w:rsidRPr="00394C02">
        <w:rPr>
          <w:rFonts w:ascii="Cambria" w:hAnsi="Cambria"/>
          <w:i/>
          <w:iCs/>
          <w:lang w:val="sk-SK"/>
        </w:rPr>
        <w:t>htes</w:t>
      </w:r>
      <w:r w:rsidRPr="00394C02">
        <w:rPr>
          <w:rFonts w:ascii="Cambria" w:hAnsi="Cambria"/>
          <w:lang w:val="sk-SK"/>
        </w:rPr>
        <w:t xml:space="preserve"> jïh </w:t>
      </w:r>
      <w:r w:rsidRPr="00394C02">
        <w:rPr>
          <w:rFonts w:ascii="Cambria" w:hAnsi="Cambria"/>
          <w:i/>
          <w:iCs/>
          <w:lang w:val="sk-SK"/>
        </w:rPr>
        <w:t>-keahtes</w:t>
      </w:r>
      <w:r w:rsidRPr="00394C02">
        <w:rPr>
          <w:rFonts w:ascii="Cambria" w:hAnsi="Cambria"/>
          <w:lang w:val="sk-SK"/>
        </w:rPr>
        <w:t xml:space="preserve"> jïh </w:t>
      </w:r>
      <w:r w:rsidRPr="00394C02">
        <w:rPr>
          <w:rFonts w:ascii="Cambria" w:hAnsi="Cambria"/>
          <w:i/>
          <w:iCs/>
          <w:lang w:val="sk-SK"/>
        </w:rPr>
        <w:t xml:space="preserve">-ha </w:t>
      </w:r>
      <w:r w:rsidRPr="00394C02">
        <w:rPr>
          <w:rFonts w:ascii="Cambria" w:hAnsi="Cambria"/>
          <w:lang w:val="sk-SK"/>
        </w:rPr>
        <w:t>mij lea attribuhtehammoe noerhtesaemiengïelesne jïh predikativesne dellie lea -</w:t>
      </w:r>
      <w:r w:rsidRPr="00394C02">
        <w:rPr>
          <w:rFonts w:ascii="Cambria" w:hAnsi="Cambria"/>
          <w:i/>
          <w:iCs/>
          <w:lang w:val="sk-SK"/>
        </w:rPr>
        <w:t>httá, -keahttá, -haga</w:t>
      </w:r>
      <w:r w:rsidRPr="00394C02">
        <w:rPr>
          <w:rFonts w:ascii="Cambria" w:hAnsi="Cambria"/>
          <w:lang w:val="sk-SK"/>
        </w:rPr>
        <w:t xml:space="preserve"> jallh dïhte postposisjovnen </w:t>
      </w:r>
      <w:r w:rsidRPr="00394C02">
        <w:rPr>
          <w:rFonts w:ascii="Cambria" w:hAnsi="Cambria"/>
          <w:i/>
          <w:iCs/>
          <w:lang w:val="sk-SK"/>
        </w:rPr>
        <w:t xml:space="preserve">-haga </w:t>
      </w:r>
      <w:r w:rsidRPr="00394C02">
        <w:rPr>
          <w:rFonts w:ascii="Cambria" w:hAnsi="Cambria"/>
          <w:lang w:val="sk-SK"/>
        </w:rPr>
        <w:t xml:space="preserve"> guktie daejnie vuesiehtimmine: </w:t>
      </w:r>
    </w:p>
    <w:p w:rsidR="002D4CD4" w:rsidRPr="00394C02" w:rsidRDefault="002D4CD4" w:rsidP="002D4CD4">
      <w:pPr>
        <w:pStyle w:val="Blokksitat3"/>
        <w:spacing w:line="240" w:lineRule="auto"/>
        <w:ind w:left="567"/>
        <w:rPr>
          <w:rFonts w:ascii="Cambria" w:hAnsi="Cambria"/>
        </w:rPr>
      </w:pPr>
      <w:r w:rsidRPr="00394C02">
        <w:rPr>
          <w:rFonts w:ascii="Cambria" w:hAnsi="Cambria"/>
        </w:rPr>
        <w:t xml:space="preserve">Attribuhte: </w:t>
      </w:r>
      <w:r w:rsidRPr="00394C02">
        <w:rPr>
          <w:rFonts w:ascii="Cambria" w:hAnsi="Cambria"/>
          <w:bCs/>
          <w:u w:val="single"/>
        </w:rPr>
        <w:t>Gahperahtes</w:t>
      </w:r>
      <w:r w:rsidRPr="00394C02">
        <w:rPr>
          <w:rFonts w:ascii="Cambria" w:hAnsi="Cambria"/>
          <w:bCs/>
        </w:rPr>
        <w:t xml:space="preserve"> </w:t>
      </w:r>
      <w:r w:rsidRPr="00394C02">
        <w:rPr>
          <w:rFonts w:ascii="Cambria" w:hAnsi="Cambria"/>
        </w:rPr>
        <w:t xml:space="preserve">olbmot galbmojit buolašin </w:t>
      </w:r>
    </w:p>
    <w:p w:rsidR="002D4CD4" w:rsidRPr="00394C02" w:rsidRDefault="002D4CD4" w:rsidP="002D4CD4">
      <w:pPr>
        <w:pStyle w:val="Blokksitat3"/>
        <w:spacing w:line="240" w:lineRule="auto"/>
        <w:ind w:left="567"/>
        <w:rPr>
          <w:rFonts w:ascii="Cambria" w:hAnsi="Cambria"/>
        </w:rPr>
      </w:pPr>
      <w:r w:rsidRPr="00394C02">
        <w:rPr>
          <w:rFonts w:ascii="Cambria" w:hAnsi="Cambria"/>
        </w:rPr>
        <w:t xml:space="preserve">Predikative: Dieđusge galbmojedje olbmot, go ledje </w:t>
      </w:r>
      <w:r w:rsidRPr="00394C02">
        <w:rPr>
          <w:rFonts w:ascii="Cambria" w:hAnsi="Cambria"/>
          <w:bCs/>
          <w:u w:val="single"/>
        </w:rPr>
        <w:t>gahperahttá</w:t>
      </w:r>
      <w:r w:rsidRPr="00394C02">
        <w:rPr>
          <w:rFonts w:ascii="Cambria" w:hAnsi="Cambria"/>
        </w:rPr>
        <w:t xml:space="preserve"> (Nickel 1994:355)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Noerhtesaemiengïelesne hov lea -</w:t>
      </w:r>
      <w:r w:rsidRPr="00394C02">
        <w:rPr>
          <w:rFonts w:ascii="Cambria" w:hAnsi="Cambria"/>
          <w:i/>
        </w:rPr>
        <w:t>htes-</w:t>
      </w:r>
      <w:r w:rsidRPr="00394C02">
        <w:rPr>
          <w:rFonts w:ascii="Cambria" w:hAnsi="Cambria"/>
        </w:rPr>
        <w:t>gietjie attribuhtesne jïh -</w:t>
      </w:r>
      <w:r w:rsidRPr="00394C02">
        <w:rPr>
          <w:rFonts w:ascii="Cambria" w:hAnsi="Cambria"/>
          <w:i/>
        </w:rPr>
        <w:t>htta-</w:t>
      </w:r>
      <w:r w:rsidRPr="00394C02">
        <w:rPr>
          <w:rFonts w:ascii="Cambria" w:hAnsi="Cambria"/>
        </w:rPr>
        <w:t>gietjie predikativesne. Åarjelsaemiengïelesne maahta dïhte attribuhte jïh predikativehammoe seamma årrodh -</w:t>
      </w:r>
      <w:r w:rsidRPr="00394C02">
        <w:rPr>
          <w:rFonts w:ascii="Cambria" w:hAnsi="Cambria"/>
          <w:i/>
        </w:rPr>
        <w:t xml:space="preserve">hts </w:t>
      </w:r>
      <w:r w:rsidRPr="00394C02">
        <w:rPr>
          <w:rFonts w:ascii="Cambria" w:hAnsi="Cambria"/>
        </w:rPr>
        <w:t>dovne attribuhtesne jïh -</w:t>
      </w:r>
      <w:r w:rsidRPr="00394C02">
        <w:rPr>
          <w:rFonts w:ascii="Cambria" w:hAnsi="Cambria"/>
          <w:i/>
        </w:rPr>
        <w:t xml:space="preserve">hth </w:t>
      </w:r>
      <w:r w:rsidRPr="00394C02">
        <w:rPr>
          <w:rFonts w:ascii="Cambria" w:hAnsi="Cambria"/>
        </w:rPr>
        <w:t>gåabpatjahkine hammojne. Semantihke hov dam stuvrie. Badth adjektivh leah aaj gusnie tjïelke -</w:t>
      </w:r>
      <w:r w:rsidRPr="00394C02">
        <w:rPr>
          <w:rFonts w:ascii="Cambria" w:hAnsi="Cambria"/>
          <w:i/>
        </w:rPr>
        <w:t>hts</w:t>
      </w:r>
      <w:r w:rsidRPr="00394C02">
        <w:rPr>
          <w:rFonts w:ascii="Cambria" w:hAnsi="Cambria"/>
        </w:rPr>
        <w:t xml:space="preserve"> lea attribuhtehammoe jïh -</w:t>
      </w:r>
      <w:r w:rsidRPr="00394C02">
        <w:rPr>
          <w:rFonts w:ascii="Cambria" w:hAnsi="Cambria"/>
          <w:i/>
        </w:rPr>
        <w:t>hth-</w:t>
      </w:r>
      <w:r w:rsidRPr="00394C02">
        <w:rPr>
          <w:rFonts w:ascii="Cambria" w:hAnsi="Cambria"/>
        </w:rPr>
        <w:t xml:space="preserve">gietjie lea predikativehammoe. Dan bïjre tjaalam gåalmadinie systeemesne 6.4.  </w:t>
      </w:r>
    </w:p>
    <w:p w:rsidR="002D4CD4" w:rsidRPr="00394C02" w:rsidRDefault="002D4CD4" w:rsidP="002D4CD4">
      <w:pPr>
        <w:pStyle w:val="Blokksitat3"/>
        <w:rPr>
          <w:rFonts w:ascii="Cambria" w:hAnsi="Cambria"/>
        </w:rPr>
      </w:pPr>
    </w:p>
    <w:p w:rsidR="002D4CD4" w:rsidRPr="00394C02" w:rsidRDefault="002D4CD4" w:rsidP="002D4CD4">
      <w:pPr>
        <w:pStyle w:val="Overskrift3"/>
        <w:spacing w:line="360" w:lineRule="auto"/>
        <w:rPr>
          <w:lang w:val="sk-SK"/>
        </w:rPr>
      </w:pPr>
      <w:bookmarkStart w:id="85" w:name="_Toc135283177"/>
      <w:bookmarkStart w:id="86" w:name="_Toc136860053"/>
      <w:r w:rsidRPr="00394C02">
        <w:rPr>
          <w:i/>
          <w:lang w:val="sk-SK"/>
        </w:rPr>
        <w:t>h/h</w:t>
      </w:r>
      <w:bookmarkEnd w:id="86"/>
      <w:r w:rsidRPr="00394C02">
        <w:rPr>
          <w:lang w:val="sk-SK"/>
        </w:rPr>
        <w:t xml:space="preserve"> </w:t>
      </w:r>
      <w:bookmarkEnd w:id="85"/>
    </w:p>
    <w:p w:rsidR="002D4CD4" w:rsidRPr="00394C02" w:rsidRDefault="002D4CD4" w:rsidP="002D4CD4">
      <w:pPr>
        <w:spacing w:line="360" w:lineRule="auto"/>
        <w:jc w:val="both"/>
        <w:rPr>
          <w:rFonts w:ascii="Cambria" w:hAnsi="Cambria"/>
          <w:lang w:val="sk-SK"/>
        </w:rPr>
      </w:pPr>
      <w:r w:rsidRPr="00394C02">
        <w:rPr>
          <w:rFonts w:ascii="Cambria" w:hAnsi="Cambria"/>
          <w:lang w:val="sk-SK"/>
        </w:rPr>
        <w:t>Daennie dåehkesne mah leah ajve</w:t>
      </w:r>
      <w:r w:rsidRPr="00394C02">
        <w:rPr>
          <w:rFonts w:ascii="Cambria" w:hAnsi="Cambria"/>
          <w:i/>
          <w:iCs/>
          <w:lang w:val="sk-SK"/>
        </w:rPr>
        <w:t xml:space="preserve"> h </w:t>
      </w:r>
      <w:r w:rsidRPr="00394C02">
        <w:rPr>
          <w:rFonts w:ascii="Cambria" w:hAnsi="Cambria"/>
          <w:lang w:val="sk-SK"/>
        </w:rPr>
        <w:t>attribuhtesne jïh</w:t>
      </w:r>
      <w:r w:rsidRPr="00394C02">
        <w:rPr>
          <w:rFonts w:ascii="Cambria" w:hAnsi="Cambria"/>
          <w:i/>
          <w:iCs/>
          <w:lang w:val="sk-SK"/>
        </w:rPr>
        <w:t xml:space="preserve"> h </w:t>
      </w:r>
      <w:r w:rsidRPr="00394C02">
        <w:rPr>
          <w:rFonts w:ascii="Cambria" w:hAnsi="Cambria"/>
          <w:lang w:val="sk-SK"/>
        </w:rPr>
        <w:t xml:space="preserve">predikativesne lea naa jïjnje, medtie 196 adjektivh. Dan gellie adjektivh mah leah barre </w:t>
      </w:r>
      <w:r w:rsidRPr="00394C02">
        <w:rPr>
          <w:rFonts w:ascii="Cambria" w:hAnsi="Cambria"/>
          <w:i/>
          <w:iCs/>
          <w:lang w:val="sk-SK"/>
        </w:rPr>
        <w:t xml:space="preserve">oeh </w:t>
      </w:r>
      <w:r w:rsidRPr="00394C02">
        <w:rPr>
          <w:rFonts w:ascii="Cambria" w:hAnsi="Cambria"/>
          <w:lang w:val="sk-SK"/>
        </w:rPr>
        <w:t xml:space="preserve">jallh </w:t>
      </w:r>
      <w:r w:rsidRPr="00394C02">
        <w:rPr>
          <w:rFonts w:ascii="Cambria" w:hAnsi="Cambria"/>
          <w:i/>
          <w:iCs/>
          <w:lang w:val="sk-SK"/>
        </w:rPr>
        <w:t xml:space="preserve">ah </w:t>
      </w:r>
      <w:r w:rsidRPr="00394C02">
        <w:rPr>
          <w:rFonts w:ascii="Cambria" w:hAnsi="Cambria"/>
          <w:lang w:val="sk-SK"/>
        </w:rPr>
        <w:t>attribuhtesne jïh</w:t>
      </w:r>
      <w:r w:rsidRPr="00394C02">
        <w:rPr>
          <w:rFonts w:ascii="Cambria" w:hAnsi="Cambria"/>
          <w:i/>
          <w:iCs/>
          <w:lang w:val="sk-SK"/>
        </w:rPr>
        <w:t xml:space="preserve"> oeh </w:t>
      </w:r>
      <w:r w:rsidRPr="00394C02">
        <w:rPr>
          <w:rFonts w:ascii="Cambria" w:hAnsi="Cambria"/>
          <w:lang w:val="sk-SK"/>
        </w:rPr>
        <w:t xml:space="preserve">jallh </w:t>
      </w:r>
      <w:r w:rsidRPr="00394C02">
        <w:rPr>
          <w:rFonts w:ascii="Cambria" w:hAnsi="Cambria"/>
          <w:i/>
          <w:iCs/>
          <w:lang w:val="sk-SK"/>
        </w:rPr>
        <w:t>ah</w:t>
      </w:r>
      <w:r w:rsidRPr="00394C02">
        <w:rPr>
          <w:rFonts w:ascii="Cambria" w:hAnsi="Cambria"/>
          <w:lang w:val="sk-SK"/>
        </w:rPr>
        <w:t xml:space="preserve"> predikativesne, jïh barre medtie 46 adjektivh daejstie båetieh njealjede systeemeste. Daen dåehkien lea kononaante maadtojne. Vuelelen leah naan adjektivh mah nimhtie våajnoeh. </w:t>
      </w:r>
    </w:p>
    <w:p w:rsidR="002D4CD4" w:rsidRPr="00394C02" w:rsidRDefault="002D4CD4" w:rsidP="002D4CD4">
      <w:pPr>
        <w:spacing w:line="360" w:lineRule="auto"/>
        <w:jc w:val="both"/>
        <w:rPr>
          <w:rFonts w:ascii="Cambria" w:hAnsi="Cambria"/>
          <w:lang w:val="sk-SK"/>
        </w:rPr>
      </w:pPr>
    </w:p>
    <w:tbl>
      <w:tblPr>
        <w:tblW w:w="0" w:type="auto"/>
        <w:tblInd w:w="55" w:type="dxa"/>
        <w:tblLayout w:type="fixed"/>
        <w:tblCellMar>
          <w:top w:w="55" w:type="dxa"/>
          <w:left w:w="55" w:type="dxa"/>
          <w:bottom w:w="55" w:type="dxa"/>
          <w:right w:w="55" w:type="dxa"/>
        </w:tblCellMar>
        <w:tblLook w:val="0000"/>
      </w:tblPr>
      <w:tblGrid>
        <w:gridCol w:w="1965"/>
        <w:gridCol w:w="1981"/>
      </w:tblGrid>
      <w:tr w:rsidR="002D4CD4" w:rsidRPr="00394C02">
        <w:tc>
          <w:tcPr>
            <w:tcW w:w="1965"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1981"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1965"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dålhtjoeh</w:t>
            </w:r>
          </w:p>
        </w:tc>
        <w:tc>
          <w:tcPr>
            <w:tcW w:w="1981"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dålhtjoeh</w:t>
            </w:r>
          </w:p>
        </w:tc>
      </w:tr>
      <w:tr w:rsidR="002D4CD4" w:rsidRPr="00394C02">
        <w:tc>
          <w:tcPr>
            <w:tcW w:w="1965"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gahkoeh</w:t>
            </w:r>
          </w:p>
        </w:tc>
        <w:tc>
          <w:tcPr>
            <w:tcW w:w="1981"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gahkoeh</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17</w:t>
      </w:r>
      <w:r w:rsidRPr="00394C02">
        <w:rPr>
          <w:lang w:val="sk-SK"/>
        </w:rPr>
        <w:fldChar w:fldCharType="end"/>
      </w:r>
      <w:r w:rsidRPr="00394C02">
        <w:rPr>
          <w:lang w:val="sk-SK"/>
        </w:rPr>
        <w:t xml:space="preserve">: </w:t>
      </w:r>
      <w:r w:rsidRPr="00394C02">
        <w:rPr>
          <w:i/>
          <w:lang w:val="sk-SK"/>
        </w:rPr>
        <w:t>h</w:t>
      </w:r>
      <w:r w:rsidRPr="00394C02">
        <w:rPr>
          <w:lang w:val="sk-SK"/>
        </w:rPr>
        <w:t xml:space="preserve"> dovne attribuhtesne jïh predikativesne </w:t>
      </w:r>
    </w:p>
    <w:p w:rsidR="002D4CD4" w:rsidRPr="00394C02" w:rsidRDefault="002D4CD4" w:rsidP="002D4CD4">
      <w:pPr>
        <w:rPr>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dålhtjoeh almetje</w:t>
      </w:r>
      <w:r w:rsidRPr="00394C02">
        <w:rPr>
          <w:rFonts w:ascii="Cambria" w:hAnsi="Cambria"/>
          <w:lang w:val="sk-SK"/>
        </w:rPr>
        <w:t xml:space="preserve"> (Inf. 8)</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attribuhtesne buerkeste almetje gie doltjeste gïeline jïh ij annje dam eensilaakan maehtieh, jïh predikativesne lea seamma hammoe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dïhte dan dålhtjoeh</w:t>
      </w:r>
      <w:r w:rsidRPr="00394C02">
        <w:rPr>
          <w:rFonts w:ascii="Cambria" w:hAnsi="Cambria"/>
          <w:lang w:val="sk-SK"/>
        </w:rPr>
        <w:t xml:space="preserve"> (Inf. 8)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Mubpie vuesiehtimmie lea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gahkoeh almetje</w:t>
      </w:r>
      <w:r w:rsidRPr="00394C02">
        <w:rPr>
          <w:rFonts w:ascii="Cambria" w:hAnsi="Cambria"/>
          <w:lang w:val="sk-SK"/>
        </w:rPr>
        <w:t xml:space="preserve"> (Inf. 6)</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attribuhtesne mij buerkeste almetje mij gahkeste jïh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dïhte dan gahkoeh </w:t>
      </w:r>
      <w:r w:rsidRPr="00394C02">
        <w:rPr>
          <w:rFonts w:ascii="Cambria" w:hAnsi="Cambria"/>
          <w:lang w:val="sk-SK"/>
        </w:rPr>
        <w:t xml:space="preserve">(Inf. 6)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Predikativesne lea jïh seamma hammoem åtna goh attribuhtesne.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4"/>
        <w:rPr>
          <w:lang w:val="sk-SK"/>
        </w:rPr>
      </w:pPr>
      <w:bookmarkStart w:id="87" w:name="_Toc135283178"/>
      <w:r w:rsidRPr="00394C02">
        <w:rPr>
          <w:lang w:val="sk-SK"/>
        </w:rPr>
        <w:t xml:space="preserve">Adjektive molse: System 1 </w:t>
      </w:r>
      <w:r w:rsidRPr="00394C02">
        <w:rPr>
          <w:rFonts w:ascii="Times New Roman"/>
          <w:lang w:val="sk-SK"/>
        </w:rPr>
        <w:t xml:space="preserve"> </w:t>
      </w:r>
      <w:r w:rsidRPr="00394C02">
        <w:rPr>
          <w:rFonts w:ascii="Times New Roman"/>
          <w:lang w:val="sk-SK"/>
        </w:rPr>
        <w:sym w:font="Wingdings" w:char="F0E0"/>
      </w:r>
      <w:r w:rsidRPr="00394C02">
        <w:rPr>
          <w:rFonts w:ascii="Times New Roman"/>
          <w:lang w:val="sk-SK"/>
        </w:rPr>
        <w:t xml:space="preserve"> </w:t>
      </w:r>
      <w:r w:rsidRPr="00394C02">
        <w:rPr>
          <w:rFonts w:ascii="Times New Roman"/>
          <w:lang w:val="sk-SK"/>
        </w:rPr>
        <w:sym w:font="Wingdings" w:char="F0DF"/>
      </w:r>
      <w:r w:rsidRPr="00394C02">
        <w:rPr>
          <w:lang w:val="sk-SK"/>
        </w:rPr>
        <w:t xml:space="preserve"> System 4</w:t>
      </w:r>
      <w:bookmarkEnd w:id="87"/>
      <w:r w:rsidRPr="00394C02">
        <w:rPr>
          <w:lang w:val="sk-SK"/>
        </w:rPr>
        <w:t xml:space="preserve"> </w:t>
      </w:r>
    </w:p>
    <w:p w:rsidR="002D4CD4" w:rsidRPr="00394C02" w:rsidRDefault="002D4CD4" w:rsidP="002D4CD4">
      <w:pPr>
        <w:spacing w:line="360" w:lineRule="auto"/>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Ij leah aelhkie daejredh mejtie leah njealjede-systeeme adjektivh mah målsoeh voestes-systeemese, jallh båastolen. Mohte voestes systeemen jïh njealjeden systeemen gaskems leah 46 adjektivh mah målsoeh sinsætnan.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Gosse dagkerh adjektivh målsoeh dellie aaj jeatja goerkesem åadtjoeh, guktie dïhte</w:t>
      </w:r>
      <w:r w:rsidRPr="00394C02">
        <w:rPr>
          <w:rFonts w:ascii="Cambria" w:hAnsi="Cambria"/>
          <w:i/>
          <w:iCs/>
          <w:lang w:val="sk-SK"/>
        </w:rPr>
        <w:t xml:space="preserve"> -n- </w:t>
      </w:r>
      <w:r w:rsidRPr="00394C02">
        <w:rPr>
          <w:rFonts w:ascii="Cambria" w:hAnsi="Cambria"/>
          <w:lang w:val="sk-SK"/>
        </w:rPr>
        <w:t>gietjie nænnoste, vihteste jïh aaj vuesehte ahte iktegisth nimhtie lea. Bergslande tjaala gosse</w:t>
      </w:r>
      <w:r w:rsidRPr="00394C02">
        <w:rPr>
          <w:rFonts w:ascii="Cambria" w:hAnsi="Cambria"/>
          <w:i/>
          <w:lang w:val="sk-SK"/>
        </w:rPr>
        <w:t xml:space="preserve"> -n</w:t>
      </w:r>
      <w:r w:rsidRPr="00394C02">
        <w:rPr>
          <w:rFonts w:ascii="Cambria" w:hAnsi="Cambria"/>
          <w:lang w:val="sk-SK"/>
        </w:rPr>
        <w:t xml:space="preserve"> predikativegietjesne lea, dellie buerkeste genitivine lea maam buerkeste hammoem, plïerem jallh mennie tsiehkesne lea (Bergsland 1994:118) Dan bïjre aaj  Bergslande tjaala ”</w:t>
      </w:r>
      <w:r w:rsidRPr="00394C02">
        <w:rPr>
          <w:rFonts w:ascii="Cambria" w:hAnsi="Cambria"/>
          <w:i/>
          <w:iCs/>
          <w:lang w:val="sk-SK"/>
        </w:rPr>
        <w:t xml:space="preserve">materiale til sørsamisk grammatikk”, </w:t>
      </w:r>
      <w:r w:rsidRPr="00394C02">
        <w:rPr>
          <w:rFonts w:ascii="Cambria" w:hAnsi="Cambria"/>
          <w:lang w:val="sk-SK"/>
        </w:rPr>
        <w:t xml:space="preserve">ahte naan baakoej mej leah maadtoeh </w:t>
      </w:r>
      <w:r w:rsidRPr="00394C02">
        <w:rPr>
          <w:rFonts w:ascii="Cambria" w:hAnsi="Cambria"/>
          <w:i/>
          <w:lang w:val="sk-SK"/>
        </w:rPr>
        <w:t>-oe-</w:t>
      </w:r>
      <w:r w:rsidRPr="00394C02">
        <w:rPr>
          <w:rFonts w:ascii="Cambria" w:hAnsi="Cambria"/>
          <w:lang w:val="sk-SK"/>
        </w:rPr>
        <w:t xml:space="preserve"> (åarjine. </w:t>
      </w:r>
      <w:r w:rsidRPr="00394C02">
        <w:rPr>
          <w:rFonts w:ascii="Cambria" w:hAnsi="Cambria"/>
          <w:i/>
          <w:lang w:val="sk-SK"/>
        </w:rPr>
        <w:t>-a-</w:t>
      </w:r>
      <w:r w:rsidRPr="00394C02">
        <w:rPr>
          <w:rFonts w:ascii="Cambria" w:hAnsi="Cambria"/>
          <w:lang w:val="sk-SK"/>
        </w:rPr>
        <w:t xml:space="preserve">), maahta predikativesne </w:t>
      </w:r>
      <w:r w:rsidRPr="00394C02">
        <w:rPr>
          <w:rFonts w:ascii="Cambria" w:hAnsi="Cambria"/>
          <w:u w:val="single"/>
          <w:lang w:val="sk-SK"/>
        </w:rPr>
        <w:t>genetiven</w:t>
      </w:r>
      <w:r w:rsidRPr="00394C02">
        <w:rPr>
          <w:rFonts w:ascii="Cambria" w:hAnsi="Cambria"/>
          <w:i/>
          <w:iCs/>
          <w:u w:val="single"/>
          <w:lang w:val="sk-SK"/>
        </w:rPr>
        <w:t xml:space="preserve"> -n</w:t>
      </w:r>
      <w:r w:rsidRPr="00394C02">
        <w:rPr>
          <w:rFonts w:ascii="Cambria" w:hAnsi="Cambria"/>
          <w:i/>
          <w:iCs/>
          <w:lang w:val="sk-SK"/>
        </w:rPr>
        <w:t xml:space="preserve"> </w:t>
      </w:r>
      <w:r w:rsidRPr="00394C02">
        <w:rPr>
          <w:rFonts w:ascii="Cambria" w:hAnsi="Cambria"/>
          <w:iCs/>
          <w:lang w:val="sk-SK"/>
        </w:rPr>
        <w:t xml:space="preserve">(mov nueliesïeve) </w:t>
      </w:r>
      <w:r w:rsidRPr="00394C02">
        <w:rPr>
          <w:rFonts w:ascii="Cambria" w:hAnsi="Cambria"/>
          <w:lang w:val="sk-SK"/>
        </w:rPr>
        <w:t xml:space="preserve">utnedh, gosse buerkiestidh ahte iktegisth nimhtie lea (varige forhold), adverbiaalem </w:t>
      </w:r>
      <w:r w:rsidRPr="00394C02">
        <w:rPr>
          <w:rFonts w:ascii="Cambria" w:hAnsi="Cambria"/>
          <w:i/>
          <w:lang w:val="sk-SK"/>
        </w:rPr>
        <w:t>-de-</w:t>
      </w:r>
      <w:r w:rsidRPr="00394C02">
        <w:rPr>
          <w:rFonts w:ascii="Cambria" w:hAnsi="Cambria"/>
          <w:lang w:val="sk-SK"/>
        </w:rPr>
        <w:t xml:space="preserve"> gosse muvhtene jïh ij iktegisth leah, jïh /jallh attribuhtehammoem -</w:t>
      </w:r>
      <w:r w:rsidRPr="00394C02">
        <w:rPr>
          <w:rFonts w:ascii="Cambria" w:hAnsi="Cambria"/>
          <w:i/>
          <w:iCs/>
          <w:lang w:val="sk-SK"/>
        </w:rPr>
        <w:t>h-</w:t>
      </w:r>
      <w:r w:rsidRPr="00394C02">
        <w:rPr>
          <w:rFonts w:ascii="Cambria" w:hAnsi="Cambria"/>
          <w:lang w:val="sk-SK"/>
        </w:rPr>
        <w:t xml:space="preserve">, (Bergsland 1978:91) .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guktie dah  målsomh vuesiehtæmman leah: </w:t>
      </w:r>
    </w:p>
    <w:tbl>
      <w:tblPr>
        <w:tblW w:w="0" w:type="auto"/>
        <w:tblInd w:w="55" w:type="dxa"/>
        <w:tblCellMar>
          <w:top w:w="55" w:type="dxa"/>
          <w:left w:w="55" w:type="dxa"/>
          <w:bottom w:w="55" w:type="dxa"/>
          <w:right w:w="55" w:type="dxa"/>
        </w:tblCellMar>
        <w:tblLook w:val="0000"/>
      </w:tblPr>
      <w:tblGrid>
        <w:gridCol w:w="1272"/>
        <w:gridCol w:w="2483"/>
        <w:gridCol w:w="248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 system 1</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 xml:space="preserve">Predikative, system 4 </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båtnjoeh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båtnjoeh</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båtnjan</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jåasoeh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jåasoeh</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jåasan</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18</w:t>
      </w:r>
      <w:r w:rsidRPr="00394C02">
        <w:rPr>
          <w:lang w:val="sk-SK"/>
        </w:rPr>
        <w:fldChar w:fldCharType="end"/>
      </w:r>
      <w:r w:rsidRPr="00394C02">
        <w:rPr>
          <w:lang w:val="sk-SK"/>
        </w:rPr>
        <w:t xml:space="preserve">: Målsome voestes systeemeste njealjede systeemese </w:t>
      </w:r>
    </w:p>
    <w:p w:rsidR="002D4CD4" w:rsidRPr="00394C02" w:rsidRDefault="002D4CD4" w:rsidP="002D4CD4">
      <w:pPr>
        <w:rPr>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jåasoeh almetje</w:t>
      </w:r>
      <w:r w:rsidRPr="00394C02">
        <w:rPr>
          <w:rFonts w:ascii="Cambria" w:hAnsi="Cambria"/>
          <w:lang w:val="sk-SK"/>
        </w:rPr>
        <w:t xml:space="preserve"> (Inf.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dellie maahta aaj jiehtedh </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dïhte almetje dan jåasoeh</w:t>
      </w:r>
      <w:r w:rsidRPr="00394C02">
        <w:rPr>
          <w:rFonts w:ascii="Cambria" w:hAnsi="Cambria"/>
          <w:lang w:val="sk-SK"/>
        </w:rPr>
        <w:t xml:space="preserve"> (Inf.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predikativesne guktie dellie dan voestes systeemen mietie sojjesåvva. Njealjede systeemen mietie predikativen hammoe lea </w:t>
      </w:r>
      <w:r w:rsidRPr="00394C02">
        <w:rPr>
          <w:rFonts w:ascii="Cambria" w:hAnsi="Cambria"/>
          <w:i/>
          <w:iCs/>
          <w:lang w:val="sk-SK"/>
        </w:rPr>
        <w:t xml:space="preserve">jåasan </w:t>
      </w:r>
      <w:r w:rsidRPr="00394C02">
        <w:rPr>
          <w:rFonts w:ascii="Cambria" w:hAnsi="Cambria"/>
          <w:lang w:val="sk-SK"/>
        </w:rPr>
        <w:t>guktie daennie raajesisnie:</w:t>
      </w:r>
    </w:p>
    <w:p w:rsidR="002D4CD4" w:rsidRPr="00394C02" w:rsidRDefault="002D4CD4" w:rsidP="002D4CD4">
      <w:pPr>
        <w:spacing w:line="360" w:lineRule="auto"/>
        <w:ind w:left="567"/>
        <w:jc w:val="both"/>
        <w:rPr>
          <w:rFonts w:ascii="Cambria" w:hAnsi="Cambria"/>
          <w:lang w:val="sk-SK"/>
        </w:rPr>
      </w:pPr>
      <w:r w:rsidRPr="00394C02">
        <w:rPr>
          <w:rFonts w:ascii="Cambria" w:hAnsi="Cambria"/>
          <w:i/>
          <w:iCs/>
          <w:lang w:val="sk-SK"/>
        </w:rPr>
        <w:t>Dïhte almetje lea jåasan</w:t>
      </w:r>
      <w:r w:rsidRPr="00394C02">
        <w:rPr>
          <w:rFonts w:ascii="Cambria" w:hAnsi="Cambria"/>
          <w:iCs/>
          <w:lang w:val="sk-SK"/>
        </w:rPr>
        <w:t xml:space="preserve"> (Inf. 4)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joekehtse </w:t>
      </w:r>
      <w:r w:rsidRPr="00394C02">
        <w:rPr>
          <w:rFonts w:ascii="Cambria" w:hAnsi="Cambria"/>
          <w:i/>
          <w:iCs/>
          <w:lang w:val="sk-SK"/>
        </w:rPr>
        <w:t>jåasoeh</w:t>
      </w:r>
      <w:r w:rsidRPr="00394C02">
        <w:rPr>
          <w:rFonts w:ascii="Cambria" w:hAnsi="Cambria"/>
          <w:lang w:val="sk-SK"/>
        </w:rPr>
        <w:t xml:space="preserve"> jïh </w:t>
      </w:r>
      <w:r w:rsidRPr="00394C02">
        <w:rPr>
          <w:rFonts w:ascii="Cambria" w:hAnsi="Cambria"/>
          <w:i/>
          <w:iCs/>
          <w:lang w:val="sk-SK"/>
        </w:rPr>
        <w:t>jåasan</w:t>
      </w:r>
      <w:r w:rsidRPr="00394C02">
        <w:rPr>
          <w:rFonts w:ascii="Cambria" w:hAnsi="Cambria"/>
          <w:lang w:val="sk-SK"/>
        </w:rPr>
        <w:t xml:space="preserve"> gaskemsh predikativesne lea ahte dejnie predikativen hammojne</w:t>
      </w:r>
      <w:r w:rsidRPr="00394C02">
        <w:rPr>
          <w:rFonts w:ascii="Cambria" w:hAnsi="Cambria"/>
          <w:i/>
          <w:iCs/>
          <w:lang w:val="sk-SK"/>
        </w:rPr>
        <w:t xml:space="preserve"> jåasan</w:t>
      </w:r>
      <w:r w:rsidRPr="00394C02">
        <w:rPr>
          <w:rFonts w:ascii="Cambria" w:hAnsi="Cambria"/>
          <w:lang w:val="sk-SK"/>
        </w:rPr>
        <w:t xml:space="preserve"> dellie dïhte </w:t>
      </w:r>
      <w:r w:rsidRPr="00394C02">
        <w:rPr>
          <w:rFonts w:ascii="Cambria" w:hAnsi="Cambria"/>
          <w:i/>
          <w:lang w:val="sk-SK"/>
        </w:rPr>
        <w:t>n-</w:t>
      </w:r>
      <w:r w:rsidRPr="00394C02">
        <w:rPr>
          <w:rFonts w:ascii="Cambria" w:hAnsi="Cambria"/>
          <w:lang w:val="sk-SK"/>
        </w:rPr>
        <w:t>gietjie vuesehte ahte subjeekte lea dan tseahkan båateme jallh Bergslanden baakoejgujmie</w:t>
      </w:r>
      <w:r w:rsidRPr="00394C02">
        <w:rPr>
          <w:rFonts w:ascii="Cambria" w:hAnsi="Cambria"/>
          <w:i/>
          <w:lang w:val="sk-SK"/>
        </w:rPr>
        <w:t xml:space="preserve"> "utrykker form, utseende, stilling eller tilstand</w:t>
      </w:r>
      <w:r w:rsidRPr="00394C02">
        <w:rPr>
          <w:rFonts w:ascii="Cambria" w:hAnsi="Cambria"/>
          <w:lang w:val="sk-SK"/>
        </w:rPr>
        <w:t xml:space="preserve">“ (Bergsland 1994:118) jïh gosse </w:t>
      </w:r>
      <w:r w:rsidRPr="00394C02">
        <w:rPr>
          <w:rFonts w:ascii="Cambria" w:hAnsi="Cambria"/>
          <w:i/>
          <w:lang w:val="sk-SK"/>
        </w:rPr>
        <w:t xml:space="preserve">jåasoeh </w:t>
      </w:r>
      <w:r w:rsidRPr="00394C02">
        <w:rPr>
          <w:rFonts w:ascii="Cambria" w:hAnsi="Cambria"/>
          <w:lang w:val="sk-SK"/>
        </w:rPr>
        <w:t xml:space="preserve">predikativesne dellie lea subjeekte genereellelaaketje nimhtie jallh iktegisth nimhtie. </w:t>
      </w:r>
      <w:r w:rsidRPr="00394C02">
        <w:rPr>
          <w:rFonts w:ascii="Cambria" w:hAnsi="Cambria"/>
          <w:i/>
          <w:lang w:val="sk-SK"/>
        </w:rPr>
        <w:t>Jåasan</w:t>
      </w:r>
      <w:r w:rsidRPr="00394C02">
        <w:rPr>
          <w:rFonts w:ascii="Cambria" w:hAnsi="Cambria"/>
          <w:lang w:val="sk-SK"/>
        </w:rPr>
        <w:t xml:space="preserve"> lea Bergslanden mietie genitivehammosne (op.cit) jïh lea Nickelen mietie adverbiaaline (Nickel 1994:486). Dan bïjre edtjem digkiedidh 8.4 boelhkesne. </w:t>
      </w:r>
    </w:p>
    <w:p w:rsidR="002D4CD4" w:rsidRPr="00394C02" w:rsidRDefault="002D4CD4" w:rsidP="002D4CD4">
      <w:pPr>
        <w:pStyle w:val="Overskrift4"/>
        <w:rPr>
          <w:lang w:val="sk-SK"/>
        </w:rPr>
      </w:pPr>
      <w:bookmarkStart w:id="88" w:name="_Toc135283179"/>
      <w:r w:rsidRPr="00394C02">
        <w:rPr>
          <w:lang w:val="sk-SK"/>
        </w:rPr>
        <w:t xml:space="preserve">Adjektive molse:  </w:t>
      </w:r>
      <w:r w:rsidRPr="00394C02">
        <w:rPr>
          <w:i/>
          <w:lang w:val="sk-SK"/>
        </w:rPr>
        <w:t xml:space="preserve">h/h  </w:t>
      </w:r>
      <w:r w:rsidRPr="00394C02">
        <w:rPr>
          <w:lang w:val="sk-SK"/>
        </w:rPr>
        <w:sym w:font="Wingdings" w:char="F0E0"/>
      </w:r>
      <w:r w:rsidRPr="00394C02">
        <w:rPr>
          <w:lang w:val="sk-SK"/>
        </w:rPr>
        <w:t xml:space="preserve"> </w:t>
      </w:r>
      <w:r w:rsidRPr="00394C02">
        <w:rPr>
          <w:i/>
          <w:lang w:val="sk-SK"/>
        </w:rPr>
        <w:t>s/s</w:t>
      </w:r>
      <w:r w:rsidRPr="00394C02">
        <w:rPr>
          <w:lang w:val="sk-SK"/>
        </w:rPr>
        <w:t xml:space="preserve"> voestes systeemes</w:t>
      </w:r>
      <w:bookmarkEnd w:id="88"/>
      <w:r w:rsidRPr="00394C02">
        <w:rPr>
          <w:lang w:val="sk-SK"/>
        </w:rPr>
        <w:t>ne</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Naa jïjnje adjketvh mah lea</w:t>
      </w:r>
      <w:r w:rsidRPr="00394C02">
        <w:rPr>
          <w:rFonts w:ascii="Cambria" w:hAnsi="Cambria"/>
          <w:i/>
          <w:iCs/>
          <w:lang w:val="sk-SK"/>
        </w:rPr>
        <w:t xml:space="preserve">h oeh </w:t>
      </w:r>
      <w:r w:rsidRPr="00394C02">
        <w:rPr>
          <w:rFonts w:ascii="Cambria" w:hAnsi="Cambria"/>
          <w:lang w:val="sk-SK"/>
        </w:rPr>
        <w:t xml:space="preserve">minngiegietjesne attribuhtesne jïh predikativesne, målsoeh </w:t>
      </w:r>
      <w:r w:rsidRPr="00394C02">
        <w:rPr>
          <w:rFonts w:ascii="Cambria" w:hAnsi="Cambria"/>
          <w:i/>
          <w:iCs/>
          <w:lang w:val="sk-SK"/>
        </w:rPr>
        <w:t>oes</w:t>
      </w:r>
      <w:r w:rsidRPr="00394C02">
        <w:rPr>
          <w:rFonts w:ascii="Cambria" w:hAnsi="Cambria"/>
          <w:lang w:val="sk-SK"/>
        </w:rPr>
        <w:t xml:space="preserve">- gietjine. Gosse dah </w:t>
      </w:r>
      <w:r w:rsidRPr="00394C02">
        <w:rPr>
          <w:rFonts w:ascii="Cambria" w:hAnsi="Cambria"/>
          <w:i/>
          <w:iCs/>
          <w:lang w:val="sk-SK"/>
        </w:rPr>
        <w:t>oes-g</w:t>
      </w:r>
      <w:r w:rsidRPr="00394C02">
        <w:rPr>
          <w:rFonts w:ascii="Cambria" w:hAnsi="Cambria"/>
          <w:lang w:val="sk-SK"/>
        </w:rPr>
        <w:t xml:space="preserve">ietjiem åadtjoeh dellie vuesiehtieh </w:t>
      </w:r>
      <w:r w:rsidRPr="00394C02">
        <w:rPr>
          <w:rFonts w:ascii="Cambria" w:hAnsi="Cambria"/>
          <w:smallCaps/>
          <w:lang w:val="sk-SK"/>
        </w:rPr>
        <w:t xml:space="preserve">durativiteetem, </w:t>
      </w:r>
      <w:r w:rsidRPr="00394C02">
        <w:rPr>
          <w:rFonts w:ascii="Cambria" w:hAnsi="Cambria"/>
          <w:lang w:val="sk-SK"/>
        </w:rPr>
        <w:t xml:space="preserve">iktegisth nimhtie leah. Dah adjektivh seamma systeemesne sjidtieh. Vuelelen leah vuesiehtimmieh: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384"/>
        <w:gridCol w:w="1272"/>
        <w:gridCol w:w="1403"/>
        <w:gridCol w:w="1161"/>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svalkoeh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svalkoeh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i/>
                <w:iCs/>
                <w:lang w:val="sk-SK"/>
              </w:rPr>
            </w:pPr>
            <w:r w:rsidRPr="00394C02">
              <w:rPr>
                <w:rFonts w:ascii="Cambria" w:hAnsi="Cambria"/>
                <w:i/>
                <w:iCs/>
                <w:lang w:val="sk-SK"/>
              </w:rPr>
              <w:t>svalkoe</w:t>
            </w:r>
            <w:r w:rsidRPr="00394C02">
              <w:rPr>
                <w:rFonts w:ascii="Cambria" w:hAnsi="Cambria"/>
                <w:b/>
                <w:bCs/>
                <w:i/>
                <w:iCs/>
                <w:lang w:val="sk-SK"/>
              </w:rPr>
              <w:t>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i/>
                <w:iCs/>
                <w:lang w:val="sk-SK"/>
              </w:rPr>
            </w:pPr>
            <w:r w:rsidRPr="00394C02">
              <w:rPr>
                <w:rFonts w:ascii="Cambria" w:hAnsi="Cambria"/>
                <w:i/>
                <w:iCs/>
                <w:lang w:val="sk-SK"/>
              </w:rPr>
              <w:t>svalkoe</w:t>
            </w:r>
            <w:r w:rsidRPr="00394C02">
              <w:rPr>
                <w:rFonts w:ascii="Cambria" w:hAnsi="Cambria"/>
                <w:b/>
                <w:bCs/>
                <w:i/>
                <w:iCs/>
                <w:lang w:val="sk-SK"/>
              </w:rPr>
              <w:t>s</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jåalhkoeh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iCs/>
                <w:lang w:val="sk-SK"/>
              </w:rPr>
            </w:pPr>
            <w:r w:rsidRPr="00394C02">
              <w:rPr>
                <w:rFonts w:ascii="Cambria" w:hAnsi="Cambria"/>
                <w:i/>
                <w:iCs/>
                <w:lang w:val="sk-SK"/>
              </w:rPr>
              <w:t>jåalhkoeh</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i/>
                <w:iCs/>
                <w:lang w:val="sk-SK"/>
              </w:rPr>
            </w:pPr>
            <w:r w:rsidRPr="00394C02">
              <w:rPr>
                <w:rFonts w:ascii="Cambria" w:hAnsi="Cambria"/>
                <w:i/>
                <w:iCs/>
                <w:lang w:val="sk-SK"/>
              </w:rPr>
              <w:t>jåalhkoe</w:t>
            </w:r>
            <w:r w:rsidRPr="00394C02">
              <w:rPr>
                <w:rFonts w:ascii="Cambria" w:hAnsi="Cambria"/>
                <w:b/>
                <w:bCs/>
                <w:i/>
                <w:iCs/>
                <w:lang w:val="sk-SK"/>
              </w:rPr>
              <w:t>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i/>
                <w:iCs/>
                <w:lang w:val="sk-SK"/>
              </w:rPr>
            </w:pPr>
            <w:r w:rsidRPr="00394C02">
              <w:rPr>
                <w:rFonts w:ascii="Cambria" w:hAnsi="Cambria"/>
                <w:i/>
                <w:iCs/>
                <w:lang w:val="sk-SK"/>
              </w:rPr>
              <w:t>jåalhkoe</w:t>
            </w:r>
            <w:r w:rsidRPr="00394C02">
              <w:rPr>
                <w:rFonts w:ascii="Cambria" w:hAnsi="Cambria"/>
                <w:b/>
                <w:bCs/>
                <w:i/>
                <w:iCs/>
                <w:lang w:val="sk-SK"/>
              </w:rPr>
              <w:t>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19</w:t>
      </w:r>
      <w:r w:rsidRPr="00394C02">
        <w:rPr>
          <w:lang w:val="sk-SK"/>
        </w:rPr>
        <w:fldChar w:fldCharType="end"/>
      </w:r>
      <w:r w:rsidRPr="00394C02">
        <w:rPr>
          <w:i/>
          <w:lang w:val="sk-SK"/>
        </w:rPr>
        <w:t>: Målsome voestes systeemesne</w:t>
      </w:r>
    </w:p>
    <w:p w:rsidR="002D4CD4" w:rsidRPr="00394C02" w:rsidRDefault="002D4CD4" w:rsidP="002D4CD4">
      <w:pPr>
        <w:rPr>
          <w:lang w:val="sk-SK"/>
        </w:rPr>
      </w:pP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Svalkoeh almetje </w:t>
      </w:r>
      <w:r w:rsidRPr="00394C02">
        <w:rPr>
          <w:rFonts w:ascii="Cambria" w:hAnsi="Cambria"/>
          <w:lang w:val="sk-SK"/>
        </w:rPr>
        <w:t>(Inf. 6)</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 attribuhtesne buerkeste ahte almetje daelie svïlkeste, jïh predikativehammoe seamma goerkesem buakta dïhte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almetje svalkoeh</w:t>
      </w:r>
      <w:r w:rsidRPr="00394C02">
        <w:rPr>
          <w:rFonts w:ascii="Cambria" w:hAnsi="Cambria"/>
          <w:lang w:val="sk-SK"/>
        </w:rPr>
        <w:t xml:space="preserve"> (Inf. 6)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w:t>
      </w:r>
      <w:r w:rsidRPr="00394C02">
        <w:rPr>
          <w:rFonts w:ascii="Cambria" w:hAnsi="Cambria"/>
          <w:i/>
          <w:lang w:val="sk-SK"/>
        </w:rPr>
        <w:t>-s</w:t>
      </w:r>
      <w:r w:rsidRPr="00394C02">
        <w:rPr>
          <w:rFonts w:ascii="Cambria" w:hAnsi="Cambria"/>
          <w:lang w:val="sk-SK"/>
        </w:rPr>
        <w:t xml:space="preserve"> lissehte : </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dah leah svalkoe</w:t>
      </w:r>
      <w:r w:rsidRPr="00394C02">
        <w:rPr>
          <w:rFonts w:ascii="Cambria" w:hAnsi="Cambria"/>
          <w:b/>
          <w:i/>
          <w:lang w:val="sk-SK"/>
        </w:rPr>
        <w:t>s</w:t>
      </w:r>
      <w:r w:rsidRPr="00394C02">
        <w:rPr>
          <w:rFonts w:ascii="Cambria" w:hAnsi="Cambria"/>
          <w:i/>
          <w:lang w:val="sk-SK"/>
        </w:rPr>
        <w:t xml:space="preserve"> almetje </w:t>
      </w:r>
      <w:r w:rsidRPr="00394C02">
        <w:rPr>
          <w:rFonts w:ascii="Cambria" w:hAnsi="Cambria"/>
          <w:lang w:val="sk-SK"/>
        </w:rPr>
        <w:t>(Inf.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Dellie buerkeste ahte dah almetji meanoe lea nimhtie guktie varki billejieh. Dïhte dabtoes </w:t>
      </w:r>
      <w:r w:rsidRPr="00394C02">
        <w:rPr>
          <w:rFonts w:ascii="Cambria" w:hAnsi="Cambria"/>
          <w:i/>
          <w:lang w:val="sk-SK"/>
        </w:rPr>
        <w:t>-s</w:t>
      </w:r>
      <w:r w:rsidRPr="00394C02">
        <w:rPr>
          <w:rFonts w:ascii="Cambria" w:hAnsi="Cambria"/>
          <w:lang w:val="sk-SK"/>
        </w:rPr>
        <w:t xml:space="preserve"> </w:t>
      </w:r>
      <w:r w:rsidRPr="00394C02">
        <w:rPr>
          <w:rFonts w:ascii="Cambria" w:hAnsi="Cambria"/>
          <w:smallCaps/>
          <w:lang w:val="sk-SK"/>
        </w:rPr>
        <w:t xml:space="preserve">durativiteetem </w:t>
      </w:r>
      <w:r w:rsidRPr="00394C02">
        <w:rPr>
          <w:rFonts w:ascii="Cambria" w:hAnsi="Cambria"/>
          <w:lang w:val="sk-SK"/>
        </w:rPr>
        <w:t xml:space="preserve">åvtese buakta. Predikativesne aaj dellie seamma hammoe sjædta:  </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dïhte hov dan svalkoe</w:t>
      </w:r>
      <w:r w:rsidRPr="00394C02">
        <w:rPr>
          <w:rFonts w:ascii="Cambria" w:hAnsi="Cambria"/>
          <w:b/>
          <w:i/>
          <w:lang w:val="sk-SK"/>
        </w:rPr>
        <w:t>s</w:t>
      </w:r>
      <w:r w:rsidRPr="00394C02">
        <w:rPr>
          <w:rFonts w:ascii="Cambria" w:hAnsi="Cambria"/>
          <w:i/>
          <w:lang w:val="sk-SK"/>
        </w:rPr>
        <w:t xml:space="preserve"> vååjnoe </w:t>
      </w:r>
      <w:r w:rsidRPr="00394C02">
        <w:rPr>
          <w:rFonts w:ascii="Cambria" w:hAnsi="Cambria"/>
          <w:lang w:val="sk-SK"/>
        </w:rPr>
        <w:t xml:space="preserve">(Inf. 4)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minngemes vuesiehtimmie daase lea: </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jåalhkoeh vuejeme-råantjoe/bïjle</w:t>
      </w:r>
      <w:r w:rsidRPr="00394C02">
        <w:rPr>
          <w:rFonts w:ascii="Cambria" w:hAnsi="Cambria"/>
          <w:lang w:val="sk-SK"/>
        </w:rPr>
        <w:t xml:space="preserve"> (Inf. 4)</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attribuhtesne jïs:</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 xml:space="preserve">bïjle dan jåalhkoeh goh </w:t>
      </w:r>
      <w:r w:rsidRPr="00394C02">
        <w:rPr>
          <w:rFonts w:ascii="Cambria" w:hAnsi="Cambria"/>
          <w:lang w:val="sk-SK"/>
        </w:rPr>
        <w:t xml:space="preserve"> (Inf. 4)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predikativesne. Dan adjektivese maahta aaj </w:t>
      </w:r>
      <w:r w:rsidRPr="00394C02">
        <w:rPr>
          <w:rFonts w:ascii="Cambria" w:hAnsi="Cambria"/>
          <w:i/>
          <w:lang w:val="sk-SK"/>
        </w:rPr>
        <w:t>-s</w:t>
      </w:r>
      <w:r w:rsidRPr="00394C02">
        <w:rPr>
          <w:rFonts w:ascii="Cambria" w:hAnsi="Cambria"/>
          <w:lang w:val="sk-SK"/>
        </w:rPr>
        <w:t xml:space="preserve"> lissiehtidh guktie sjædta: </w:t>
      </w:r>
    </w:p>
    <w:p w:rsidR="002D4CD4" w:rsidRPr="00394C02" w:rsidRDefault="002D4CD4" w:rsidP="002D4CD4">
      <w:pPr>
        <w:spacing w:line="360" w:lineRule="auto"/>
        <w:ind w:left="567" w:firstLine="153"/>
        <w:jc w:val="both"/>
        <w:rPr>
          <w:rFonts w:ascii="Cambria" w:hAnsi="Cambria"/>
          <w:i/>
          <w:lang w:val="sk-SK"/>
        </w:rPr>
      </w:pPr>
      <w:r w:rsidRPr="00394C02">
        <w:rPr>
          <w:rFonts w:ascii="Cambria" w:hAnsi="Cambria"/>
          <w:i/>
          <w:lang w:val="sk-SK"/>
        </w:rPr>
        <w:t>jåalhkoes bïjligujmie fealadadtedh</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Buerkeste bïjlh leah nimhtie ahte dejgujmie gåarede varki jïh juhteleslaakan vuejedh. vuesiehtæmman maahta </w:t>
      </w:r>
      <w:r w:rsidRPr="00394C02">
        <w:rPr>
          <w:rFonts w:ascii="Cambria" w:hAnsi="Cambria"/>
          <w:i/>
          <w:lang w:val="sk-SK"/>
        </w:rPr>
        <w:t>racerbïjlide</w:t>
      </w:r>
      <w:r w:rsidRPr="00394C02">
        <w:rPr>
          <w:rFonts w:ascii="Cambria" w:hAnsi="Cambria"/>
          <w:lang w:val="sk-SK"/>
        </w:rPr>
        <w:t xml:space="preserve"> </w:t>
      </w:r>
      <w:r w:rsidRPr="00394C02">
        <w:rPr>
          <w:rFonts w:ascii="Cambria" w:hAnsi="Cambria"/>
          <w:i/>
          <w:lang w:val="sk-SK"/>
        </w:rPr>
        <w:t>jåalhkoesbïjline</w:t>
      </w:r>
      <w:r w:rsidRPr="00394C02">
        <w:rPr>
          <w:rFonts w:ascii="Cambria" w:hAnsi="Cambria"/>
          <w:lang w:val="sk-SK"/>
        </w:rPr>
        <w:t xml:space="preserve"> gåhtjodh. Seamma hammoe predikativesne:</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 xml:space="preserve">dah racerbïjlh dan jåalhkoes! </w:t>
      </w:r>
      <w:r w:rsidRPr="00394C02">
        <w:rPr>
          <w:rFonts w:ascii="Cambria" w:hAnsi="Cambria"/>
          <w:lang w:val="sk-SK"/>
        </w:rPr>
        <w:t xml:space="preserve">(Inf. 4) </w:t>
      </w:r>
    </w:p>
    <w:p w:rsidR="002D4CD4" w:rsidRPr="00394C02" w:rsidRDefault="002D4CD4" w:rsidP="002D4CD4">
      <w:pPr>
        <w:pStyle w:val="Overskrift3"/>
        <w:spacing w:line="360" w:lineRule="auto"/>
        <w:rPr>
          <w:lang w:val="sk-SK"/>
        </w:rPr>
      </w:pPr>
      <w:bookmarkStart w:id="89" w:name="_Toc135283180"/>
      <w:r w:rsidRPr="00394C02">
        <w:rPr>
          <w:i/>
          <w:lang w:val="sk-SK"/>
        </w:rPr>
        <w:t xml:space="preserve">   </w:t>
      </w:r>
      <w:bookmarkStart w:id="90" w:name="_Toc136860054"/>
      <w:r w:rsidRPr="00394C02">
        <w:rPr>
          <w:i/>
          <w:lang w:val="sk-SK"/>
        </w:rPr>
        <w:t>n/n</w:t>
      </w:r>
      <w:bookmarkEnd w:id="90"/>
      <w:r w:rsidRPr="00394C02">
        <w:rPr>
          <w:lang w:val="sk-SK"/>
        </w:rPr>
        <w:t xml:space="preserve"> </w:t>
      </w:r>
      <w:bookmarkEnd w:id="89"/>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dåehkesne medtie 26 adjektivh. Göökte daejstie adjektivijste, </w:t>
      </w:r>
      <w:r w:rsidRPr="00394C02">
        <w:rPr>
          <w:rFonts w:ascii="Cambria" w:hAnsi="Cambria"/>
          <w:i/>
          <w:iCs/>
          <w:lang w:val="sk-SK"/>
        </w:rPr>
        <w:t xml:space="preserve">nuajjan jïh suajjan </w:t>
      </w:r>
      <w:r w:rsidRPr="00394C02">
        <w:rPr>
          <w:rFonts w:ascii="Cambria" w:hAnsi="Cambria"/>
          <w:lang w:val="sk-SK"/>
        </w:rPr>
        <w:t xml:space="preserve">aaj minngiegietjieh </w:t>
      </w:r>
      <w:r w:rsidRPr="00394C02">
        <w:rPr>
          <w:rFonts w:ascii="Cambria" w:hAnsi="Cambria"/>
          <w:i/>
          <w:iCs/>
          <w:lang w:val="sk-SK"/>
        </w:rPr>
        <w:t>oeh</w:t>
      </w:r>
      <w:r w:rsidRPr="00394C02">
        <w:rPr>
          <w:rFonts w:ascii="Cambria" w:hAnsi="Cambria"/>
          <w:lang w:val="sk-SK"/>
        </w:rPr>
        <w:t xml:space="preserve"> dovne attribuhtesne jïh predikativesne åadtjoeh. Dah adjektivh </w:t>
      </w:r>
      <w:r w:rsidRPr="00394C02">
        <w:rPr>
          <w:rFonts w:ascii="Cambria" w:hAnsi="Cambria"/>
          <w:i/>
          <w:iCs/>
          <w:lang w:val="sk-SK"/>
        </w:rPr>
        <w:t>marngan</w:t>
      </w:r>
      <w:r w:rsidRPr="00394C02">
        <w:rPr>
          <w:rFonts w:ascii="Cambria" w:hAnsi="Cambria"/>
          <w:lang w:val="sk-SK"/>
        </w:rPr>
        <w:t xml:space="preserve"> jïh </w:t>
      </w:r>
      <w:r w:rsidRPr="00394C02">
        <w:rPr>
          <w:rFonts w:ascii="Cambria" w:hAnsi="Cambria"/>
          <w:i/>
          <w:iCs/>
          <w:lang w:val="sk-SK"/>
        </w:rPr>
        <w:t>mealtjan</w:t>
      </w:r>
      <w:r w:rsidRPr="00394C02">
        <w:rPr>
          <w:rFonts w:ascii="Cambria" w:hAnsi="Cambria"/>
          <w:lang w:val="sk-SK"/>
        </w:rPr>
        <w:t xml:space="preserve"> aaj </w:t>
      </w:r>
      <w:r w:rsidRPr="00394C02">
        <w:rPr>
          <w:rFonts w:ascii="Cambria" w:hAnsi="Cambria"/>
          <w:i/>
          <w:iCs/>
          <w:lang w:val="sk-SK"/>
        </w:rPr>
        <w:t>målsoeh</w:t>
      </w:r>
      <w:r w:rsidRPr="00394C02">
        <w:rPr>
          <w:rFonts w:ascii="Cambria" w:hAnsi="Cambria"/>
          <w:lang w:val="sk-SK"/>
        </w:rPr>
        <w:t xml:space="preserve">  guktie </w:t>
      </w:r>
      <w:r w:rsidRPr="00394C02">
        <w:rPr>
          <w:rFonts w:ascii="Cambria" w:hAnsi="Cambria"/>
          <w:i/>
          <w:iCs/>
          <w:lang w:val="sk-SK"/>
        </w:rPr>
        <w:t>oeh</w:t>
      </w:r>
      <w:r w:rsidRPr="00394C02">
        <w:rPr>
          <w:rFonts w:ascii="Cambria" w:hAnsi="Cambria"/>
          <w:lang w:val="sk-SK"/>
        </w:rPr>
        <w:t xml:space="preserve"> åadtjoeh attribuhtesne jïh predikativesne. Naan gille daejstie aktentaallen goerkesem guedtieh, dan bïjre tjaalam 8.5 boelhkesne. Daen dåehkien lea konsonaante maadtojne.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384"/>
        <w:gridCol w:w="1272"/>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nahkere(n)</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nahkeren</w:t>
            </w:r>
          </w:p>
        </w:tc>
      </w:tr>
      <w:tr w:rsidR="002D4CD4" w:rsidRPr="00394C02">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 xml:space="preserve">treaptjan </w:t>
            </w:r>
          </w:p>
        </w:tc>
        <w:tc>
          <w:tcPr>
            <w:tcW w:w="0" w:type="auto"/>
            <w:tcBorders>
              <w:left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treaptjan</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3</w:t>
            </w:r>
          </w:p>
        </w:tc>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vellien</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20</w:t>
      </w:r>
      <w:r w:rsidRPr="00394C02">
        <w:rPr>
          <w:lang w:val="sk-SK"/>
        </w:rPr>
        <w:fldChar w:fldCharType="end"/>
      </w:r>
      <w:r w:rsidRPr="00394C02">
        <w:rPr>
          <w:lang w:val="sk-SK"/>
        </w:rPr>
        <w:t xml:space="preserve">: </w:t>
      </w:r>
      <w:r w:rsidRPr="00394C02">
        <w:rPr>
          <w:i/>
          <w:lang w:val="sk-SK"/>
        </w:rPr>
        <w:t xml:space="preserve">n dovne attribuhtesne jïh </w:t>
      </w:r>
      <w:r>
        <w:rPr>
          <w:i/>
          <w:lang w:val="sk-SK"/>
        </w:rPr>
        <w:t>predikativ</w:t>
      </w:r>
      <w:r w:rsidRPr="00394C02">
        <w:rPr>
          <w:i/>
          <w:lang w:val="sk-SK"/>
        </w:rPr>
        <w:t>esne</w:t>
      </w:r>
      <w:r w:rsidRPr="00394C02">
        <w:rPr>
          <w:lang w:val="sk-SK"/>
        </w:rPr>
        <w:t xml:space="preserv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genitive </w:t>
      </w:r>
      <w:r w:rsidRPr="00394C02">
        <w:rPr>
          <w:rFonts w:ascii="Cambria" w:hAnsi="Cambria"/>
          <w:i/>
          <w:lang w:val="sk-SK"/>
        </w:rPr>
        <w:t>n</w:t>
      </w:r>
      <w:r w:rsidRPr="00394C02">
        <w:rPr>
          <w:rFonts w:ascii="Cambria" w:hAnsi="Cambria"/>
          <w:lang w:val="sk-SK"/>
        </w:rPr>
        <w:t xml:space="preserve">-gietjie lea seamma goh Bergslanden </w:t>
      </w:r>
      <w:r>
        <w:rPr>
          <w:rFonts w:ascii="Cambria" w:hAnsi="Cambria"/>
          <w:lang w:val="sk-SK"/>
        </w:rPr>
        <w:t>predikativ</w:t>
      </w:r>
      <w:r w:rsidRPr="00394C02">
        <w:rPr>
          <w:rFonts w:ascii="Cambria" w:hAnsi="Cambria"/>
          <w:lang w:val="sk-SK"/>
        </w:rPr>
        <w:t>e mij</w:t>
      </w:r>
      <w:r w:rsidRPr="00394C02">
        <w:rPr>
          <w:rFonts w:ascii="Cambria" w:hAnsi="Cambria"/>
          <w:i/>
          <w:lang w:val="sk-SK"/>
        </w:rPr>
        <w:t xml:space="preserve"> "utrykker form, utseende, stilling eller tilstand</w:t>
      </w:r>
      <w:r w:rsidRPr="00394C02">
        <w:rPr>
          <w:rFonts w:ascii="Cambria" w:hAnsi="Cambria"/>
          <w:lang w:val="sk-SK"/>
        </w:rPr>
        <w:t>“ (Bergsland 1994:118) Jïh mejtie lea predikative jallh adverbiaaline, dan bïjre edtjem 8.4 boelhkesne digkiedidh. Vuelelen vuesehtem barre guktie naan adjektivh aaj genetiven -</w:t>
      </w:r>
      <w:r w:rsidRPr="00394C02">
        <w:rPr>
          <w:rFonts w:ascii="Cambria" w:hAnsi="Cambria"/>
          <w:i/>
          <w:lang w:val="sk-SK"/>
        </w:rPr>
        <w:t>n-</w:t>
      </w:r>
      <w:r w:rsidRPr="00394C02">
        <w:rPr>
          <w:rFonts w:ascii="Cambria" w:hAnsi="Cambria"/>
          <w:lang w:val="sk-SK"/>
        </w:rPr>
        <w:t xml:space="preserve">gietjiem åådtje aaj attribuhtesne. </w:t>
      </w:r>
    </w:p>
    <w:p w:rsidR="002D4CD4" w:rsidRPr="00394C02" w:rsidRDefault="002D4CD4" w:rsidP="002D4CD4">
      <w:pPr>
        <w:pStyle w:val="Blokksitat3"/>
        <w:ind w:left="567"/>
        <w:rPr>
          <w:rFonts w:ascii="Cambria" w:hAnsi="Cambria"/>
          <w:i/>
        </w:rPr>
      </w:pPr>
      <w:r w:rsidRPr="00394C02">
        <w:rPr>
          <w:rFonts w:ascii="Cambria" w:hAnsi="Cambria"/>
          <w:i/>
        </w:rPr>
        <w:t xml:space="preserve">nahkeren maana </w:t>
      </w:r>
      <w:r w:rsidRPr="00394C02">
        <w:rPr>
          <w:rFonts w:ascii="Cambria" w:hAnsi="Cambria"/>
        </w:rPr>
        <w:t>(Inf. 11)</w:t>
      </w:r>
      <w:r w:rsidRPr="00394C02">
        <w:rPr>
          <w:rFonts w:ascii="Cambria" w:hAnsi="Cambria"/>
          <w:i/>
        </w:rPr>
        <w:t xml:space="preserve"> </w:t>
      </w:r>
    </w:p>
    <w:p w:rsidR="002D4CD4" w:rsidRPr="00394C02" w:rsidRDefault="002D4CD4" w:rsidP="002D4CD4">
      <w:pPr>
        <w:pStyle w:val="Blokksitat3"/>
        <w:ind w:left="567"/>
        <w:rPr>
          <w:rFonts w:ascii="Cambria" w:hAnsi="Cambria"/>
          <w:i/>
        </w:rPr>
      </w:pPr>
      <w:r w:rsidRPr="00394C02">
        <w:rPr>
          <w:rFonts w:ascii="Cambria" w:hAnsi="Cambria"/>
          <w:i/>
        </w:rPr>
        <w:t xml:space="preserve">maana lea nahkeren </w:t>
      </w:r>
      <w:r w:rsidRPr="00394C02">
        <w:rPr>
          <w:rFonts w:ascii="Cambria" w:hAnsi="Cambria"/>
        </w:rPr>
        <w:t>(Inf. 11)</w:t>
      </w:r>
    </w:p>
    <w:p w:rsidR="002D4CD4" w:rsidRPr="00394C02" w:rsidRDefault="002D4CD4" w:rsidP="002D4CD4">
      <w:pPr>
        <w:pStyle w:val="Blokksitat3"/>
        <w:rPr>
          <w:rFonts w:ascii="Cambria" w:hAnsi="Cambria"/>
        </w:rPr>
      </w:pPr>
      <w:r w:rsidRPr="00394C02">
        <w:rPr>
          <w:rFonts w:ascii="Cambria" w:hAnsi="Cambria"/>
        </w:rPr>
        <w:t xml:space="preserve">Mohte daate aaj naemhtie, gusnie attribuhte lea tjïelke substantivehammojne, guktie vuelelen; </w:t>
      </w:r>
    </w:p>
    <w:p w:rsidR="002D4CD4" w:rsidRPr="00394C02" w:rsidRDefault="002D4CD4" w:rsidP="002D4CD4">
      <w:pPr>
        <w:pStyle w:val="Blokksitat3"/>
        <w:ind w:left="567"/>
        <w:rPr>
          <w:rFonts w:ascii="Cambria" w:hAnsi="Cambria"/>
          <w:i/>
        </w:rPr>
      </w:pPr>
      <w:r w:rsidRPr="00394C02">
        <w:rPr>
          <w:rFonts w:ascii="Cambria" w:hAnsi="Cambria"/>
          <w:i/>
        </w:rPr>
        <w:t xml:space="preserve">nahkere maana </w:t>
      </w:r>
      <w:r w:rsidRPr="00394C02">
        <w:rPr>
          <w:rFonts w:ascii="Cambria" w:hAnsi="Cambria"/>
        </w:rPr>
        <w:t>(Inf. 1)</w:t>
      </w:r>
      <w:r w:rsidRPr="00394C02">
        <w:rPr>
          <w:rFonts w:ascii="Cambria" w:hAnsi="Cambria"/>
          <w:i/>
        </w:rPr>
        <w:t xml:space="preserve"> </w:t>
      </w:r>
    </w:p>
    <w:p w:rsidR="002D4CD4" w:rsidRPr="00394C02" w:rsidRDefault="002D4CD4" w:rsidP="002D4CD4">
      <w:pPr>
        <w:pStyle w:val="Blokksitat3"/>
        <w:ind w:left="567"/>
        <w:rPr>
          <w:rFonts w:ascii="Cambria" w:hAnsi="Cambria"/>
          <w:i/>
        </w:rPr>
      </w:pPr>
      <w:r w:rsidRPr="00394C02">
        <w:rPr>
          <w:rFonts w:ascii="Cambria" w:hAnsi="Cambria"/>
          <w:i/>
        </w:rPr>
        <w:t xml:space="preserve">maana lea nahkeren </w:t>
      </w:r>
      <w:r w:rsidRPr="00394C02">
        <w:rPr>
          <w:rFonts w:ascii="Cambria" w:hAnsi="Cambria"/>
        </w:rPr>
        <w:t>(Inf. 1)</w:t>
      </w:r>
    </w:p>
    <w:p w:rsidR="002D4CD4" w:rsidRPr="00394C02" w:rsidRDefault="002D4CD4" w:rsidP="002D4CD4">
      <w:pPr>
        <w:spacing w:line="360" w:lineRule="auto"/>
        <w:jc w:val="both"/>
        <w:rPr>
          <w:rFonts w:ascii="Cambria" w:hAnsi="Cambria"/>
          <w:iCs/>
          <w:lang w:val="sk-SK"/>
        </w:rPr>
      </w:pPr>
      <w:r w:rsidRPr="00394C02">
        <w:rPr>
          <w:rFonts w:ascii="Cambria" w:hAnsi="Cambria"/>
          <w:lang w:val="sk-SK"/>
        </w:rPr>
        <w:t xml:space="preserve">Gellieh daejstie adjektivijste leah genitivegietjie </w:t>
      </w:r>
      <w:r w:rsidRPr="00394C02">
        <w:rPr>
          <w:rFonts w:ascii="Cambria" w:hAnsi="Cambria"/>
          <w:i/>
          <w:lang w:val="sk-SK"/>
        </w:rPr>
        <w:t>n.</w:t>
      </w:r>
      <w:r w:rsidRPr="00394C02">
        <w:rPr>
          <w:rFonts w:ascii="Cambria" w:hAnsi="Cambria"/>
          <w:lang w:val="sk-SK"/>
        </w:rPr>
        <w:t xml:space="preserve"> Men naan daejstie adjektivijste aaj geerve aajhtsedh dam maadtoem, vuesiehtæmman vuesiehtæmman </w:t>
      </w:r>
      <w:r w:rsidRPr="00394C02">
        <w:rPr>
          <w:rFonts w:ascii="Cambria" w:hAnsi="Cambria"/>
          <w:i/>
          <w:lang w:val="sk-SK"/>
        </w:rPr>
        <w:t xml:space="preserve"> traeptije</w:t>
      </w:r>
      <w:r w:rsidRPr="00394C02">
        <w:rPr>
          <w:rFonts w:ascii="Cambria" w:hAnsi="Cambria"/>
          <w:lang w:val="sk-SK"/>
        </w:rPr>
        <w:t xml:space="preserve"> mij lea substantivehammoe </w:t>
      </w:r>
      <w:r w:rsidRPr="00394C02">
        <w:rPr>
          <w:rFonts w:ascii="Cambria" w:hAnsi="Cambria"/>
          <w:i/>
          <w:iCs/>
          <w:lang w:val="sk-SK"/>
        </w:rPr>
        <w:t>traeptjie sjædta dennie giedtesne</w:t>
      </w:r>
      <w:r w:rsidRPr="00394C02">
        <w:rPr>
          <w:rFonts w:ascii="Cambria" w:hAnsi="Cambria"/>
          <w:iCs/>
          <w:lang w:val="sk-SK"/>
        </w:rPr>
        <w:t xml:space="preserve">, jïh gosse adjektivine edtja sjïdtedh dellie </w:t>
      </w:r>
      <w:r w:rsidRPr="00394C02">
        <w:rPr>
          <w:rFonts w:ascii="Cambria" w:hAnsi="Cambria"/>
          <w:i/>
          <w:iCs/>
          <w:lang w:val="sk-SK"/>
        </w:rPr>
        <w:t>treaptjoeh</w:t>
      </w:r>
      <w:r w:rsidRPr="00394C02">
        <w:rPr>
          <w:rFonts w:ascii="Cambria" w:hAnsi="Cambria"/>
          <w:iCs/>
          <w:lang w:val="sk-SK"/>
        </w:rPr>
        <w:t xml:space="preserve"> jallh </w:t>
      </w:r>
      <w:r w:rsidRPr="00394C02">
        <w:rPr>
          <w:rFonts w:ascii="Cambria" w:hAnsi="Cambria"/>
          <w:i/>
          <w:iCs/>
          <w:lang w:val="sk-SK"/>
        </w:rPr>
        <w:t>treaptjah</w:t>
      </w:r>
      <w:r w:rsidRPr="00394C02">
        <w:rPr>
          <w:rFonts w:ascii="Cambria" w:hAnsi="Cambria"/>
          <w:iCs/>
          <w:lang w:val="sk-SK"/>
        </w:rPr>
        <w:t xml:space="preserve"> sjædta morfologihken prossessen tjïrrh. Akten saerniestæjjan mietie dellie dïhte aaj genitivehammojne gåarede utnedh attribuhtesne aaj, guktie vuelelen: </w:t>
      </w:r>
    </w:p>
    <w:p w:rsidR="002D4CD4" w:rsidRPr="00394C02" w:rsidRDefault="002D4CD4" w:rsidP="002D4CD4">
      <w:pPr>
        <w:spacing w:line="360" w:lineRule="auto"/>
        <w:ind w:left="567"/>
        <w:jc w:val="both"/>
        <w:rPr>
          <w:rFonts w:ascii="Cambria" w:hAnsi="Cambria"/>
          <w:iCs/>
          <w:lang w:val="sk-SK"/>
        </w:rPr>
      </w:pPr>
      <w:r w:rsidRPr="00394C02">
        <w:rPr>
          <w:rFonts w:ascii="Cambria" w:hAnsi="Cambria"/>
          <w:lang w:val="sk-SK"/>
        </w:rPr>
        <w:t xml:space="preserve"> T</w:t>
      </w:r>
      <w:r w:rsidRPr="00394C02">
        <w:rPr>
          <w:rFonts w:ascii="Cambria" w:hAnsi="Cambria"/>
          <w:i/>
          <w:iCs/>
          <w:lang w:val="sk-SK"/>
        </w:rPr>
        <w:t xml:space="preserve">reaptjan vaarjoejgujmie bööti </w:t>
      </w:r>
      <w:r w:rsidRPr="00394C02">
        <w:rPr>
          <w:rFonts w:ascii="Cambria" w:hAnsi="Cambria"/>
          <w:iCs/>
          <w:lang w:val="sk-SK"/>
        </w:rPr>
        <w:t>(Inf. 9)</w:t>
      </w:r>
    </w:p>
    <w:p w:rsidR="002D4CD4" w:rsidRPr="00394C02" w:rsidRDefault="002D4CD4" w:rsidP="002D4CD4">
      <w:pPr>
        <w:spacing w:line="360" w:lineRule="auto"/>
        <w:ind w:left="567"/>
        <w:jc w:val="both"/>
        <w:rPr>
          <w:rFonts w:ascii="Cambria" w:hAnsi="Cambria"/>
          <w:lang w:val="sk-SK"/>
        </w:rPr>
      </w:pPr>
      <w:r w:rsidRPr="00394C02">
        <w:rPr>
          <w:rFonts w:ascii="Cambria" w:hAnsi="Cambria"/>
          <w:lang w:val="sk-SK"/>
        </w:rPr>
        <w:t xml:space="preserve"> </w:t>
      </w:r>
      <w:r w:rsidRPr="00394C02">
        <w:rPr>
          <w:rFonts w:ascii="Cambria" w:hAnsi="Cambria"/>
          <w:i/>
          <w:iCs/>
          <w:lang w:val="sk-SK"/>
        </w:rPr>
        <w:t>gaamegh leah treaptjan, gosse giedteste båatah</w:t>
      </w:r>
      <w:r w:rsidRPr="00394C02">
        <w:rPr>
          <w:rFonts w:ascii="Cambria" w:hAnsi="Cambria"/>
          <w:lang w:val="sk-SK"/>
        </w:rPr>
        <w:t xml:space="preserve"> (Inf. 9)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Ij dïhte baakoe </w:t>
      </w:r>
      <w:r w:rsidRPr="00394C02">
        <w:rPr>
          <w:rFonts w:ascii="Cambria" w:hAnsi="Cambria"/>
          <w:i/>
          <w:lang w:val="sk-SK"/>
        </w:rPr>
        <w:t>traeptjie</w:t>
      </w:r>
      <w:r w:rsidRPr="00394C02">
        <w:rPr>
          <w:rFonts w:ascii="Cambria" w:hAnsi="Cambria"/>
          <w:lang w:val="sk-SK"/>
        </w:rPr>
        <w:t xml:space="preserve"> tjåadtjoeh dennie Bergsland jïh Maggan baakoegærjesne. </w:t>
      </w:r>
      <w:r w:rsidRPr="00394C02">
        <w:rPr>
          <w:rFonts w:ascii="Cambria" w:hAnsi="Cambria"/>
          <w:i/>
          <w:lang w:val="sk-SK"/>
        </w:rPr>
        <w:t xml:space="preserve">Traeptjie </w:t>
      </w:r>
      <w:r w:rsidRPr="00394C02">
        <w:rPr>
          <w:rFonts w:ascii="Cambria" w:hAnsi="Cambria"/>
          <w:lang w:val="sk-SK"/>
        </w:rPr>
        <w:t xml:space="preserve">daennie tsiehkesne lea maadtoe jïh aaj adveerbe vuesiehtæmman </w:t>
      </w:r>
      <w:r w:rsidRPr="00394C02">
        <w:rPr>
          <w:rFonts w:ascii="Cambria" w:hAnsi="Cambria"/>
          <w:i/>
          <w:lang w:val="sk-SK"/>
        </w:rPr>
        <w:t>traeptjie sjædta.</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minngemes adjektivevuesiehtimmie daesnie lea </w:t>
      </w:r>
      <w:r w:rsidRPr="00394C02">
        <w:rPr>
          <w:rFonts w:ascii="Cambria" w:hAnsi="Cambria"/>
          <w:i/>
          <w:lang w:val="sk-SK"/>
        </w:rPr>
        <w:t>vellien</w:t>
      </w:r>
      <w:r w:rsidRPr="00394C02">
        <w:rPr>
          <w:rFonts w:ascii="Cambria" w:hAnsi="Cambria"/>
          <w:lang w:val="sk-SK"/>
        </w:rPr>
        <w:t xml:space="preserve"> mij lea barre attribuhtehammoe daejnie raajesisnie:</w:t>
      </w:r>
    </w:p>
    <w:p w:rsidR="002D4CD4" w:rsidRPr="00394C02" w:rsidRDefault="002D4CD4" w:rsidP="002D4CD4">
      <w:pPr>
        <w:ind w:left="426"/>
        <w:jc w:val="both"/>
        <w:rPr>
          <w:rFonts w:ascii="Cambria" w:hAnsi="Cambria"/>
          <w:lang w:val="sk-SK"/>
        </w:rPr>
      </w:pPr>
      <w:r w:rsidRPr="00394C02">
        <w:rPr>
          <w:rFonts w:ascii="Cambria" w:hAnsi="Cambria"/>
          <w:i/>
          <w:lang w:val="sk-SK"/>
        </w:rPr>
        <w:t xml:space="preserve">Daeliedellie easkah, gosse joe libie vuajneme gellieh våhkoeh maajeh-vååjnesisnie TV-  esne vuajneme guktie dah </w:t>
      </w:r>
      <w:r w:rsidRPr="00394C02">
        <w:rPr>
          <w:rFonts w:ascii="Cambria" w:hAnsi="Cambria"/>
          <w:i/>
          <w:u w:val="single"/>
          <w:lang w:val="sk-SK"/>
        </w:rPr>
        <w:t>vellien almetjh</w:t>
      </w:r>
      <w:r w:rsidRPr="00394C02">
        <w:rPr>
          <w:rFonts w:ascii="Cambria" w:hAnsi="Cambria"/>
          <w:i/>
          <w:lang w:val="sk-SK"/>
        </w:rPr>
        <w:t xml:space="preserve"> </w:t>
      </w:r>
      <w:r w:rsidRPr="00394C02">
        <w:rPr>
          <w:rFonts w:ascii="Cambria" w:hAnsi="Cambria"/>
          <w:lang w:val="sk-SK"/>
        </w:rPr>
        <w:t xml:space="preserve">(mov nueliesïeve) </w:t>
      </w:r>
      <w:r w:rsidRPr="00394C02">
        <w:rPr>
          <w:rFonts w:ascii="Cambria" w:hAnsi="Cambria"/>
          <w:i/>
          <w:lang w:val="sk-SK"/>
        </w:rPr>
        <w:t xml:space="preserve">leah tjoevereminie baataradtedh </w:t>
      </w:r>
      <w:r w:rsidRPr="00394C02">
        <w:rPr>
          <w:rFonts w:ascii="Cambria" w:hAnsi="Cambria"/>
          <w:lang w:val="sk-SK"/>
        </w:rPr>
        <w:t xml:space="preserve">(JAA2000:30)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Cs/>
          <w:lang w:val="sk-SK"/>
        </w:rPr>
        <w:t xml:space="preserve">Ij vellien goh adjektivine tjåadtjoeh Bergsland &amp; Maggan baakoegærjesne, men </w:t>
      </w:r>
      <w:r w:rsidRPr="00394C02">
        <w:rPr>
          <w:rFonts w:ascii="Cambria" w:hAnsi="Cambria"/>
          <w:i/>
          <w:iCs/>
          <w:lang w:val="sk-SK"/>
        </w:rPr>
        <w:t>vellie 'stakkar; *spebarn (yngre enn vaassere)'</w:t>
      </w:r>
      <w:r w:rsidRPr="00394C02">
        <w:rPr>
          <w:rFonts w:ascii="Cambria" w:hAnsi="Cambria"/>
          <w:iCs/>
          <w:lang w:val="sk-SK"/>
        </w:rPr>
        <w:t xml:space="preserve"> (Bergsland &amp; Magga 1993:341). Daate substantive </w:t>
      </w:r>
      <w:r w:rsidRPr="00394C02">
        <w:rPr>
          <w:rFonts w:ascii="Cambria" w:hAnsi="Cambria"/>
          <w:i/>
          <w:iCs/>
          <w:lang w:val="sk-SK"/>
        </w:rPr>
        <w:t>vellie ie-</w:t>
      </w:r>
      <w:r w:rsidRPr="00394C02">
        <w:rPr>
          <w:rFonts w:ascii="Cambria" w:hAnsi="Cambria"/>
          <w:iCs/>
          <w:lang w:val="sk-SK"/>
        </w:rPr>
        <w:t xml:space="preserve">maadtoem åtna, guktie edtji dellie aerviedidh adjektivehammoe dellie edtji sjïdtedh </w:t>
      </w:r>
      <w:r w:rsidRPr="00394C02">
        <w:rPr>
          <w:rFonts w:ascii="Cambria" w:hAnsi="Cambria"/>
          <w:i/>
          <w:iCs/>
          <w:lang w:val="sk-SK"/>
        </w:rPr>
        <w:t xml:space="preserve">vellies. </w:t>
      </w:r>
      <w:r w:rsidRPr="00394C02">
        <w:rPr>
          <w:rFonts w:ascii="Cambria" w:hAnsi="Cambria"/>
          <w:iCs/>
          <w:lang w:val="sk-SK"/>
        </w:rPr>
        <w:t xml:space="preserve">Men, ij leah nimhtie. Daate substantive tjåådtje genitivesne, jïh guktie manne guarkam dellie buerkeste ahte subjeekte lea dan tseahkan båateme jallh magkarinie tsiehkesne subjeekte lea daelie jallh Bergslanden baakoejgujmie </w:t>
      </w:r>
      <w:r w:rsidRPr="00394C02">
        <w:rPr>
          <w:rFonts w:ascii="Cambria" w:hAnsi="Cambria"/>
          <w:i/>
          <w:lang w:val="sk-SK"/>
        </w:rPr>
        <w:t>“utrykker form, utseende, stilling eller tilstand</w:t>
      </w:r>
      <w:r w:rsidRPr="00394C02">
        <w:rPr>
          <w:rFonts w:ascii="Cambria" w:hAnsi="Cambria"/>
          <w:lang w:val="sk-SK"/>
        </w:rPr>
        <w:t xml:space="preserve">“ (Bergsland 1994:118) Daate jïh naan vielie </w:t>
      </w:r>
      <w:r w:rsidRPr="00394C02">
        <w:rPr>
          <w:rFonts w:ascii="Cambria" w:hAnsi="Cambria"/>
          <w:i/>
          <w:lang w:val="sk-SK"/>
        </w:rPr>
        <w:t>ie</w:t>
      </w:r>
      <w:r w:rsidRPr="00394C02">
        <w:rPr>
          <w:rFonts w:ascii="Cambria" w:hAnsi="Cambria"/>
          <w:lang w:val="sk-SK"/>
        </w:rPr>
        <w:t xml:space="preserve">-substantive/adjektive, vuesiehtæmman </w:t>
      </w:r>
      <w:r w:rsidRPr="00394C02">
        <w:rPr>
          <w:rFonts w:ascii="Cambria" w:hAnsi="Cambria"/>
          <w:i/>
          <w:lang w:val="sk-SK"/>
        </w:rPr>
        <w:t xml:space="preserve">saemien </w:t>
      </w:r>
      <w:r w:rsidRPr="00394C02">
        <w:rPr>
          <w:rFonts w:ascii="Cambria" w:hAnsi="Cambria"/>
          <w:lang w:val="sk-SK"/>
        </w:rPr>
        <w:t xml:space="preserve">jïh </w:t>
      </w:r>
      <w:r w:rsidRPr="00394C02">
        <w:rPr>
          <w:rFonts w:ascii="Cambria" w:hAnsi="Cambria"/>
          <w:i/>
          <w:lang w:val="sk-SK"/>
        </w:rPr>
        <w:t>daaroen</w:t>
      </w:r>
      <w:r w:rsidRPr="00394C02">
        <w:rPr>
          <w:rFonts w:ascii="Cambria" w:hAnsi="Cambria"/>
          <w:lang w:val="sk-SK"/>
        </w:rPr>
        <w:t xml:space="preserve">. IJ dïhte tjåadtjoeh goh adjektivine Bergsland jïh Maggan baakoegærjesne, men goh substantivine </w:t>
      </w:r>
      <w:r w:rsidRPr="00394C02">
        <w:rPr>
          <w:rFonts w:ascii="Cambria" w:hAnsi="Cambria"/>
          <w:i/>
          <w:lang w:val="sk-SK"/>
        </w:rPr>
        <w:t>saemie same saemien soptsestidh  snakke samisk</w:t>
      </w:r>
      <w:r w:rsidRPr="00394C02">
        <w:rPr>
          <w:rFonts w:ascii="Cambria" w:hAnsi="Cambria"/>
          <w:lang w:val="sk-SK"/>
        </w:rPr>
        <w:t xml:space="preserve"> (Bergsland &amp; Magga 1993:248) Mohte dan baakoen vuesiehtimmesne tjåådtje </w:t>
      </w:r>
      <w:r w:rsidRPr="00394C02">
        <w:rPr>
          <w:rFonts w:ascii="Cambria" w:hAnsi="Cambria"/>
          <w:i/>
          <w:lang w:val="sk-SK"/>
        </w:rPr>
        <w:t>saemien soptsestidh 'snakke samisk'</w:t>
      </w:r>
      <w:r w:rsidRPr="00394C02">
        <w:rPr>
          <w:rFonts w:ascii="Cambria" w:hAnsi="Cambria"/>
          <w:lang w:val="sk-SK"/>
        </w:rPr>
        <w:t xml:space="preserve"> (Bergsland &amp; Magga 1993:248) mij lea adveerbe veerbese </w:t>
      </w:r>
      <w:r w:rsidRPr="00394C02">
        <w:rPr>
          <w:rFonts w:ascii="Cambria" w:hAnsi="Cambria"/>
          <w:i/>
          <w:lang w:val="sk-SK"/>
        </w:rPr>
        <w:t>soptsestidh</w:t>
      </w:r>
      <w:r w:rsidRPr="00394C02">
        <w:rPr>
          <w:rFonts w:ascii="Cambria" w:hAnsi="Cambria"/>
          <w:lang w:val="sk-SK"/>
        </w:rPr>
        <w:t>. S</w:t>
      </w:r>
      <w:r w:rsidRPr="00394C02">
        <w:rPr>
          <w:rFonts w:ascii="Cambria" w:hAnsi="Cambria"/>
          <w:i/>
          <w:lang w:val="sk-SK"/>
        </w:rPr>
        <w:t>aemien</w:t>
      </w:r>
      <w:r w:rsidRPr="00394C02">
        <w:rPr>
          <w:rFonts w:ascii="Cambria" w:hAnsi="Cambria"/>
          <w:lang w:val="sk-SK"/>
        </w:rPr>
        <w:t xml:space="preserve"> lea hævvi genitivehammoe substantivese </w:t>
      </w:r>
      <w:r w:rsidRPr="00394C02">
        <w:rPr>
          <w:rFonts w:ascii="Cambria" w:hAnsi="Cambria"/>
          <w:i/>
          <w:lang w:val="sk-SK"/>
        </w:rPr>
        <w:t>saemie</w:t>
      </w:r>
      <w:r w:rsidRPr="00394C02">
        <w:rPr>
          <w:rFonts w:ascii="Cambria" w:hAnsi="Cambria"/>
          <w:lang w:val="sk-SK"/>
        </w:rPr>
        <w:t xml:space="preserve">, men lea aaj adveerbine jïh aaj adjektivine, vuesiehtæmman </w:t>
      </w:r>
      <w:r w:rsidRPr="00394C02">
        <w:rPr>
          <w:rFonts w:ascii="Cambria" w:hAnsi="Cambria"/>
          <w:i/>
          <w:lang w:val="sk-SK"/>
        </w:rPr>
        <w:t>saemien maanah</w:t>
      </w:r>
      <w:r w:rsidRPr="00394C02">
        <w:rPr>
          <w:rFonts w:ascii="Cambria" w:hAnsi="Cambria"/>
          <w:lang w:val="sk-SK"/>
        </w:rPr>
        <w:t xml:space="preserve"> (Inf. 11) attribuhtesne, men predikativesne bööremes jiehtedh </w:t>
      </w:r>
      <w:r w:rsidRPr="00394C02">
        <w:rPr>
          <w:rFonts w:ascii="Cambria" w:hAnsi="Cambria"/>
          <w:i/>
          <w:lang w:val="sk-SK"/>
        </w:rPr>
        <w:t>dah maanah leah saemieh.</w:t>
      </w:r>
      <w:r w:rsidRPr="00394C02">
        <w:rPr>
          <w:rFonts w:ascii="Cambria" w:hAnsi="Cambria"/>
          <w:lang w:val="sk-SK"/>
        </w:rPr>
        <w:t xml:space="preserve"> (Inf. 11)</w:t>
      </w:r>
    </w:p>
    <w:p w:rsidR="002D4CD4" w:rsidRPr="00394C02" w:rsidRDefault="002D4CD4" w:rsidP="002D4CD4">
      <w:pPr>
        <w:pStyle w:val="Overskrift3"/>
        <w:spacing w:line="360" w:lineRule="auto"/>
        <w:rPr>
          <w:lang w:val="sk-SK"/>
        </w:rPr>
      </w:pPr>
      <w:bookmarkStart w:id="91" w:name="_Toc135283181"/>
      <w:r w:rsidRPr="00394C02">
        <w:rPr>
          <w:i/>
          <w:lang w:val="sk-SK"/>
        </w:rPr>
        <w:t xml:space="preserve"> </w:t>
      </w:r>
      <w:bookmarkStart w:id="92" w:name="_Toc136860055"/>
      <w:r w:rsidRPr="00394C02">
        <w:rPr>
          <w:i/>
          <w:lang w:val="sk-SK"/>
        </w:rPr>
        <w:t>ah/ah</w:t>
      </w:r>
      <w:bookmarkEnd w:id="92"/>
      <w:r w:rsidRPr="00394C02">
        <w:rPr>
          <w:lang w:val="sk-SK"/>
        </w:rPr>
        <w:t xml:space="preserve"> </w:t>
      </w:r>
      <w:bookmarkEnd w:id="91"/>
    </w:p>
    <w:p w:rsidR="002D4CD4" w:rsidRPr="00394C02" w:rsidRDefault="002D4CD4" w:rsidP="002D4CD4">
      <w:pPr>
        <w:spacing w:line="360" w:lineRule="auto"/>
        <w:jc w:val="both"/>
        <w:rPr>
          <w:rFonts w:ascii="Cambria" w:hAnsi="Cambria"/>
          <w:lang w:val="sk-SK"/>
        </w:rPr>
      </w:pPr>
      <w:r w:rsidRPr="00394C02">
        <w:rPr>
          <w:rFonts w:ascii="Cambria" w:hAnsi="Cambria"/>
          <w:lang w:val="sk-SK"/>
        </w:rPr>
        <w:t>Adjektivh gusnie minngiegietjieh leah -</w:t>
      </w:r>
      <w:r w:rsidRPr="00394C02">
        <w:rPr>
          <w:rFonts w:ascii="Cambria" w:hAnsi="Cambria"/>
          <w:i/>
          <w:iCs/>
          <w:lang w:val="sk-SK"/>
        </w:rPr>
        <w:t>ah. s</w:t>
      </w:r>
      <w:r w:rsidRPr="00394C02">
        <w:rPr>
          <w:rFonts w:ascii="Cambria" w:hAnsi="Cambria"/>
          <w:lang w:val="sk-SK"/>
        </w:rPr>
        <w:t xml:space="preserve">eamma systeemen mietie jåhta goh </w:t>
      </w:r>
      <w:r w:rsidRPr="00394C02">
        <w:rPr>
          <w:rFonts w:ascii="Cambria" w:hAnsi="Cambria"/>
          <w:i/>
          <w:iCs/>
          <w:lang w:val="sk-SK"/>
        </w:rPr>
        <w:t>oeh-</w:t>
      </w:r>
      <w:r w:rsidRPr="00394C02">
        <w:rPr>
          <w:rFonts w:ascii="Cambria" w:hAnsi="Cambria"/>
          <w:lang w:val="sk-SK"/>
        </w:rPr>
        <w:t xml:space="preserve"> minngiegietjieh.</w:t>
      </w:r>
      <w:r w:rsidRPr="00394C02">
        <w:rPr>
          <w:rFonts w:ascii="Cambria" w:hAnsi="Cambria"/>
          <w:i/>
          <w:iCs/>
          <w:lang w:val="sk-SK"/>
        </w:rPr>
        <w:t xml:space="preserve"> -ah- </w:t>
      </w:r>
      <w:r w:rsidRPr="00394C02">
        <w:rPr>
          <w:rFonts w:ascii="Cambria" w:hAnsi="Cambria"/>
          <w:lang w:val="sk-SK"/>
        </w:rPr>
        <w:t>jïh</w:t>
      </w:r>
      <w:r w:rsidRPr="00394C02">
        <w:rPr>
          <w:rFonts w:ascii="Cambria" w:hAnsi="Cambria"/>
          <w:i/>
          <w:iCs/>
          <w:lang w:val="sk-SK"/>
        </w:rPr>
        <w:t xml:space="preserve"> -oeh </w:t>
      </w:r>
      <w:r w:rsidRPr="00394C02">
        <w:rPr>
          <w:rFonts w:ascii="Cambria" w:hAnsi="Cambria"/>
          <w:iCs/>
          <w:lang w:val="sk-SK"/>
        </w:rPr>
        <w:t>gietjieh</w:t>
      </w:r>
      <w:r w:rsidRPr="00394C02">
        <w:rPr>
          <w:rFonts w:ascii="Cambria" w:hAnsi="Cambria"/>
          <w:i/>
          <w:iCs/>
          <w:lang w:val="sk-SK"/>
        </w:rPr>
        <w:t xml:space="preserve"> </w:t>
      </w:r>
      <w:r w:rsidRPr="00394C02">
        <w:rPr>
          <w:rFonts w:ascii="Cambria" w:hAnsi="Cambria"/>
          <w:lang w:val="sk-SK"/>
        </w:rPr>
        <w:t xml:space="preserve">leah tjïelke jïh daamts smaareh-tjïerteraastege gaskems Noerhte-Åarjelsaemien dajve jïh Åarjel-Åarjelsaemien dajvem. (Bergsland &amp; Magga 1993:6.) Daen dåehkien lea konsonaante maadtojne. </w:t>
      </w:r>
    </w:p>
    <w:p w:rsidR="002D4CD4" w:rsidRPr="00394C02" w:rsidRDefault="002D4CD4" w:rsidP="002D4CD4">
      <w:pPr>
        <w:pStyle w:val="Overskrift2"/>
        <w:spacing w:line="360" w:lineRule="auto"/>
        <w:rPr>
          <w:lang w:val="sk-SK"/>
        </w:rPr>
      </w:pPr>
      <w:bookmarkStart w:id="93" w:name="_Toc135283182"/>
      <w:bookmarkStart w:id="94" w:name="_Toc136860056"/>
      <w:r w:rsidRPr="00394C02">
        <w:rPr>
          <w:lang w:val="sk-SK"/>
        </w:rPr>
        <w:t>Mubpie systeeme : attr + suff =&gt; pred</w:t>
      </w:r>
      <w:bookmarkEnd w:id="94"/>
      <w:r w:rsidRPr="00394C02">
        <w:rPr>
          <w:lang w:val="sk-SK"/>
        </w:rPr>
        <w:t xml:space="preserve"> </w:t>
      </w:r>
      <w:bookmarkEnd w:id="93"/>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Daate systeeme lea seamma goh Bergslanden njealjede systeeme, gusnie Bergsland tjaala </w:t>
      </w:r>
      <w:r w:rsidRPr="00394C02">
        <w:rPr>
          <w:rFonts w:ascii="Cambria" w:hAnsi="Cambria"/>
          <w:i/>
          <w:lang w:val="sk-SK"/>
        </w:rPr>
        <w:t xml:space="preserve">“Attributt uten, predikatform med -s” </w:t>
      </w:r>
      <w:r w:rsidRPr="00394C02">
        <w:rPr>
          <w:rFonts w:ascii="Cambria" w:hAnsi="Cambria"/>
          <w:lang w:val="sk-SK"/>
        </w:rPr>
        <w:t xml:space="preserve">(Bergsland 1994(1982):116) jïh Bergslanden gåalmede systeeme seamma grammatihkesne gusnie tjaala </w:t>
      </w:r>
      <w:r w:rsidRPr="00394C02">
        <w:rPr>
          <w:rFonts w:ascii="Cambria" w:hAnsi="Cambria"/>
          <w:i/>
          <w:lang w:val="sk-SK"/>
        </w:rPr>
        <w:t xml:space="preserve">”Andre har omvendt endelsen –s som predikat, men står uten –s som bestemmelse” </w:t>
      </w:r>
      <w:r w:rsidRPr="00394C02">
        <w:rPr>
          <w:rFonts w:ascii="Cambria" w:hAnsi="Cambria"/>
          <w:lang w:val="sk-SK"/>
        </w:rPr>
        <w:t xml:space="preserve">(Bergsland 1994(1982):53). Daen systeemen lea vokale maadtojne.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Pr>
          <w:rFonts w:ascii="Cambria" w:hAnsi="Cambria"/>
          <w:lang w:val="sk-SK"/>
        </w:rPr>
        <w:t>Daennie systeemesne leah 172</w:t>
      </w:r>
      <w:r w:rsidRPr="00394C02">
        <w:rPr>
          <w:rFonts w:ascii="Cambria" w:hAnsi="Cambria"/>
          <w:lang w:val="sk-SK"/>
        </w:rPr>
        <w:t xml:space="preserve"> adjektivh. Daesnie dovne göökte/-golme/-njïeljelihts adjektivh tjåanghkanamme. Mohte daennie dåehkesne aaj naan löönemeadjektivh sjiehtieh juktie dah daen systeemen maadtoem utnieh jïh daen systeemen sojjehtimmievæjjoem dåeriedieh, vuesiehtæmman </w:t>
      </w:r>
      <w:r w:rsidRPr="00394C02">
        <w:rPr>
          <w:rFonts w:ascii="Cambria" w:hAnsi="Cambria"/>
          <w:i/>
          <w:lang w:val="sk-SK"/>
        </w:rPr>
        <w:t>svïenske, fïerske</w:t>
      </w:r>
      <w:r w:rsidRPr="00394C02">
        <w:rPr>
          <w:rFonts w:ascii="Cambria" w:hAnsi="Cambria"/>
          <w:lang w:val="sk-SK"/>
        </w:rPr>
        <w:t>. Guktie daate systeeme dellie sa</w:t>
      </w:r>
      <w:r>
        <w:rPr>
          <w:rFonts w:ascii="Cambria" w:hAnsi="Cambria"/>
          <w:lang w:val="sk-SK"/>
        </w:rPr>
        <w:t>gki stuerebe destie sjïdti: 1024</w:t>
      </w:r>
      <w:r w:rsidRPr="00394C02">
        <w:rPr>
          <w:rFonts w:ascii="Cambria" w:hAnsi="Cambria"/>
          <w:lang w:val="sk-SK"/>
        </w:rPr>
        <w:t xml:space="preserve"> adjektivh. Sïjhtem tjïertestidh löönemeadjektivh aaj maehtieh </w:t>
      </w:r>
      <w:r>
        <w:rPr>
          <w:rFonts w:ascii="Cambria" w:hAnsi="Cambria"/>
          <w:lang w:val="sk-SK"/>
        </w:rPr>
        <w:t xml:space="preserve">voestes systeemese tjaangedidh. Mohte im maehtieh löönemeadjektivi bïjre daennie tjaalegisnie vielie tjaeledh sijjien gaavhtan. Åtnam aaj dah dan vïhkeles bielie åarjelsemien adjektiven systeemesne, juktie sjïere tjaalege dej bïjre åådtje mænngan båetedh. </w:t>
      </w:r>
      <w:r w:rsidRPr="00394C02">
        <w:rPr>
          <w:rFonts w:ascii="Cambria" w:hAnsi="Cambria"/>
          <w:lang w:val="sk-SK"/>
        </w:rPr>
        <w:t xml:space="preserve">Voestegh goerehtallem daen systeemen maadtoem, åvteli aalkam joekehtidh adjektivide daennie systeemesne.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spacing w:line="360" w:lineRule="auto"/>
        <w:rPr>
          <w:lang w:val="sk-SK"/>
        </w:rPr>
      </w:pPr>
      <w:bookmarkStart w:id="95" w:name="_Toc135283183"/>
      <w:bookmarkStart w:id="96" w:name="_Toc136860057"/>
      <w:r w:rsidRPr="00394C02">
        <w:rPr>
          <w:lang w:val="sk-SK"/>
        </w:rPr>
        <w:t>Mubpien systeemen maadtoe</w:t>
      </w:r>
      <w:bookmarkEnd w:id="95"/>
      <w:bookmarkEnd w:id="96"/>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Daennie systeemesne lea dovne -</w:t>
      </w:r>
      <w:r w:rsidRPr="00394C02">
        <w:rPr>
          <w:rFonts w:ascii="Cambria" w:hAnsi="Cambria"/>
          <w:i/>
          <w:lang w:val="sk-SK"/>
        </w:rPr>
        <w:t xml:space="preserve">e </w:t>
      </w:r>
      <w:r w:rsidRPr="00394C02">
        <w:rPr>
          <w:rFonts w:ascii="Cambria" w:hAnsi="Cambria"/>
          <w:lang w:val="sk-SK"/>
        </w:rPr>
        <w:t xml:space="preserve">jïh </w:t>
      </w:r>
      <w:r w:rsidRPr="00394C02">
        <w:rPr>
          <w:rFonts w:ascii="Cambria" w:hAnsi="Cambria"/>
          <w:i/>
          <w:lang w:val="sk-SK"/>
        </w:rPr>
        <w:t>-ie</w:t>
      </w:r>
      <w:r w:rsidRPr="00394C02">
        <w:rPr>
          <w:rFonts w:ascii="Cambria" w:hAnsi="Cambria"/>
          <w:lang w:val="sk-SK"/>
        </w:rPr>
        <w:t xml:space="preserve"> maadtoe. Dej adjektivi maadtoeh leah geerve aajhtsedh, muvhtene leah vååjnesisnie jïh muvhtene leaj tjïekedamme goh </w:t>
      </w:r>
      <w:r w:rsidRPr="00394C02">
        <w:rPr>
          <w:rFonts w:ascii="Cambria" w:hAnsi="Cambria"/>
          <w:i/>
          <w:lang w:val="sk-SK"/>
        </w:rPr>
        <w:t>nueliemaadtojne.</w:t>
      </w:r>
      <w:r w:rsidRPr="00394C02">
        <w:rPr>
          <w:rFonts w:ascii="Cambria" w:hAnsi="Cambria"/>
          <w:lang w:val="sk-SK"/>
        </w:rPr>
        <w:t xml:space="preserve"> Daennie systeemesne lea dovne attribuhte jïh predikative hammoe seamma hammoe goh dïhte substantivehammoe. Vuesiehtæmman </w:t>
      </w:r>
      <w:r w:rsidRPr="00394C02">
        <w:rPr>
          <w:rFonts w:ascii="Cambria" w:hAnsi="Cambria"/>
          <w:i/>
          <w:lang w:val="sk-SK"/>
        </w:rPr>
        <w:t>baahke</w:t>
      </w:r>
      <w:r w:rsidRPr="00394C02">
        <w:rPr>
          <w:rFonts w:ascii="Cambria" w:hAnsi="Cambria"/>
          <w:lang w:val="sk-SK"/>
        </w:rPr>
        <w:t xml:space="preserve"> jïh predikative lea </w:t>
      </w:r>
      <w:r w:rsidRPr="00394C02">
        <w:rPr>
          <w:rFonts w:ascii="Cambria" w:hAnsi="Cambria"/>
          <w:i/>
          <w:lang w:val="sk-SK"/>
        </w:rPr>
        <w:t xml:space="preserve">baahkes. </w:t>
      </w:r>
      <w:r w:rsidRPr="00394C02">
        <w:rPr>
          <w:rFonts w:ascii="Cambria" w:hAnsi="Cambria"/>
          <w:lang w:val="sk-SK"/>
        </w:rPr>
        <w:t xml:space="preserve">Dovne </w:t>
      </w:r>
      <w:r w:rsidRPr="00394C02">
        <w:rPr>
          <w:rFonts w:ascii="Cambria" w:hAnsi="Cambria"/>
          <w:i/>
          <w:lang w:val="sk-SK"/>
        </w:rPr>
        <w:t xml:space="preserve">baahke </w:t>
      </w:r>
      <w:r w:rsidRPr="00394C02">
        <w:rPr>
          <w:rFonts w:ascii="Cambria" w:hAnsi="Cambria"/>
          <w:lang w:val="sk-SK"/>
        </w:rPr>
        <w:t xml:space="preserve">jïh </w:t>
      </w:r>
      <w:r w:rsidRPr="00394C02">
        <w:rPr>
          <w:rFonts w:ascii="Cambria" w:hAnsi="Cambria"/>
          <w:i/>
          <w:lang w:val="sk-SK"/>
        </w:rPr>
        <w:t xml:space="preserve">baahkes </w:t>
      </w:r>
      <w:r w:rsidRPr="00394C02">
        <w:rPr>
          <w:rFonts w:ascii="Cambria" w:hAnsi="Cambria"/>
          <w:lang w:val="sk-SK"/>
        </w:rPr>
        <w:t xml:space="preserve">lea aaj substantive guktie daennie raajesisnie;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Dillie goh baahke lij</w:t>
      </w:r>
      <w:r w:rsidRPr="00394C02">
        <w:rPr>
          <w:rFonts w:ascii="Cambria" w:hAnsi="Cambria"/>
          <w:lang w:val="sk-SK"/>
        </w:rPr>
        <w:t>.. (Inf. 2)</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 jïh Magga aaj dam tjaeliejægan "</w:t>
      </w:r>
      <w:r w:rsidRPr="00394C02">
        <w:rPr>
          <w:rFonts w:ascii="Cambria" w:hAnsi="Cambria"/>
          <w:i/>
          <w:lang w:val="sk-SK"/>
        </w:rPr>
        <w:t>baahke: 1. varme, varmt vær 2. attr.; pred. baahkes_varm, het; fersk (om spor)"</w:t>
      </w:r>
      <w:r w:rsidRPr="00394C02">
        <w:rPr>
          <w:rFonts w:ascii="Cambria" w:hAnsi="Cambria"/>
          <w:lang w:val="sk-SK"/>
        </w:rPr>
        <w:t xml:space="preserve"> (Bergsland &amp; Magga 1993:25) dovne subtantivine jïh adjektivine. Gosse dam adjektivem graadesojjehtidh, dellie attribuhtehammoste sojjehte, guktie dellie sjædta </w:t>
      </w:r>
      <w:r w:rsidRPr="00394C02">
        <w:rPr>
          <w:rFonts w:ascii="Cambria" w:hAnsi="Cambria"/>
          <w:i/>
          <w:lang w:val="sk-SK"/>
        </w:rPr>
        <w:t xml:space="preserve">baahkebe </w:t>
      </w:r>
      <w:r w:rsidRPr="00394C02">
        <w:rPr>
          <w:rFonts w:ascii="Cambria" w:hAnsi="Cambria"/>
          <w:lang w:val="sk-SK"/>
        </w:rPr>
        <w:t>komparativesne</w:t>
      </w:r>
      <w:r w:rsidRPr="00394C02">
        <w:rPr>
          <w:rFonts w:ascii="Cambria" w:hAnsi="Cambria"/>
          <w:i/>
          <w:lang w:val="sk-SK"/>
        </w:rPr>
        <w:t xml:space="preserve"> baahkemes</w:t>
      </w:r>
      <w:r w:rsidRPr="00394C02">
        <w:rPr>
          <w:rFonts w:ascii="Cambria" w:hAnsi="Cambria"/>
          <w:lang w:val="sk-SK"/>
        </w:rPr>
        <w:t xml:space="preserve"> (Inf. 1). Gosse aaj daehtie adjektiveste seerkedh, vuajna aaj ahte maadtoe lea dellie </w:t>
      </w:r>
      <w:r w:rsidRPr="00394C02">
        <w:rPr>
          <w:rFonts w:ascii="Cambria" w:hAnsi="Cambria"/>
          <w:i/>
          <w:lang w:val="sk-SK"/>
        </w:rPr>
        <w:t xml:space="preserve">baahke- </w:t>
      </w:r>
      <w:r w:rsidRPr="00394C02">
        <w:rPr>
          <w:rFonts w:ascii="Cambria" w:hAnsi="Cambria"/>
          <w:lang w:val="sk-SK"/>
        </w:rPr>
        <w:t>guktie dellie lissehte dam refleksive gietjiem</w:t>
      </w:r>
      <w:r w:rsidRPr="00394C02">
        <w:rPr>
          <w:rFonts w:ascii="Cambria" w:hAnsi="Cambria"/>
          <w:i/>
          <w:lang w:val="sk-SK"/>
        </w:rPr>
        <w:t xml:space="preserve"> -mdidh</w:t>
      </w:r>
      <w:r w:rsidRPr="00394C02">
        <w:rPr>
          <w:rFonts w:ascii="Cambria" w:hAnsi="Cambria"/>
          <w:lang w:val="sk-SK"/>
        </w:rPr>
        <w:t xml:space="preserve"> jalllh –</w:t>
      </w:r>
      <w:r w:rsidRPr="00394C02">
        <w:rPr>
          <w:rFonts w:ascii="Cambria" w:hAnsi="Cambria"/>
          <w:i/>
          <w:lang w:val="sk-SK"/>
        </w:rPr>
        <w:t xml:space="preserve">didh, </w:t>
      </w:r>
      <w:r w:rsidRPr="00394C02">
        <w:rPr>
          <w:rFonts w:ascii="Cambria" w:hAnsi="Cambria"/>
          <w:lang w:val="sk-SK"/>
        </w:rPr>
        <w:t>dam</w:t>
      </w:r>
      <w:r w:rsidRPr="00394C02">
        <w:rPr>
          <w:rFonts w:ascii="Cambria" w:hAnsi="Cambria"/>
          <w:i/>
          <w:lang w:val="sk-SK"/>
        </w:rPr>
        <w:t xml:space="preserve"> </w:t>
      </w:r>
      <w:r w:rsidRPr="00394C02">
        <w:rPr>
          <w:rFonts w:ascii="Cambria" w:hAnsi="Cambria"/>
          <w:lang w:val="sk-SK"/>
        </w:rPr>
        <w:t xml:space="preserve">frekventative kontinautative gietjiem </w:t>
      </w:r>
      <w:r w:rsidRPr="00394C02">
        <w:rPr>
          <w:rFonts w:ascii="Cambria" w:hAnsi="Cambria"/>
          <w:i/>
          <w:lang w:val="sk-SK"/>
        </w:rPr>
        <w:t>-didh</w:t>
      </w:r>
      <w:r w:rsidRPr="00394C02">
        <w:rPr>
          <w:rFonts w:ascii="Cambria" w:hAnsi="Cambria"/>
          <w:lang w:val="sk-SK"/>
        </w:rPr>
        <w:t xml:space="preserve"> jallh dam passive gietjiem -</w:t>
      </w:r>
      <w:r w:rsidRPr="00394C02">
        <w:rPr>
          <w:rFonts w:ascii="Cambria" w:hAnsi="Cambria"/>
          <w:i/>
          <w:lang w:val="sk-SK"/>
        </w:rPr>
        <w:t>nidh</w:t>
      </w:r>
      <w:r w:rsidRPr="00394C02">
        <w:rPr>
          <w:rFonts w:ascii="Cambria" w:hAnsi="Cambria"/>
          <w:lang w:val="sk-SK"/>
        </w:rPr>
        <w:t xml:space="preserve">, dellie seamma maadtoste seerkesovveme </w:t>
      </w:r>
      <w:r w:rsidRPr="00394C02">
        <w:rPr>
          <w:rFonts w:ascii="Cambria" w:hAnsi="Cambria"/>
          <w:i/>
          <w:lang w:val="sk-SK"/>
        </w:rPr>
        <w:t>baahke</w:t>
      </w:r>
      <w:r w:rsidRPr="00394C02">
        <w:rPr>
          <w:rFonts w:ascii="Cambria" w:hAnsi="Cambria"/>
          <w:lang w:val="sk-SK"/>
        </w:rPr>
        <w:t xml:space="preserve">-, vuesiehtæmman </w:t>
      </w:r>
      <w:r w:rsidRPr="00394C02">
        <w:rPr>
          <w:rFonts w:ascii="Cambria" w:hAnsi="Cambria"/>
          <w:i/>
          <w:lang w:val="sk-SK"/>
        </w:rPr>
        <w:t>baahkemdidh 'varme opp (f.eks. vann); [nord.] varme seg' jïh passive veerbe baahkenidh, *baahkemidh 'oppvarmes, bli varmere'</w:t>
      </w:r>
      <w:r w:rsidRPr="00394C02">
        <w:rPr>
          <w:rFonts w:ascii="Cambria" w:hAnsi="Cambria"/>
          <w:lang w:val="sk-SK"/>
        </w:rPr>
        <w:t xml:space="preserve"> (Bergsland &amp; Magga 1993:25) Gosse ektiedidh baakojde aaj dellie ektede dejnie attribuhtehammojne, guktie daesnie </w:t>
      </w:r>
      <w:r w:rsidRPr="00394C02">
        <w:rPr>
          <w:rFonts w:ascii="Cambria" w:hAnsi="Cambria"/>
          <w:i/>
          <w:lang w:val="sk-SK"/>
        </w:rPr>
        <w:t>baahke-tjaetsie: 'varmtvann'</w:t>
      </w:r>
      <w:r w:rsidRPr="00394C02">
        <w:rPr>
          <w:rFonts w:ascii="Cambria" w:hAnsi="Cambria"/>
          <w:lang w:val="sk-SK"/>
        </w:rPr>
        <w:t xml:space="preserve"> (Bergsland &amp; Magga 1993:25).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Textbody"/>
        <w:widowControl/>
        <w:rPr>
          <w:rFonts w:ascii="Cambria" w:hAnsi="Cambria"/>
          <w:lang w:val="sk-SK"/>
        </w:rPr>
      </w:pPr>
      <w:r w:rsidRPr="00394C02">
        <w:rPr>
          <w:rFonts w:ascii="Cambria" w:hAnsi="Cambria"/>
          <w:lang w:val="sk-SK"/>
        </w:rPr>
        <w:t xml:space="preserve">Bergsland aaj tjaala attribuhtehammoe </w:t>
      </w:r>
      <w:r w:rsidRPr="00394C02">
        <w:rPr>
          <w:rFonts w:ascii="Cambria" w:hAnsi="Cambria"/>
          <w:i/>
          <w:lang w:val="sk-SK"/>
        </w:rPr>
        <w:t>baahke</w:t>
      </w:r>
      <w:r w:rsidRPr="00394C02">
        <w:rPr>
          <w:rFonts w:ascii="Cambria" w:hAnsi="Cambria"/>
          <w:lang w:val="sk-SK"/>
        </w:rPr>
        <w:t xml:space="preserve"> lea maadtojne jïh nimhtie tjaala "</w:t>
      </w:r>
      <w:r w:rsidRPr="00394C02">
        <w:rPr>
          <w:rFonts w:ascii="Cambria" w:hAnsi="Cambria"/>
          <w:i/>
          <w:lang w:val="sk-SK"/>
        </w:rPr>
        <w:t xml:space="preserve">(baahke ’varm’, base for derivanten baahkes ’(er) varm’, akk.sg.-sem ’noe varmt’, og lign.)" </w:t>
      </w:r>
      <w:r w:rsidRPr="00394C02">
        <w:rPr>
          <w:rFonts w:ascii="Cambria" w:hAnsi="Cambria"/>
          <w:lang w:val="sk-SK"/>
        </w:rPr>
        <w:t xml:space="preserve">(Bergsland 1946:96). Daesnie Bergslande tjaala dïhte </w:t>
      </w:r>
      <w:r w:rsidRPr="00394C02">
        <w:rPr>
          <w:rFonts w:ascii="Cambria" w:hAnsi="Cambria"/>
          <w:i/>
          <w:lang w:val="sk-SK"/>
        </w:rPr>
        <w:t>base</w:t>
      </w:r>
      <w:r w:rsidRPr="00394C02">
        <w:rPr>
          <w:rFonts w:ascii="Cambria" w:hAnsi="Cambria"/>
          <w:lang w:val="sk-SK"/>
        </w:rPr>
        <w:t xml:space="preserve"> (maadtoe) lea </w:t>
      </w:r>
      <w:r w:rsidRPr="00394C02">
        <w:rPr>
          <w:rFonts w:ascii="Cambria" w:hAnsi="Cambria"/>
          <w:i/>
          <w:lang w:val="sk-SK"/>
        </w:rPr>
        <w:t>baahke</w:t>
      </w:r>
      <w:r w:rsidRPr="00394C02">
        <w:rPr>
          <w:rFonts w:ascii="Cambria" w:hAnsi="Cambria"/>
          <w:lang w:val="sk-SK"/>
        </w:rPr>
        <w:t xml:space="preserve"> jïh </w:t>
      </w:r>
      <w:r w:rsidRPr="00394C02">
        <w:rPr>
          <w:rFonts w:ascii="Cambria" w:hAnsi="Cambria"/>
          <w:i/>
          <w:lang w:val="sk-SK"/>
        </w:rPr>
        <w:t>baahkes</w:t>
      </w:r>
      <w:r w:rsidRPr="00394C02">
        <w:rPr>
          <w:rFonts w:ascii="Cambria" w:hAnsi="Cambria"/>
          <w:lang w:val="sk-SK"/>
        </w:rPr>
        <w:t xml:space="preserve"> lea predicative, jïh tjaala naemhtie ahte geerve vuejnedh dam semantihke joekehtsem attribuhte jïh maadtoej gaskems: </w:t>
      </w:r>
    </w:p>
    <w:p w:rsidR="002D4CD4" w:rsidRPr="00394C02" w:rsidRDefault="002D4CD4" w:rsidP="002D4CD4">
      <w:pPr>
        <w:pStyle w:val="Blokksitat3"/>
        <w:spacing w:line="240" w:lineRule="auto"/>
        <w:ind w:left="567"/>
        <w:rPr>
          <w:rFonts w:ascii="Cambria" w:hAnsi="Cambria"/>
        </w:rPr>
      </w:pPr>
      <w:r w:rsidRPr="00394C02">
        <w:rPr>
          <w:rFonts w:ascii="Cambria" w:hAnsi="Cambria"/>
        </w:rPr>
        <w:t xml:space="preserve">Vanskeligheten kommer av at attributivformanten bare i noen ganske få tilfeller kan vises å være semantisk forskjellig fra stammeformenes O (se § 163), hvorved prinsippet omidentifisering av komplementære synonymer i praksis blir uanvendelig. (Bergsland 1946:96) </w:t>
      </w:r>
    </w:p>
    <w:p w:rsidR="002D4CD4" w:rsidRPr="00394C02" w:rsidRDefault="002D4CD4" w:rsidP="002D4CD4">
      <w:pPr>
        <w:pStyle w:val="Blokksitat3"/>
        <w:rPr>
          <w:rFonts w:ascii="Cambria" w:hAnsi="Cambria"/>
        </w:rPr>
      </w:pPr>
    </w:p>
    <w:p w:rsidR="002D4CD4" w:rsidRPr="00394C02" w:rsidRDefault="002D4CD4" w:rsidP="002D4CD4">
      <w:pPr>
        <w:pStyle w:val="Blokksitat3"/>
        <w:rPr>
          <w:rFonts w:ascii="Cambria" w:hAnsi="Cambria"/>
        </w:rPr>
      </w:pPr>
      <w:r w:rsidRPr="00394C02">
        <w:rPr>
          <w:rFonts w:ascii="Cambria" w:hAnsi="Cambria"/>
        </w:rPr>
        <w:t xml:space="preserve">Tjïelke semantihke joekehtse lea attribuhtehammoe jïh maadtoe gaskems. Maadtoe jïh attribuhtehammoe lea formeellen mietie seamma hammoe. Attribuhtehammoe lea substantivehammoe, gosse dovne lissehte dam seerkemegietjiem </w:t>
      </w:r>
      <w:r w:rsidRPr="00394C02">
        <w:rPr>
          <w:rFonts w:ascii="Cambria" w:hAnsi="Cambria"/>
          <w:i/>
        </w:rPr>
        <w:t>-s</w:t>
      </w:r>
      <w:r w:rsidRPr="00394C02">
        <w:rPr>
          <w:rFonts w:ascii="Cambria" w:hAnsi="Cambria"/>
        </w:rPr>
        <w:t xml:space="preserve"> dan attribuhtehammose. Nimhtie hov leah adjektivigujmie mubpene systeemesne, gosse dam semantihken </w:t>
      </w:r>
      <w:r w:rsidRPr="00394C02">
        <w:rPr>
          <w:rFonts w:ascii="Cambria" w:hAnsi="Cambria"/>
          <w:i/>
        </w:rPr>
        <w:t>-s</w:t>
      </w:r>
      <w:r w:rsidRPr="00394C02">
        <w:rPr>
          <w:rFonts w:ascii="Cambria" w:hAnsi="Cambria"/>
        </w:rPr>
        <w:t xml:space="preserve"> lissehte, dellie lea dïhte seerkesovveme attribuhte aaj substantivine, vuesiehtæmman </w:t>
      </w:r>
      <w:r w:rsidRPr="00394C02">
        <w:rPr>
          <w:rFonts w:ascii="Cambria" w:hAnsi="Cambria"/>
          <w:i/>
        </w:rPr>
        <w:t>baahkese 'noe varmt (f.eks. te)'</w:t>
      </w:r>
      <w:r w:rsidRPr="00394C02">
        <w:rPr>
          <w:rFonts w:ascii="Cambria" w:hAnsi="Cambria"/>
        </w:rPr>
        <w:t xml:space="preserve"> (Bergsland &amp; Magga 1993:25), jïh aaj dåamede goh golmelïhts adjektivine gosse dam graadesojjehtidh, vuesiehtæmman </w:t>
      </w:r>
      <w:r w:rsidRPr="00394C02">
        <w:rPr>
          <w:rFonts w:ascii="Cambria" w:hAnsi="Cambria"/>
          <w:i/>
        </w:rPr>
        <w:t>baahkesåbpoe</w:t>
      </w:r>
      <w:r w:rsidRPr="00394C02">
        <w:rPr>
          <w:rFonts w:ascii="Cambria" w:hAnsi="Cambria"/>
        </w:rPr>
        <w:t xml:space="preserve"> jïh </w:t>
      </w:r>
      <w:r w:rsidRPr="00394C02">
        <w:rPr>
          <w:rFonts w:ascii="Cambria" w:hAnsi="Cambria"/>
          <w:i/>
        </w:rPr>
        <w:t>baahkesommes</w:t>
      </w:r>
      <w:r w:rsidRPr="00394C02">
        <w:rPr>
          <w:rFonts w:ascii="Cambria" w:hAnsi="Cambria"/>
        </w:rPr>
        <w:t>. (SK) gosse dam derivasjovne</w:t>
      </w:r>
      <w:r w:rsidRPr="00394C02">
        <w:rPr>
          <w:rFonts w:ascii="Cambria" w:hAnsi="Cambria"/>
          <w:i/>
        </w:rPr>
        <w:t xml:space="preserve"> -s</w:t>
      </w:r>
      <w:r w:rsidRPr="00394C02">
        <w:rPr>
          <w:rFonts w:ascii="Cambria" w:hAnsi="Cambria"/>
        </w:rPr>
        <w:t xml:space="preserve">:m lissehte, dellie dïhte buerkeste ahte mij joem lea iemeles baahkes, jallh pråvhka baahkes årrodh jallh genereeelle baahkes lea, vuesiehtæmman daennie raajesisnie gusnie </w:t>
      </w:r>
      <w:r w:rsidRPr="00394C02">
        <w:rPr>
          <w:rFonts w:ascii="Cambria" w:hAnsi="Cambria"/>
          <w:i/>
        </w:rPr>
        <w:t>baahkes</w:t>
      </w:r>
      <w:r w:rsidRPr="00394C02">
        <w:rPr>
          <w:rFonts w:ascii="Cambria" w:hAnsi="Cambria"/>
        </w:rPr>
        <w:t xml:space="preserve"> åtnalgåvva. Daennie raajesisnie </w:t>
      </w:r>
      <w:r w:rsidRPr="00394C02">
        <w:rPr>
          <w:rFonts w:ascii="Cambria" w:hAnsi="Cambria"/>
          <w:i/>
        </w:rPr>
        <w:t>dan almetjen lea baahkes gïeth</w:t>
      </w:r>
      <w:r w:rsidRPr="00394C02">
        <w:rPr>
          <w:rFonts w:ascii="Cambria" w:hAnsi="Cambria"/>
        </w:rPr>
        <w:t xml:space="preserve"> (Inf. 8) mij buerkeste ahte dan almetjen gïeth leah nimhtie ahte pruvhkieh baahkes årrodh jïh dan almetjen lea starnedehtijes gïeth. Guktie </w:t>
      </w:r>
      <w:r w:rsidRPr="00394C02">
        <w:rPr>
          <w:rFonts w:ascii="Cambria" w:hAnsi="Cambria"/>
          <w:i/>
        </w:rPr>
        <w:t>baahke</w:t>
      </w:r>
      <w:r w:rsidRPr="00394C02">
        <w:rPr>
          <w:rFonts w:ascii="Cambria" w:hAnsi="Cambria"/>
        </w:rPr>
        <w:t xml:space="preserve">, mij lea attribuhte jïh substantivehammoe jïh </w:t>
      </w:r>
      <w:r w:rsidRPr="00394C02">
        <w:rPr>
          <w:rFonts w:ascii="Cambria" w:hAnsi="Cambria"/>
          <w:i/>
        </w:rPr>
        <w:t xml:space="preserve">baahkes, </w:t>
      </w:r>
      <w:r w:rsidRPr="00394C02">
        <w:rPr>
          <w:rFonts w:ascii="Cambria" w:hAnsi="Cambria"/>
        </w:rPr>
        <w:t xml:space="preserve">seerkesovveme adjektive maadtoste </w:t>
      </w:r>
      <w:r w:rsidRPr="00394C02">
        <w:rPr>
          <w:rFonts w:ascii="Cambria" w:hAnsi="Cambria"/>
          <w:i/>
        </w:rPr>
        <w:t>baahke</w:t>
      </w:r>
      <w:r w:rsidRPr="00394C02">
        <w:rPr>
          <w:rFonts w:ascii="Cambria" w:hAnsi="Cambria"/>
        </w:rPr>
        <w:t xml:space="preserve"> jïh attribuhte jïh substantivehammoe, leah dellie göökte joekehts substantivh. Guktie daennie adjektivesysteemesne lea dovne maadtoe, attribuhtehammoe jïh substantivehammoe seamma.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Adjektivh mah leah dennie mubpene systeemesne, </w:t>
      </w:r>
      <w:r w:rsidRPr="00394C02">
        <w:rPr>
          <w:rFonts w:ascii="Cambria" w:hAnsi="Cambria"/>
          <w:u w:val="single"/>
          <w:lang w:val="sk-SK"/>
        </w:rPr>
        <w:t xml:space="preserve">eah leah barre </w:t>
      </w:r>
      <w:r w:rsidRPr="00394C02">
        <w:rPr>
          <w:rFonts w:ascii="Cambria" w:hAnsi="Cambria"/>
          <w:i/>
          <w:u w:val="single"/>
          <w:lang w:val="sk-SK"/>
        </w:rPr>
        <w:t>e-</w:t>
      </w:r>
      <w:r w:rsidRPr="00394C02">
        <w:rPr>
          <w:rFonts w:ascii="Cambria" w:hAnsi="Cambria"/>
          <w:u w:val="single"/>
          <w:lang w:val="sk-SK"/>
        </w:rPr>
        <w:t>maadtojne.</w:t>
      </w:r>
      <w:r w:rsidRPr="00394C02">
        <w:rPr>
          <w:rFonts w:ascii="Cambria" w:hAnsi="Cambria"/>
          <w:lang w:val="sk-SK"/>
        </w:rPr>
        <w:t xml:space="preserve"> Daennie systeemesne naan adjektivh aaj tjoejem målsoeh gosse susbtantivine sjïdtedh, vuesiehtæmman daah adjektivh, mej bïjre vuelelen digkedem;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635"/>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jïlle, jalle, jolle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jalloe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jillie -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21</w:t>
      </w:r>
      <w:r w:rsidRPr="00394C02">
        <w:rPr>
          <w:lang w:val="sk-SK"/>
        </w:rPr>
        <w:fldChar w:fldCharType="end"/>
      </w:r>
      <w:r>
        <w:rPr>
          <w:lang w:val="sk-SK"/>
        </w:rPr>
        <w:t xml:space="preserve">: Maadtoe </w:t>
      </w:r>
      <w:r w:rsidRPr="00846119">
        <w:rPr>
          <w:i/>
          <w:lang w:val="sk-SK"/>
        </w:rPr>
        <w:t>jillie-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Jilhts attribuhte </w:t>
      </w:r>
      <w:r w:rsidRPr="00394C02">
        <w:rPr>
          <w:rFonts w:ascii="Cambria" w:hAnsi="Cambria"/>
          <w:i/>
          <w:lang w:val="sk-SK"/>
        </w:rPr>
        <w:t>e</w:t>
      </w:r>
      <w:r w:rsidRPr="00394C02">
        <w:rPr>
          <w:rFonts w:ascii="Cambria" w:hAnsi="Cambria"/>
          <w:i/>
          <w:vertAlign w:val="superscript"/>
          <w:lang w:val="sk-SK"/>
        </w:rPr>
        <w:t>2</w:t>
      </w:r>
      <w:r w:rsidRPr="00394C02">
        <w:rPr>
          <w:rFonts w:ascii="Cambria" w:hAnsi="Cambria"/>
          <w:i/>
          <w:lang w:val="sk-SK"/>
        </w:rPr>
        <w:t>-</w:t>
      </w:r>
      <w:r w:rsidRPr="00394C02">
        <w:rPr>
          <w:rFonts w:ascii="Cambria" w:hAnsi="Cambria"/>
          <w:lang w:val="sk-SK"/>
        </w:rPr>
        <w:t xml:space="preserve">vokaline orreje </w:t>
      </w:r>
      <w:r w:rsidRPr="00394C02">
        <w:rPr>
          <w:rFonts w:ascii="Cambria" w:hAnsi="Cambria"/>
          <w:i/>
          <w:lang w:val="sk-SK"/>
        </w:rPr>
        <w:t>jïlle, jalle, jolle 'høy' daate vaerie jïlle 'dette fjellet er høyt'</w:t>
      </w:r>
      <w:r w:rsidRPr="00394C02">
        <w:rPr>
          <w:rFonts w:ascii="Cambria" w:hAnsi="Cambria"/>
          <w:lang w:val="sk-SK"/>
        </w:rPr>
        <w:t xml:space="preserve"> (Bergsland &amp; Magga 1993:147) lea dïhte maadtoe </w:t>
      </w:r>
      <w:r w:rsidRPr="00394C02">
        <w:rPr>
          <w:rFonts w:ascii="Cambria" w:hAnsi="Cambria"/>
          <w:i/>
          <w:lang w:val="sk-SK"/>
        </w:rPr>
        <w:t>jillie</w:t>
      </w:r>
      <w:r w:rsidRPr="00394C02">
        <w:rPr>
          <w:rFonts w:ascii="Cambria" w:hAnsi="Cambria"/>
          <w:lang w:val="sk-SK"/>
        </w:rPr>
        <w:t xml:space="preserve"> -</w:t>
      </w:r>
      <w:r w:rsidRPr="00394C02">
        <w:rPr>
          <w:rFonts w:ascii="Cambria" w:hAnsi="Cambria"/>
          <w:i/>
          <w:lang w:val="sk-SK"/>
        </w:rPr>
        <w:t>ie-</w:t>
      </w:r>
      <w:r w:rsidRPr="00394C02">
        <w:rPr>
          <w:rFonts w:ascii="Cambria" w:hAnsi="Cambria"/>
          <w:lang w:val="sk-SK"/>
        </w:rPr>
        <w:t xml:space="preserve">maadtojne. Gosse substantivenhammoe destie darjodh dellie tjoeje molse gosse galka </w:t>
      </w:r>
      <w:r w:rsidRPr="00394C02">
        <w:rPr>
          <w:rFonts w:ascii="Cambria" w:hAnsi="Cambria"/>
          <w:i/>
          <w:lang w:val="sk-SK"/>
        </w:rPr>
        <w:t>oe-</w:t>
      </w:r>
      <w:r w:rsidRPr="00394C02">
        <w:rPr>
          <w:rFonts w:ascii="Cambria" w:hAnsi="Cambria"/>
          <w:lang w:val="sk-SK"/>
        </w:rPr>
        <w:t>maadtojne orrejidh, "</w:t>
      </w:r>
      <w:r w:rsidRPr="00394C02">
        <w:rPr>
          <w:rFonts w:ascii="Cambria" w:hAnsi="Cambria"/>
          <w:i/>
          <w:lang w:val="sk-SK"/>
        </w:rPr>
        <w:t xml:space="preserve">jalloe, *jalla: 1. høyde (i terrenget) 2. høyde (dimensjon) *gåetie golmen stæhkan jalla kåten er tre alner høy" </w:t>
      </w:r>
      <w:r w:rsidRPr="00394C02">
        <w:rPr>
          <w:rFonts w:ascii="Cambria" w:hAnsi="Cambria"/>
          <w:lang w:val="sk-SK"/>
        </w:rPr>
        <w:t xml:space="preserve">(Bergsland &amp; Magga 1993:141) destie aaj vuajna gosse galka seerkedh daehtie baakojste </w:t>
      </w:r>
      <w:r w:rsidRPr="00394C02">
        <w:rPr>
          <w:rFonts w:ascii="Cambria" w:hAnsi="Cambria"/>
          <w:i/>
          <w:lang w:val="sk-SK"/>
        </w:rPr>
        <w:t>jilliedidh, julliedidh, *jilliemdidh: 'gjøre høyere, heve'</w:t>
      </w:r>
      <w:r w:rsidRPr="00394C02">
        <w:rPr>
          <w:rFonts w:ascii="Cambria" w:hAnsi="Cambria"/>
          <w:lang w:val="sk-SK"/>
        </w:rPr>
        <w:t xml:space="preserve"> (Bergsland &amp; Magga 1993:147), dellie aaj dïhte </w:t>
      </w:r>
      <w:r w:rsidRPr="00394C02">
        <w:rPr>
          <w:rFonts w:ascii="Cambria" w:hAnsi="Cambria"/>
          <w:i/>
          <w:lang w:val="sk-SK"/>
        </w:rPr>
        <w:t>ie-</w:t>
      </w:r>
      <w:r w:rsidRPr="00394C02">
        <w:rPr>
          <w:rFonts w:ascii="Cambria" w:hAnsi="Cambria"/>
          <w:lang w:val="sk-SK"/>
        </w:rPr>
        <w:t xml:space="preserve">maadtoe vååjnesasse båata.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adjektive vuesiehtimmie </w:t>
      </w:r>
      <w:r w:rsidRPr="00394C02">
        <w:rPr>
          <w:rFonts w:ascii="Cambria" w:hAnsi="Cambria"/>
          <w:i/>
          <w:lang w:val="sk-SK"/>
        </w:rPr>
        <w:t xml:space="preserve">lea rïektes 'rett, ekte, ordentlig; den el, det rette' rïektes kaeffie 'rett, ekte kaffe' </w:t>
      </w:r>
      <w:r w:rsidRPr="00394C02">
        <w:rPr>
          <w:rFonts w:ascii="Cambria" w:hAnsi="Cambria"/>
          <w:lang w:val="sk-SK"/>
        </w:rPr>
        <w:t xml:space="preserve">mij lea mubpene systeemesne, mohte åtna subtantivem predikativehammosne </w:t>
      </w:r>
      <w:r w:rsidRPr="00394C02">
        <w:rPr>
          <w:rFonts w:ascii="Cambria" w:hAnsi="Cambria"/>
          <w:i/>
          <w:lang w:val="sk-SK"/>
        </w:rPr>
        <w:t>reaktoe</w:t>
      </w:r>
      <w:r w:rsidRPr="00394C02">
        <w:rPr>
          <w:rFonts w:ascii="Cambria" w:hAnsi="Cambria"/>
          <w:lang w:val="sk-SK"/>
        </w:rPr>
        <w:t xml:space="preserve"> '</w:t>
      </w:r>
      <w:r w:rsidRPr="00394C02">
        <w:rPr>
          <w:rFonts w:ascii="Cambria" w:hAnsi="Cambria"/>
          <w:i/>
          <w:lang w:val="sk-SK"/>
        </w:rPr>
        <w:t xml:space="preserve">rett (sannhet)' reaktoem utnedh 'ha rett' </w:t>
      </w:r>
      <w:r w:rsidRPr="00394C02">
        <w:rPr>
          <w:rFonts w:ascii="Cambria" w:hAnsi="Cambria"/>
          <w:lang w:val="sk-SK"/>
        </w:rPr>
        <w:t xml:space="preserve">(Bergsland &amp; Magga 1993:237). Dïhte mij lea sjïere daejnie, lea ahte attribuhte lea aaj substantivehammoe daesnie, </w:t>
      </w:r>
      <w:r w:rsidRPr="00394C02">
        <w:rPr>
          <w:rFonts w:ascii="Cambria" w:hAnsi="Cambria"/>
          <w:i/>
          <w:lang w:val="sk-SK"/>
        </w:rPr>
        <w:t>rïektese: 'sannhet' rïektesem jiehtedh 'tale sannhet, snakke sant'</w:t>
      </w:r>
      <w:r w:rsidRPr="00394C02">
        <w:rPr>
          <w:rFonts w:ascii="Cambria" w:hAnsi="Cambria"/>
          <w:lang w:val="sk-SK"/>
        </w:rPr>
        <w:t xml:space="preserve"> (Bergsland &amp; Magga 1993:237) </w:t>
      </w:r>
      <w:r w:rsidRPr="00394C02">
        <w:rPr>
          <w:rFonts w:ascii="Cambria" w:hAnsi="Cambria"/>
          <w:i/>
          <w:lang w:val="sk-SK"/>
        </w:rPr>
        <w:t>Rïektese</w:t>
      </w:r>
      <w:r w:rsidRPr="00394C02">
        <w:rPr>
          <w:rFonts w:ascii="Cambria" w:hAnsi="Cambria"/>
          <w:lang w:val="sk-SK"/>
        </w:rPr>
        <w:t xml:space="preserve"> jïh</w:t>
      </w:r>
      <w:r w:rsidRPr="00394C02">
        <w:rPr>
          <w:rFonts w:ascii="Cambria" w:hAnsi="Cambria"/>
          <w:i/>
          <w:lang w:val="sk-SK"/>
        </w:rPr>
        <w:t xml:space="preserve"> reaktoe</w:t>
      </w:r>
      <w:r w:rsidRPr="00394C02">
        <w:rPr>
          <w:rFonts w:ascii="Cambria" w:hAnsi="Cambria"/>
          <w:lang w:val="sk-SK"/>
        </w:rPr>
        <w:t xml:space="preserve"> semantihken mietie seamma. Badth </w:t>
      </w:r>
      <w:r w:rsidRPr="00394C02">
        <w:rPr>
          <w:rFonts w:ascii="Cambria" w:hAnsi="Cambria"/>
          <w:i/>
          <w:lang w:val="sk-SK"/>
        </w:rPr>
        <w:t>riektie</w:t>
      </w:r>
      <w:r w:rsidRPr="00394C02">
        <w:rPr>
          <w:rFonts w:ascii="Cambria" w:hAnsi="Cambria"/>
          <w:lang w:val="sk-SK"/>
        </w:rPr>
        <w:t xml:space="preserve"> lea aaj substantivehammoe, jarkoestamme '</w:t>
      </w:r>
      <w:r w:rsidRPr="00394C02">
        <w:rPr>
          <w:rFonts w:ascii="Cambria" w:hAnsi="Cambria"/>
          <w:i/>
          <w:lang w:val="sk-SK"/>
        </w:rPr>
        <w:t>rett, domstol' = reakta</w:t>
      </w:r>
      <w:r w:rsidRPr="00394C02">
        <w:rPr>
          <w:rFonts w:ascii="Cambria" w:hAnsi="Cambria"/>
          <w:lang w:val="sk-SK"/>
        </w:rPr>
        <w:t xml:space="preserve"> (Bergsland &amp; Magga 1993:237) jïh lea aaj maadtojne </w:t>
      </w:r>
      <w:r w:rsidRPr="00394C02">
        <w:rPr>
          <w:rFonts w:ascii="Cambria" w:hAnsi="Cambria"/>
          <w:i/>
          <w:lang w:val="sk-SK"/>
        </w:rPr>
        <w:t xml:space="preserve">riektie -, </w:t>
      </w:r>
      <w:r w:rsidRPr="00394C02">
        <w:rPr>
          <w:rFonts w:ascii="Cambria" w:hAnsi="Cambria"/>
          <w:lang w:val="sk-SK"/>
        </w:rPr>
        <w:t>guktie aaj vuajna gosse seerkedh dam daehtie baakoste "</w:t>
      </w:r>
      <w:r w:rsidRPr="00394C02">
        <w:rPr>
          <w:rFonts w:ascii="Cambria" w:hAnsi="Cambria"/>
          <w:i/>
          <w:lang w:val="sk-SK"/>
        </w:rPr>
        <w:t xml:space="preserve">riektiedidh, *riektiemdidh: 1. ta en benvei; gjøre rettere, benere *geajnam riektiemdidh ta en benvei; riektiemdidh doegkoe (vi får) ta den korteste veien der over 2. rette, beriktige (noens utsagn") </w:t>
      </w:r>
      <w:r w:rsidRPr="00394C02">
        <w:rPr>
          <w:rFonts w:ascii="Cambria" w:hAnsi="Cambria"/>
          <w:lang w:val="sk-SK"/>
        </w:rPr>
        <w:t xml:space="preserve">(Bergsland &amp; Magga 1993:237). Mubpie adjektive daesnie lea </w:t>
      </w:r>
      <w:r w:rsidRPr="00394C02">
        <w:rPr>
          <w:rFonts w:ascii="Cambria" w:hAnsi="Cambria"/>
          <w:i/>
          <w:lang w:val="sk-SK"/>
        </w:rPr>
        <w:t>rïekte: 'rett, ben; adv. rett fram, bent' rïekte såekie 'rett bjørk'; rïekte saejmie 'rett, ben søm'; rïekte vaedtsedh 'gå rett, bent'</w:t>
      </w:r>
      <w:r w:rsidRPr="00394C02">
        <w:rPr>
          <w:rFonts w:ascii="Cambria" w:hAnsi="Cambria"/>
          <w:lang w:val="sk-SK"/>
        </w:rPr>
        <w:t xml:space="preserve"> (Bergsland &amp; Magga 1993:237). Gusnie dïhte predikativehammoe lea </w:t>
      </w:r>
      <w:r w:rsidRPr="00394C02">
        <w:rPr>
          <w:rFonts w:ascii="Cambria" w:hAnsi="Cambria"/>
          <w:i/>
          <w:lang w:val="sk-SK"/>
        </w:rPr>
        <w:t xml:space="preserve">rïektes. </w:t>
      </w:r>
      <w:r w:rsidRPr="00394C02">
        <w:rPr>
          <w:rFonts w:ascii="Cambria" w:hAnsi="Cambria"/>
          <w:lang w:val="sk-SK"/>
        </w:rPr>
        <w:t xml:space="preserve">Daesnie lea dïhte attribuhte aaj substantivehammojne </w:t>
      </w:r>
      <w:r w:rsidRPr="00394C02">
        <w:rPr>
          <w:rFonts w:ascii="Cambria" w:hAnsi="Cambria"/>
          <w:i/>
          <w:lang w:val="sk-SK"/>
        </w:rPr>
        <w:t>rïekte</w:t>
      </w:r>
      <w:r w:rsidRPr="00394C02">
        <w:rPr>
          <w:rFonts w:ascii="Cambria" w:hAnsi="Cambria"/>
          <w:lang w:val="sk-SK"/>
        </w:rPr>
        <w:t xml:space="preserve">, mij lea aaj adverbialine. Dan adjektiven lea aaj </w:t>
      </w:r>
      <w:r w:rsidRPr="00394C02">
        <w:rPr>
          <w:rFonts w:ascii="Cambria" w:hAnsi="Cambria"/>
          <w:i/>
          <w:lang w:val="sk-SK"/>
        </w:rPr>
        <w:t>riektie-</w:t>
      </w:r>
      <w:r w:rsidRPr="00394C02">
        <w:rPr>
          <w:rFonts w:ascii="Cambria" w:hAnsi="Cambria"/>
          <w:lang w:val="sk-SK"/>
        </w:rPr>
        <w:t xml:space="preserve"> maadtojne, guktie maahta vuejnedh veerbeste, mij lea seerkesovveme daehtie adjektiveste "</w:t>
      </w:r>
      <w:r w:rsidRPr="00394C02">
        <w:rPr>
          <w:rFonts w:ascii="Cambria" w:hAnsi="Cambria"/>
          <w:i/>
          <w:lang w:val="sk-SK"/>
        </w:rPr>
        <w:t xml:space="preserve">riektiedidh, *riektiemdidh: 1. ta en benvei; gjøre rettere, benere *geajnam riektiemdidh ta en benvei; riektiemdidh doegkoe (vi får) ta den korteste veien der over 2. rette, beriktige (noens utsagn)" </w:t>
      </w:r>
      <w:r w:rsidRPr="00394C02">
        <w:rPr>
          <w:rFonts w:ascii="Cambria" w:hAnsi="Cambria"/>
          <w:lang w:val="sk-SK"/>
        </w:rPr>
        <w:t>(Bergsland &amp; Magga 1993:237).</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49"/>
        <w:gridCol w:w="1378"/>
        <w:gridCol w:w="2642"/>
        <w:gridCol w:w="1171"/>
      </w:tblGrid>
      <w:tr w:rsidR="002D4CD4" w:rsidRPr="00394C02">
        <w:tc>
          <w:tcPr>
            <w:tcW w:w="0" w:type="auto"/>
          </w:tcPr>
          <w:p w:rsidR="002D4CD4" w:rsidRPr="00394C02" w:rsidRDefault="002D4CD4" w:rsidP="003B71EB">
            <w:pPr>
              <w:spacing w:line="360" w:lineRule="auto"/>
              <w:jc w:val="both"/>
              <w:rPr>
                <w:rFonts w:ascii="Cambria" w:hAnsi="Cambria"/>
                <w:b/>
                <w:lang w:val="sk-SK"/>
              </w:rPr>
            </w:pP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lang w:val="sk-SK"/>
              </w:rPr>
              <w:t>1</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rïektes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riektie/reaktoe/rïektese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riektie -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lang w:val="sk-SK"/>
              </w:rPr>
              <w:t>2</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rïekte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rïekte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riektie -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22</w:t>
      </w:r>
      <w:r w:rsidRPr="00394C02">
        <w:rPr>
          <w:lang w:val="sk-SK"/>
        </w:rPr>
        <w:fldChar w:fldCharType="end"/>
      </w:r>
      <w:r>
        <w:rPr>
          <w:lang w:val="sk-SK"/>
        </w:rPr>
        <w:t xml:space="preserve">: Maadtoe </w:t>
      </w:r>
      <w:r w:rsidRPr="00846119">
        <w:rPr>
          <w:i/>
          <w:lang w:val="sk-SK"/>
        </w:rPr>
        <w:t>riektie-</w:t>
      </w:r>
    </w:p>
    <w:p w:rsidR="002D4CD4" w:rsidRPr="00394C02" w:rsidRDefault="002D4CD4" w:rsidP="002D4CD4">
      <w:pPr>
        <w:pStyle w:val="BrdtekstTegn1"/>
        <w:rPr>
          <w:lang w:val="sk-SK"/>
        </w:rPr>
      </w:pPr>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minngemes adjektive vuesiehtæmman lea dïhte "</w:t>
      </w:r>
      <w:r w:rsidRPr="00394C02">
        <w:rPr>
          <w:rFonts w:ascii="Cambria" w:hAnsi="Cambria"/>
          <w:i/>
          <w:lang w:val="sk-SK"/>
        </w:rPr>
        <w:t>gïsse</w:t>
      </w:r>
      <w:r w:rsidRPr="00394C02">
        <w:rPr>
          <w:rFonts w:ascii="Cambria" w:hAnsi="Cambria"/>
          <w:lang w:val="sk-SK"/>
        </w:rPr>
        <w:t xml:space="preserve"> </w:t>
      </w:r>
      <w:r w:rsidRPr="00394C02">
        <w:rPr>
          <w:rFonts w:ascii="Cambria" w:hAnsi="Cambria"/>
          <w:i/>
          <w:lang w:val="sk-SK"/>
        </w:rPr>
        <w:t>attr. og pred.; pred. gïssege: tykk (om runde ting som trær, skistav, lårbein, pinne; og om sener; om mennesker: korpulent)"</w:t>
      </w:r>
      <w:r w:rsidRPr="00394C02">
        <w:rPr>
          <w:rFonts w:ascii="Cambria" w:hAnsi="Cambria"/>
          <w:lang w:val="sk-SK"/>
        </w:rPr>
        <w:t xml:space="preserve"> (Bergsland &amp; Magga 1993:106). Dan adjektiven substantivehammoe lea Bergsland jïh Maggan mietie "</w:t>
      </w:r>
      <w:r w:rsidRPr="00394C02">
        <w:rPr>
          <w:rFonts w:ascii="Cambria" w:hAnsi="Cambria"/>
          <w:i/>
          <w:lang w:val="sk-SK"/>
        </w:rPr>
        <w:t>jassoe, jæssoe, jassa: tykkelse (av flate ting) soermen jassoe (er) en finger tykk</w:t>
      </w:r>
      <w:r w:rsidRPr="00394C02">
        <w:rPr>
          <w:rFonts w:ascii="Cambria" w:hAnsi="Cambria"/>
          <w:lang w:val="sk-SK"/>
        </w:rPr>
        <w:t xml:space="preserve">" (Bergsland &amp; Magga 1993:142). Mohte </w:t>
      </w:r>
      <w:r w:rsidRPr="00394C02">
        <w:rPr>
          <w:rFonts w:ascii="Cambria" w:hAnsi="Cambria"/>
          <w:i/>
          <w:lang w:val="sk-SK"/>
        </w:rPr>
        <w:t>gïsse</w:t>
      </w:r>
      <w:r w:rsidRPr="00394C02">
        <w:rPr>
          <w:rFonts w:ascii="Cambria" w:hAnsi="Cambria"/>
          <w:lang w:val="sk-SK"/>
        </w:rPr>
        <w:t xml:space="preserve"> jïh </w:t>
      </w:r>
      <w:r w:rsidRPr="00394C02">
        <w:rPr>
          <w:rFonts w:ascii="Cambria" w:hAnsi="Cambria"/>
          <w:i/>
          <w:lang w:val="sk-SK"/>
        </w:rPr>
        <w:t>jassoe</w:t>
      </w:r>
      <w:r w:rsidRPr="00394C02">
        <w:rPr>
          <w:rFonts w:ascii="Cambria" w:hAnsi="Cambria"/>
          <w:lang w:val="sk-SK"/>
        </w:rPr>
        <w:t xml:space="preserve"> lægan göökte joekehth baakojste båateme. </w:t>
      </w:r>
      <w:r w:rsidRPr="00394C02">
        <w:rPr>
          <w:rFonts w:ascii="Cambria" w:hAnsi="Cambria"/>
          <w:i/>
          <w:lang w:val="sk-SK"/>
        </w:rPr>
        <w:t>gïsse</w:t>
      </w:r>
      <w:r w:rsidRPr="00394C02">
        <w:rPr>
          <w:rFonts w:ascii="Cambria" w:hAnsi="Cambria"/>
          <w:lang w:val="sk-SK"/>
        </w:rPr>
        <w:t xml:space="preserve"> båata baakoe veerbeste </w:t>
      </w:r>
      <w:r w:rsidRPr="00394C02">
        <w:rPr>
          <w:rFonts w:ascii="Cambria" w:hAnsi="Cambria"/>
          <w:i/>
          <w:lang w:val="sk-SK"/>
        </w:rPr>
        <w:t>gæssodh II: 'bli tykk'</w:t>
      </w:r>
      <w:r w:rsidRPr="00394C02">
        <w:rPr>
          <w:rFonts w:ascii="Cambria" w:hAnsi="Cambria"/>
          <w:lang w:val="sk-SK"/>
        </w:rPr>
        <w:t xml:space="preserve"> (Bergsland &amp; Magga 1993:116) jïh lea mubpie veerbedåehkie gusnie maadtoe lea </w:t>
      </w:r>
      <w:r w:rsidRPr="00394C02">
        <w:rPr>
          <w:rFonts w:ascii="Cambria" w:hAnsi="Cambria"/>
          <w:i/>
          <w:lang w:val="sk-SK"/>
        </w:rPr>
        <w:t xml:space="preserve">oe </w:t>
      </w:r>
      <w:r w:rsidRPr="00394C02">
        <w:rPr>
          <w:rFonts w:ascii="Cambria" w:hAnsi="Cambria"/>
          <w:lang w:val="sk-SK"/>
        </w:rPr>
        <w:t xml:space="preserve">-. Maadtoe adjektivese </w:t>
      </w:r>
      <w:r w:rsidRPr="00394C02">
        <w:rPr>
          <w:rFonts w:ascii="Cambria" w:hAnsi="Cambria"/>
          <w:i/>
          <w:lang w:val="sk-SK"/>
        </w:rPr>
        <w:t>gïsse</w:t>
      </w:r>
      <w:r w:rsidRPr="00394C02">
        <w:rPr>
          <w:rFonts w:ascii="Cambria" w:hAnsi="Cambria"/>
          <w:lang w:val="sk-SK"/>
        </w:rPr>
        <w:t xml:space="preserve"> lea dellie </w:t>
      </w:r>
      <w:r w:rsidRPr="00394C02">
        <w:rPr>
          <w:rFonts w:ascii="Cambria" w:hAnsi="Cambria"/>
          <w:i/>
          <w:lang w:val="sk-SK"/>
        </w:rPr>
        <w:t>gæssoe ,</w:t>
      </w:r>
      <w:r w:rsidRPr="00394C02">
        <w:rPr>
          <w:rFonts w:ascii="Cambria" w:hAnsi="Cambria"/>
          <w:lang w:val="sk-SK"/>
        </w:rPr>
        <w:t xml:space="preserve">guktie vuelelen vuesiehtamme.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78"/>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gïsse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gæssoe -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23</w:t>
      </w:r>
      <w:r w:rsidRPr="00394C02">
        <w:rPr>
          <w:lang w:val="sk-SK"/>
        </w:rPr>
        <w:fldChar w:fldCharType="end"/>
      </w:r>
      <w:r w:rsidRPr="00394C02">
        <w:rPr>
          <w:lang w:val="sk-SK"/>
        </w:rPr>
        <w:t>: Mubpien systeemen maadtoe III</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Substantiven </w:t>
      </w:r>
      <w:r w:rsidRPr="00394C02">
        <w:rPr>
          <w:rFonts w:ascii="Cambria" w:hAnsi="Cambria"/>
          <w:i/>
          <w:lang w:val="sk-SK"/>
        </w:rPr>
        <w:t>jæssoe</w:t>
      </w:r>
      <w:r w:rsidRPr="00394C02">
        <w:rPr>
          <w:rFonts w:ascii="Cambria" w:hAnsi="Cambria"/>
          <w:lang w:val="sk-SK"/>
        </w:rPr>
        <w:t xml:space="preserve"> (op.cit) lea jeatja baakoste jïh jeatja maadtoste. Baakoen </w:t>
      </w:r>
      <w:r w:rsidRPr="00394C02">
        <w:rPr>
          <w:rFonts w:ascii="Cambria" w:hAnsi="Cambria"/>
          <w:i/>
          <w:lang w:val="sk-SK"/>
        </w:rPr>
        <w:t>jæssoe</w:t>
      </w:r>
      <w:r w:rsidRPr="00394C02">
        <w:rPr>
          <w:rFonts w:ascii="Cambria" w:hAnsi="Cambria"/>
          <w:lang w:val="sk-SK"/>
        </w:rPr>
        <w:t xml:space="preserve"> lea maadtoe </w:t>
      </w:r>
      <w:r w:rsidRPr="00394C02">
        <w:rPr>
          <w:rFonts w:ascii="Cambria" w:hAnsi="Cambria"/>
          <w:i/>
          <w:lang w:val="sk-SK"/>
        </w:rPr>
        <w:t xml:space="preserve">jissie -, </w:t>
      </w:r>
      <w:r w:rsidRPr="00394C02">
        <w:rPr>
          <w:rFonts w:ascii="Cambria" w:hAnsi="Cambria"/>
          <w:lang w:val="sk-SK"/>
        </w:rPr>
        <w:t>mestie dïhte baakoe "</w:t>
      </w:r>
      <w:r w:rsidRPr="00394C02">
        <w:rPr>
          <w:rFonts w:ascii="Cambria" w:hAnsi="Cambria"/>
          <w:i/>
          <w:lang w:val="sk-SK"/>
        </w:rPr>
        <w:t>jissehts attr. (og pred.); pred. jissiehtadtje; komp. jissiehtåbpoe: tynn (om flate ting)"</w:t>
      </w:r>
      <w:r w:rsidRPr="00394C02">
        <w:rPr>
          <w:rFonts w:ascii="Cambria" w:hAnsi="Cambria"/>
          <w:lang w:val="sk-SK"/>
        </w:rPr>
        <w:t xml:space="preserve"> (Bergsland &amp; Magga 1993:147) lea seerkesovveme. -</w:t>
      </w:r>
      <w:r w:rsidRPr="00394C02">
        <w:rPr>
          <w:rFonts w:ascii="Cambria" w:hAnsi="Cambria"/>
          <w:i/>
          <w:lang w:val="sk-SK"/>
        </w:rPr>
        <w:t>ehts</w:t>
      </w:r>
      <w:r w:rsidRPr="00394C02">
        <w:rPr>
          <w:rFonts w:ascii="Cambria" w:hAnsi="Cambria"/>
          <w:lang w:val="sk-SK"/>
        </w:rPr>
        <w:t xml:space="preserve"> gietjie lea daamts karitive mïerhke mij buerkeste ahte lea namhtah destie maam baakoe buerkeste. Vielie dan bïjre tjaalam adjektivesysteemen boelhkesne. </w:t>
      </w:r>
      <w:r w:rsidRPr="00394C02">
        <w:rPr>
          <w:rFonts w:ascii="Cambria" w:hAnsi="Cambria"/>
          <w:i/>
          <w:lang w:val="sk-SK"/>
        </w:rPr>
        <w:t>ie</w:t>
      </w:r>
      <w:r w:rsidRPr="00394C02">
        <w:rPr>
          <w:rFonts w:ascii="Cambria" w:hAnsi="Cambria"/>
          <w:lang w:val="sk-SK"/>
        </w:rPr>
        <w:t xml:space="preserve">-maadtoe aaj jæjhta komparativesne </w:t>
      </w:r>
      <w:r w:rsidRPr="00394C02">
        <w:rPr>
          <w:rFonts w:ascii="Cambria" w:hAnsi="Cambria"/>
          <w:i/>
          <w:lang w:val="sk-SK"/>
        </w:rPr>
        <w:t xml:space="preserve">jissiehtåbpoe </w:t>
      </w:r>
      <w:r w:rsidRPr="00394C02">
        <w:rPr>
          <w:rFonts w:ascii="Cambria" w:hAnsi="Cambria"/>
          <w:lang w:val="sk-SK"/>
        </w:rPr>
        <w:t>(op.cit). Dan baakoen maadtoem aaj aajhtsa veerbesne</w:t>
      </w:r>
      <w:r w:rsidRPr="00394C02">
        <w:rPr>
          <w:rFonts w:ascii="Cambria" w:hAnsi="Cambria"/>
          <w:i/>
          <w:lang w:val="sk-SK"/>
        </w:rPr>
        <w:t xml:space="preserve">  "jissiedidh, *jissiemdidh: gjøre tynnere" </w:t>
      </w:r>
      <w:r w:rsidRPr="00394C02">
        <w:rPr>
          <w:rFonts w:ascii="Cambria" w:hAnsi="Cambria"/>
          <w:lang w:val="sk-SK"/>
        </w:rPr>
        <w:t>(Bergsland &amp; Magga 1993:147). Gosse dellie substantivehammoe darjodh</w:t>
      </w:r>
      <w:r w:rsidRPr="00394C02">
        <w:rPr>
          <w:rFonts w:ascii="Cambria" w:hAnsi="Cambria"/>
          <w:i/>
          <w:lang w:val="sk-SK"/>
        </w:rPr>
        <w:t xml:space="preserve"> ie-</w:t>
      </w:r>
      <w:r w:rsidRPr="00394C02">
        <w:rPr>
          <w:rFonts w:ascii="Cambria" w:hAnsi="Cambria"/>
          <w:lang w:val="sk-SK"/>
        </w:rPr>
        <w:t xml:space="preserve">maadtoste dellie oe-maadtojne sjædta </w:t>
      </w:r>
      <w:r w:rsidRPr="00394C02">
        <w:rPr>
          <w:rFonts w:ascii="Cambria" w:hAnsi="Cambria"/>
          <w:i/>
          <w:lang w:val="sk-SK"/>
        </w:rPr>
        <w:t>jæssoe</w:t>
      </w:r>
      <w:r w:rsidRPr="00394C02">
        <w:rPr>
          <w:rFonts w:ascii="Cambria" w:hAnsi="Cambria"/>
          <w:lang w:val="sk-SK"/>
        </w:rPr>
        <w:t xml:space="preserve">. Vuelelen vuesiehtæmman tabeellesne.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78"/>
        <w:gridCol w:w="1514"/>
        <w:gridCol w:w="1171"/>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Substantive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   -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jæssoe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jissie -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24</w:t>
      </w:r>
      <w:r w:rsidRPr="00394C02">
        <w:rPr>
          <w:lang w:val="sk-SK"/>
        </w:rPr>
        <w:fldChar w:fldCharType="end"/>
      </w:r>
      <w:r w:rsidRPr="00394C02">
        <w:rPr>
          <w:lang w:val="sk-SK"/>
        </w:rPr>
        <w:t xml:space="preserve">: Maadtoe </w:t>
      </w:r>
      <w:r w:rsidRPr="0059172F">
        <w:rPr>
          <w:i/>
          <w:lang w:val="sk-SK"/>
        </w:rPr>
        <w:t>jissie</w:t>
      </w:r>
      <w:r>
        <w:rPr>
          <w:lang w:val="sk-SK"/>
        </w:rPr>
        <w:t>-</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spacing w:line="360" w:lineRule="auto"/>
        <w:rPr>
          <w:lang w:val="sk-SK"/>
        </w:rPr>
      </w:pPr>
      <w:bookmarkStart w:id="97" w:name="_Toc135283184"/>
      <w:bookmarkStart w:id="98" w:name="_Toc136860058"/>
      <w:r w:rsidRPr="00394C02">
        <w:rPr>
          <w:lang w:val="sk-SK"/>
        </w:rPr>
        <w:t>Mubpien systeemen joekehtimmie</w:t>
      </w:r>
      <w:bookmarkEnd w:id="97"/>
      <w:bookmarkEnd w:id="98"/>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Jeenems adjektivh daennie systeemesne leah nimhtie ahte leah </w:t>
      </w:r>
      <w:r w:rsidRPr="00394C02">
        <w:rPr>
          <w:rFonts w:ascii="Cambria" w:hAnsi="Cambria"/>
          <w:i/>
          <w:lang w:val="sk-SK"/>
        </w:rPr>
        <w:t>e</w:t>
      </w:r>
      <w:r w:rsidRPr="00394C02">
        <w:rPr>
          <w:rFonts w:ascii="Cambria" w:hAnsi="Cambria"/>
          <w:i/>
          <w:vertAlign w:val="superscript"/>
          <w:lang w:val="sk-SK"/>
        </w:rPr>
        <w:t>2</w:t>
      </w:r>
      <w:r w:rsidRPr="00394C02">
        <w:rPr>
          <w:rFonts w:ascii="Cambria" w:hAnsi="Cambria"/>
          <w:lang w:val="sk-SK"/>
        </w:rPr>
        <w:t xml:space="preserve">-maadtojne jïh </w:t>
      </w:r>
      <w:r w:rsidRPr="00394C02">
        <w:rPr>
          <w:rFonts w:ascii="Cambria" w:hAnsi="Cambria"/>
          <w:i/>
          <w:lang w:val="sk-SK"/>
        </w:rPr>
        <w:t>e</w:t>
      </w:r>
      <w:r w:rsidRPr="00394C02">
        <w:rPr>
          <w:rFonts w:ascii="Cambria" w:hAnsi="Cambria"/>
          <w:i/>
          <w:vertAlign w:val="superscript"/>
          <w:lang w:val="sk-SK"/>
        </w:rPr>
        <w:t>1</w:t>
      </w:r>
      <w:r w:rsidRPr="00394C02">
        <w:rPr>
          <w:rFonts w:ascii="Cambria" w:hAnsi="Cambria"/>
          <w:lang w:val="sk-SK"/>
        </w:rPr>
        <w:t>-maadtojne</w:t>
      </w:r>
      <w:r>
        <w:rPr>
          <w:rFonts w:ascii="Cambria" w:hAnsi="Cambria"/>
          <w:lang w:val="sk-SK"/>
        </w:rPr>
        <w:t xml:space="preserve"> jïh muvhti adjektivi leah aaj -</w:t>
      </w:r>
      <w:r w:rsidRPr="00BD005E">
        <w:rPr>
          <w:rFonts w:ascii="Cambria" w:hAnsi="Cambria"/>
          <w:i/>
          <w:lang w:val="sk-SK"/>
        </w:rPr>
        <w:t>ie</w:t>
      </w:r>
      <w:r>
        <w:rPr>
          <w:rFonts w:ascii="Cambria" w:hAnsi="Cambria"/>
          <w:lang w:val="sk-SK"/>
        </w:rPr>
        <w:t xml:space="preserve"> nueliemaadtojne. Daen systeemen lea </w:t>
      </w:r>
      <w:r w:rsidRPr="00394C02">
        <w:rPr>
          <w:rFonts w:ascii="Cambria" w:hAnsi="Cambria"/>
          <w:lang w:val="sk-SK"/>
        </w:rPr>
        <w:t>vokale attribuhtesne jïh -</w:t>
      </w:r>
      <w:r w:rsidRPr="00394C02">
        <w:rPr>
          <w:rFonts w:ascii="Cambria" w:hAnsi="Cambria"/>
          <w:i/>
          <w:lang w:val="sk-SK"/>
        </w:rPr>
        <w:t>s-</w:t>
      </w:r>
      <w:r w:rsidRPr="00394C02">
        <w:rPr>
          <w:rFonts w:ascii="Cambria" w:hAnsi="Cambria"/>
          <w:lang w:val="sk-SK"/>
        </w:rPr>
        <w:t xml:space="preserve">gietjie jæjhta dennie predikativesne. Dan systemen bïjre lea Bergsland naa tjïelke-laakan buerkiestamme, jïh ij leah dïhte rovnege gænnah. Daate dïhte adjektiven systeeme mïj dïhte tjïelkemes jïh mij lea aelhkemes guarhkedh.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mov mubpie systeme lea Bergslanden systemen mietie njealjede systeme gusnie tjåådtje </w:t>
      </w:r>
      <w:r w:rsidRPr="00394C02">
        <w:rPr>
          <w:rFonts w:ascii="Cambria" w:hAnsi="Cambria"/>
          <w:i/>
          <w:lang w:val="sk-SK"/>
        </w:rPr>
        <w:t xml:space="preserve">"Attributtform uten, predikatform med -s" </w:t>
      </w:r>
      <w:r w:rsidRPr="00394C02">
        <w:rPr>
          <w:rFonts w:ascii="Cambria" w:hAnsi="Cambria"/>
          <w:lang w:val="sk-SK"/>
        </w:rPr>
        <w:t xml:space="preserve">(Bergsland 1994(1982):116). Jeenemes daejstie adjektiviijste utnieh </w:t>
      </w:r>
      <w:r w:rsidRPr="00394C02">
        <w:rPr>
          <w:rFonts w:ascii="Cambria" w:hAnsi="Cambria"/>
          <w:smallCaps/>
          <w:lang w:val="sk-SK"/>
        </w:rPr>
        <w:t>maadtoe</w:t>
      </w:r>
      <w:r w:rsidRPr="00394C02">
        <w:rPr>
          <w:rFonts w:ascii="Cambria" w:hAnsi="Cambria"/>
          <w:lang w:val="sk-SK"/>
        </w:rPr>
        <w:t xml:space="preserve"> </w:t>
      </w:r>
      <w:r w:rsidRPr="00394C02">
        <w:rPr>
          <w:rFonts w:ascii="Cambria" w:hAnsi="Cambria"/>
          <w:i/>
          <w:lang w:val="sk-SK"/>
        </w:rPr>
        <w:t>e</w:t>
      </w:r>
      <w:r w:rsidRPr="00394C02">
        <w:rPr>
          <w:rFonts w:ascii="Cambria" w:hAnsi="Cambria"/>
          <w:i/>
          <w:vertAlign w:val="superscript"/>
          <w:lang w:val="sk-SK"/>
        </w:rPr>
        <w:t>2</w:t>
      </w:r>
      <w:r w:rsidRPr="00394C02">
        <w:rPr>
          <w:rFonts w:ascii="Cambria" w:hAnsi="Cambria"/>
          <w:i/>
          <w:lang w:val="sk-SK"/>
        </w:rPr>
        <w:t>,</w:t>
      </w:r>
      <w:r w:rsidRPr="00394C02">
        <w:rPr>
          <w:rFonts w:ascii="Cambria" w:hAnsi="Cambria"/>
          <w:lang w:val="sk-SK"/>
        </w:rPr>
        <w:t xml:space="preserve"> jïh aaj </w:t>
      </w:r>
      <w:r w:rsidRPr="00394C02">
        <w:rPr>
          <w:rFonts w:ascii="Cambria" w:hAnsi="Cambria"/>
          <w:i/>
          <w:lang w:val="sk-SK"/>
        </w:rPr>
        <w:t>e</w:t>
      </w:r>
      <w:r w:rsidRPr="00394C02">
        <w:rPr>
          <w:rFonts w:ascii="Cambria" w:hAnsi="Cambria"/>
          <w:i/>
          <w:vertAlign w:val="superscript"/>
          <w:lang w:val="sk-SK"/>
        </w:rPr>
        <w:t>1</w:t>
      </w:r>
      <w:r w:rsidRPr="00394C02">
        <w:rPr>
          <w:rFonts w:ascii="Cambria" w:hAnsi="Cambria"/>
          <w:lang w:val="sk-SK"/>
        </w:rPr>
        <w:t xml:space="preserve"> mohte gellie daejstie adjektivijste leah aaj daelie dan voestes systeemese tjaangeminie. Bergslande aaj tjaala altese 1978-grammatihkegærjesne ahte "</w:t>
      </w:r>
      <w:r w:rsidRPr="00394C02">
        <w:rPr>
          <w:rFonts w:ascii="Cambria" w:hAnsi="Cambria"/>
          <w:i/>
          <w:lang w:val="sk-SK"/>
        </w:rPr>
        <w:t xml:space="preserve">Til en god del attributive adjektiver på vokal(e2a) svarer eller kan svare predikative former på -s-" </w:t>
      </w:r>
      <w:r w:rsidRPr="00394C02">
        <w:rPr>
          <w:rFonts w:ascii="Cambria" w:hAnsi="Cambria"/>
          <w:lang w:val="sk-SK"/>
        </w:rPr>
        <w:t>(Bergsland 1978:89) jïh naan vuesiehtimmieh åtna daejtie "</w:t>
      </w:r>
      <w:r w:rsidRPr="00394C02">
        <w:rPr>
          <w:rFonts w:ascii="Cambria" w:hAnsi="Cambria"/>
          <w:i/>
          <w:lang w:val="sk-SK"/>
        </w:rPr>
        <w:t>garre/garres, galme/galmes</w:t>
      </w:r>
      <w:r w:rsidRPr="00394C02">
        <w:rPr>
          <w:rFonts w:ascii="Cambria" w:hAnsi="Cambria"/>
          <w:lang w:val="sk-SK"/>
        </w:rPr>
        <w:t xml:space="preserve">" (op.cit).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Vuelelen åtnam naan adjektivh vuesiehtæmman, gusnie vokale attribuhtesne jïh </w:t>
      </w:r>
      <w:r w:rsidRPr="00394C02">
        <w:rPr>
          <w:rFonts w:ascii="Cambria" w:hAnsi="Cambria"/>
          <w:i/>
          <w:lang w:val="sk-SK"/>
        </w:rPr>
        <w:t xml:space="preserve">-s </w:t>
      </w:r>
      <w:r w:rsidRPr="00394C02">
        <w:rPr>
          <w:rFonts w:ascii="Cambria" w:hAnsi="Cambria"/>
          <w:lang w:val="sk-SK"/>
        </w:rPr>
        <w:t xml:space="preserve">lea predikativesne. </w:t>
      </w:r>
    </w:p>
    <w:tbl>
      <w:tblPr>
        <w:tblW w:w="0" w:type="auto"/>
        <w:tblInd w:w="55" w:type="dxa"/>
        <w:tblCellMar>
          <w:top w:w="55" w:type="dxa"/>
          <w:left w:w="55" w:type="dxa"/>
          <w:bottom w:w="55" w:type="dxa"/>
          <w:right w:w="55" w:type="dxa"/>
        </w:tblCellMar>
        <w:tblLook w:val="0000"/>
      </w:tblPr>
      <w:tblGrid>
        <w:gridCol w:w="2352"/>
        <w:gridCol w:w="2483"/>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 system 2</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Predikative, system 2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jaame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Jaames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lovve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lovves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25</w:t>
      </w:r>
      <w:r w:rsidRPr="00394C02">
        <w:rPr>
          <w:lang w:val="sk-SK"/>
        </w:rPr>
        <w:fldChar w:fldCharType="end"/>
      </w:r>
      <w:r w:rsidRPr="00394C02">
        <w:rPr>
          <w:lang w:val="sk-SK"/>
        </w:rPr>
        <w:t>: Vokaale attribuhtesne jïh -</w:t>
      </w:r>
      <w:r w:rsidRPr="00394C02">
        <w:rPr>
          <w:i/>
          <w:lang w:val="sk-SK"/>
        </w:rPr>
        <w:t xml:space="preserve">s </w:t>
      </w:r>
      <w:r>
        <w:rPr>
          <w:lang w:val="sk-SK"/>
        </w:rPr>
        <w:t>predikativ</w:t>
      </w:r>
      <w:r w:rsidRPr="00394C02">
        <w:rPr>
          <w:lang w:val="sk-SK"/>
        </w:rPr>
        <w:t xml:space="preserve">esne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Vuesiehtæmman;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jaame ledtie</w:t>
      </w:r>
      <w:r w:rsidRPr="00394C02">
        <w:rPr>
          <w:rFonts w:ascii="Cambria" w:hAnsi="Cambria"/>
          <w:lang w:val="sk-SK"/>
        </w:rPr>
        <w:t xml:space="preserve"> (Inf. 5)</w:t>
      </w:r>
    </w:p>
    <w:p w:rsidR="002D4CD4" w:rsidRPr="00394C02" w:rsidRDefault="002D4CD4" w:rsidP="002D4CD4">
      <w:pPr>
        <w:spacing w:line="360" w:lineRule="auto"/>
        <w:ind w:left="567"/>
        <w:jc w:val="both"/>
        <w:rPr>
          <w:rFonts w:ascii="Cambria" w:eastAsia="Arial Unicode MS" w:hAnsi="Cambria"/>
          <w:lang w:val="sk-SK"/>
        </w:rPr>
      </w:pPr>
      <w:r w:rsidRPr="00394C02">
        <w:rPr>
          <w:rFonts w:ascii="Cambria" w:eastAsia="Arial Unicode MS" w:hAnsi="Cambria"/>
          <w:i/>
          <w:lang w:val="sk-SK"/>
        </w:rPr>
        <w:t>ledtie lea jaames</w:t>
      </w:r>
      <w:r w:rsidRPr="00394C02">
        <w:rPr>
          <w:rFonts w:ascii="Cambria" w:eastAsia="Arial Unicode MS" w:hAnsi="Cambria"/>
          <w:lang w:val="sk-SK"/>
        </w:rPr>
        <w:t xml:space="preserve"> (Inf. 3)</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lovve måvhkah </w:t>
      </w:r>
      <w:r w:rsidRPr="00394C02">
        <w:rPr>
          <w:rFonts w:ascii="Cambria" w:hAnsi="Cambria"/>
          <w:lang w:val="sk-SK"/>
        </w:rPr>
        <w:t>(Inf. 1)</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måvhkah leah lovves </w:t>
      </w:r>
      <w:r w:rsidRPr="00394C02">
        <w:rPr>
          <w:rFonts w:ascii="Cambria" w:hAnsi="Cambria"/>
          <w:lang w:val="sk-SK"/>
        </w:rPr>
        <w:t xml:space="preserve">(Inf. 1)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Dah göökte adjektivh hov dam mubpiem systeemem dåeriedieh. Badth adjektivh daennie systeemesne mah vokale attribuhtesne jïh </w:t>
      </w:r>
      <w:r w:rsidRPr="00394C02">
        <w:rPr>
          <w:rFonts w:ascii="Cambria" w:hAnsi="Cambria"/>
          <w:i/>
          <w:lang w:val="sk-SK"/>
        </w:rPr>
        <w:t>-s-</w:t>
      </w:r>
      <w:r w:rsidRPr="00394C02">
        <w:rPr>
          <w:rFonts w:ascii="Cambria" w:hAnsi="Cambria"/>
          <w:lang w:val="sk-SK"/>
        </w:rPr>
        <w:t xml:space="preserve">predikativesne, maehtieh aaj seerkemegietjiem </w:t>
      </w:r>
      <w:r w:rsidRPr="00394C02">
        <w:rPr>
          <w:rFonts w:ascii="Cambria" w:hAnsi="Cambria"/>
          <w:i/>
          <w:lang w:val="sk-SK"/>
        </w:rPr>
        <w:t>-s</w:t>
      </w:r>
      <w:r w:rsidRPr="00394C02">
        <w:rPr>
          <w:rFonts w:ascii="Cambria" w:hAnsi="Cambria"/>
          <w:lang w:val="sk-SK"/>
        </w:rPr>
        <w:t xml:space="preserve"> åadtjodh attribuhtesne, guktie dellie orre goerkesem åådtje jïh dellie orre adjektivine sjædta. Daennie tsiehkesne daerpies mïerhkesjidh, leah ajve daah adjektivh </w:t>
      </w:r>
      <w:r w:rsidRPr="00394C02">
        <w:rPr>
          <w:rFonts w:ascii="Cambria" w:hAnsi="Cambria"/>
          <w:i/>
          <w:lang w:val="sk-SK"/>
        </w:rPr>
        <w:t>jaame</w:t>
      </w:r>
      <w:r w:rsidRPr="00394C02">
        <w:rPr>
          <w:rFonts w:ascii="Cambria" w:hAnsi="Cambria"/>
          <w:lang w:val="sk-SK"/>
        </w:rPr>
        <w:t xml:space="preserve"> jïh adjektive </w:t>
      </w:r>
      <w:r w:rsidRPr="00394C02">
        <w:rPr>
          <w:rFonts w:ascii="Cambria" w:hAnsi="Cambria"/>
          <w:i/>
          <w:lang w:val="sk-SK"/>
        </w:rPr>
        <w:t xml:space="preserve">lovve, </w:t>
      </w:r>
      <w:r w:rsidRPr="00394C02">
        <w:rPr>
          <w:rFonts w:ascii="Cambria" w:hAnsi="Cambria"/>
          <w:lang w:val="sk-SK"/>
        </w:rPr>
        <w:t xml:space="preserve">mov saerniestæjjaj mietie, mah lin nimhtie ahte logihken mietie eah gåaredh dejtie seerkedh duartiviteetese/permaneentese. Logihken mietie ij leah kaanne iemie dagkerh adjektivh seerkesuvvieh.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Doeh mubpieh adjektivh, medtie 167 govloes goh gåarede målsodh systeemese, gusnie dellie lissehte dam seerkemegietjiem </w:t>
      </w:r>
      <w:r w:rsidRPr="00394C02">
        <w:rPr>
          <w:rFonts w:ascii="Cambria" w:hAnsi="Cambria"/>
          <w:i/>
          <w:lang w:val="sk-SK"/>
        </w:rPr>
        <w:t>-s-</w:t>
      </w:r>
      <w:r w:rsidRPr="00394C02">
        <w:rPr>
          <w:rFonts w:ascii="Cambria" w:hAnsi="Cambria"/>
          <w:lang w:val="sk-SK"/>
        </w:rPr>
        <w:t xml:space="preserve">em aaj attribuhtehammose, vuesiehtæmman </w:t>
      </w:r>
      <w:r w:rsidRPr="00394C02">
        <w:rPr>
          <w:rFonts w:ascii="Cambria" w:hAnsi="Cambria"/>
          <w:i/>
          <w:lang w:val="sk-SK"/>
        </w:rPr>
        <w:t>gïele</w:t>
      </w:r>
      <w:r w:rsidRPr="00394C02">
        <w:rPr>
          <w:rFonts w:ascii="Cambria" w:hAnsi="Cambria"/>
          <w:lang w:val="sk-SK"/>
        </w:rPr>
        <w:t xml:space="preserve"> mij lea substantive jïh adjektive. Predikativehammoe konsonantemaadtojne </w:t>
      </w:r>
      <w:r w:rsidRPr="00394C02">
        <w:rPr>
          <w:rFonts w:ascii="Cambria" w:hAnsi="Cambria"/>
          <w:i/>
          <w:lang w:val="sk-SK"/>
        </w:rPr>
        <w:t>-s-ine</w:t>
      </w:r>
      <w:r w:rsidRPr="00394C02">
        <w:rPr>
          <w:rFonts w:ascii="Cambria" w:hAnsi="Cambria"/>
          <w:lang w:val="sk-SK"/>
        </w:rPr>
        <w:t xml:space="preserve">, </w:t>
      </w:r>
      <w:r w:rsidRPr="00394C02">
        <w:rPr>
          <w:rFonts w:ascii="Cambria" w:hAnsi="Cambria"/>
          <w:i/>
          <w:lang w:val="sk-SK"/>
        </w:rPr>
        <w:t>gïeles</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Vuesiehtæmman </w:t>
      </w:r>
      <w:r w:rsidRPr="00394C02">
        <w:rPr>
          <w:rFonts w:ascii="Cambria" w:hAnsi="Cambria"/>
          <w:i/>
          <w:lang w:val="sk-SK"/>
        </w:rPr>
        <w:t>gïele</w:t>
      </w:r>
      <w:r w:rsidRPr="00394C02">
        <w:rPr>
          <w:rFonts w:ascii="Cambria" w:hAnsi="Cambria"/>
          <w:lang w:val="sk-SK"/>
        </w:rPr>
        <w:t xml:space="preserve"> lea Bergsland &amp; Magga baakoegærjesne jarkoestamme naemhtie </w:t>
      </w:r>
      <w:r w:rsidRPr="00394C02">
        <w:rPr>
          <w:rFonts w:ascii="Cambria" w:hAnsi="Cambria"/>
          <w:i/>
          <w:lang w:val="sk-SK"/>
        </w:rPr>
        <w:t xml:space="preserve">"1 gïele stemme (menneskets); språk" </w:t>
      </w:r>
      <w:r w:rsidRPr="00394C02">
        <w:rPr>
          <w:rFonts w:ascii="Cambria" w:hAnsi="Cambria"/>
          <w:lang w:val="sk-SK"/>
        </w:rPr>
        <w:t>jïh</w:t>
      </w:r>
      <w:r w:rsidRPr="00394C02">
        <w:rPr>
          <w:rFonts w:ascii="Cambria" w:hAnsi="Cambria"/>
          <w:i/>
          <w:lang w:val="sk-SK"/>
        </w:rPr>
        <w:t xml:space="preserve"> </w:t>
      </w:r>
      <w:r w:rsidRPr="00394C02">
        <w:rPr>
          <w:rFonts w:ascii="Cambria" w:hAnsi="Cambria"/>
          <w:lang w:val="sk-SK"/>
        </w:rPr>
        <w:t>"2 gïele</w:t>
      </w:r>
      <w:r w:rsidRPr="00394C02">
        <w:rPr>
          <w:rFonts w:ascii="Cambria" w:hAnsi="Cambria"/>
          <w:b/>
          <w:i/>
          <w:lang w:val="sk-SK"/>
        </w:rPr>
        <w:t xml:space="preserve"> </w:t>
      </w:r>
      <w:r w:rsidRPr="00394C02">
        <w:rPr>
          <w:rFonts w:ascii="Cambria" w:hAnsi="Cambria"/>
          <w:i/>
          <w:lang w:val="sk-SK"/>
        </w:rPr>
        <w:t xml:space="preserve">snare" </w:t>
      </w:r>
      <w:r w:rsidRPr="00394C02">
        <w:rPr>
          <w:rFonts w:ascii="Cambria" w:hAnsi="Cambria"/>
          <w:lang w:val="sk-SK"/>
        </w:rPr>
        <w:t>(Bergsland &amp; Magga 1993:100) mohte eakan leah tjaaleme, daate lea aaj adjektive, guktie vuesiehtimmesne vuelelen åtnam. Badth jeatja bielesne ligan tjaaleme "</w:t>
      </w:r>
      <w:r w:rsidRPr="00394C02">
        <w:rPr>
          <w:rFonts w:ascii="Cambria" w:hAnsi="Cambria"/>
          <w:i/>
          <w:lang w:val="sk-SK"/>
        </w:rPr>
        <w:t xml:space="preserve">tjïerke-gïele almetje: hest (håst) menneske" </w:t>
      </w:r>
      <w:r w:rsidRPr="00394C02">
        <w:rPr>
          <w:rFonts w:ascii="Cambria" w:hAnsi="Cambria"/>
          <w:lang w:val="sk-SK"/>
        </w:rPr>
        <w:t xml:space="preserve">(Bergsland &amp; Magga 1993:314). Nimhtie hov aaj Jacobsen tjaaleme: </w:t>
      </w:r>
    </w:p>
    <w:p w:rsidR="002D4CD4" w:rsidRPr="00394C02" w:rsidRDefault="002D4CD4" w:rsidP="002D4CD4">
      <w:pPr>
        <w:ind w:left="567"/>
        <w:jc w:val="both"/>
        <w:rPr>
          <w:rFonts w:ascii="Cambria" w:hAnsi="Cambria"/>
          <w:lang w:val="sk-SK"/>
        </w:rPr>
      </w:pPr>
      <w:r w:rsidRPr="00394C02">
        <w:rPr>
          <w:rFonts w:ascii="Cambria" w:hAnsi="Cambria"/>
          <w:i/>
          <w:lang w:val="sk-SK"/>
        </w:rPr>
        <w:t>Såevmien-gïele nyjsenæjja jis soptsesti guktie sijjieh barkeminie baakoe-gærjam sveerjen-såevmiengïelese buektiehtidh</w:t>
      </w:r>
      <w:r w:rsidRPr="00394C02">
        <w:rPr>
          <w:rFonts w:ascii="Cambria" w:hAnsi="Cambria"/>
          <w:lang w:val="sk-SK"/>
        </w:rPr>
        <w:t xml:space="preserve"> (</w:t>
      </w:r>
      <w:r w:rsidRPr="00394C02">
        <w:rPr>
          <w:rFonts w:ascii="Cambria" w:hAnsi="Cambria"/>
          <w:lang w:val="sk-SK" w:eastAsia="nb-NO"/>
        </w:rPr>
        <w:t>JAA1998</w:t>
      </w:r>
      <w:r w:rsidRPr="00394C02">
        <w:rPr>
          <w:rFonts w:ascii="Cambria" w:hAnsi="Cambria"/>
          <w:lang w:val="sk-SK"/>
        </w:rPr>
        <w:t xml:space="preserve">:33)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Muvhth saerniestæjjaj mietie lij aaj: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saemien-gïele maana</w:t>
      </w:r>
      <w:r w:rsidRPr="00394C02">
        <w:rPr>
          <w:rFonts w:ascii="Cambria" w:hAnsi="Cambria"/>
          <w:lang w:val="sk-SK"/>
        </w:rPr>
        <w:t xml:space="preserve"> (Inf. 2)</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dïhte maana lea saemien-gïeles</w:t>
      </w:r>
      <w:r w:rsidRPr="00394C02">
        <w:rPr>
          <w:rFonts w:ascii="Cambria" w:hAnsi="Cambria"/>
          <w:lang w:val="sk-SK"/>
        </w:rPr>
        <w:t xml:space="preserve"> (Inf. 3)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Badth aaj muvhth saerniestæjjaj mietie lij aaj naemhtie;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guektien-gïele maana</w:t>
      </w:r>
      <w:r w:rsidRPr="00394C02">
        <w:rPr>
          <w:rFonts w:ascii="Cambria" w:hAnsi="Cambria"/>
          <w:lang w:val="sk-SK"/>
        </w:rPr>
        <w:t xml:space="preserve"> (Inf. 1)</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maana guektien-gïele</w:t>
      </w:r>
      <w:r w:rsidRPr="00394C02">
        <w:rPr>
          <w:rFonts w:ascii="Cambria" w:hAnsi="Cambria"/>
          <w:lang w:val="sk-SK"/>
        </w:rPr>
        <w:t xml:space="preserve"> (Inf. 1)</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Gusnie dovne attribuhte jïh predikative hammoeh vokaline orrejieh, vuesiehtimmieh vuelelen </w:t>
      </w:r>
      <w:r w:rsidRPr="00394C02">
        <w:rPr>
          <w:rFonts w:ascii="Cambria" w:hAnsi="Cambria"/>
          <w:i/>
          <w:lang w:val="sk-SK"/>
        </w:rPr>
        <w:t>s-</w:t>
      </w:r>
      <w:r w:rsidRPr="00394C02">
        <w:rPr>
          <w:rFonts w:ascii="Cambria" w:hAnsi="Cambria"/>
          <w:lang w:val="sk-SK"/>
        </w:rPr>
        <w:t xml:space="preserve">ine orrejieh, jïh saerniestæjjaj mietie joekehthlaakan dejtie guarkedh.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guektien-gïeles maana</w:t>
      </w:r>
      <w:r w:rsidRPr="00394C02">
        <w:rPr>
          <w:rFonts w:ascii="Cambria" w:hAnsi="Cambria"/>
          <w:lang w:val="sk-SK"/>
        </w:rPr>
        <w:t xml:space="preserve"> (Inf. 2)</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maana lea guektien-gïeles</w:t>
      </w:r>
      <w:r w:rsidRPr="00394C02">
        <w:rPr>
          <w:rFonts w:ascii="Cambria" w:hAnsi="Cambria"/>
          <w:lang w:val="sk-SK"/>
        </w:rPr>
        <w:t xml:space="preserve"> (Inf. 2)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w:t>
      </w:r>
      <w:r w:rsidRPr="00394C02">
        <w:rPr>
          <w:rFonts w:ascii="Cambria" w:hAnsi="Cambria"/>
          <w:i/>
          <w:lang w:val="sk-SK"/>
        </w:rPr>
        <w:t>s-</w:t>
      </w:r>
      <w:r w:rsidRPr="00394C02">
        <w:rPr>
          <w:rFonts w:ascii="Cambria" w:hAnsi="Cambria"/>
          <w:lang w:val="sk-SK"/>
        </w:rPr>
        <w:t xml:space="preserve">gietjiem åtna dovne attribuhtesne jïh predikativesne, dellie vihteste ahte maana lea guektiengïeles, soptsestæjja maahta jïjtje aaj nænnoestidh ahte maana lea guektiengïeles. Guktie dïhte </w:t>
      </w:r>
      <w:r w:rsidRPr="00394C02">
        <w:rPr>
          <w:rFonts w:ascii="Cambria" w:hAnsi="Cambria"/>
          <w:i/>
          <w:lang w:val="sk-SK"/>
        </w:rPr>
        <w:t>–s-</w:t>
      </w:r>
      <w:r w:rsidRPr="00394C02">
        <w:rPr>
          <w:rFonts w:ascii="Cambria" w:hAnsi="Cambria"/>
          <w:lang w:val="sk-SK"/>
        </w:rPr>
        <w:t xml:space="preserve">gietjie lea dellie </w:t>
      </w:r>
      <w:r w:rsidRPr="00394C02">
        <w:rPr>
          <w:rFonts w:ascii="Cambria" w:hAnsi="Cambria"/>
          <w:smallCaps/>
          <w:lang w:val="sk-SK"/>
        </w:rPr>
        <w:t>durative</w:t>
      </w:r>
      <w:r w:rsidRPr="00394C02">
        <w:rPr>
          <w:rFonts w:ascii="Cambria" w:hAnsi="Cambria"/>
          <w:lang w:val="sk-SK"/>
        </w:rPr>
        <w:t xml:space="preserve"> jïh aaj </w:t>
      </w:r>
      <w:r w:rsidRPr="00394C02">
        <w:rPr>
          <w:rFonts w:ascii="Cambria" w:hAnsi="Cambria"/>
          <w:smallCaps/>
          <w:lang w:val="sk-SK"/>
        </w:rPr>
        <w:t>vihtiestimmmie</w:t>
      </w:r>
      <w:r w:rsidRPr="00394C02">
        <w:rPr>
          <w:rFonts w:ascii="Cambria" w:hAnsi="Cambria"/>
          <w:lang w:val="sk-SK"/>
        </w:rPr>
        <w:t xml:space="preserve"> mïerhke.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 tjeeli </w:t>
      </w:r>
      <w:r w:rsidRPr="00394C02">
        <w:rPr>
          <w:rFonts w:ascii="Cambria" w:hAnsi="Cambria"/>
          <w:i/>
          <w:lang w:val="sk-SK"/>
        </w:rPr>
        <w:t>s</w:t>
      </w:r>
      <w:r w:rsidRPr="00394C02">
        <w:rPr>
          <w:rFonts w:ascii="Cambria" w:hAnsi="Cambria"/>
          <w:lang w:val="sk-SK"/>
        </w:rPr>
        <w:t xml:space="preserve">-gietjie lea aaj seerkemegietjie, </w:t>
      </w:r>
    </w:p>
    <w:p w:rsidR="002D4CD4" w:rsidRPr="00394C02" w:rsidRDefault="002D4CD4" w:rsidP="002D4CD4">
      <w:pPr>
        <w:ind w:left="567"/>
        <w:jc w:val="both"/>
        <w:rPr>
          <w:rFonts w:ascii="Cambria" w:hAnsi="Cambria"/>
          <w:lang w:val="sk-SK"/>
        </w:rPr>
      </w:pPr>
      <w:r w:rsidRPr="00394C02">
        <w:rPr>
          <w:rFonts w:ascii="Cambria" w:hAnsi="Cambria"/>
          <w:lang w:val="sk-SK"/>
        </w:rPr>
        <w:t xml:space="preserve">som tidligere nevnt er grensen mellom derivater med </w:t>
      </w:r>
      <w:r w:rsidRPr="00394C02">
        <w:rPr>
          <w:rFonts w:ascii="Cambria" w:hAnsi="Cambria"/>
          <w:i/>
          <w:lang w:val="sk-SK"/>
        </w:rPr>
        <w:t>-s-</w:t>
      </w:r>
      <w:r w:rsidRPr="00394C02">
        <w:rPr>
          <w:rFonts w:ascii="Cambria" w:hAnsi="Cambria"/>
          <w:lang w:val="sk-SK"/>
        </w:rPr>
        <w:t xml:space="preserve"> og attributiv prim. Vanskelig å trekke; i begge har man tydeligvis oppr. samme suffix, selv om derivanten </w:t>
      </w:r>
      <w:r w:rsidRPr="00394C02">
        <w:rPr>
          <w:rFonts w:ascii="Cambria" w:hAnsi="Cambria"/>
          <w:i/>
          <w:lang w:val="sk-SK"/>
        </w:rPr>
        <w:t>-s-</w:t>
      </w:r>
      <w:r w:rsidRPr="00394C02">
        <w:rPr>
          <w:rFonts w:ascii="Cambria" w:hAnsi="Cambria"/>
          <w:lang w:val="sk-SK"/>
        </w:rPr>
        <w:t xml:space="preserve"> vel ikke alltid har samme opprinnelse. I de sist anførte eks. skriver den seg således – som bekjent- fra nordisk (direkte eller indirekte). (Bergsland 1946:240)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Åtnam læjhkan rovnege ahte idtji Bergsland buerkesth guktie dam seerkemegietjiem guarkedh, dan åvteste daate</w:t>
      </w:r>
      <w:r w:rsidRPr="00394C02">
        <w:rPr>
          <w:rFonts w:ascii="Cambria" w:hAnsi="Cambria"/>
          <w:i/>
          <w:lang w:val="sk-SK"/>
        </w:rPr>
        <w:t xml:space="preserve"> -s</w:t>
      </w:r>
      <w:r w:rsidRPr="00394C02">
        <w:rPr>
          <w:rFonts w:ascii="Cambria" w:hAnsi="Cambria"/>
          <w:lang w:val="sk-SK"/>
        </w:rPr>
        <w:t xml:space="preserve"> mij vuesehte </w:t>
      </w:r>
      <w:r w:rsidRPr="00394C02">
        <w:rPr>
          <w:rFonts w:ascii="Cambria" w:hAnsi="Cambria"/>
          <w:smallCaps/>
          <w:lang w:val="sk-SK"/>
        </w:rPr>
        <w:t>durativiteetem</w:t>
      </w:r>
      <w:r w:rsidRPr="00394C02">
        <w:rPr>
          <w:rFonts w:ascii="Cambria" w:hAnsi="Cambria"/>
          <w:lang w:val="sk-SK"/>
        </w:rPr>
        <w:t xml:space="preserve"> jïh permameentem naa varki bööti vååjnesasse mov saerniestæjjijste. Badth Nickel tjaala </w:t>
      </w:r>
      <w:r w:rsidRPr="00394C02">
        <w:rPr>
          <w:rFonts w:ascii="Cambria" w:hAnsi="Cambria"/>
          <w:i/>
          <w:lang w:val="sk-SK"/>
        </w:rPr>
        <w:t>-s</w:t>
      </w:r>
      <w:r w:rsidRPr="00394C02">
        <w:rPr>
          <w:rFonts w:ascii="Cambria" w:hAnsi="Cambria"/>
          <w:lang w:val="sk-SK"/>
        </w:rPr>
        <w:t xml:space="preserve"> gietjien bïjre jïh buerkeste dam gietjiem goh lea væjkele mïsse, jallh aaj pråvhka darjodh dam maam adjektive buerkeste:</w:t>
      </w:r>
    </w:p>
    <w:p w:rsidR="002D4CD4" w:rsidRPr="00394C02" w:rsidRDefault="002D4CD4" w:rsidP="002D4CD4">
      <w:pPr>
        <w:ind w:left="567"/>
        <w:jc w:val="both"/>
        <w:rPr>
          <w:rFonts w:ascii="Cambria" w:hAnsi="Cambria"/>
          <w:lang w:val="sk-SK"/>
        </w:rPr>
      </w:pPr>
      <w:r w:rsidRPr="00394C02">
        <w:rPr>
          <w:rFonts w:ascii="Cambria" w:hAnsi="Cambria"/>
          <w:lang w:val="sk-SK"/>
        </w:rPr>
        <w:t>(Den) som er meget dyktig i eller svær til å utføre handlingen. I denne betydningen kan adjektivet brukes både som</w:t>
      </w:r>
      <w:r w:rsidRPr="00394C02">
        <w:rPr>
          <w:rFonts w:ascii="Cambria" w:hAnsi="Cambria"/>
          <w:b/>
          <w:lang w:val="sk-SK"/>
        </w:rPr>
        <w:t xml:space="preserve"> </w:t>
      </w:r>
      <w:r w:rsidRPr="00394C02">
        <w:rPr>
          <w:rFonts w:ascii="Cambria" w:hAnsi="Cambria"/>
          <w:i/>
          <w:lang w:val="sk-SK"/>
        </w:rPr>
        <w:t xml:space="preserve">predikativ </w:t>
      </w:r>
      <w:r w:rsidRPr="00394C02">
        <w:rPr>
          <w:rFonts w:ascii="Cambria" w:hAnsi="Cambria"/>
          <w:lang w:val="sk-SK"/>
        </w:rPr>
        <w:t xml:space="preserve">og som </w:t>
      </w:r>
      <w:r w:rsidRPr="00394C02">
        <w:rPr>
          <w:rFonts w:ascii="Cambria" w:hAnsi="Cambria"/>
          <w:i/>
          <w:lang w:val="sk-SK"/>
        </w:rPr>
        <w:t>attributt</w:t>
      </w:r>
      <w:r w:rsidRPr="00394C02">
        <w:rPr>
          <w:rFonts w:ascii="Cambria" w:hAnsi="Cambria"/>
          <w:lang w:val="sk-SK"/>
        </w:rPr>
        <w:t xml:space="preserve">, med </w:t>
      </w:r>
      <w:r w:rsidRPr="00394C02">
        <w:rPr>
          <w:rFonts w:ascii="Cambria" w:hAnsi="Cambria"/>
          <w:i/>
          <w:lang w:val="sk-SK"/>
        </w:rPr>
        <w:t>attributtformen på –s</w:t>
      </w:r>
      <w:r w:rsidRPr="00394C02">
        <w:rPr>
          <w:rFonts w:ascii="Cambria" w:hAnsi="Cambria"/>
          <w:lang w:val="sk-SK"/>
        </w:rPr>
        <w:t xml:space="preserve">; (Nickel 1994:299)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Jïh dle dam vuesiehtimmiem åtna:</w:t>
      </w:r>
    </w:p>
    <w:p w:rsidR="002D4CD4" w:rsidRPr="00394C02" w:rsidRDefault="002D4CD4" w:rsidP="002D4CD4">
      <w:pPr>
        <w:ind w:left="567"/>
        <w:jc w:val="both"/>
        <w:rPr>
          <w:rFonts w:ascii="Cambria" w:hAnsi="Cambria"/>
          <w:lang w:val="sk-SK"/>
        </w:rPr>
      </w:pPr>
      <w:r w:rsidRPr="00394C02">
        <w:rPr>
          <w:rFonts w:ascii="Cambria" w:hAnsi="Cambria"/>
          <w:i/>
          <w:lang w:val="sk-SK"/>
        </w:rPr>
        <w:t>Die lea lohkkis mánná.</w:t>
      </w:r>
      <w:r w:rsidRPr="00394C02">
        <w:rPr>
          <w:rFonts w:ascii="Cambria" w:hAnsi="Cambria"/>
          <w:lang w:val="sk-SK"/>
        </w:rPr>
        <w:t xml:space="preserve"> Hun der er et barn som er flink til å lese, eller som alltid pleier å lese. (Nickel 1994:299)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Mohte mubpene adjektivesne gusnie vokaline orreje, dellie lea jeatja semantihke distinksjovne. </w:t>
      </w:r>
      <w:r w:rsidRPr="00394C02">
        <w:rPr>
          <w:rFonts w:ascii="Cambria" w:hAnsi="Cambria"/>
          <w:i/>
          <w:lang w:val="sk-SK"/>
        </w:rPr>
        <w:t>gïele</w:t>
      </w:r>
      <w:r w:rsidRPr="00394C02">
        <w:rPr>
          <w:rFonts w:ascii="Cambria" w:hAnsi="Cambria"/>
          <w:lang w:val="sk-SK"/>
        </w:rPr>
        <w:t xml:space="preserve"> dovne attribuhtesne jïh predikativesne buerkeste gosse ij leah seamma vihties, jallh soptsestæjja ij jïjtje maehtieh vïhtesjidh jallh nænnoestidh ahte maana lea guektiengïeles. Vuesiehtæmman soptsestæjja gåvla aktem maanam guhte göökte gïelh soptseste, badth ij leah eevre vihties mejtie maahta dejtie gööktide gïelide, men barre mïerhkesje ahte soptseste dejtie göökte gïelide. Dagkere goerkese lea </w:t>
      </w:r>
      <w:r w:rsidRPr="00394C02">
        <w:rPr>
          <w:rFonts w:ascii="Cambria" w:hAnsi="Cambria"/>
          <w:smallCaps/>
          <w:lang w:val="sk-SK"/>
        </w:rPr>
        <w:t xml:space="preserve">dubative </w:t>
      </w:r>
      <w:r w:rsidRPr="00394C02">
        <w:rPr>
          <w:rFonts w:ascii="Cambria" w:hAnsi="Cambria"/>
          <w:lang w:val="sk-SK"/>
        </w:rPr>
        <w:t xml:space="preserve">jallh </w:t>
      </w:r>
      <w:r w:rsidRPr="00394C02">
        <w:rPr>
          <w:rFonts w:ascii="Cambria" w:hAnsi="Cambria"/>
          <w:smallCaps/>
          <w:lang w:val="sk-SK"/>
        </w:rPr>
        <w:t>kvotative</w:t>
      </w:r>
      <w:r w:rsidRPr="00394C02">
        <w:rPr>
          <w:rFonts w:ascii="Cambria" w:hAnsi="Cambria"/>
          <w:lang w:val="sk-SK"/>
        </w:rPr>
        <w:t xml:space="preserve"> goerkese. Dïhte </w:t>
      </w:r>
      <w:r w:rsidRPr="00394C02">
        <w:rPr>
          <w:rFonts w:ascii="Cambria" w:hAnsi="Cambria"/>
          <w:smallCaps/>
          <w:lang w:val="sk-SK"/>
        </w:rPr>
        <w:t>dubative</w:t>
      </w:r>
      <w:r w:rsidRPr="00394C02">
        <w:rPr>
          <w:rFonts w:ascii="Cambria" w:hAnsi="Cambria"/>
          <w:lang w:val="sk-SK"/>
        </w:rPr>
        <w:t xml:space="preserve"> jïh </w:t>
      </w:r>
      <w:r w:rsidRPr="00394C02">
        <w:rPr>
          <w:rFonts w:ascii="Cambria" w:hAnsi="Cambria"/>
          <w:smallCaps/>
          <w:lang w:val="sk-SK"/>
        </w:rPr>
        <w:t>kvotative</w:t>
      </w:r>
      <w:r w:rsidRPr="00394C02">
        <w:rPr>
          <w:rFonts w:ascii="Cambria" w:hAnsi="Cambria"/>
          <w:lang w:val="sk-SK"/>
        </w:rPr>
        <w:t xml:space="preserve"> goerkese buerebelaakan vååjnesasse båata njealjadinie systemeesne.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dellie dïhte gïele adjektivine doen voestes systeemese tjaanga. Vuelelen vuesehtem: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1272"/>
        <w:gridCol w:w="1403"/>
        <w:gridCol w:w="1272"/>
        <w:gridCol w:w="1403"/>
        <w:gridCol w:w="1272"/>
        <w:gridCol w:w="1403"/>
      </w:tblGrid>
      <w:tr w:rsidR="002D4CD4" w:rsidRPr="00394C02">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Attribuhte</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system2</w:t>
            </w:r>
          </w:p>
        </w:tc>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Predikative</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system2</w:t>
            </w:r>
          </w:p>
        </w:tc>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Attribuhte</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system1</w:t>
            </w:r>
          </w:p>
        </w:tc>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Predikative</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system1 </w:t>
            </w:r>
          </w:p>
        </w:tc>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Attribuhte</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sytem1</w:t>
            </w:r>
          </w:p>
        </w:tc>
        <w:tc>
          <w:tcPr>
            <w:tcW w:w="0" w:type="auto"/>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 xml:space="preserve">Predikative </w:t>
            </w:r>
          </w:p>
          <w:p w:rsidR="002D4CD4" w:rsidRPr="00394C02" w:rsidRDefault="002D4CD4" w:rsidP="003B71EB">
            <w:pPr>
              <w:spacing w:line="360" w:lineRule="auto"/>
              <w:jc w:val="both"/>
              <w:rPr>
                <w:rFonts w:ascii="Cambria" w:hAnsi="Cambria"/>
                <w:lang w:val="sk-SK"/>
              </w:rPr>
            </w:pPr>
            <w:r w:rsidRPr="00394C02">
              <w:rPr>
                <w:rFonts w:ascii="Cambria" w:hAnsi="Cambria"/>
                <w:b/>
                <w:lang w:val="sk-SK"/>
              </w:rPr>
              <w:t>system1</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w:t>
            </w:r>
            <w:r w:rsidRPr="00394C02">
              <w:rPr>
                <w:rFonts w:ascii="Cambria" w:hAnsi="Cambria"/>
                <w:b/>
                <w:i/>
                <w:lang w:val="sk-SK"/>
              </w:rPr>
              <w:t>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w:t>
            </w:r>
            <w:r w:rsidRPr="00394C02">
              <w:rPr>
                <w:rFonts w:ascii="Cambria" w:hAnsi="Cambria"/>
                <w:b/>
                <w:i/>
                <w:lang w:val="sk-SK"/>
              </w:rPr>
              <w:t>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gïele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26</w:t>
      </w:r>
      <w:r w:rsidRPr="00394C02">
        <w:rPr>
          <w:lang w:val="sk-SK"/>
        </w:rPr>
        <w:fldChar w:fldCharType="end"/>
      </w:r>
      <w:r w:rsidRPr="00394C02">
        <w:rPr>
          <w:lang w:val="sk-SK"/>
        </w:rPr>
        <w:t>: Målsome mubpien systeemeste voestes systeemese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Jilhts lea nimhtie ahte daah adjektivh vååjnesisnie leah, lea daate systeeme aaj værhtoeminie nimhtie ahte attribuhte jïh predikative leah seamma hammoem åadtjoeminie. Dah adjektivh målsoehsysteemeste syteemese semantihken gaavhtan. Daestie maahta guarkedh ahte </w:t>
      </w:r>
      <w:r w:rsidRPr="00394C02">
        <w:rPr>
          <w:rFonts w:ascii="Cambria" w:hAnsi="Cambria"/>
          <w:i/>
          <w:lang w:val="sk-SK"/>
        </w:rPr>
        <w:t>-s l</w:t>
      </w:r>
      <w:r w:rsidRPr="00394C02">
        <w:rPr>
          <w:rFonts w:ascii="Cambria" w:hAnsi="Cambria"/>
          <w:lang w:val="sk-SK"/>
        </w:rPr>
        <w:t xml:space="preserve">ea derivasjovne guktie orre adjektivine sjædta jïh destie aaj jeatja kompareringshammoeh sjidtieh. Gosse </w:t>
      </w:r>
      <w:r w:rsidRPr="00394C02">
        <w:rPr>
          <w:rFonts w:ascii="Cambria" w:hAnsi="Cambria"/>
          <w:i/>
          <w:lang w:val="sk-SK"/>
        </w:rPr>
        <w:t xml:space="preserve">-s </w:t>
      </w:r>
      <w:r w:rsidRPr="00394C02">
        <w:rPr>
          <w:rFonts w:ascii="Cambria" w:hAnsi="Cambria"/>
          <w:lang w:val="sk-SK"/>
        </w:rPr>
        <w:t xml:space="preserve">lissehte dan attribuhtese dellie daate adjektive dan voestes systeemese tjaanga, gusnie attribuhten jïh predikativen leah seamma hammoe.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spacing w:line="360" w:lineRule="auto"/>
        <w:rPr>
          <w:lang w:val="sk-SK"/>
        </w:rPr>
      </w:pPr>
      <w:bookmarkStart w:id="99" w:name="_Toc135283186"/>
      <w:bookmarkStart w:id="100" w:name="_Toc136860059"/>
      <w:r w:rsidRPr="00394C02">
        <w:rPr>
          <w:lang w:val="sk-SK"/>
        </w:rPr>
        <w:t>Gåalmede systeeme: pred + suff =&gt; attr</w:t>
      </w:r>
      <w:bookmarkEnd w:id="99"/>
      <w:bookmarkEnd w:id="100"/>
      <w:r w:rsidRPr="00394C02">
        <w:rPr>
          <w:lang w:val="sk-SK"/>
        </w:rPr>
        <w:t xml:space="preserve"> </w:t>
      </w:r>
    </w:p>
    <w:p w:rsidR="002D4CD4" w:rsidRPr="00394C02" w:rsidRDefault="002D4CD4" w:rsidP="002D4CD4">
      <w:pPr>
        <w:spacing w:line="360" w:lineRule="auto"/>
        <w:jc w:val="both"/>
        <w:rPr>
          <w:rFonts w:ascii="Cambria" w:hAnsi="Cambria"/>
          <w:lang w:val="sk-SK"/>
        </w:rPr>
      </w:pPr>
      <w:r>
        <w:rPr>
          <w:rFonts w:ascii="Cambria" w:hAnsi="Cambria"/>
          <w:lang w:val="sk-SK"/>
        </w:rPr>
        <w:t>Daennie systeemesne leah 348</w:t>
      </w:r>
      <w:r w:rsidRPr="00394C02">
        <w:rPr>
          <w:rFonts w:ascii="Cambria" w:hAnsi="Cambria"/>
          <w:lang w:val="sk-SK"/>
        </w:rPr>
        <w:t xml:space="preserve"> adjektivh, mej leah </w:t>
      </w:r>
      <w:r w:rsidRPr="00394C02">
        <w:rPr>
          <w:rFonts w:ascii="Cambria" w:hAnsi="Cambria"/>
          <w:i/>
          <w:lang w:val="sk-SK"/>
        </w:rPr>
        <w:t>-s</w:t>
      </w:r>
      <w:r w:rsidRPr="00394C02">
        <w:rPr>
          <w:rFonts w:ascii="Cambria" w:hAnsi="Cambria"/>
          <w:lang w:val="sk-SK"/>
        </w:rPr>
        <w:t xml:space="preserve"> attribuhtesne jïh </w:t>
      </w:r>
      <w:r w:rsidRPr="00394C02">
        <w:rPr>
          <w:rFonts w:ascii="Cambria" w:hAnsi="Cambria"/>
          <w:i/>
          <w:lang w:val="sk-SK"/>
        </w:rPr>
        <w:t>-s</w:t>
      </w:r>
      <w:r w:rsidRPr="00394C02">
        <w:rPr>
          <w:rFonts w:ascii="Cambria" w:hAnsi="Cambria"/>
          <w:lang w:val="sk-SK"/>
        </w:rPr>
        <w:t xml:space="preserve"> jïh vokaale predika</w:t>
      </w:r>
      <w:r>
        <w:rPr>
          <w:rFonts w:ascii="Cambria" w:hAnsi="Cambria"/>
          <w:lang w:val="sk-SK"/>
        </w:rPr>
        <w:t>tivesne. Daah 348</w:t>
      </w:r>
      <w:r w:rsidRPr="00394C02">
        <w:rPr>
          <w:rFonts w:ascii="Cambria" w:hAnsi="Cambria"/>
          <w:lang w:val="sk-SK"/>
        </w:rPr>
        <w:t xml:space="preserve"> adjektivh leah dovne göökte/-golme/-njïeljelihtses adjektiv</w:t>
      </w:r>
      <w:r>
        <w:rPr>
          <w:rFonts w:ascii="Cambria" w:hAnsi="Cambria"/>
          <w:lang w:val="sk-SK"/>
        </w:rPr>
        <w:t>h, mohte manne barre vuartesjem dejtie guektienlïhts adjektivide.</w:t>
      </w:r>
      <w:r w:rsidRPr="00394C02">
        <w:rPr>
          <w:rFonts w:ascii="Cambria" w:hAnsi="Cambria"/>
          <w:lang w:val="sk-SK"/>
        </w:rPr>
        <w:t xml:space="preserve"> Daennie systeemesne jis leam tjöönghkeme gaajhkide adjektivide gusnie attribuhten lea </w:t>
      </w:r>
      <w:r w:rsidRPr="00394C02">
        <w:rPr>
          <w:rFonts w:ascii="Cambria" w:hAnsi="Cambria"/>
          <w:i/>
          <w:lang w:val="sk-SK"/>
        </w:rPr>
        <w:t>-s</w:t>
      </w:r>
      <w:r w:rsidRPr="00394C02">
        <w:rPr>
          <w:rFonts w:ascii="Cambria" w:hAnsi="Cambria"/>
          <w:lang w:val="sk-SK"/>
        </w:rPr>
        <w:t xml:space="preserve">, jïh predikativen lea vokaale, gusnie maadtoe daamtaj lea -ie, jïh naan aejkien aaj </w:t>
      </w:r>
      <w:r w:rsidRPr="00394C02">
        <w:rPr>
          <w:rFonts w:ascii="Cambria" w:hAnsi="Cambria"/>
          <w:i/>
          <w:lang w:val="sk-SK"/>
        </w:rPr>
        <w:t>-oe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Bergslanden leah göökte systeemi mietie åarjelsaemien adjektivide raarhkeme. Daate daaletje systeeme lea seamma goh Bergslanden mubpie systeme a) jïh b) ”Attributtform med –s, predikat uten (eller med –s)" (Bergsland 1994(1982):116) jïh Bergslanden vïjhtede systeeme c) ”Særtilfeller (Predikatformer for det meste foreledet c) tjelmehts, tjelmiehtadtje ’blind’, bieljehts, bieljiehtadtje ’døv’." (op.cit) jïh Bergslanden mubpie systeeme seamma grammatihkesne ”Mange adjektiver har som bestemmelse endelsen </w:t>
      </w:r>
      <w:r w:rsidRPr="00394C02">
        <w:rPr>
          <w:rFonts w:ascii="Cambria" w:hAnsi="Cambria"/>
          <w:i/>
          <w:lang w:val="sk-SK"/>
        </w:rPr>
        <w:t>-s</w:t>
      </w:r>
      <w:r w:rsidRPr="00394C02">
        <w:rPr>
          <w:rFonts w:ascii="Cambria" w:hAnsi="Cambria"/>
          <w:lang w:val="sk-SK"/>
        </w:rPr>
        <w:t xml:space="preserve">, men kan som predikat stå uten </w:t>
      </w:r>
      <w:r w:rsidRPr="00394C02">
        <w:rPr>
          <w:rFonts w:ascii="Cambria" w:hAnsi="Cambria"/>
          <w:i/>
          <w:lang w:val="sk-SK"/>
        </w:rPr>
        <w:t>-s</w:t>
      </w:r>
      <w:r w:rsidRPr="00394C02">
        <w:rPr>
          <w:rFonts w:ascii="Cambria" w:hAnsi="Cambria"/>
          <w:lang w:val="sk-SK"/>
        </w:rPr>
        <w:t xml:space="preserve"> (Bergsland 1994(1982):52). Daen systeemen lea vokaale maadtojne. Voestegh goerhtallem guktie dïhte gåalmeden systeemen maadtoe lea åvteli aalkam joekehtidh adjektivide daennie systeemesne.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spacing w:line="360" w:lineRule="auto"/>
        <w:rPr>
          <w:lang w:val="sk-SK"/>
        </w:rPr>
      </w:pPr>
      <w:bookmarkStart w:id="101" w:name="_Toc135283187"/>
      <w:bookmarkStart w:id="102" w:name="_Toc136860060"/>
      <w:r w:rsidRPr="00394C02">
        <w:rPr>
          <w:lang w:val="sk-SK"/>
        </w:rPr>
        <w:t>Gåalmede systeemen maadtoe</w:t>
      </w:r>
      <w:bookmarkEnd w:id="101"/>
      <w:bookmarkEnd w:id="102"/>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Adjektive predikativehammoe aaj seamma hammoe goh substantivine, guktie gåalmadinie systemesne gusnie predikative hammoe jeenemes aejkien orreje</w:t>
      </w:r>
      <w:r w:rsidRPr="00394C02">
        <w:rPr>
          <w:rFonts w:ascii="Cambria" w:hAnsi="Cambria"/>
          <w:i/>
          <w:lang w:val="sk-SK"/>
        </w:rPr>
        <w:t xml:space="preserve"> ie-</w:t>
      </w:r>
      <w:r w:rsidRPr="00394C02">
        <w:rPr>
          <w:rFonts w:ascii="Cambria" w:hAnsi="Cambria"/>
          <w:lang w:val="sk-SK"/>
        </w:rPr>
        <w:t xml:space="preserve">maadtojne jallh </w:t>
      </w:r>
      <w:r w:rsidRPr="00394C02">
        <w:rPr>
          <w:rFonts w:ascii="Cambria" w:hAnsi="Cambria"/>
          <w:i/>
          <w:lang w:val="sk-SK"/>
        </w:rPr>
        <w:t>oe-</w:t>
      </w:r>
      <w:r w:rsidRPr="00394C02">
        <w:rPr>
          <w:rFonts w:ascii="Cambria" w:hAnsi="Cambria"/>
          <w:lang w:val="sk-SK"/>
        </w:rPr>
        <w:t xml:space="preserve">maadtojne. Attribuhtehammoen orreje </w:t>
      </w:r>
      <w:r w:rsidRPr="00394C02">
        <w:rPr>
          <w:rFonts w:ascii="Cambria" w:hAnsi="Cambria"/>
          <w:i/>
          <w:lang w:val="sk-SK"/>
        </w:rPr>
        <w:t>-s</w:t>
      </w:r>
      <w:r w:rsidRPr="00394C02">
        <w:rPr>
          <w:rFonts w:ascii="Cambria" w:hAnsi="Cambria"/>
          <w:lang w:val="sk-SK"/>
        </w:rPr>
        <w:t xml:space="preserve">-ine </w:t>
      </w:r>
      <w:r w:rsidRPr="00394C02">
        <w:rPr>
          <w:rFonts w:ascii="Cambria" w:hAnsi="Cambria"/>
          <w:i/>
          <w:lang w:val="sk-SK"/>
        </w:rPr>
        <w:t>njaelkies</w:t>
      </w:r>
      <w:r w:rsidRPr="00394C02">
        <w:rPr>
          <w:rFonts w:ascii="Cambria" w:hAnsi="Cambria"/>
          <w:lang w:val="sk-SK"/>
        </w:rPr>
        <w:t xml:space="preserve"> jïh predikative maahta orrejidh dovne </w:t>
      </w:r>
      <w:r w:rsidRPr="00394C02">
        <w:rPr>
          <w:rFonts w:ascii="Cambria" w:hAnsi="Cambria"/>
          <w:i/>
          <w:lang w:val="sk-SK"/>
        </w:rPr>
        <w:t>-s-</w:t>
      </w:r>
      <w:r w:rsidRPr="00394C02">
        <w:rPr>
          <w:rFonts w:ascii="Cambria" w:hAnsi="Cambria"/>
          <w:lang w:val="sk-SK"/>
        </w:rPr>
        <w:t xml:space="preserve">ine </w:t>
      </w:r>
      <w:r w:rsidRPr="00394C02">
        <w:rPr>
          <w:rFonts w:ascii="Cambria" w:hAnsi="Cambria"/>
          <w:i/>
          <w:lang w:val="sk-SK"/>
        </w:rPr>
        <w:t>njaelkies</w:t>
      </w:r>
      <w:r w:rsidRPr="00394C02">
        <w:rPr>
          <w:rFonts w:ascii="Cambria" w:hAnsi="Cambria"/>
          <w:lang w:val="sk-SK"/>
        </w:rPr>
        <w:t xml:space="preserve"> jïh aaj vokaline </w:t>
      </w:r>
      <w:r w:rsidRPr="00394C02">
        <w:rPr>
          <w:rFonts w:ascii="Cambria" w:hAnsi="Cambria"/>
          <w:i/>
          <w:lang w:val="sk-SK"/>
        </w:rPr>
        <w:t>njaelkie</w:t>
      </w:r>
      <w:r w:rsidRPr="00394C02">
        <w:rPr>
          <w:rFonts w:ascii="Cambria" w:hAnsi="Cambria"/>
          <w:lang w:val="sk-SK"/>
        </w:rPr>
        <w:t>. Mij dïhte joekehtse gosse predikative -</w:t>
      </w:r>
      <w:r w:rsidRPr="00394C02">
        <w:rPr>
          <w:rFonts w:ascii="Cambria" w:hAnsi="Cambria"/>
          <w:i/>
          <w:lang w:val="sk-SK"/>
        </w:rPr>
        <w:t>s-</w:t>
      </w:r>
      <w:r w:rsidRPr="00394C02">
        <w:rPr>
          <w:rFonts w:ascii="Cambria" w:hAnsi="Cambria"/>
          <w:lang w:val="sk-SK"/>
        </w:rPr>
        <w:t xml:space="preserve">ine orreje jïh gosse vokaline orreje, buerkestem adjektivesysteemeboelkesne. Daennie systeemesne gosse predikative hammoe vokaline orreje dellie lea seamma goh dïhte substantivehammoe, maam aaj dellie maahta kasusi mietie sojjehtidh, guktie daennie raajesisnie: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 xml:space="preserve">Njaelkies laejpie </w:t>
      </w:r>
      <w:r w:rsidRPr="00394C02">
        <w:rPr>
          <w:rFonts w:ascii="Cambria" w:hAnsi="Cambria"/>
          <w:lang w:val="sk-SK"/>
        </w:rPr>
        <w:t>(Inf. 8)</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dïhte lea njaelkies</w:t>
      </w:r>
      <w:r w:rsidRPr="00394C02">
        <w:rPr>
          <w:rFonts w:ascii="Cambria" w:hAnsi="Cambria"/>
          <w:lang w:val="sk-SK"/>
        </w:rPr>
        <w:t xml:space="preserve"> (Inf. 8)    </w:t>
      </w:r>
    </w:p>
    <w:p w:rsidR="002D4CD4" w:rsidRPr="00394C02" w:rsidRDefault="002D4CD4" w:rsidP="002D4CD4">
      <w:pPr>
        <w:spacing w:line="360" w:lineRule="auto"/>
        <w:ind w:left="567"/>
        <w:jc w:val="both"/>
        <w:rPr>
          <w:rFonts w:ascii="Cambria" w:hAnsi="Cambria"/>
          <w:lang w:val="sk-SK"/>
        </w:rPr>
      </w:pPr>
      <w:r w:rsidRPr="00394C02">
        <w:rPr>
          <w:rFonts w:ascii="Cambria" w:hAnsi="Cambria"/>
          <w:i/>
          <w:lang w:val="sk-SK"/>
        </w:rPr>
        <w:t>Jællan jolkeb njaelkeb vaetedh</w:t>
      </w:r>
      <w:r w:rsidRPr="00394C02">
        <w:rPr>
          <w:rFonts w:ascii="Cambria" w:hAnsi="Cambria"/>
          <w:lang w:val="sk-SK"/>
        </w:rPr>
        <w:t xml:space="preserve"> (</w:t>
      </w:r>
      <w:r w:rsidRPr="00394C02">
        <w:rPr>
          <w:rFonts w:ascii="Cambria" w:hAnsi="Cambria"/>
          <w:lang w:val="sk-SK" w:eastAsia="nb-NO"/>
        </w:rPr>
        <w:t>NKAP</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i/>
          <w:lang w:val="sk-SK"/>
        </w:rPr>
        <w:t>Njaelkie</w:t>
      </w:r>
      <w:r w:rsidRPr="00394C02">
        <w:rPr>
          <w:rFonts w:ascii="Cambria" w:hAnsi="Cambria"/>
          <w:lang w:val="sk-SK"/>
        </w:rPr>
        <w:t xml:space="preserve"> daesnie lea aaj åtnalgovveme substantivine, men lea aaj </w:t>
      </w:r>
      <w:r w:rsidRPr="00394C02">
        <w:rPr>
          <w:rFonts w:ascii="Cambria" w:hAnsi="Cambria"/>
          <w:i/>
          <w:lang w:val="sk-SK"/>
        </w:rPr>
        <w:t xml:space="preserve">maadtojne </w:t>
      </w:r>
      <w:r w:rsidRPr="00394C02">
        <w:rPr>
          <w:rFonts w:ascii="Cambria" w:hAnsi="Cambria"/>
          <w:lang w:val="sk-SK"/>
        </w:rPr>
        <w:t xml:space="preserve">gosse seerkedh jeatja baakojde, vuesiehtæmman veerbide jïh jeatjah substantivide. Gosse daehtie adjektiveste seerkedh golmelïhts veerbide, vuajnoe goh baatsa </w:t>
      </w:r>
      <w:r w:rsidRPr="00394C02">
        <w:rPr>
          <w:rFonts w:ascii="Cambria" w:hAnsi="Cambria"/>
          <w:i/>
          <w:lang w:val="sk-SK"/>
        </w:rPr>
        <w:t>ie</w:t>
      </w:r>
      <w:r w:rsidRPr="00394C02">
        <w:rPr>
          <w:rFonts w:ascii="Cambria" w:hAnsi="Cambria"/>
          <w:lang w:val="sk-SK"/>
        </w:rPr>
        <w:t>-maadtojne, vuesiehtæmman "</w:t>
      </w:r>
      <w:r w:rsidRPr="00394C02">
        <w:rPr>
          <w:rFonts w:ascii="Cambria" w:hAnsi="Cambria"/>
          <w:i/>
          <w:lang w:val="sk-SK"/>
        </w:rPr>
        <w:t>njaelkiedidh smake godt; få god smak (av noe man tilsetter)"</w:t>
      </w:r>
      <w:r w:rsidRPr="00394C02">
        <w:rPr>
          <w:rFonts w:ascii="Cambria" w:hAnsi="Cambria"/>
          <w:lang w:val="sk-SK"/>
        </w:rPr>
        <w:t xml:space="preserve"> jïh tjoejemolsemem åådtje gosse jeatjah substantivine sjïdtedh jallh gööktelïhts veerbine sjïdtedh, guktie daej baakoejgujmie "</w:t>
      </w:r>
      <w:r w:rsidRPr="00394C02">
        <w:rPr>
          <w:rFonts w:ascii="Cambria" w:hAnsi="Cambria"/>
          <w:i/>
          <w:lang w:val="sk-SK"/>
        </w:rPr>
        <w:t>njaalkedahke sukker"</w:t>
      </w:r>
      <w:r w:rsidRPr="00394C02">
        <w:rPr>
          <w:rFonts w:ascii="Cambria" w:hAnsi="Cambria"/>
          <w:lang w:val="sk-SK"/>
        </w:rPr>
        <w:t xml:space="preserve"> jïh "</w:t>
      </w:r>
      <w:r w:rsidRPr="00394C02">
        <w:rPr>
          <w:rFonts w:ascii="Cambria" w:hAnsi="Cambria"/>
          <w:i/>
          <w:lang w:val="sk-SK"/>
        </w:rPr>
        <w:t>njaalkese, njaalketje, njaalke søtdrikk; dram (lønnord)"</w:t>
      </w:r>
      <w:r w:rsidRPr="00394C02">
        <w:rPr>
          <w:rFonts w:ascii="Cambria" w:hAnsi="Cambria"/>
          <w:lang w:val="sk-SK"/>
        </w:rPr>
        <w:t xml:space="preserve"> jallh daejnie veerbine sjïdtedh "</w:t>
      </w:r>
      <w:r w:rsidRPr="00394C02">
        <w:rPr>
          <w:rFonts w:ascii="Cambria" w:hAnsi="Cambria"/>
          <w:i/>
          <w:lang w:val="sk-SK"/>
        </w:rPr>
        <w:t>njaalkijh II [njaalkodh] bli velsmakende</w:t>
      </w:r>
      <w:r w:rsidRPr="00394C02">
        <w:rPr>
          <w:rFonts w:ascii="Cambria" w:hAnsi="Cambria"/>
          <w:lang w:val="sk-SK"/>
        </w:rPr>
        <w:t xml:space="preserve">" (Bergsland &amp; Magga 1993:205). Mubpie vuesiehtimmie daase lea: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Blokksitat3"/>
        <w:ind w:left="567"/>
        <w:rPr>
          <w:rFonts w:ascii="Cambria" w:hAnsi="Cambria"/>
          <w:i/>
        </w:rPr>
      </w:pPr>
      <w:r w:rsidRPr="00394C02">
        <w:rPr>
          <w:rFonts w:ascii="Cambria" w:hAnsi="Cambria"/>
          <w:i/>
        </w:rPr>
        <w:t>Åå, manne dan jijnjem tjaebpiem vuajnam, baernie jeehti, ih goh datne aaj vuejnieh? (</w:t>
      </w:r>
      <w:r w:rsidRPr="00394C02">
        <w:rPr>
          <w:rFonts w:ascii="Cambria" w:hAnsi="Cambria"/>
          <w:lang w:eastAsia="nb-NO"/>
        </w:rPr>
        <w:t>BIR2002</w:t>
      </w:r>
      <w:r w:rsidRPr="00394C02">
        <w:rPr>
          <w:rFonts w:ascii="Cambria" w:hAnsi="Cambria"/>
        </w:rPr>
        <w:t xml:space="preserve">:89) </w:t>
      </w:r>
    </w:p>
    <w:p w:rsidR="002D4CD4" w:rsidRPr="00394C02" w:rsidRDefault="002D4CD4" w:rsidP="002D4CD4">
      <w:pPr>
        <w:pStyle w:val="Blokksitat3"/>
        <w:ind w:firstLine="567"/>
        <w:rPr>
          <w:rFonts w:ascii="Cambria" w:hAnsi="Cambria"/>
        </w:rPr>
      </w:pPr>
      <w:r w:rsidRPr="00394C02">
        <w:rPr>
          <w:rFonts w:ascii="Cambria" w:hAnsi="Cambria"/>
          <w:i/>
        </w:rPr>
        <w:t>Vïelletje guaktah gieh jijtsh buerieh bååstede åadtjoejigan.</w:t>
      </w:r>
      <w:r w:rsidRPr="00394C02">
        <w:rPr>
          <w:rFonts w:ascii="Cambria" w:hAnsi="Cambria"/>
        </w:rPr>
        <w:t xml:space="preserve"> (</w:t>
      </w:r>
      <w:r w:rsidRPr="00394C02">
        <w:rPr>
          <w:rFonts w:ascii="Cambria" w:hAnsi="Cambria"/>
          <w:lang w:eastAsia="nb-NO"/>
        </w:rPr>
        <w:t>BIR2002</w:t>
      </w:r>
      <w:r w:rsidRPr="00394C02">
        <w:rPr>
          <w:rFonts w:ascii="Cambria" w:hAnsi="Cambria"/>
        </w:rPr>
        <w:t xml:space="preserve">:85)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 tjaala substantivi muhteste, mohte manne sïjhtem vuartasjidh guktie substantivh adjektivese jorkesieh. Bergsland tjaala dagkerh adjektivh åadtjoeh </w:t>
      </w:r>
      <w:r w:rsidRPr="00153F28">
        <w:rPr>
          <w:rFonts w:ascii="Cambria" w:hAnsi="Cambria"/>
          <w:i/>
          <w:lang w:val="sk-SK"/>
        </w:rPr>
        <w:t>båastolen tjoejemålsomem</w:t>
      </w:r>
      <w:r w:rsidRPr="00394C02">
        <w:rPr>
          <w:rFonts w:ascii="Cambria" w:hAnsi="Cambria"/>
          <w:lang w:val="sk-SK"/>
        </w:rPr>
        <w:t xml:space="preserve"> </w:t>
      </w:r>
      <w:r>
        <w:rPr>
          <w:rFonts w:ascii="Cambria" w:hAnsi="Cambria"/>
          <w:lang w:val="sk-SK"/>
        </w:rPr>
        <w:t xml:space="preserve">(dg.‘omvendt omlyd‘) </w:t>
      </w:r>
      <w:r w:rsidRPr="00394C02">
        <w:rPr>
          <w:rFonts w:ascii="Cambria" w:hAnsi="Cambria"/>
          <w:lang w:val="sk-SK"/>
        </w:rPr>
        <w:t xml:space="preserve">gosse galka substantivehammojne sjïdtedh; </w:t>
      </w:r>
    </w:p>
    <w:p w:rsidR="002D4CD4" w:rsidRPr="00394C02" w:rsidRDefault="002D4CD4" w:rsidP="002D4CD4">
      <w:pPr>
        <w:pStyle w:val="Blokksitat3"/>
        <w:spacing w:line="240" w:lineRule="auto"/>
        <w:ind w:left="567"/>
        <w:rPr>
          <w:rFonts w:ascii="Cambria" w:hAnsi="Cambria"/>
        </w:rPr>
      </w:pPr>
      <w:r w:rsidRPr="00394C02">
        <w:rPr>
          <w:rFonts w:ascii="Cambria" w:hAnsi="Cambria"/>
        </w:rPr>
        <w:t>Substantiv avledet av adjektivi 1. -oe (a), om dimensjon, f.eks gåhkoe (gåhka) lengde (f.eks av garn) av guhkie ´lang´ (Bergsland 1994(1982):111)</w:t>
      </w:r>
    </w:p>
    <w:p w:rsidR="002D4CD4" w:rsidRDefault="002D4CD4" w:rsidP="002D4CD4">
      <w:pPr>
        <w:spacing w:line="360" w:lineRule="auto"/>
        <w:jc w:val="both"/>
        <w:rPr>
          <w:rFonts w:ascii="Cambria" w:hAnsi="Cambria"/>
          <w:lang w:val="sk-SK"/>
        </w:rPr>
      </w:pPr>
      <w:r w:rsidRPr="00394C02">
        <w:rPr>
          <w:rFonts w:ascii="Cambria" w:hAnsi="Cambria"/>
          <w:lang w:val="sk-SK"/>
        </w:rPr>
        <w:t xml:space="preserve">Bergslande aaj tjaala ahte dagkerh hammoeh </w:t>
      </w:r>
      <w:r w:rsidRPr="00153F28">
        <w:rPr>
          <w:rFonts w:ascii="Cambria" w:hAnsi="Cambria"/>
          <w:i/>
          <w:lang w:val="sk-SK"/>
        </w:rPr>
        <w:t>båastolen tjoejemålsomem</w:t>
      </w:r>
      <w:r w:rsidRPr="00394C02">
        <w:rPr>
          <w:rFonts w:ascii="Cambria" w:hAnsi="Cambria"/>
          <w:lang w:val="sk-SK"/>
        </w:rPr>
        <w:t xml:space="preserve"> åadtjoeh gosse substantivine jallh attribuhtehammojne gelkieh sjïdtedh jïh dle daejtie vuesiehtimmide åtna daejtie; </w:t>
      </w:r>
    </w:p>
    <w:p w:rsidR="002D4CD4" w:rsidRPr="00394C02" w:rsidRDefault="002D4CD4" w:rsidP="002D4CD4">
      <w:pPr>
        <w:spacing w:line="360" w:lineRule="auto"/>
        <w:jc w:val="both"/>
        <w:rPr>
          <w:rFonts w:ascii="Cambria" w:hAnsi="Cambria"/>
          <w:lang w:val="sk-SK"/>
        </w:rPr>
      </w:pPr>
      <w:r>
        <w:rPr>
          <w:rFonts w:ascii="Cambria" w:hAnsi="Cambria"/>
          <w:lang w:val="sk-SK"/>
        </w:rPr>
        <w:br w:type="page"/>
      </w:r>
    </w:p>
    <w:p w:rsidR="002D4CD4" w:rsidRPr="004A60FD" w:rsidRDefault="002D4CD4" w:rsidP="002D4CD4">
      <w:pPr>
        <w:pStyle w:val="Blokksitat3"/>
        <w:spacing w:line="240" w:lineRule="auto"/>
        <w:ind w:left="567"/>
        <w:rPr>
          <w:rFonts w:ascii="Cambria" w:hAnsi="Cambria"/>
          <w:sz w:val="22"/>
        </w:rPr>
      </w:pPr>
      <w:r w:rsidRPr="004A60FD">
        <w:rPr>
          <w:rFonts w:ascii="Cambria" w:hAnsi="Cambria"/>
          <w:sz w:val="22"/>
        </w:rPr>
        <w:t xml:space="preserve">´särvies-krievve´ (bukkrein, grarein), (oppr.Oblikv-)-stamme ´sarve´id. (lpN sarves -r´va-)gungies -kaarre (kongskar) (en som har tjent verneplikten)´, gånka (konge), skråevvies-bovtse (reinflokk med kjevlede kalver iblant). ´Skråavva´ (kjevle), ´hurries´ (han- (rein,osv.), ´årra´ (bukkflokk), men historisk dreier det seg om gamle nominativ sg.former. (Bergsland 1946:95)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Substantivh</w:t>
      </w:r>
      <w:r w:rsidRPr="00394C02">
        <w:rPr>
          <w:rFonts w:ascii="Cambria" w:hAnsi="Cambria"/>
          <w:i/>
          <w:lang w:val="sk-SK"/>
        </w:rPr>
        <w:t>–oe</w:t>
      </w:r>
      <w:r w:rsidRPr="00394C02">
        <w:rPr>
          <w:rFonts w:ascii="Cambria" w:hAnsi="Cambria"/>
          <w:lang w:val="sk-SK"/>
        </w:rPr>
        <w:t xml:space="preserve"> jïh </w:t>
      </w:r>
      <w:r w:rsidRPr="00394C02">
        <w:rPr>
          <w:rFonts w:ascii="Cambria" w:hAnsi="Cambria"/>
          <w:i/>
          <w:lang w:val="sk-SK"/>
        </w:rPr>
        <w:t xml:space="preserve">–a </w:t>
      </w:r>
      <w:r w:rsidRPr="00394C02">
        <w:rPr>
          <w:rFonts w:ascii="Cambria" w:hAnsi="Cambria"/>
          <w:lang w:val="sk-SK"/>
        </w:rPr>
        <w:t xml:space="preserve">maadtojne jorkesieh ie-maadtose gosse adjetkivine sjïdtedh. Vuelelen tabeellesne vuesiehtamme;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14"/>
        <w:gridCol w:w="1378"/>
        <w:gridCol w:w="1233"/>
      </w:tblGrid>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Substantive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b/>
                <w:lang w:val="sk-SK"/>
              </w:rPr>
              <w:t xml:space="preserve">Maadtoe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tjeahpoe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tjiehpies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tjiehpie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gåhkoe</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guhkies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guhkie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gånka</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gunkies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gunkie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 xml:space="preserve">årra </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urries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urrie -</w:t>
            </w:r>
          </w:p>
        </w:tc>
      </w:tr>
      <w:tr w:rsidR="002D4CD4" w:rsidRPr="00394C02">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skråavva</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skråevvies</w:t>
            </w:r>
          </w:p>
        </w:tc>
        <w:tc>
          <w:tcPr>
            <w:tcW w:w="0" w:type="auto"/>
          </w:tcPr>
          <w:p w:rsidR="002D4CD4" w:rsidRPr="00394C02" w:rsidRDefault="002D4CD4" w:rsidP="003B71EB">
            <w:pPr>
              <w:spacing w:line="360" w:lineRule="auto"/>
              <w:jc w:val="both"/>
              <w:rPr>
                <w:rFonts w:ascii="Cambria" w:hAnsi="Cambria"/>
                <w:lang w:val="sk-SK"/>
              </w:rPr>
            </w:pPr>
            <w:r w:rsidRPr="00394C02">
              <w:rPr>
                <w:rFonts w:ascii="Cambria" w:hAnsi="Cambria"/>
                <w:i/>
                <w:lang w:val="sk-SK"/>
              </w:rPr>
              <w:t>skråevvie-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27</w:t>
      </w:r>
      <w:r w:rsidRPr="00394C02">
        <w:rPr>
          <w:lang w:val="sk-SK"/>
        </w:rPr>
        <w:fldChar w:fldCharType="end"/>
      </w:r>
      <w:r>
        <w:rPr>
          <w:lang w:val="sk-SK"/>
        </w:rPr>
        <w:t xml:space="preserve">: Maadtoe </w:t>
      </w:r>
      <w:r w:rsidRPr="008E7490">
        <w:rPr>
          <w:i/>
          <w:lang w:val="sk-SK"/>
        </w:rPr>
        <w:t>ie-</w:t>
      </w:r>
      <w:r w:rsidRPr="00394C02">
        <w:rPr>
          <w:lang w:val="sk-SK"/>
        </w:rPr>
        <w:t xml:space="preserv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 systeemen maadtoe lea </w:t>
      </w:r>
      <w:r w:rsidRPr="00394C02">
        <w:rPr>
          <w:rFonts w:ascii="Cambria" w:hAnsi="Cambria"/>
          <w:i/>
          <w:lang w:val="sk-SK"/>
        </w:rPr>
        <w:t xml:space="preserve">-ie. </w:t>
      </w:r>
      <w:r w:rsidRPr="00394C02">
        <w:rPr>
          <w:rFonts w:ascii="Cambria" w:hAnsi="Cambria"/>
          <w:lang w:val="sk-SK"/>
        </w:rPr>
        <w:t xml:space="preserve">Gosse maadtoem goerehtalledh, ij dellie barre vuartesjh minngiegietjide, mohte aaj substantivehammoem, graadesojjehtimmiem, derivasjovnide vuartesjem, vuesiehtæmman; </w:t>
      </w:r>
      <w:r w:rsidRPr="00394C02">
        <w:rPr>
          <w:rFonts w:ascii="Cambria" w:hAnsi="Cambria"/>
          <w:i/>
          <w:lang w:val="sk-SK"/>
        </w:rPr>
        <w:t>"skråevvies, *skraevvies som har kjevle på (om reinkalv)"</w:t>
      </w:r>
      <w:r w:rsidRPr="00394C02">
        <w:rPr>
          <w:rFonts w:ascii="Cambria" w:hAnsi="Cambria"/>
          <w:lang w:val="sk-SK"/>
        </w:rPr>
        <w:t xml:space="preserve"> jïh veerbehammoe daase lea "</w:t>
      </w:r>
      <w:r w:rsidRPr="00394C02">
        <w:rPr>
          <w:rFonts w:ascii="Cambria" w:hAnsi="Cambria"/>
          <w:i/>
          <w:lang w:val="sk-SK"/>
        </w:rPr>
        <w:t xml:space="preserve">skråevviestidh, *skraevviestidh kjevle, forsyne med kjevle" </w:t>
      </w:r>
      <w:r w:rsidRPr="00394C02">
        <w:rPr>
          <w:rFonts w:ascii="Cambria" w:hAnsi="Cambria"/>
          <w:lang w:val="sk-SK"/>
        </w:rPr>
        <w:t xml:space="preserve">jïh gosse substantivese dellie tjoeje molse </w:t>
      </w:r>
      <w:r w:rsidRPr="00394C02">
        <w:rPr>
          <w:rFonts w:ascii="Cambria" w:hAnsi="Cambria"/>
          <w:i/>
          <w:lang w:val="sk-SK"/>
        </w:rPr>
        <w:t>a-</w:t>
      </w:r>
      <w:r w:rsidRPr="00394C02">
        <w:rPr>
          <w:rFonts w:ascii="Cambria" w:hAnsi="Cambria"/>
          <w:lang w:val="sk-SK"/>
        </w:rPr>
        <w:t>maadtose "</w:t>
      </w:r>
      <w:r w:rsidRPr="00394C02">
        <w:rPr>
          <w:rFonts w:ascii="Cambria" w:hAnsi="Cambria"/>
          <w:i/>
          <w:lang w:val="sk-SK"/>
        </w:rPr>
        <w:t>skråavva, *skraavva kjevle, kjeppel (pinne bundet fast med ullgarnsnorer i munnen på reinkalv for å forhindre den fra å patte; lages av tørr einer el. rogn og man smører med fett, helst smør, før det settes på kalven)"</w:t>
      </w:r>
      <w:r w:rsidRPr="00394C02">
        <w:rPr>
          <w:rFonts w:ascii="Cambria" w:hAnsi="Cambria"/>
          <w:lang w:val="sk-SK"/>
        </w:rPr>
        <w:t xml:space="preserve"> (Bergsland &amp; Magga 1993:268).</w:t>
      </w:r>
    </w:p>
    <w:p w:rsidR="002D4CD4" w:rsidRPr="00394C02" w:rsidRDefault="002D4CD4" w:rsidP="002D4CD4">
      <w:pPr>
        <w:pStyle w:val="Overskrift3"/>
        <w:spacing w:line="360" w:lineRule="auto"/>
        <w:rPr>
          <w:lang w:val="sk-SK"/>
        </w:rPr>
      </w:pPr>
      <w:bookmarkStart w:id="103" w:name="_Toc135283188"/>
      <w:bookmarkStart w:id="104" w:name="_Toc136860061"/>
      <w:r w:rsidRPr="00394C02">
        <w:rPr>
          <w:lang w:val="sk-SK"/>
        </w:rPr>
        <w:t>Gåalmeden systeemen joekehtimmie</w:t>
      </w:r>
      <w:bookmarkEnd w:id="103"/>
      <w:bookmarkEnd w:id="104"/>
      <w:r w:rsidRPr="00394C02">
        <w:rPr>
          <w:lang w:val="sk-SK"/>
        </w:rPr>
        <w:t xml:space="preserve"> </w:t>
      </w:r>
    </w:p>
    <w:p w:rsidR="002D4CD4" w:rsidRPr="00394C02" w:rsidRDefault="002D4CD4" w:rsidP="002D4CD4">
      <w:pPr>
        <w:spacing w:line="360" w:lineRule="auto"/>
        <w:jc w:val="both"/>
        <w:rPr>
          <w:rFonts w:ascii="Cambria" w:hAnsi="Cambria"/>
          <w:iCs/>
          <w:lang w:val="sk-SK"/>
        </w:rPr>
      </w:pPr>
      <w:r w:rsidRPr="00394C02">
        <w:rPr>
          <w:rFonts w:ascii="Cambria" w:hAnsi="Cambria"/>
          <w:lang w:val="sk-SK"/>
        </w:rPr>
        <w:t>Daennie systeemesne leah 348 adjektivh. Predikativen hammoe jeenemes aejkien aaj -</w:t>
      </w:r>
      <w:r w:rsidRPr="00394C02">
        <w:rPr>
          <w:rFonts w:ascii="Cambria" w:hAnsi="Cambria"/>
          <w:i/>
          <w:iCs/>
          <w:lang w:val="sk-SK"/>
        </w:rPr>
        <w:t>s</w:t>
      </w:r>
      <w:r w:rsidRPr="00394C02">
        <w:rPr>
          <w:rFonts w:ascii="Cambria" w:hAnsi="Cambria"/>
          <w:lang w:val="sk-SK"/>
        </w:rPr>
        <w:t xml:space="preserve"> åtna, guktie jïjnjh daejstie adjektivijste aaj maehtieh doen voestes systeemese tjaangedh (dan åvteste dovne attribuhte jïh predikative seamma suffiksen åadtjoeh) leah naan dejstie ovtetje </w:t>
      </w:r>
      <w:r w:rsidRPr="00394C02">
        <w:rPr>
          <w:rFonts w:ascii="Cambria" w:hAnsi="Cambria"/>
          <w:i/>
          <w:iCs/>
          <w:lang w:val="sk-SK"/>
        </w:rPr>
        <w:t>-s/-</w:t>
      </w:r>
      <w:r w:rsidRPr="00394C02">
        <w:rPr>
          <w:rFonts w:ascii="Cambria" w:hAnsi="Cambria"/>
          <w:iCs/>
          <w:lang w:val="sk-SK"/>
        </w:rPr>
        <w:t>vokaale</w:t>
      </w:r>
      <w:r w:rsidRPr="00394C02">
        <w:rPr>
          <w:rFonts w:ascii="Cambria" w:hAnsi="Cambria"/>
          <w:lang w:val="sk-SK"/>
        </w:rPr>
        <w:t xml:space="preserve">-adjektivh, vuesiehtæmman </w:t>
      </w:r>
      <w:r w:rsidRPr="00394C02">
        <w:rPr>
          <w:rFonts w:ascii="Cambria" w:hAnsi="Cambria"/>
          <w:i/>
          <w:iCs/>
          <w:lang w:val="sk-SK"/>
        </w:rPr>
        <w:t xml:space="preserve">aelhkies </w:t>
      </w:r>
      <w:r w:rsidRPr="00394C02">
        <w:rPr>
          <w:rFonts w:ascii="Cambria" w:hAnsi="Cambria"/>
          <w:lang w:val="sk-SK"/>
        </w:rPr>
        <w:t xml:space="preserve">(attribuhte) jïh </w:t>
      </w:r>
      <w:r w:rsidRPr="00394C02">
        <w:rPr>
          <w:rFonts w:ascii="Cambria" w:hAnsi="Cambria"/>
          <w:i/>
          <w:iCs/>
          <w:lang w:val="sk-SK"/>
        </w:rPr>
        <w:t xml:space="preserve">aelhkie </w:t>
      </w:r>
      <w:r w:rsidRPr="00394C02">
        <w:rPr>
          <w:rFonts w:ascii="Cambria" w:hAnsi="Cambria"/>
          <w:iCs/>
          <w:lang w:val="sk-SK"/>
        </w:rPr>
        <w:t>(</w:t>
      </w:r>
      <w:r w:rsidRPr="00394C02">
        <w:rPr>
          <w:rFonts w:ascii="Cambria" w:hAnsi="Cambria"/>
          <w:lang w:val="sk-SK"/>
        </w:rPr>
        <w:t xml:space="preserve">predikative) baatseme jïjtsh systemeesne, mearan dah mubpieh leah tjaangeminie doen voestes systeemese, vuesiehtæmman </w:t>
      </w:r>
      <w:r w:rsidRPr="00394C02">
        <w:rPr>
          <w:rFonts w:ascii="Cambria" w:hAnsi="Cambria"/>
          <w:i/>
          <w:iCs/>
          <w:lang w:val="sk-SK"/>
        </w:rPr>
        <w:t xml:space="preserve">tjaebpies </w:t>
      </w:r>
      <w:r w:rsidRPr="00394C02">
        <w:rPr>
          <w:rFonts w:ascii="Cambria" w:hAnsi="Cambria"/>
          <w:iCs/>
          <w:lang w:val="sk-SK"/>
        </w:rPr>
        <w:t xml:space="preserve">mij lea </w:t>
      </w:r>
      <w:r w:rsidRPr="00394C02">
        <w:rPr>
          <w:rFonts w:ascii="Cambria" w:hAnsi="Cambria"/>
          <w:lang w:val="sk-SK"/>
        </w:rPr>
        <w:t xml:space="preserve">attribuhte jïh </w:t>
      </w:r>
      <w:r w:rsidRPr="00394C02">
        <w:rPr>
          <w:rFonts w:ascii="Cambria" w:hAnsi="Cambria"/>
          <w:i/>
          <w:iCs/>
          <w:lang w:val="sk-SK"/>
        </w:rPr>
        <w:t xml:space="preserve">tjaebpies </w:t>
      </w:r>
      <w:r w:rsidRPr="00394C02">
        <w:rPr>
          <w:rFonts w:ascii="Cambria" w:hAnsi="Cambria"/>
          <w:lang w:val="sk-SK"/>
        </w:rPr>
        <w:t xml:space="preserve">(daaletje predikative), mearan dïhte ovtetje predikative </w:t>
      </w:r>
      <w:r w:rsidRPr="00394C02">
        <w:rPr>
          <w:rFonts w:ascii="Cambria" w:hAnsi="Cambria"/>
          <w:i/>
          <w:iCs/>
          <w:lang w:val="sk-SK"/>
        </w:rPr>
        <w:t>tjaebpie</w:t>
      </w:r>
      <w:r w:rsidRPr="00394C02">
        <w:rPr>
          <w:rFonts w:ascii="Cambria" w:hAnsi="Cambria"/>
          <w:lang w:val="sk-SK"/>
        </w:rPr>
        <w:t xml:space="preserve"> lea distributive predikativine jïh predikative adverbialen bealesne guktie seamma hammoem goh substantivine åtnalgovveminie daaletje åarjelsaemien gïelesne, </w:t>
      </w:r>
      <w:r w:rsidRPr="00394C02">
        <w:rPr>
          <w:rFonts w:ascii="Cambria" w:hAnsi="Cambria"/>
          <w:i/>
          <w:iCs/>
          <w:lang w:val="sk-SK"/>
        </w:rPr>
        <w:t xml:space="preserve">tjaebpie, </w:t>
      </w:r>
      <w:r w:rsidRPr="00394C02">
        <w:rPr>
          <w:rFonts w:ascii="Cambria" w:hAnsi="Cambria"/>
          <w:iCs/>
          <w:lang w:val="sk-SK"/>
        </w:rPr>
        <w:t xml:space="preserve">vuesiehtæmman </w:t>
      </w:r>
    </w:p>
    <w:p w:rsidR="002D4CD4" w:rsidRPr="00394C02" w:rsidRDefault="002D4CD4" w:rsidP="002D4CD4">
      <w:pPr>
        <w:spacing w:line="360" w:lineRule="auto"/>
        <w:ind w:firstLine="720"/>
        <w:jc w:val="both"/>
        <w:rPr>
          <w:rFonts w:ascii="Cambria" w:hAnsi="Cambria"/>
          <w:i/>
          <w:iCs/>
          <w:lang w:val="sk-SK"/>
        </w:rPr>
      </w:pPr>
      <w:r w:rsidRPr="00394C02">
        <w:rPr>
          <w:rFonts w:ascii="Cambria" w:hAnsi="Cambria"/>
          <w:i/>
          <w:iCs/>
          <w:lang w:val="sk-SK"/>
        </w:rPr>
        <w:t>Dagkoe dan tjaebpie</w:t>
      </w:r>
    </w:p>
    <w:p w:rsidR="002D4CD4" w:rsidRPr="00394C02" w:rsidRDefault="002D4CD4" w:rsidP="002D4CD4">
      <w:pPr>
        <w:spacing w:line="360" w:lineRule="auto"/>
        <w:jc w:val="both"/>
        <w:rPr>
          <w:rFonts w:ascii="Cambria" w:hAnsi="Cambria"/>
          <w:iCs/>
          <w:lang w:val="sk-SK"/>
        </w:rPr>
      </w:pPr>
      <w:r w:rsidRPr="00394C02">
        <w:rPr>
          <w:rFonts w:ascii="Cambria" w:hAnsi="Cambria"/>
          <w:iCs/>
          <w:lang w:val="sk-SK"/>
        </w:rPr>
        <w:t xml:space="preserve">Mij lea distributive predikative jïh vuelelen lea predikative adverbialen bealesne: </w:t>
      </w:r>
    </w:p>
    <w:p w:rsidR="002D4CD4" w:rsidRPr="00394C02" w:rsidRDefault="002D4CD4" w:rsidP="002D4CD4">
      <w:pPr>
        <w:spacing w:line="360" w:lineRule="auto"/>
        <w:ind w:firstLine="720"/>
        <w:jc w:val="both"/>
        <w:rPr>
          <w:rFonts w:ascii="Cambria" w:hAnsi="Cambria"/>
          <w:i/>
          <w:lang w:val="sk-SK"/>
        </w:rPr>
      </w:pPr>
      <w:r w:rsidRPr="00394C02">
        <w:rPr>
          <w:rFonts w:ascii="Cambria" w:hAnsi="Cambria"/>
          <w:i/>
          <w:iCs/>
          <w:lang w:val="sk-SK"/>
        </w:rPr>
        <w:t>Tjaebpie nimhtie jiehtedh</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Hasselbrinke tjaala jeenemes adjektivh orrijieh vokaline predikativesne gosse </w:t>
      </w:r>
      <w:r w:rsidRPr="00394C02">
        <w:rPr>
          <w:rFonts w:ascii="Cambria" w:hAnsi="Cambria"/>
          <w:i/>
          <w:iCs/>
          <w:lang w:val="sk-SK"/>
        </w:rPr>
        <w:t xml:space="preserve">-s </w:t>
      </w:r>
      <w:r w:rsidRPr="00394C02">
        <w:rPr>
          <w:rFonts w:ascii="Cambria" w:hAnsi="Cambria"/>
          <w:lang w:val="sk-SK"/>
        </w:rPr>
        <w:t xml:space="preserve">utnieh attribuhtesne, jïh dle daejtie vuesiehtimmieda åtna; </w:t>
      </w:r>
    </w:p>
    <w:p w:rsidR="002D4CD4" w:rsidRPr="008E7490" w:rsidRDefault="002D4CD4" w:rsidP="002D4CD4">
      <w:pPr>
        <w:pStyle w:val="Blokksitat3"/>
        <w:spacing w:line="240" w:lineRule="auto"/>
        <w:ind w:left="567"/>
        <w:rPr>
          <w:rFonts w:ascii="Cambria" w:hAnsi="Cambria"/>
          <w:sz w:val="22"/>
        </w:rPr>
      </w:pPr>
      <w:r w:rsidRPr="008E7490">
        <w:rPr>
          <w:rFonts w:ascii="Cambria" w:hAnsi="Cambria"/>
          <w:sz w:val="22"/>
        </w:rPr>
        <w:t>De fleste adjektiver slutter predikativt med en vokal, attributivt med</w:t>
      </w:r>
      <w:r w:rsidRPr="008E7490">
        <w:rPr>
          <w:rFonts w:ascii="Cambria" w:hAnsi="Cambria"/>
          <w:i/>
          <w:iCs/>
          <w:sz w:val="22"/>
        </w:rPr>
        <w:t xml:space="preserve"> –s. </w:t>
      </w:r>
      <w:r w:rsidRPr="008E7490">
        <w:rPr>
          <w:rFonts w:ascii="Cambria" w:hAnsi="Cambria"/>
          <w:sz w:val="22"/>
        </w:rPr>
        <w:t>Til dette hører også enkle, men også deriverte ord enkle ordene av denne typen har vanligivis to stavelser, da blir også stammen vanligvis uforandret. Eksempler: aerhkie, aerhkies, faavroe, faavroes, gietskie, gietskies, guhkie, guhkies, hearskoe, hearskoes, åehpie, åehpies, rïekte, rïektes, tjaebpie, tjaebpies, viesjie, viesjies. ’ (Hasselbrink 1981:106)</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 tjaala predikative maahta aaj </w:t>
      </w:r>
      <w:r w:rsidRPr="00394C02">
        <w:rPr>
          <w:rFonts w:ascii="Cambria Italic" w:hAnsi="Cambria Italic"/>
          <w:i/>
          <w:lang w:val="sk-SK"/>
        </w:rPr>
        <w:t>s</w:t>
      </w:r>
      <w:r w:rsidRPr="00394C02">
        <w:rPr>
          <w:rFonts w:ascii="Cambria" w:hAnsi="Cambria"/>
          <w:lang w:val="sk-SK"/>
        </w:rPr>
        <w:t xml:space="preserve">:ine årrodh. Men, ij Bergslande tjaelieh gåessie dïhte </w:t>
      </w:r>
      <w:r w:rsidRPr="00394C02">
        <w:rPr>
          <w:rFonts w:ascii="Cambria" w:hAnsi="Cambria"/>
          <w:i/>
          <w:lang w:val="sk-SK"/>
        </w:rPr>
        <w:t>-s</w:t>
      </w:r>
      <w:r w:rsidRPr="00394C02">
        <w:rPr>
          <w:rFonts w:ascii="Cambria" w:hAnsi="Cambria"/>
          <w:lang w:val="sk-SK"/>
        </w:rPr>
        <w:t xml:space="preserve"> jæjhta predikativehammosne jïh gåessie ij. Bergslannde tjaala ahte "</w:t>
      </w:r>
      <w:r w:rsidRPr="00394C02">
        <w:rPr>
          <w:rFonts w:ascii="Cambria" w:hAnsi="Cambria"/>
          <w:i/>
          <w:lang w:val="sk-SK"/>
        </w:rPr>
        <w:t xml:space="preserve">kan som predikat stå uten -s" </w:t>
      </w:r>
      <w:r w:rsidRPr="00394C02">
        <w:rPr>
          <w:rFonts w:ascii="Cambria" w:hAnsi="Cambria"/>
          <w:lang w:val="sk-SK"/>
        </w:rPr>
        <w:t>(Bergsland 1994:116) guktie destie maahta guarkedh ahte predikativehammoe -</w:t>
      </w:r>
      <w:r w:rsidRPr="00394C02">
        <w:rPr>
          <w:rFonts w:ascii="Cambria" w:hAnsi="Cambria"/>
          <w:i/>
          <w:lang w:val="sk-SK"/>
        </w:rPr>
        <w:t>s-</w:t>
      </w:r>
      <w:r w:rsidRPr="00394C02">
        <w:rPr>
          <w:rFonts w:ascii="Cambria" w:hAnsi="Cambria"/>
          <w:lang w:val="sk-SK"/>
        </w:rPr>
        <w:t>ine aaj jæjhta. Ij Bergslande buerkesth gænnah mij lea joekehtsem -</w:t>
      </w:r>
      <w:r w:rsidRPr="00394C02">
        <w:rPr>
          <w:rFonts w:ascii="Cambria" w:hAnsi="Cambria"/>
          <w:i/>
          <w:lang w:val="sk-SK"/>
        </w:rPr>
        <w:t>s-</w:t>
      </w:r>
      <w:r w:rsidRPr="00394C02">
        <w:rPr>
          <w:rFonts w:ascii="Cambria" w:hAnsi="Cambria"/>
          <w:lang w:val="sk-SK"/>
        </w:rPr>
        <w:t xml:space="preserve">gietjie jïh vokaalegietjien gaskemsh gosse predikativesne tjåadtjoeh. Dan bïjre viht tjaala 1978-grammatihkegærjesne; </w:t>
      </w:r>
    </w:p>
    <w:p w:rsidR="002D4CD4" w:rsidRPr="00E803BB" w:rsidRDefault="002D4CD4" w:rsidP="002D4CD4">
      <w:pPr>
        <w:pStyle w:val="Blokksitat3"/>
        <w:spacing w:line="240" w:lineRule="auto"/>
        <w:ind w:left="709"/>
        <w:rPr>
          <w:rFonts w:ascii="Cambria" w:hAnsi="Cambria"/>
          <w:sz w:val="22"/>
        </w:rPr>
      </w:pPr>
      <w:r w:rsidRPr="00E803BB">
        <w:rPr>
          <w:rFonts w:ascii="Cambria" w:hAnsi="Cambria"/>
          <w:sz w:val="22"/>
        </w:rPr>
        <w:t xml:space="preserve">'En god del adjektiver med attributtform på -s- har eller kan ha predikativ uten -s-, f.eks guhkies/guhkie (lang), tjaebpies/tjaebpie (pen), njaelkies/njaelkie (velsmakende), faavroes/faavroe (fager, kvinne), buajtehks/buajtehke (fet), bestel(e)s/bestele (skarp), jassijs/jasseje (tykk, om flate ting), aalhkejs/aalhkeje (lett), nordl. aelhkies/aelhkie. (Bergsland 1978:89) </w:t>
      </w:r>
    </w:p>
    <w:p w:rsidR="002D4CD4" w:rsidRPr="00394C02" w:rsidRDefault="002D4CD4" w:rsidP="002D4CD4">
      <w:pPr>
        <w:pStyle w:val="Blokksitat3"/>
        <w:spacing w:line="240" w:lineRule="auto"/>
        <w:ind w:left="709"/>
        <w:rPr>
          <w:rFonts w:ascii="Cambria" w:hAnsi="Cambria"/>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adjektive </w:t>
      </w:r>
      <w:r w:rsidRPr="00394C02">
        <w:rPr>
          <w:rFonts w:ascii="Cambria" w:hAnsi="Cambria"/>
          <w:i/>
          <w:iCs/>
          <w:lang w:val="sk-SK"/>
        </w:rPr>
        <w:t xml:space="preserve">rïekte </w:t>
      </w:r>
      <w:r w:rsidRPr="00394C02">
        <w:rPr>
          <w:rFonts w:ascii="Cambria" w:hAnsi="Cambria"/>
          <w:lang w:val="sk-SK"/>
        </w:rPr>
        <w:t xml:space="preserve">jïh </w:t>
      </w:r>
      <w:r w:rsidRPr="00394C02">
        <w:rPr>
          <w:rFonts w:ascii="Cambria" w:hAnsi="Cambria"/>
          <w:i/>
          <w:iCs/>
          <w:lang w:val="sk-SK"/>
        </w:rPr>
        <w:t xml:space="preserve">rïektes </w:t>
      </w:r>
      <w:r w:rsidRPr="00394C02">
        <w:rPr>
          <w:rFonts w:ascii="Cambria" w:hAnsi="Cambria"/>
          <w:lang w:val="sk-SK"/>
        </w:rPr>
        <w:t>gåalmadine systeemesne, mohte dïhte jis lea mubpene systeemesne, dan åvteste dïhte åtna e</w:t>
      </w:r>
      <w:r w:rsidRPr="00394C02">
        <w:rPr>
          <w:rFonts w:ascii="Cambria" w:hAnsi="Cambria"/>
          <w:vertAlign w:val="superscript"/>
          <w:lang w:val="sk-SK"/>
        </w:rPr>
        <w:t>1</w:t>
      </w:r>
      <w:r w:rsidRPr="00394C02">
        <w:rPr>
          <w:rFonts w:ascii="Cambria" w:hAnsi="Cambria"/>
          <w:lang w:val="sk-SK"/>
        </w:rPr>
        <w:t xml:space="preserve"> minngievokaline, badth dan adjektiven nueliemaadtoe lea hævvi </w:t>
      </w:r>
      <w:r w:rsidRPr="00394C02">
        <w:rPr>
          <w:rFonts w:ascii="Cambria" w:hAnsi="Cambria"/>
          <w:i/>
          <w:lang w:val="sk-SK"/>
        </w:rPr>
        <w:t>–ie.</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Bergslanden adjektivh bijjelen leah dovne guektienlïhts jïh guelmienlïhts adjektivh, jïh dej leah ie–madtojne jïh nueliemaadtojne, vuesiehtæmman våajnoes </w:t>
      </w:r>
      <w:r w:rsidRPr="00394C02">
        <w:rPr>
          <w:rFonts w:ascii="Cambria" w:hAnsi="Cambria"/>
          <w:i/>
          <w:lang w:val="sk-SK"/>
        </w:rPr>
        <w:t>ie-</w:t>
      </w:r>
      <w:r w:rsidRPr="00394C02">
        <w:rPr>
          <w:rFonts w:ascii="Cambria" w:hAnsi="Cambria"/>
          <w:lang w:val="sk-SK"/>
        </w:rPr>
        <w:t xml:space="preserve">maadtoe daennie adjektivesne </w:t>
      </w:r>
      <w:r w:rsidRPr="00394C02">
        <w:rPr>
          <w:rFonts w:ascii="Cambria" w:hAnsi="Cambria"/>
          <w:i/>
          <w:iCs/>
          <w:lang w:val="sk-SK"/>
        </w:rPr>
        <w:t xml:space="preserve">gietskie </w:t>
      </w:r>
      <w:r w:rsidRPr="00394C02">
        <w:rPr>
          <w:rFonts w:ascii="Cambria" w:hAnsi="Cambria"/>
          <w:lang w:val="sk-SK"/>
        </w:rPr>
        <w:t xml:space="preserve">jïh </w:t>
      </w:r>
      <w:r w:rsidRPr="00394C02">
        <w:rPr>
          <w:rFonts w:ascii="Cambria" w:hAnsi="Cambria"/>
          <w:i/>
          <w:lang w:val="sk-SK"/>
        </w:rPr>
        <w:t>ie</w:t>
      </w:r>
      <w:r w:rsidRPr="00394C02">
        <w:rPr>
          <w:rFonts w:ascii="Cambria" w:hAnsi="Cambria"/>
          <w:lang w:val="sk-SK"/>
        </w:rPr>
        <w:t xml:space="preserve">-nueliemaadtojne daennie adjektivesne </w:t>
      </w:r>
      <w:r w:rsidRPr="00394C02">
        <w:rPr>
          <w:rFonts w:ascii="Cambria" w:hAnsi="Cambria"/>
          <w:i/>
          <w:iCs/>
          <w:lang w:val="sk-SK"/>
        </w:rPr>
        <w:t>bestele</w:t>
      </w:r>
      <w:r w:rsidRPr="00394C02">
        <w:rPr>
          <w:rFonts w:ascii="Cambria" w:hAnsi="Cambria"/>
          <w:lang w:val="sk-SK"/>
        </w:rPr>
        <w:t xml:space="preserve">. Naan adjektivh daesnie aaj </w:t>
      </w:r>
      <w:r w:rsidRPr="00394C02">
        <w:rPr>
          <w:rFonts w:ascii="Cambria Italic" w:hAnsi="Cambria Italic"/>
          <w:i/>
          <w:lang w:val="sk-SK"/>
        </w:rPr>
        <w:t>oe</w:t>
      </w:r>
      <w:r w:rsidRPr="00394C02">
        <w:rPr>
          <w:rFonts w:ascii="Cambria" w:hAnsi="Cambria"/>
          <w:lang w:val="sk-SK"/>
        </w:rPr>
        <w:t xml:space="preserve">-maadtojne leah.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4"/>
        <w:rPr>
          <w:rFonts w:ascii="Cambria" w:hAnsi="Cambria"/>
          <w:lang w:val="sk-SK"/>
        </w:rPr>
      </w:pPr>
      <w:r w:rsidRPr="00394C02">
        <w:rPr>
          <w:rFonts w:ascii="Cambria" w:hAnsi="Cambria"/>
          <w:lang w:val="sk-SK"/>
        </w:rPr>
        <w:t>Vihtiesvoete # ovvihtiesvoete</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Daaletje </w:t>
      </w:r>
      <w:r>
        <w:rPr>
          <w:rFonts w:ascii="Cambria" w:hAnsi="Cambria"/>
          <w:lang w:val="sk-SK"/>
        </w:rPr>
        <w:t xml:space="preserve">gåalmeden </w:t>
      </w:r>
      <w:r w:rsidRPr="00394C02">
        <w:rPr>
          <w:rFonts w:ascii="Cambria" w:hAnsi="Cambria"/>
          <w:lang w:val="sk-SK"/>
        </w:rPr>
        <w:t xml:space="preserve">adjektiven systeemesne leah dah jeenemes åtnalgovveme adjektivh goh </w:t>
      </w:r>
      <w:r w:rsidRPr="00394C02">
        <w:rPr>
          <w:rFonts w:ascii="Cambria" w:hAnsi="Cambria"/>
          <w:i/>
          <w:lang w:val="sk-SK"/>
        </w:rPr>
        <w:t>tjaebpies, njaelkies, guhkies</w:t>
      </w:r>
      <w:r w:rsidRPr="00394C02">
        <w:rPr>
          <w:rFonts w:ascii="Cambria" w:hAnsi="Cambria"/>
          <w:lang w:val="sk-SK"/>
        </w:rPr>
        <w:t xml:space="preserve"> leah aaj </w:t>
      </w:r>
      <w:r w:rsidRPr="00394C02">
        <w:rPr>
          <w:rFonts w:ascii="Cambria" w:hAnsi="Cambria"/>
          <w:i/>
          <w:lang w:val="sk-SK"/>
        </w:rPr>
        <w:t>-s</w:t>
      </w:r>
      <w:r>
        <w:rPr>
          <w:rFonts w:ascii="Cambria" w:hAnsi="Cambria"/>
          <w:lang w:val="sk-SK"/>
        </w:rPr>
        <w:t xml:space="preserve">-ine predikativesne. Guktie dah leah dan voestes systeemese tjaangeme,  </w:t>
      </w:r>
      <w:r w:rsidRPr="00394C02">
        <w:rPr>
          <w:rFonts w:ascii="Cambria" w:hAnsi="Cambria"/>
          <w:lang w:val="sk-SK"/>
        </w:rPr>
        <w:t xml:space="preserve">vuesiehtæmman; </w:t>
      </w:r>
    </w:p>
    <w:p w:rsidR="002D4CD4" w:rsidRPr="00394C02" w:rsidRDefault="002D4CD4" w:rsidP="002D4CD4">
      <w:pPr>
        <w:spacing w:line="360" w:lineRule="auto"/>
        <w:jc w:val="both"/>
        <w:rPr>
          <w:rFonts w:ascii="Cambria" w:hAnsi="Cambria"/>
          <w:lang w:val="sk-SK"/>
        </w:rPr>
      </w:pPr>
    </w:p>
    <w:tbl>
      <w:tblPr>
        <w:tblW w:w="0" w:type="auto"/>
        <w:tblInd w:w="55" w:type="dxa"/>
        <w:tblLayout w:type="fixed"/>
        <w:tblCellMar>
          <w:top w:w="55" w:type="dxa"/>
          <w:left w:w="55" w:type="dxa"/>
          <w:bottom w:w="55" w:type="dxa"/>
          <w:right w:w="55" w:type="dxa"/>
        </w:tblCellMar>
        <w:tblLook w:val="0000"/>
      </w:tblPr>
      <w:tblGrid>
        <w:gridCol w:w="938"/>
        <w:gridCol w:w="3197"/>
        <w:gridCol w:w="3197"/>
      </w:tblGrid>
      <w:tr w:rsidR="002D4CD4" w:rsidRPr="00394C02">
        <w:tc>
          <w:tcPr>
            <w:tcW w:w="938"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3197"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3197"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3197"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tjaebpies nïejte</w:t>
            </w:r>
          </w:p>
        </w:tc>
        <w:tc>
          <w:tcPr>
            <w:tcW w:w="3197"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nïejte lea tjaebpies</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2</w:t>
            </w:r>
          </w:p>
        </w:tc>
        <w:tc>
          <w:tcPr>
            <w:tcW w:w="3197"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guhkies geajnoe</w:t>
            </w:r>
          </w:p>
        </w:tc>
        <w:tc>
          <w:tcPr>
            <w:tcW w:w="3197"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geajnoe lea guhkies</w:t>
            </w:r>
          </w:p>
        </w:tc>
      </w:tr>
    </w:tbl>
    <w:p w:rsidR="002D4CD4"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28</w:t>
      </w:r>
      <w:r w:rsidRPr="00394C02">
        <w:rPr>
          <w:lang w:val="sk-SK"/>
        </w:rPr>
        <w:fldChar w:fldCharType="end"/>
      </w:r>
      <w:r w:rsidRPr="00394C02">
        <w:rPr>
          <w:lang w:val="sk-SK"/>
        </w:rPr>
        <w:t xml:space="preserve">: Gåalmeden systeemen </w:t>
      </w:r>
    </w:p>
    <w:p w:rsidR="002D4CD4" w:rsidRPr="007906B6" w:rsidRDefault="002D4CD4" w:rsidP="002D4CD4"/>
    <w:p w:rsidR="002D4CD4" w:rsidRDefault="002D4CD4" w:rsidP="002D4CD4">
      <w:pPr>
        <w:spacing w:line="360" w:lineRule="auto"/>
        <w:jc w:val="both"/>
        <w:rPr>
          <w:rFonts w:ascii="Cambria" w:hAnsi="Cambria"/>
          <w:lang w:val="sk-SK"/>
        </w:rPr>
      </w:pPr>
      <w:r>
        <w:rPr>
          <w:rFonts w:ascii="Cambria" w:hAnsi="Cambria"/>
          <w:lang w:val="sk-SK"/>
        </w:rPr>
        <w:t>Daah bielieh gïeleste vïenhtem guhkiem daej biejjiej åvteli jorkesamme,juktie hammoeh mah vuesiehtimmine bijjelen leah åehpies, stinkes hammoeh daaletje gïelesne, maam  govlim saerniestæjjaj gaskems.</w:t>
      </w:r>
    </w:p>
    <w:p w:rsidR="002D4CD4" w:rsidRPr="00394C02" w:rsidRDefault="002D4CD4" w:rsidP="002D4CD4">
      <w:pPr>
        <w:spacing w:line="360" w:lineRule="auto"/>
        <w:jc w:val="both"/>
        <w:rPr>
          <w:rFonts w:ascii="Cambria" w:hAnsi="Cambria"/>
          <w:lang w:val="sk-SK"/>
        </w:rPr>
      </w:pPr>
      <w:r>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Akten saerniestæjjan mietie lij nimhtie ahte </w:t>
      </w:r>
      <w:r w:rsidRPr="00394C02">
        <w:rPr>
          <w:rFonts w:ascii="Cambria" w:hAnsi="Cambria"/>
          <w:i/>
          <w:lang w:val="sk-SK"/>
        </w:rPr>
        <w:t>–s</w:t>
      </w:r>
      <w:r w:rsidRPr="00394C02">
        <w:rPr>
          <w:rFonts w:ascii="Cambria" w:hAnsi="Cambria"/>
          <w:lang w:val="sk-SK"/>
        </w:rPr>
        <w:t xml:space="preserve"> lij dïhte </w:t>
      </w:r>
      <w:r w:rsidRPr="00394C02">
        <w:rPr>
          <w:rFonts w:ascii="Cambria" w:hAnsi="Cambria"/>
          <w:smallCaps/>
          <w:lang w:val="sk-SK"/>
        </w:rPr>
        <w:t>nænnoestimmie</w:t>
      </w:r>
      <w:r w:rsidRPr="00394C02">
        <w:rPr>
          <w:rFonts w:ascii="Cambria" w:hAnsi="Cambria"/>
          <w:lang w:val="sk-SK"/>
        </w:rPr>
        <w:t xml:space="preserve"> </w:t>
      </w:r>
      <w:r w:rsidRPr="00394C02">
        <w:rPr>
          <w:rFonts w:ascii="Cambria" w:hAnsi="Cambria"/>
          <w:smallCaps/>
          <w:lang w:val="sk-SK"/>
        </w:rPr>
        <w:t xml:space="preserve">vihtiestimmie </w:t>
      </w:r>
      <w:r>
        <w:rPr>
          <w:rFonts w:ascii="Cambria" w:hAnsi="Cambria"/>
          <w:lang w:val="sk-SK"/>
        </w:rPr>
        <w:t>hammoe jïh 0</w:t>
      </w:r>
      <w:r w:rsidRPr="00E41751">
        <w:rPr>
          <w:rFonts w:ascii="Cambria" w:hAnsi="Cambria"/>
          <w:smallCaps/>
          <w:lang w:val="sk-SK"/>
        </w:rPr>
        <w:t>-derivasjovne</w:t>
      </w:r>
      <w:r>
        <w:rPr>
          <w:rFonts w:ascii="Cambria" w:hAnsi="Cambria"/>
          <w:lang w:val="sk-SK"/>
        </w:rPr>
        <w:t xml:space="preserve"> </w:t>
      </w:r>
      <w:r w:rsidRPr="00E41751">
        <w:rPr>
          <w:rFonts w:ascii="Cambria" w:hAnsi="Cambria"/>
          <w:i/>
          <w:lang w:val="sk-SK"/>
        </w:rPr>
        <w:t>s</w:t>
      </w:r>
      <w:r>
        <w:rPr>
          <w:rFonts w:ascii="Cambria" w:hAnsi="Cambria"/>
          <w:lang w:val="sk-SK"/>
        </w:rPr>
        <w:t>-ehts gietjie guadta dam dubative-kvotative goerkesem. Vuelelen dïhte nænnoestimmie vihtiestimmie hammoe</w:t>
      </w:r>
      <w:r w:rsidRPr="00394C02">
        <w:rPr>
          <w:rFonts w:ascii="Cambria" w:hAnsi="Cambria"/>
          <w:lang w:val="sk-SK"/>
        </w:rPr>
        <w:t>, vuesiehtæmman:</w:t>
      </w:r>
    </w:p>
    <w:p w:rsidR="002D4CD4" w:rsidRPr="00394C02" w:rsidRDefault="002D4CD4" w:rsidP="002D4CD4">
      <w:pPr>
        <w:ind w:left="709"/>
        <w:jc w:val="both"/>
        <w:rPr>
          <w:rFonts w:ascii="Cambria" w:hAnsi="Cambria"/>
          <w:i/>
          <w:lang w:val="sk-SK"/>
        </w:rPr>
      </w:pPr>
      <w:r w:rsidRPr="00394C02">
        <w:rPr>
          <w:rFonts w:ascii="Cambria" w:hAnsi="Cambria"/>
          <w:i/>
          <w:lang w:val="sk-SK"/>
        </w:rPr>
        <w:t>Giedtsies geajnoe</w:t>
      </w:r>
      <w:r w:rsidRPr="00394C02">
        <w:rPr>
          <w:rFonts w:ascii="Cambria" w:hAnsi="Cambria"/>
          <w:lang w:val="sk-SK"/>
        </w:rPr>
        <w:t xml:space="preserve"> (Inf. 3)</w:t>
      </w:r>
    </w:p>
    <w:p w:rsidR="002D4CD4" w:rsidRPr="00394C02" w:rsidRDefault="002D4CD4" w:rsidP="002D4CD4">
      <w:pPr>
        <w:ind w:left="709"/>
        <w:jc w:val="both"/>
        <w:rPr>
          <w:rFonts w:ascii="Cambria" w:hAnsi="Cambria"/>
          <w:lang w:val="sk-SK"/>
        </w:rPr>
      </w:pPr>
      <w:r w:rsidRPr="00394C02">
        <w:rPr>
          <w:rFonts w:ascii="Cambria" w:hAnsi="Cambria"/>
          <w:i/>
          <w:lang w:val="sk-SK"/>
        </w:rPr>
        <w:t xml:space="preserve">Dïhte hov dan giedtsies lea! </w:t>
      </w:r>
      <w:r w:rsidRPr="00394C02">
        <w:rPr>
          <w:rFonts w:ascii="Cambria" w:hAnsi="Cambria"/>
          <w:lang w:val="sk-SK"/>
        </w:rPr>
        <w:t>(Inf. 3)</w:t>
      </w:r>
    </w:p>
    <w:p w:rsidR="002D4CD4" w:rsidRPr="00394C02" w:rsidRDefault="002D4CD4" w:rsidP="002D4CD4">
      <w:pPr>
        <w:jc w:val="both"/>
        <w:rPr>
          <w:rFonts w:ascii="Cambria" w:hAnsi="Cambria"/>
          <w:lang w:val="sk-SK"/>
        </w:rPr>
      </w:pP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Gosse </w:t>
      </w:r>
      <w:r w:rsidRPr="00394C02">
        <w:rPr>
          <w:rFonts w:ascii="Cambria" w:hAnsi="Cambria"/>
          <w:i/>
          <w:lang w:val="sk-SK"/>
        </w:rPr>
        <w:t>s-</w:t>
      </w:r>
      <w:r w:rsidRPr="00394C02">
        <w:rPr>
          <w:rFonts w:ascii="Cambria" w:hAnsi="Cambria"/>
          <w:lang w:val="sk-SK"/>
        </w:rPr>
        <w:t xml:space="preserve">ehts gietjie åtnalgåvva attribuhtesne, dellie lea </w:t>
      </w:r>
      <w:r w:rsidRPr="00394C02">
        <w:rPr>
          <w:rFonts w:ascii="Cambria" w:hAnsi="Cambria"/>
          <w:smallCaps/>
          <w:lang w:val="sk-SK"/>
        </w:rPr>
        <w:t>kvotative-dubative</w:t>
      </w:r>
      <w:r w:rsidRPr="00394C02">
        <w:rPr>
          <w:rFonts w:ascii="Cambria" w:hAnsi="Cambria"/>
          <w:lang w:val="sk-SK"/>
        </w:rPr>
        <w:t xml:space="preserve"> goerkesem åådtje, jallh barre veanhtoem åvtese buakta, guktie daejnie raajesinie:</w:t>
      </w:r>
    </w:p>
    <w:p w:rsidR="002D4CD4" w:rsidRPr="00394C02" w:rsidRDefault="002D4CD4" w:rsidP="002D4CD4">
      <w:pPr>
        <w:ind w:left="709"/>
        <w:jc w:val="both"/>
        <w:rPr>
          <w:rFonts w:ascii="Cambria" w:hAnsi="Cambria"/>
          <w:lang w:val="sk-SK"/>
        </w:rPr>
      </w:pPr>
      <w:r w:rsidRPr="00394C02">
        <w:rPr>
          <w:rFonts w:ascii="Cambria" w:hAnsi="Cambria"/>
          <w:i/>
          <w:lang w:val="sk-SK"/>
        </w:rPr>
        <w:t>Ij lih dïhte bist dan giedtsie?</w:t>
      </w:r>
      <w:r w:rsidRPr="00394C02">
        <w:rPr>
          <w:rFonts w:ascii="Cambria" w:hAnsi="Cambria"/>
          <w:lang w:val="sk-SK"/>
        </w:rPr>
        <w:t xml:space="preserve"> (Inf. 3)</w:t>
      </w:r>
    </w:p>
    <w:p w:rsidR="002D4CD4" w:rsidRPr="00394C02" w:rsidRDefault="002D4CD4" w:rsidP="002D4CD4">
      <w:pPr>
        <w:ind w:left="709"/>
        <w:jc w:val="both"/>
        <w:rPr>
          <w:rFonts w:ascii="Cambria" w:hAnsi="Cambria"/>
          <w:lang w:val="sk-SK"/>
        </w:rPr>
      </w:pPr>
      <w:r w:rsidRPr="00394C02">
        <w:rPr>
          <w:rFonts w:ascii="Cambria" w:hAnsi="Cambria"/>
          <w:i/>
          <w:lang w:val="sk-SK"/>
        </w:rPr>
        <w:t>Saarnoeh ussjedh dab giedtsie okseb daase?</w:t>
      </w:r>
      <w:r w:rsidRPr="00394C02">
        <w:rPr>
          <w:rFonts w:ascii="Cambria" w:hAnsi="Cambria"/>
          <w:lang w:val="sk-SK"/>
        </w:rPr>
        <w:t xml:space="preserve"> (Inf. 3)</w:t>
      </w:r>
    </w:p>
    <w:p w:rsidR="002D4CD4" w:rsidRPr="00394C02" w:rsidRDefault="002D4CD4" w:rsidP="002D4CD4">
      <w:pPr>
        <w:ind w:left="709"/>
        <w:jc w:val="both"/>
        <w:rPr>
          <w:rFonts w:ascii="Cambria" w:hAnsi="Cambria"/>
          <w:i/>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Daejnie göökte raajesinie dellie lea dïhte gihtjije ij leah seekere jallh aervede  pronomeene lea faagkan giedtsie. Mubpie raajese:</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Dab laastoeb tjoevere giedtsie darjodh</w:t>
      </w:r>
      <w:r w:rsidRPr="00394C02">
        <w:rPr>
          <w:rFonts w:ascii="Cambria" w:hAnsi="Cambria"/>
          <w:lang w:val="sk-SK"/>
        </w:rPr>
        <w:t xml:space="preserve"> (Inf. 3) </w:t>
      </w:r>
    </w:p>
    <w:p w:rsidR="002D4CD4" w:rsidRPr="00394C02" w:rsidRDefault="002D4CD4" w:rsidP="002D4CD4">
      <w:pPr>
        <w:spacing w:line="360" w:lineRule="auto"/>
        <w:jc w:val="both"/>
        <w:rPr>
          <w:rFonts w:ascii="Cambria" w:hAnsi="Cambria"/>
          <w:i/>
          <w:lang w:val="sk-SK"/>
        </w:rPr>
      </w:pPr>
      <w:r w:rsidRPr="00394C02">
        <w:rPr>
          <w:rFonts w:ascii="Cambria" w:hAnsi="Cambria"/>
          <w:lang w:val="sk-SK"/>
        </w:rPr>
        <w:t xml:space="preserve">Daestie maahta jiehtedh dïhte </w:t>
      </w:r>
      <w:r w:rsidRPr="00394C02">
        <w:rPr>
          <w:rFonts w:ascii="Cambria" w:hAnsi="Cambria"/>
          <w:i/>
          <w:lang w:val="sk-SK"/>
        </w:rPr>
        <w:t>–s-</w:t>
      </w:r>
      <w:r w:rsidRPr="00394C02">
        <w:rPr>
          <w:rFonts w:ascii="Cambria" w:hAnsi="Cambria"/>
          <w:lang w:val="sk-SK"/>
        </w:rPr>
        <w:t xml:space="preserve">ehts gietjie ovvihtiesvoetem jallh dam dubative-kvotative goerkesem åvtese buakta.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Mubpie vuesiehtimmie mij buerebhlaakan dam åvtese buakta lea</w:t>
      </w:r>
      <w:r w:rsidRPr="00394C02">
        <w:rPr>
          <w:rFonts w:ascii="Cambria" w:hAnsi="Cambria"/>
          <w:i/>
          <w:lang w:val="sk-SK"/>
        </w:rPr>
        <w:t xml:space="preserve"> gaertjies</w:t>
      </w:r>
      <w:r w:rsidRPr="00394C02">
        <w:rPr>
          <w:rFonts w:ascii="Cambria" w:hAnsi="Cambria"/>
          <w:lang w:val="sk-SK"/>
        </w:rPr>
        <w:t xml:space="preserve"> jïh </w:t>
      </w:r>
      <w:r w:rsidRPr="00394C02">
        <w:rPr>
          <w:rFonts w:ascii="Cambria" w:hAnsi="Cambria"/>
          <w:i/>
          <w:lang w:val="sk-SK"/>
        </w:rPr>
        <w:t xml:space="preserve">gaertjie. </w:t>
      </w:r>
      <w:r w:rsidRPr="00394C02">
        <w:rPr>
          <w:rFonts w:ascii="Cambria" w:hAnsi="Cambria"/>
          <w:lang w:val="sk-SK"/>
        </w:rPr>
        <w:t xml:space="preserve">Daesnie buakta dam vihtiesvoetem jïh ovvihtiesvoetem, vuesiehtæmman: </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Guktie lidie buektiehtamme dam gaertjies oksem tjïrrh</w:t>
      </w:r>
      <w:r w:rsidRPr="00394C02">
        <w:rPr>
          <w:rFonts w:ascii="Cambria" w:hAnsi="Cambria"/>
          <w:lang w:val="sk-SK"/>
        </w:rPr>
        <w:t>? (Inf. 1)</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Guktie dellie vihties daajra, gaertjies lea, mearan gosse </w:t>
      </w:r>
      <w:r w:rsidRPr="00394C02">
        <w:rPr>
          <w:rFonts w:ascii="Cambria" w:hAnsi="Cambria"/>
          <w:i/>
          <w:lang w:val="sk-SK"/>
        </w:rPr>
        <w:t xml:space="preserve">gaertjie </w:t>
      </w:r>
      <w:r w:rsidRPr="00394C02">
        <w:rPr>
          <w:rFonts w:ascii="Cambria" w:hAnsi="Cambria"/>
          <w:lang w:val="sk-SK"/>
        </w:rPr>
        <w:t xml:space="preserve">åtnalgåvva attribuhtesne guktie daennie raajesisnie: </w:t>
      </w:r>
    </w:p>
    <w:p w:rsidR="002D4CD4" w:rsidRPr="00394C02" w:rsidRDefault="002D4CD4" w:rsidP="002D4CD4">
      <w:pPr>
        <w:spacing w:line="360" w:lineRule="auto"/>
        <w:ind w:left="709"/>
        <w:jc w:val="both"/>
        <w:rPr>
          <w:rFonts w:ascii="Cambria" w:hAnsi="Cambria"/>
          <w:lang w:val="sk-SK"/>
        </w:rPr>
      </w:pPr>
      <w:r w:rsidRPr="00394C02">
        <w:rPr>
          <w:rFonts w:ascii="Cambria" w:hAnsi="Cambria"/>
          <w:i/>
          <w:lang w:val="sk-SK"/>
        </w:rPr>
        <w:t>Jis nimhtie sååjhtie, jïh jis ih sïjhth våanoe edtja gåatan tjaangedh, dellie tjoeveride gaertjie okseb darjodh</w:t>
      </w:r>
      <w:r w:rsidRPr="00394C02">
        <w:rPr>
          <w:rFonts w:ascii="Cambria" w:hAnsi="Cambria"/>
          <w:lang w:val="sk-SK"/>
        </w:rPr>
        <w:t xml:space="preserve"> (Inf. 3)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Saerniestæjja nimhtie buerkiesti gosse ij raaktan daejrieh, jallh barre maam aervede, dellie dïhte </w:t>
      </w:r>
      <w:r w:rsidRPr="00394C02">
        <w:rPr>
          <w:rFonts w:ascii="Cambria" w:hAnsi="Cambria"/>
          <w:i/>
          <w:lang w:val="sk-SK"/>
        </w:rPr>
        <w:t>s</w:t>
      </w:r>
      <w:r w:rsidRPr="00394C02">
        <w:rPr>
          <w:rFonts w:ascii="Cambria" w:hAnsi="Cambria"/>
          <w:lang w:val="sk-SK"/>
        </w:rPr>
        <w:t xml:space="preserve">-ehts gietjiem dïsse pråvhka.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Daestie maahta jiehtedh –</w:t>
      </w:r>
      <w:r w:rsidRPr="00394C02">
        <w:rPr>
          <w:rFonts w:ascii="Cambria" w:hAnsi="Cambria"/>
          <w:i/>
          <w:lang w:val="sk-SK"/>
        </w:rPr>
        <w:t>s</w:t>
      </w:r>
      <w:r w:rsidRPr="00394C02">
        <w:rPr>
          <w:rFonts w:ascii="Cambria" w:hAnsi="Cambria"/>
          <w:lang w:val="sk-SK"/>
        </w:rPr>
        <w:t xml:space="preserve">- gietjiem, </w:t>
      </w:r>
      <w:r w:rsidRPr="00394C02">
        <w:rPr>
          <w:rFonts w:ascii="Cambria" w:hAnsi="Cambria"/>
          <w:smallCaps/>
          <w:lang w:val="sk-SK"/>
        </w:rPr>
        <w:t>derivasjovne</w:t>
      </w:r>
      <w:r w:rsidRPr="00394C02">
        <w:rPr>
          <w:rFonts w:ascii="Cambria" w:hAnsi="Cambria"/>
          <w:lang w:val="sk-SK"/>
        </w:rPr>
        <w:t xml:space="preserve"> jïh </w:t>
      </w:r>
      <w:r w:rsidRPr="00394C02">
        <w:rPr>
          <w:rFonts w:ascii="Cambria" w:hAnsi="Cambria"/>
          <w:i/>
          <w:lang w:val="sk-SK"/>
        </w:rPr>
        <w:t>s</w:t>
      </w:r>
      <w:r>
        <w:rPr>
          <w:rFonts w:ascii="Cambria" w:hAnsi="Cambria"/>
          <w:lang w:val="sk-SK"/>
        </w:rPr>
        <w:t>-ehts gietjiem jallh</w:t>
      </w:r>
      <w:r w:rsidRPr="00394C02">
        <w:rPr>
          <w:rFonts w:ascii="Cambria" w:hAnsi="Cambria"/>
          <w:lang w:val="sk-SK"/>
        </w:rPr>
        <w:t xml:space="preserve"> 0-</w:t>
      </w:r>
      <w:r w:rsidRPr="00394C02">
        <w:rPr>
          <w:rFonts w:ascii="Cambria" w:hAnsi="Cambria"/>
          <w:smallCaps/>
          <w:lang w:val="sk-SK"/>
        </w:rPr>
        <w:t>derivasjovne</w:t>
      </w:r>
      <w:r w:rsidRPr="00394C02">
        <w:rPr>
          <w:rFonts w:ascii="Cambria" w:hAnsi="Cambria"/>
          <w:lang w:val="sk-SK"/>
        </w:rPr>
        <w:t xml:space="preserve">,  åtnalgåvva dovne attribuhtesne jïh predikativesne. </w:t>
      </w:r>
      <w:r w:rsidRPr="00394C02">
        <w:rPr>
          <w:rFonts w:ascii="Cambria" w:hAnsi="Cambria"/>
          <w:i/>
          <w:lang w:val="sk-SK"/>
        </w:rPr>
        <w:t>s-</w:t>
      </w:r>
      <w:r w:rsidRPr="00394C02">
        <w:rPr>
          <w:rFonts w:ascii="Cambria" w:hAnsi="Cambria"/>
          <w:lang w:val="sk-SK"/>
        </w:rPr>
        <w:t xml:space="preserve">gietjie vuesehte </w:t>
      </w:r>
      <w:r w:rsidRPr="00493553">
        <w:rPr>
          <w:rFonts w:ascii="Cambria" w:hAnsi="Cambria"/>
          <w:smallCaps/>
          <w:lang w:val="sk-SK"/>
        </w:rPr>
        <w:t>vihtiesvoetem jïh nænnostimmiem</w:t>
      </w:r>
      <w:r w:rsidRPr="00394C02">
        <w:rPr>
          <w:rFonts w:ascii="Cambria" w:hAnsi="Cambria"/>
          <w:lang w:val="sk-SK"/>
        </w:rPr>
        <w:t xml:space="preserve"> jïh </w:t>
      </w:r>
      <w:r w:rsidRPr="00394C02">
        <w:rPr>
          <w:rFonts w:ascii="Cambria" w:hAnsi="Cambria"/>
          <w:i/>
          <w:lang w:val="sk-SK"/>
        </w:rPr>
        <w:t>s</w:t>
      </w:r>
      <w:r>
        <w:rPr>
          <w:rFonts w:ascii="Cambria" w:hAnsi="Cambria"/>
          <w:lang w:val="sk-SK"/>
        </w:rPr>
        <w:t xml:space="preserve">-ehts gietjie åvtese buakta dam </w:t>
      </w:r>
      <w:r w:rsidRPr="00394C02">
        <w:rPr>
          <w:rFonts w:ascii="Cambria" w:hAnsi="Cambria"/>
          <w:lang w:val="sk-SK"/>
        </w:rPr>
        <w:t xml:space="preserve">ovvihtiesvoetem, </w:t>
      </w:r>
      <w:r w:rsidRPr="00394C02">
        <w:rPr>
          <w:rFonts w:ascii="Cambria" w:hAnsi="Cambria"/>
          <w:smallCaps/>
          <w:lang w:val="sk-SK"/>
        </w:rPr>
        <w:t xml:space="preserve">dubative-kvotative goerkesem </w:t>
      </w:r>
      <w:r w:rsidRPr="00394C02">
        <w:rPr>
          <w:rFonts w:ascii="Cambria" w:hAnsi="Cambria"/>
          <w:lang w:val="sk-SK"/>
        </w:rPr>
        <w:t xml:space="preserve">åvtese buakta. Vuelelen tabeellesne lea: </w:t>
      </w:r>
    </w:p>
    <w:p w:rsidR="002D4CD4" w:rsidRPr="00394C02" w:rsidRDefault="002D4CD4" w:rsidP="002D4CD4">
      <w:pPr>
        <w:spacing w:line="360" w:lineRule="auto"/>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083"/>
        <w:gridCol w:w="1336"/>
        <w:gridCol w:w="1339"/>
        <w:gridCol w:w="1315"/>
        <w:gridCol w:w="1340"/>
        <w:gridCol w:w="1149"/>
        <w:gridCol w:w="1149"/>
      </w:tblGrid>
      <w:tr w:rsidR="002D4CD4" w:rsidRPr="00394C02">
        <w:tc>
          <w:tcPr>
            <w:tcW w:w="1258"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Nr</w:t>
            </w:r>
          </w:p>
        </w:tc>
        <w:tc>
          <w:tcPr>
            <w:tcW w:w="1408"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Attr. 3</w:t>
            </w:r>
          </w:p>
        </w:tc>
        <w:tc>
          <w:tcPr>
            <w:tcW w:w="1439"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Pred. 3</w:t>
            </w:r>
          </w:p>
        </w:tc>
        <w:tc>
          <w:tcPr>
            <w:tcW w:w="1408"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Attr. 1</w:t>
            </w:r>
          </w:p>
        </w:tc>
        <w:tc>
          <w:tcPr>
            <w:tcW w:w="1440"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Pred. 1</w:t>
            </w:r>
          </w:p>
        </w:tc>
        <w:tc>
          <w:tcPr>
            <w:tcW w:w="1167"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Attr. 1</w:t>
            </w:r>
          </w:p>
        </w:tc>
        <w:tc>
          <w:tcPr>
            <w:tcW w:w="1167"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Pred. 1</w:t>
            </w:r>
          </w:p>
        </w:tc>
      </w:tr>
      <w:tr w:rsidR="002D4CD4" w:rsidRPr="00394C02">
        <w:tc>
          <w:tcPr>
            <w:tcW w:w="1258" w:type="dxa"/>
          </w:tcPr>
          <w:p w:rsidR="002D4CD4" w:rsidRPr="00394C02" w:rsidRDefault="002D4CD4" w:rsidP="003B71EB">
            <w:pPr>
              <w:spacing w:line="360" w:lineRule="auto"/>
              <w:rPr>
                <w:rFonts w:ascii="Cambria" w:hAnsi="Cambria"/>
                <w:lang w:val="sk-SK"/>
              </w:rPr>
            </w:pPr>
            <w:r w:rsidRPr="00394C02">
              <w:rPr>
                <w:rFonts w:ascii="Cambria" w:hAnsi="Cambria"/>
                <w:lang w:val="sk-SK"/>
              </w:rPr>
              <w:t>1</w:t>
            </w:r>
          </w:p>
        </w:tc>
        <w:tc>
          <w:tcPr>
            <w:tcW w:w="1408"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gaertjies</w:t>
            </w:r>
          </w:p>
        </w:tc>
        <w:tc>
          <w:tcPr>
            <w:tcW w:w="1439"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w:t>
            </w:r>
          </w:p>
        </w:tc>
        <w:tc>
          <w:tcPr>
            <w:tcW w:w="1408"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w:t>
            </w:r>
          </w:p>
        </w:tc>
        <w:tc>
          <w:tcPr>
            <w:tcW w:w="1440"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w:t>
            </w:r>
          </w:p>
        </w:tc>
        <w:tc>
          <w:tcPr>
            <w:tcW w:w="1167"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gaertjies</w:t>
            </w:r>
          </w:p>
        </w:tc>
        <w:tc>
          <w:tcPr>
            <w:tcW w:w="1167"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gaertjies</w:t>
            </w:r>
          </w:p>
        </w:tc>
      </w:tr>
      <w:tr w:rsidR="002D4CD4" w:rsidRPr="00394C02">
        <w:tc>
          <w:tcPr>
            <w:tcW w:w="1258" w:type="dxa"/>
          </w:tcPr>
          <w:p w:rsidR="002D4CD4" w:rsidRPr="00394C02" w:rsidRDefault="002D4CD4" w:rsidP="003B71EB">
            <w:pPr>
              <w:spacing w:line="360" w:lineRule="auto"/>
              <w:rPr>
                <w:rFonts w:ascii="Cambria" w:hAnsi="Cambria"/>
                <w:lang w:val="sk-SK"/>
              </w:rPr>
            </w:pPr>
            <w:r w:rsidRPr="00394C02">
              <w:rPr>
                <w:rFonts w:ascii="Cambria" w:hAnsi="Cambria"/>
                <w:lang w:val="sk-SK"/>
              </w:rPr>
              <w:t>2</w:t>
            </w:r>
          </w:p>
        </w:tc>
        <w:tc>
          <w:tcPr>
            <w:tcW w:w="1408"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siegkies</w:t>
            </w:r>
          </w:p>
        </w:tc>
        <w:tc>
          <w:tcPr>
            <w:tcW w:w="1439"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w:t>
            </w:r>
          </w:p>
        </w:tc>
        <w:tc>
          <w:tcPr>
            <w:tcW w:w="1408"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w:t>
            </w:r>
          </w:p>
        </w:tc>
        <w:tc>
          <w:tcPr>
            <w:tcW w:w="1440"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w:t>
            </w:r>
          </w:p>
        </w:tc>
        <w:tc>
          <w:tcPr>
            <w:tcW w:w="1167"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siegkies</w:t>
            </w:r>
          </w:p>
        </w:tc>
        <w:tc>
          <w:tcPr>
            <w:tcW w:w="1167" w:type="dxa"/>
          </w:tcPr>
          <w:p w:rsidR="002D4CD4" w:rsidRPr="00394C02" w:rsidRDefault="002D4CD4" w:rsidP="003B71EB">
            <w:pPr>
              <w:spacing w:line="360" w:lineRule="auto"/>
              <w:rPr>
                <w:rFonts w:ascii="Cambria" w:hAnsi="Cambria"/>
                <w:i/>
                <w:lang w:val="sk-SK"/>
              </w:rPr>
            </w:pPr>
            <w:r w:rsidRPr="00394C02">
              <w:rPr>
                <w:rFonts w:ascii="Cambria" w:hAnsi="Cambria"/>
                <w:i/>
                <w:lang w:val="sk-SK"/>
              </w:rPr>
              <w:t>siegkies</w:t>
            </w:r>
          </w:p>
        </w:tc>
      </w:tr>
    </w:tbl>
    <w:p w:rsidR="002D4CD4" w:rsidRPr="00394C02" w:rsidRDefault="002D4CD4" w:rsidP="002D4CD4">
      <w:pPr>
        <w:pStyle w:val="BrdtekstTegn1"/>
        <w:rPr>
          <w:lang w:val="sk-SK"/>
        </w:rPr>
      </w:pPr>
      <w:r w:rsidRPr="008F45BE">
        <w:rPr>
          <w:lang w:val="sk-SK"/>
        </w:rPr>
        <w:t xml:space="preserve">Tabeelle </w:t>
      </w:r>
      <w:r w:rsidRPr="008F45BE">
        <w:rPr>
          <w:lang w:val="sk-SK"/>
        </w:rPr>
        <w:fldChar w:fldCharType="begin"/>
      </w:r>
      <w:r w:rsidRPr="008F45BE">
        <w:rPr>
          <w:lang w:val="sk-SK"/>
        </w:rPr>
        <w:instrText xml:space="preserve"> SEQ Tabeelle \* ARABIC </w:instrText>
      </w:r>
      <w:r w:rsidRPr="008F45BE">
        <w:rPr>
          <w:lang w:val="sk-SK"/>
        </w:rPr>
        <w:fldChar w:fldCharType="separate"/>
      </w:r>
      <w:r>
        <w:rPr>
          <w:noProof/>
          <w:lang w:val="sk-SK"/>
        </w:rPr>
        <w:t>29</w:t>
      </w:r>
      <w:r w:rsidRPr="008F45BE">
        <w:rPr>
          <w:lang w:val="sk-SK"/>
        </w:rPr>
        <w:fldChar w:fldCharType="end"/>
      </w:r>
      <w:r w:rsidRPr="00394C02">
        <w:rPr>
          <w:lang w:val="sk-SK"/>
        </w:rPr>
        <w:t>:</w:t>
      </w:r>
      <w:r>
        <w:rPr>
          <w:lang w:val="sk-SK"/>
        </w:rPr>
        <w:t xml:space="preserve"> 3.systeemen adjektive molse voestes systeemese</w:t>
      </w:r>
    </w:p>
    <w:p w:rsidR="002D4CD4" w:rsidRPr="007900FE" w:rsidRDefault="002D4CD4" w:rsidP="002D4CD4">
      <w:pPr>
        <w:pStyle w:val="Overskrift4"/>
        <w:rPr>
          <w:smallCaps/>
          <w:lang w:val="sk-SK"/>
        </w:rPr>
      </w:pPr>
      <w:r w:rsidRPr="007900FE">
        <w:rPr>
          <w:smallCaps/>
          <w:lang w:val="sk-SK"/>
        </w:rPr>
        <w:t xml:space="preserve">Durative -iktegisth # non-durative - annjebodts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Akte adjektive mij lij aaj seammalaakan guktie </w:t>
      </w:r>
      <w:r w:rsidRPr="00394C02">
        <w:rPr>
          <w:rFonts w:ascii="Cambria" w:hAnsi="Cambria"/>
          <w:i/>
          <w:lang w:val="sk-SK"/>
        </w:rPr>
        <w:t>gaertjies/gaertjie</w:t>
      </w:r>
      <w:r w:rsidRPr="00394C02">
        <w:rPr>
          <w:rFonts w:ascii="Cambria" w:hAnsi="Cambria"/>
          <w:lang w:val="sk-SK"/>
        </w:rPr>
        <w:t xml:space="preserve"> vååjnesasse bööti </w:t>
      </w:r>
      <w:r w:rsidRPr="00394C02">
        <w:rPr>
          <w:rFonts w:ascii="Cambria" w:hAnsi="Cambria"/>
          <w:i/>
          <w:iCs/>
          <w:lang w:val="sk-SK"/>
        </w:rPr>
        <w:t xml:space="preserve">aerhkie, </w:t>
      </w:r>
      <w:r w:rsidRPr="00394C02">
        <w:rPr>
          <w:rFonts w:ascii="Cambria" w:hAnsi="Cambria"/>
          <w:iCs/>
          <w:lang w:val="sk-SK"/>
        </w:rPr>
        <w:t>vuesiehtæmman</w:t>
      </w:r>
      <w:r w:rsidRPr="00394C02">
        <w:rPr>
          <w:rFonts w:ascii="Cambria" w:hAnsi="Cambria"/>
          <w:i/>
          <w:iCs/>
          <w:lang w:val="sk-SK"/>
        </w:rPr>
        <w:t xml:space="preserve"> Aerhkie(s) aaltoe</w:t>
      </w:r>
      <w:r w:rsidRPr="00394C02">
        <w:rPr>
          <w:rFonts w:ascii="Cambria" w:hAnsi="Cambria"/>
          <w:lang w:val="sk-SK"/>
        </w:rPr>
        <w:t xml:space="preserve"> lea aaj sjïere daestie. Mohte naan adjektivh mah aajmene daennie systeemesne gusnie -s attribuhtesne jïh vokaline orreje predikativesne, vuesiehtæmman lea daate adjektive </w:t>
      </w:r>
      <w:r w:rsidRPr="00394C02">
        <w:rPr>
          <w:rFonts w:ascii="Cambria" w:hAnsi="Cambria"/>
          <w:i/>
          <w:iCs/>
          <w:lang w:val="sk-SK"/>
        </w:rPr>
        <w:t>aerkies/aerhkie</w:t>
      </w:r>
      <w:r w:rsidRPr="00394C02">
        <w:rPr>
          <w:rFonts w:ascii="Cambria" w:hAnsi="Cambria"/>
          <w:lang w:val="sk-SK"/>
        </w:rPr>
        <w:t xml:space="preserve"> vuelelen, guktie hævvi maahta dam derivasjovnine goerksovvedh, guktie vuesiehtimmie vuelelen:</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33"/>
        <w:gridCol w:w="1233"/>
        <w:gridCol w:w="1233"/>
        <w:gridCol w:w="1234"/>
        <w:gridCol w:w="1234"/>
        <w:gridCol w:w="1234"/>
        <w:gridCol w:w="1234"/>
      </w:tblGrid>
      <w:tr w:rsidR="002D4CD4" w:rsidRPr="00394C02">
        <w:tc>
          <w:tcPr>
            <w:tcW w:w="1233" w:type="dxa"/>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Nr</w:t>
            </w:r>
          </w:p>
        </w:tc>
        <w:tc>
          <w:tcPr>
            <w:tcW w:w="1233" w:type="dxa"/>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Attr. 3</w:t>
            </w:r>
          </w:p>
        </w:tc>
        <w:tc>
          <w:tcPr>
            <w:tcW w:w="1233" w:type="dxa"/>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Pred. 3</w:t>
            </w:r>
          </w:p>
        </w:tc>
        <w:tc>
          <w:tcPr>
            <w:tcW w:w="1234"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Attr. 1</w:t>
            </w:r>
          </w:p>
        </w:tc>
        <w:tc>
          <w:tcPr>
            <w:tcW w:w="1234"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Pred. 1</w:t>
            </w:r>
          </w:p>
        </w:tc>
        <w:tc>
          <w:tcPr>
            <w:tcW w:w="1234"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Attr. 1</w:t>
            </w:r>
          </w:p>
        </w:tc>
        <w:tc>
          <w:tcPr>
            <w:tcW w:w="1234"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Pred. 1</w:t>
            </w:r>
          </w:p>
        </w:tc>
      </w:tr>
      <w:tr w:rsidR="002D4CD4" w:rsidRPr="00394C02">
        <w:tc>
          <w:tcPr>
            <w:tcW w:w="1233" w:type="dxa"/>
          </w:tcPr>
          <w:p w:rsidR="002D4CD4" w:rsidRPr="00394C02" w:rsidRDefault="002D4CD4" w:rsidP="003B71EB">
            <w:pPr>
              <w:spacing w:line="360" w:lineRule="auto"/>
              <w:jc w:val="both"/>
              <w:rPr>
                <w:rFonts w:ascii="Cambria" w:eastAsia="Cambria" w:hAnsi="Cambria"/>
                <w:lang w:val="sk-SK"/>
              </w:rPr>
            </w:pPr>
            <w:r w:rsidRPr="00394C02">
              <w:rPr>
                <w:rFonts w:ascii="Cambria" w:eastAsia="Cambria" w:hAnsi="Cambria"/>
                <w:lang w:val="sk-SK"/>
              </w:rPr>
              <w:t>1</w:t>
            </w:r>
          </w:p>
        </w:tc>
        <w:tc>
          <w:tcPr>
            <w:tcW w:w="1233"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aerhkies</w:t>
            </w:r>
          </w:p>
        </w:tc>
        <w:tc>
          <w:tcPr>
            <w:tcW w:w="1233"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w:t>
            </w:r>
          </w:p>
        </w:tc>
        <w:tc>
          <w:tcPr>
            <w:tcW w:w="1234"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w:t>
            </w:r>
          </w:p>
        </w:tc>
        <w:tc>
          <w:tcPr>
            <w:tcW w:w="1234"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w:t>
            </w:r>
          </w:p>
        </w:tc>
        <w:tc>
          <w:tcPr>
            <w:tcW w:w="1234"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aerhkies</w:t>
            </w:r>
          </w:p>
        </w:tc>
        <w:tc>
          <w:tcPr>
            <w:tcW w:w="1234"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aerhkies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30</w:t>
      </w:r>
      <w:r w:rsidRPr="00394C02">
        <w:rPr>
          <w:lang w:val="sk-SK"/>
        </w:rPr>
        <w:fldChar w:fldCharType="end"/>
      </w:r>
      <w:r w:rsidRPr="00394C02">
        <w:rPr>
          <w:lang w:val="sk-SK"/>
        </w:rPr>
        <w:t>: Iktegisth # Annjebodts</w:t>
      </w:r>
    </w:p>
    <w:p w:rsidR="002D4CD4" w:rsidRPr="00394C02" w:rsidRDefault="002D4CD4" w:rsidP="002D4CD4">
      <w:pPr>
        <w:pStyle w:val="Blokksitat3"/>
        <w:rPr>
          <w:rFonts w:ascii="Cambria" w:eastAsia="ArialMT" w:hAnsi="Cambria" w:cs="ArialMT"/>
        </w:rPr>
      </w:pPr>
    </w:p>
    <w:p w:rsidR="002D4CD4" w:rsidRPr="00394C02" w:rsidRDefault="002D4CD4" w:rsidP="002D4CD4">
      <w:pPr>
        <w:pStyle w:val="Blokksitat3"/>
        <w:rPr>
          <w:rFonts w:ascii="Cambria" w:eastAsia="ArialMT" w:hAnsi="Cambria" w:cs="ArialMT"/>
          <w:iCs/>
        </w:rPr>
      </w:pPr>
      <w:r w:rsidRPr="00394C02">
        <w:rPr>
          <w:rFonts w:ascii="Cambria" w:eastAsia="ArialMT" w:hAnsi="Cambria" w:cs="ArialMT"/>
        </w:rPr>
        <w:t>Daate lea aaj tjaalasovveme Bergsland jïh Maggan baakoegærjesne gusnie dïhte</w:t>
      </w:r>
      <w:r w:rsidRPr="00394C02">
        <w:rPr>
          <w:rFonts w:ascii="Cambria" w:eastAsia="ArialMT" w:hAnsi="Cambria" w:cs="ArialMT"/>
          <w:i/>
          <w:iCs/>
        </w:rPr>
        <w:t xml:space="preserve"> s- l</w:t>
      </w:r>
      <w:r w:rsidRPr="00394C02">
        <w:rPr>
          <w:rFonts w:ascii="Cambria" w:eastAsia="ArialMT" w:hAnsi="Cambria" w:cs="ArialMT"/>
        </w:rPr>
        <w:t>ea predikativesne jïh attribuhte maahta aaj vokaline årrodh, guktie naemhtie "</w:t>
      </w:r>
      <w:r w:rsidRPr="00394C02">
        <w:rPr>
          <w:rFonts w:ascii="Cambria" w:eastAsia="ArialMT" w:hAnsi="Cambria" w:cs="ArialMT"/>
          <w:i/>
          <w:iCs/>
        </w:rPr>
        <w:t>urkie aaltoe, urkies aaltoe, simle som ikke vil gi seg over, men som setter seg i mot el. river seg løs</w:t>
      </w:r>
      <w:r w:rsidRPr="00394C02">
        <w:rPr>
          <w:rFonts w:ascii="Cambria" w:eastAsia="ArialMT" w:hAnsi="Cambria" w:cs="ArialMT"/>
          <w:iCs/>
        </w:rPr>
        <w:t>" (Bergsland &amp; Magga 1993:332).</w:t>
      </w:r>
    </w:p>
    <w:p w:rsidR="002D4CD4" w:rsidRPr="00394C02" w:rsidRDefault="002D4CD4" w:rsidP="002D4CD4">
      <w:pPr>
        <w:pStyle w:val="Blokksitat3"/>
        <w:rPr>
          <w:rFonts w:ascii="Cambria" w:hAnsi="Cambria"/>
        </w:rPr>
      </w:pPr>
      <w:r w:rsidRPr="00394C02">
        <w:rPr>
          <w:rFonts w:ascii="Cambria" w:hAnsi="Cambria"/>
        </w:rPr>
        <w:t xml:space="preserve">Akten saerniestæjjan mietie lea gosse </w:t>
      </w:r>
      <w:r w:rsidRPr="00394C02">
        <w:rPr>
          <w:rFonts w:ascii="Cambria" w:hAnsi="Cambria"/>
          <w:i/>
          <w:iCs/>
        </w:rPr>
        <w:t>-s</w:t>
      </w:r>
      <w:r w:rsidRPr="00394C02">
        <w:rPr>
          <w:rFonts w:ascii="Cambria" w:hAnsi="Cambria"/>
        </w:rPr>
        <w:t xml:space="preserve">:m lissehte predikative sæjjan, vuesiehtæmman daennie raajesisnie: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jïh dïhte råantjoe lea dan lååvnehke, aerkies </w:t>
      </w:r>
      <w:r w:rsidRPr="00394C02">
        <w:rPr>
          <w:rFonts w:ascii="Cambria" w:hAnsi="Cambria"/>
        </w:rPr>
        <w:t xml:space="preserve">(Inf. 5) </w:t>
      </w:r>
    </w:p>
    <w:p w:rsidR="002D4CD4" w:rsidRPr="00394C02" w:rsidRDefault="002D4CD4" w:rsidP="002D4CD4">
      <w:pPr>
        <w:pStyle w:val="Blokksitat3"/>
        <w:spacing w:line="240" w:lineRule="auto"/>
        <w:ind w:left="567"/>
        <w:rPr>
          <w:rFonts w:ascii="Cambria" w:hAnsi="Cambria"/>
        </w:rPr>
      </w:pPr>
      <w:r w:rsidRPr="00394C02">
        <w:rPr>
          <w:rFonts w:ascii="Cambria" w:hAnsi="Cambria"/>
          <w:i/>
        </w:rPr>
        <w:t xml:space="preserve">maam destie åadtjoeh? dïhte dan aerhkies lea </w:t>
      </w:r>
      <w:r w:rsidRPr="00394C02">
        <w:rPr>
          <w:rFonts w:ascii="Cambria" w:hAnsi="Cambria"/>
        </w:rPr>
        <w:t xml:space="preserve">(Inf. 5) </w:t>
      </w:r>
    </w:p>
    <w:p w:rsidR="002D4CD4" w:rsidRPr="00394C02" w:rsidRDefault="002D4CD4" w:rsidP="002D4CD4">
      <w:pPr>
        <w:pStyle w:val="Blokksitat3"/>
        <w:rPr>
          <w:rFonts w:ascii="Cambria" w:hAnsi="Cambria"/>
        </w:rPr>
      </w:pPr>
      <w:r w:rsidRPr="00394C02">
        <w:rPr>
          <w:rFonts w:ascii="Cambria" w:hAnsi="Cambria"/>
        </w:rPr>
        <w:t xml:space="preserve">dellie semantihken mietie lea predikative </w:t>
      </w:r>
      <w:r w:rsidRPr="00394C02">
        <w:rPr>
          <w:rFonts w:ascii="Cambria" w:hAnsi="Cambria"/>
          <w:i/>
        </w:rPr>
        <w:t>-s-</w:t>
      </w:r>
      <w:r w:rsidRPr="00394C02">
        <w:rPr>
          <w:rFonts w:ascii="Cambria" w:hAnsi="Cambria"/>
        </w:rPr>
        <w:t>ine goh nænnoestimmie/ vihtiestimmie jïh durative predikative lea, aaltoen meanoe lea nimhtie. Gosse</w:t>
      </w:r>
      <w:r w:rsidRPr="00394C02">
        <w:rPr>
          <w:rFonts w:ascii="Cambria" w:hAnsi="Cambria"/>
          <w:i/>
          <w:iCs/>
        </w:rPr>
        <w:t xml:space="preserve"> aerhkie </w:t>
      </w:r>
      <w:r w:rsidRPr="00394C02">
        <w:rPr>
          <w:rFonts w:ascii="Cambria" w:hAnsi="Cambria"/>
          <w:iCs/>
        </w:rPr>
        <w:t xml:space="preserve">lea </w:t>
      </w:r>
      <w:r w:rsidRPr="00394C02">
        <w:rPr>
          <w:rFonts w:ascii="Cambria" w:hAnsi="Cambria"/>
        </w:rPr>
        <w:t>dovne attribuhtesne jïh predikativesne dellie buerkeste, barre åenehks bodtem nimhtie lea, guktie daesnie:</w:t>
      </w:r>
    </w:p>
    <w:p w:rsidR="002D4CD4" w:rsidRPr="00394C02" w:rsidRDefault="002D4CD4" w:rsidP="002D4CD4">
      <w:pPr>
        <w:pStyle w:val="Blokksitat3"/>
        <w:ind w:left="567"/>
        <w:rPr>
          <w:rFonts w:ascii="Cambria" w:hAnsi="Cambria"/>
        </w:rPr>
      </w:pPr>
      <w:r w:rsidRPr="00394C02">
        <w:rPr>
          <w:rFonts w:ascii="Cambria" w:hAnsi="Cambria"/>
          <w:i/>
        </w:rPr>
        <w:t xml:space="preserve">dïhte almetje dan aerhkie lij dan aejkien </w:t>
      </w:r>
      <w:r w:rsidRPr="00394C02">
        <w:rPr>
          <w:rFonts w:ascii="Cambria" w:hAnsi="Cambria"/>
        </w:rPr>
        <w:t xml:space="preserve">(Inf. 5) </w:t>
      </w:r>
    </w:p>
    <w:p w:rsidR="002D4CD4" w:rsidRPr="00394C02" w:rsidRDefault="002D4CD4" w:rsidP="002D4CD4">
      <w:pPr>
        <w:pStyle w:val="Blokksitat3"/>
        <w:rPr>
          <w:rFonts w:ascii="Cambria" w:hAnsi="Cambria"/>
        </w:rPr>
      </w:pPr>
      <w:r w:rsidRPr="00394C02">
        <w:rPr>
          <w:rFonts w:ascii="Cambria" w:hAnsi="Cambria"/>
        </w:rPr>
        <w:t xml:space="preserve">Badth mubpien saerniestæjjan mietie lij dïhte raakti båastolen; </w:t>
      </w:r>
    </w:p>
    <w:p w:rsidR="002D4CD4" w:rsidRPr="00394C02" w:rsidRDefault="002D4CD4" w:rsidP="002D4CD4">
      <w:pPr>
        <w:pStyle w:val="Blokksitat3"/>
        <w:ind w:left="567"/>
        <w:rPr>
          <w:rFonts w:ascii="Cambria" w:hAnsi="Cambria"/>
        </w:rPr>
      </w:pPr>
      <w:r w:rsidRPr="00394C02">
        <w:rPr>
          <w:rFonts w:ascii="Cambria" w:hAnsi="Cambria"/>
          <w:i/>
        </w:rPr>
        <w:t xml:space="preserve">Dïhte aaltoe hov dan aerhkie </w:t>
      </w:r>
      <w:r w:rsidRPr="00394C02">
        <w:rPr>
          <w:rFonts w:ascii="Cambria" w:hAnsi="Cambria"/>
        </w:rPr>
        <w:t>(Inf. 5)</w:t>
      </w:r>
    </w:p>
    <w:p w:rsidR="002D4CD4" w:rsidRPr="00394C02" w:rsidRDefault="002D4CD4" w:rsidP="002D4CD4">
      <w:pPr>
        <w:pStyle w:val="Blokksitat3"/>
        <w:rPr>
          <w:rFonts w:ascii="Cambria" w:hAnsi="Cambria"/>
        </w:rPr>
      </w:pPr>
      <w:r w:rsidRPr="00394C02">
        <w:rPr>
          <w:rFonts w:ascii="Cambria" w:hAnsi="Cambria"/>
        </w:rPr>
        <w:t>Dle lea dïhte</w:t>
      </w:r>
      <w:r w:rsidRPr="00394C02">
        <w:rPr>
          <w:rFonts w:ascii="Cambria" w:hAnsi="Cambria"/>
          <w:i/>
        </w:rPr>
        <w:t xml:space="preserve"> s-</w:t>
      </w:r>
      <w:r w:rsidRPr="00394C02">
        <w:rPr>
          <w:rFonts w:ascii="Cambria" w:hAnsi="Cambria"/>
        </w:rPr>
        <w:t xml:space="preserve">ehts gietjie dïhte mij lij dïhte </w:t>
      </w:r>
      <w:r w:rsidRPr="00394C02">
        <w:rPr>
          <w:rFonts w:ascii="Cambria" w:hAnsi="Cambria"/>
          <w:smallCaps/>
        </w:rPr>
        <w:t>nænnoestimmie-vihtiestimmie</w:t>
      </w:r>
      <w:r w:rsidRPr="00394C02">
        <w:rPr>
          <w:rFonts w:ascii="Cambria" w:hAnsi="Cambria"/>
        </w:rPr>
        <w:t xml:space="preserve"> jïh </w:t>
      </w:r>
      <w:r w:rsidRPr="00394C02">
        <w:rPr>
          <w:rFonts w:ascii="Cambria" w:hAnsi="Cambria"/>
          <w:smallCaps/>
        </w:rPr>
        <w:t>durative-permameente</w:t>
      </w:r>
      <w:r w:rsidRPr="00394C02">
        <w:rPr>
          <w:rFonts w:ascii="Cambria" w:hAnsi="Cambria"/>
        </w:rPr>
        <w:t xml:space="preserve"> predikative lea, vuesiehtæmman: </w:t>
      </w:r>
    </w:p>
    <w:p w:rsidR="002D4CD4" w:rsidRPr="00394C02" w:rsidRDefault="002D4CD4" w:rsidP="002D4CD4">
      <w:pPr>
        <w:pStyle w:val="Blokksitat3"/>
        <w:tabs>
          <w:tab w:val="left" w:pos="567"/>
        </w:tabs>
        <w:rPr>
          <w:rFonts w:ascii="Cambria" w:hAnsi="Cambria"/>
          <w:iCs/>
        </w:rPr>
      </w:pPr>
      <w:r w:rsidRPr="00394C02">
        <w:rPr>
          <w:rFonts w:ascii="Cambria" w:hAnsi="Cambria"/>
        </w:rPr>
        <w:tab/>
      </w:r>
      <w:r w:rsidRPr="00394C02">
        <w:rPr>
          <w:rFonts w:ascii="Cambria" w:hAnsi="Cambria"/>
          <w:i/>
          <w:iCs/>
        </w:rPr>
        <w:t xml:space="preserve">aerhkie aaltoe </w:t>
      </w:r>
      <w:r w:rsidRPr="00394C02">
        <w:rPr>
          <w:rFonts w:ascii="Cambria" w:hAnsi="Cambria"/>
          <w:iCs/>
        </w:rPr>
        <w:t xml:space="preserve">(Inf. 7)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Cs/>
          <w:lang w:val="sk-SK"/>
        </w:rPr>
        <w:t xml:space="preserve">Bergsland jïh Magga aaj dan bïjre tjaeliejægan, jïh ij daesnie gænnah åvteste båetieh mij dïhte joekehtse </w:t>
      </w:r>
      <w:r w:rsidRPr="00394C02">
        <w:rPr>
          <w:rFonts w:ascii="Cambria" w:hAnsi="Cambria"/>
          <w:i/>
          <w:iCs/>
          <w:lang w:val="sk-SK"/>
        </w:rPr>
        <w:t xml:space="preserve">urkie </w:t>
      </w:r>
      <w:r w:rsidRPr="00394C02">
        <w:rPr>
          <w:rFonts w:ascii="Cambria" w:hAnsi="Cambria"/>
          <w:iCs/>
          <w:lang w:val="sk-SK"/>
        </w:rPr>
        <w:t xml:space="preserve">jïh </w:t>
      </w:r>
      <w:r w:rsidRPr="00394C02">
        <w:rPr>
          <w:rFonts w:ascii="Cambria" w:hAnsi="Cambria"/>
          <w:i/>
          <w:iCs/>
          <w:lang w:val="sk-SK"/>
        </w:rPr>
        <w:t>urkies</w:t>
      </w:r>
      <w:r w:rsidRPr="00394C02">
        <w:rPr>
          <w:rFonts w:ascii="Cambria" w:hAnsi="Cambria"/>
          <w:iCs/>
          <w:lang w:val="sk-SK"/>
        </w:rPr>
        <w:t xml:space="preserve"> gaskems gosse attribuhtesne jïh predikativesne tjåådtje, vuesiehtæmman: </w:t>
      </w:r>
    </w:p>
    <w:p w:rsidR="002D4CD4" w:rsidRPr="00394C02" w:rsidRDefault="002D4CD4" w:rsidP="002D4CD4">
      <w:pPr>
        <w:tabs>
          <w:tab w:val="left" w:pos="567"/>
        </w:tabs>
        <w:ind w:left="567" w:hanging="567"/>
        <w:jc w:val="both"/>
        <w:rPr>
          <w:rFonts w:ascii="Cambria" w:hAnsi="Cambria"/>
          <w:lang w:val="sk-SK"/>
        </w:rPr>
      </w:pPr>
      <w:r w:rsidRPr="00394C02">
        <w:rPr>
          <w:rFonts w:ascii="Cambria" w:hAnsi="Cambria"/>
          <w:lang w:val="sk-SK"/>
        </w:rPr>
        <w:tab/>
        <w:t xml:space="preserve">urkie aaltoe, urkies aaltoe: simle som ikke vil gi seg over, men som setter seg i mot el. river seg løs (Bergsland &amp; Magga 1993:332)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pStyle w:val="Blokksitat3"/>
        <w:tabs>
          <w:tab w:val="left" w:pos="567"/>
        </w:tabs>
        <w:rPr>
          <w:rFonts w:ascii="Cambria" w:hAnsi="Cambria"/>
        </w:rPr>
      </w:pPr>
      <w:r w:rsidRPr="00394C02">
        <w:rPr>
          <w:rFonts w:ascii="Cambria" w:hAnsi="Cambria"/>
        </w:rPr>
        <w:t xml:space="preserve">Daestie maahta dellie jiehtedh adjektivh gåalemde systeemesne leah tjaangeminie dan voestes systeemese, gusnie dovne </w:t>
      </w:r>
      <w:r w:rsidRPr="00394C02">
        <w:rPr>
          <w:rFonts w:ascii="Cambria" w:hAnsi="Cambria"/>
          <w:i/>
        </w:rPr>
        <w:t>aerhkie</w:t>
      </w:r>
      <w:r w:rsidRPr="00394C02">
        <w:rPr>
          <w:rFonts w:ascii="Cambria" w:hAnsi="Cambria"/>
        </w:rPr>
        <w:t xml:space="preserve"> jïh </w:t>
      </w:r>
      <w:r w:rsidRPr="00394C02">
        <w:rPr>
          <w:rFonts w:ascii="Cambria" w:hAnsi="Cambria"/>
          <w:i/>
        </w:rPr>
        <w:t xml:space="preserve">aerhkies </w:t>
      </w:r>
      <w:r w:rsidRPr="00394C02">
        <w:rPr>
          <w:rFonts w:ascii="Cambria" w:hAnsi="Cambria"/>
        </w:rPr>
        <w:t xml:space="preserve">lea attribuhtesne jïh predikativesne., jïh dah joekehts goerkesem åvtese buektieh. Akte daejtsie gietjijste dam iktegisth goerkesem åvtese buakta jïh mubpie jis dam </w:t>
      </w:r>
      <w:r w:rsidRPr="004C2E65">
        <w:rPr>
          <w:rFonts w:ascii="Cambria" w:hAnsi="Cambria"/>
          <w:smallCaps/>
        </w:rPr>
        <w:t>non-durative</w:t>
      </w:r>
      <w:r>
        <w:rPr>
          <w:rFonts w:ascii="Cambria" w:hAnsi="Cambria"/>
        </w:rPr>
        <w:t xml:space="preserve"> jïh </w:t>
      </w:r>
      <w:r w:rsidRPr="00394C02">
        <w:rPr>
          <w:rFonts w:ascii="Cambria" w:hAnsi="Cambria"/>
        </w:rPr>
        <w:t xml:space="preserve">annjebodts goerkesem åvtese buakta. </w:t>
      </w:r>
    </w:p>
    <w:p w:rsidR="002D4CD4" w:rsidRPr="00394C02" w:rsidRDefault="002D4CD4" w:rsidP="002D4CD4">
      <w:pPr>
        <w:pStyle w:val="Overskrift4"/>
        <w:rPr>
          <w:lang w:val="sk-SK"/>
        </w:rPr>
      </w:pPr>
      <w:r>
        <w:rPr>
          <w:lang w:val="sk-SK"/>
        </w:rPr>
        <w:t>D</w:t>
      </w:r>
      <w:r w:rsidRPr="00394C02">
        <w:rPr>
          <w:lang w:val="sk-SK"/>
        </w:rPr>
        <w:t>istributive predikative</w:t>
      </w:r>
    </w:p>
    <w:p w:rsidR="002D4CD4" w:rsidRDefault="002D4CD4" w:rsidP="002D4CD4">
      <w:pPr>
        <w:spacing w:line="360" w:lineRule="auto"/>
        <w:jc w:val="both"/>
        <w:rPr>
          <w:rFonts w:ascii="Cambria" w:hAnsi="Cambria"/>
          <w:lang w:val="sk-SK"/>
        </w:rPr>
      </w:pPr>
      <w:r w:rsidRPr="00394C02">
        <w:rPr>
          <w:rFonts w:ascii="Cambria" w:hAnsi="Cambria"/>
          <w:lang w:val="sk-SK"/>
        </w:rPr>
        <w:t>Dïhte m</w:t>
      </w:r>
      <w:r>
        <w:rPr>
          <w:rFonts w:ascii="Cambria" w:hAnsi="Cambria"/>
          <w:lang w:val="sk-SK"/>
        </w:rPr>
        <w:t>ubpie predikative leam nommedahteme</w:t>
      </w:r>
      <w:r w:rsidRPr="00394C02">
        <w:rPr>
          <w:rFonts w:ascii="Cambria" w:hAnsi="Cambria"/>
          <w:lang w:val="sk-SK"/>
        </w:rPr>
        <w:t xml:space="preserve"> </w:t>
      </w:r>
      <w:r w:rsidRPr="00394C02">
        <w:rPr>
          <w:rFonts w:ascii="Cambria" w:hAnsi="Cambria"/>
          <w:smallCaps/>
          <w:lang w:val="sk-SK"/>
        </w:rPr>
        <w:t>distributive</w:t>
      </w:r>
      <w:r>
        <w:rPr>
          <w:rFonts w:ascii="Cambria" w:hAnsi="Cambria"/>
          <w:lang w:val="sk-SK"/>
        </w:rPr>
        <w:t xml:space="preserve"> predikative dan åvteste dïhte vuesehte bååstide mïsse</w:t>
      </w:r>
      <w:r w:rsidRPr="00394C02">
        <w:rPr>
          <w:rFonts w:ascii="Cambria" w:hAnsi="Cambria"/>
          <w:lang w:val="sk-SK"/>
        </w:rPr>
        <w:t xml:space="preserve"> svatjkese sjisnjelen dajvem (dg. ‘innenfor et område‘) jïh aaj vuesehte bååstide sæjjan sjisnjel- dajvesne (Nickel 1994:150) </w:t>
      </w:r>
      <w:r>
        <w:rPr>
          <w:rFonts w:ascii="Cambria" w:hAnsi="Cambria"/>
          <w:lang w:val="sk-SK"/>
        </w:rPr>
        <w:t>Sïjhtem tjïertestidh im leah man jïjnjem goerehtamme daejtie bielide,  guktie daate barre goh gotnesjimmie daehtie gïelen bieleste. Mohte guktie manne vuajnam d</w:t>
      </w:r>
      <w:r w:rsidRPr="00394C02">
        <w:rPr>
          <w:rFonts w:ascii="Cambria" w:hAnsi="Cambria"/>
          <w:lang w:val="sk-SK"/>
        </w:rPr>
        <w:t xml:space="preserve">ïhte </w:t>
      </w:r>
      <w:r>
        <w:rPr>
          <w:rFonts w:ascii="Cambria" w:hAnsi="Cambria"/>
          <w:smallCaps/>
          <w:lang w:val="sk-SK"/>
        </w:rPr>
        <w:t>distributive</w:t>
      </w:r>
      <w:r w:rsidRPr="00394C02">
        <w:rPr>
          <w:rFonts w:ascii="Cambria" w:hAnsi="Cambria"/>
          <w:lang w:val="sk-SK"/>
        </w:rPr>
        <w:t xml:space="preserve"> predikative </w:t>
      </w:r>
      <w:r>
        <w:rPr>
          <w:rFonts w:ascii="Cambria" w:hAnsi="Cambria"/>
          <w:lang w:val="sk-SK"/>
        </w:rPr>
        <w:t xml:space="preserve">vååjnoe goh </w:t>
      </w:r>
      <w:r w:rsidRPr="00394C02">
        <w:rPr>
          <w:rFonts w:ascii="Cambria" w:hAnsi="Cambria"/>
          <w:lang w:val="sk-SK"/>
        </w:rPr>
        <w:t xml:space="preserve">iktegisth </w:t>
      </w:r>
      <w:r>
        <w:rPr>
          <w:rFonts w:ascii="Cambria" w:hAnsi="Cambria"/>
          <w:lang w:val="sk-SK"/>
        </w:rPr>
        <w:t xml:space="preserve">buerkeste raajesen adveerbe </w:t>
      </w:r>
      <w:r w:rsidRPr="00394C02">
        <w:rPr>
          <w:rFonts w:ascii="Cambria" w:hAnsi="Cambria"/>
          <w:lang w:val="sk-SK"/>
        </w:rPr>
        <w:t>jïh vue</w:t>
      </w:r>
      <w:r>
        <w:rPr>
          <w:rFonts w:ascii="Cambria" w:hAnsi="Cambria"/>
          <w:lang w:val="sk-SK"/>
        </w:rPr>
        <w:t>sehte bååstide dan adveerbese</w:t>
      </w:r>
      <w:r w:rsidRPr="00394C02">
        <w:rPr>
          <w:rFonts w:ascii="Cambria" w:hAnsi="Cambria"/>
          <w:lang w:val="sk-SK"/>
        </w:rPr>
        <w:t xml:space="preserve">, guktie daesnie </w:t>
      </w:r>
      <w:r w:rsidRPr="00394C02">
        <w:rPr>
          <w:rFonts w:ascii="Cambria" w:hAnsi="Cambria"/>
          <w:i/>
          <w:iCs/>
          <w:lang w:val="sk-SK"/>
        </w:rPr>
        <w:t>daagkoe lea gaertjie</w:t>
      </w:r>
      <w:r w:rsidRPr="00394C02">
        <w:rPr>
          <w:rFonts w:ascii="Cambria" w:hAnsi="Cambria"/>
          <w:lang w:val="sk-SK"/>
        </w:rPr>
        <w:t>.</w:t>
      </w:r>
      <w:r>
        <w:rPr>
          <w:rFonts w:ascii="Cambria" w:hAnsi="Cambria"/>
          <w:lang w:val="sk-SK"/>
        </w:rPr>
        <w:t xml:space="preserve">(Inf.7) </w:t>
      </w:r>
    </w:p>
    <w:p w:rsidR="002D4CD4" w:rsidRDefault="002D4CD4" w:rsidP="002D4CD4">
      <w:pPr>
        <w:spacing w:line="360" w:lineRule="auto"/>
        <w:jc w:val="both"/>
        <w:rPr>
          <w:rFonts w:ascii="Cambria" w:hAnsi="Cambria"/>
          <w:lang w:val="sk-SK"/>
        </w:rPr>
      </w:pPr>
    </w:p>
    <w:p w:rsidR="002D4CD4" w:rsidRDefault="002D4CD4" w:rsidP="002D4CD4">
      <w:pPr>
        <w:spacing w:line="360" w:lineRule="auto"/>
        <w:jc w:val="both"/>
        <w:rPr>
          <w:rFonts w:ascii="Cambria" w:hAnsi="Cambria"/>
          <w:lang w:val="sk-SK"/>
        </w:rPr>
      </w:pPr>
      <w:r w:rsidRPr="00A11B54">
        <w:rPr>
          <w:rFonts w:ascii="Cambria" w:hAnsi="Cambria"/>
          <w:smallCaps/>
          <w:lang w:val="sk-SK"/>
        </w:rPr>
        <w:t>Distributive</w:t>
      </w:r>
      <w:r>
        <w:rPr>
          <w:rFonts w:ascii="Cambria" w:hAnsi="Cambria"/>
          <w:lang w:val="sk-SK"/>
        </w:rPr>
        <w:t xml:space="preserve"> predikative aaj buerkeste jïh vuesehte bååstide akten prolativihken akkusativese, guktie Bergsland tjaala daesnie </w:t>
      </w:r>
      <w:r w:rsidRPr="00394C02">
        <w:rPr>
          <w:rFonts w:ascii="Cambria" w:hAnsi="Cambria"/>
          <w:lang w:val="sk-SK"/>
        </w:rPr>
        <w:t>«</w:t>
      </w:r>
      <w:r w:rsidRPr="00394C02">
        <w:rPr>
          <w:rFonts w:ascii="Cambria" w:hAnsi="Cambria"/>
          <w:i/>
          <w:lang w:val="sk-SK"/>
        </w:rPr>
        <w:t>dej jaevriej gaskem lea tsåekie</w:t>
      </w:r>
      <w:r w:rsidRPr="00394C02">
        <w:rPr>
          <w:rFonts w:ascii="Cambria" w:hAnsi="Cambria"/>
          <w:lang w:val="sk-SK"/>
        </w:rPr>
        <w:t xml:space="preserve">» (1994:65) gusnie dellie dïhte </w:t>
      </w:r>
      <w:r w:rsidRPr="00A11B54">
        <w:rPr>
          <w:rFonts w:ascii="Cambria" w:hAnsi="Cambria"/>
          <w:i/>
          <w:lang w:val="sk-SK"/>
        </w:rPr>
        <w:t>jaevrie</w:t>
      </w:r>
      <w:r w:rsidRPr="00A11B54">
        <w:rPr>
          <w:rFonts w:ascii="Cambria" w:hAnsi="Cambria"/>
          <w:i/>
          <w:iCs/>
          <w:lang w:val="sk-SK"/>
        </w:rPr>
        <w:t>gaskem</w:t>
      </w:r>
      <w:r w:rsidRPr="00394C02">
        <w:rPr>
          <w:rFonts w:ascii="Cambria" w:hAnsi="Cambria"/>
          <w:i/>
          <w:iCs/>
          <w:lang w:val="sk-SK"/>
        </w:rPr>
        <w:t xml:space="preserve"> </w:t>
      </w:r>
      <w:r w:rsidRPr="00394C02">
        <w:rPr>
          <w:rFonts w:ascii="Cambria" w:hAnsi="Cambria"/>
          <w:smallCaps/>
          <w:lang w:val="sk-SK"/>
        </w:rPr>
        <w:t>prolativiske</w:t>
      </w:r>
      <w:r>
        <w:rPr>
          <w:rFonts w:ascii="Cambria" w:hAnsi="Cambria"/>
          <w:smallCaps/>
          <w:lang w:val="sk-SK"/>
        </w:rPr>
        <w:t xml:space="preserve"> </w:t>
      </w:r>
      <w:r w:rsidRPr="00A11B54">
        <w:rPr>
          <w:rFonts w:ascii="Cambria" w:hAnsi="Cambria"/>
          <w:lang w:val="sk-SK"/>
        </w:rPr>
        <w:t>akkusativesne</w:t>
      </w:r>
      <w:r w:rsidRPr="00394C02">
        <w:rPr>
          <w:rFonts w:ascii="Cambria" w:hAnsi="Cambria"/>
          <w:lang w:val="sk-SK"/>
        </w:rPr>
        <w:t xml:space="preserve"> tjåådtje jïh </w:t>
      </w:r>
      <w:r w:rsidRPr="00394C02">
        <w:rPr>
          <w:rFonts w:ascii="Cambria" w:hAnsi="Cambria"/>
          <w:i/>
          <w:iCs/>
          <w:lang w:val="sk-SK"/>
        </w:rPr>
        <w:t xml:space="preserve">tsåekie </w:t>
      </w:r>
      <w:r w:rsidRPr="00394C02">
        <w:rPr>
          <w:rFonts w:ascii="Cambria" w:hAnsi="Cambria"/>
          <w:lang w:val="sk-SK"/>
        </w:rPr>
        <w:t>daennie tsiehkesne</w:t>
      </w:r>
      <w:r>
        <w:rPr>
          <w:rFonts w:ascii="Cambria" w:hAnsi="Cambria"/>
          <w:lang w:val="sk-SK"/>
        </w:rPr>
        <w:t xml:space="preserve"> lea</w:t>
      </w:r>
      <w:r w:rsidRPr="00394C02">
        <w:rPr>
          <w:rFonts w:ascii="Cambria" w:hAnsi="Cambria"/>
          <w:lang w:val="sk-SK"/>
        </w:rPr>
        <w:t xml:space="preserve"> </w:t>
      </w:r>
      <w:r w:rsidRPr="00394C02">
        <w:rPr>
          <w:rFonts w:ascii="Cambria" w:hAnsi="Cambria"/>
          <w:smallCaps/>
          <w:lang w:val="sk-SK"/>
        </w:rPr>
        <w:t>distributive</w:t>
      </w:r>
      <w:r w:rsidRPr="00394C02">
        <w:rPr>
          <w:rFonts w:ascii="Cambria" w:hAnsi="Cambria"/>
          <w:i/>
          <w:iCs/>
          <w:lang w:val="sk-SK"/>
        </w:rPr>
        <w:t xml:space="preserve"> </w:t>
      </w:r>
      <w:r>
        <w:rPr>
          <w:rFonts w:ascii="Cambria" w:hAnsi="Cambria"/>
          <w:lang w:val="sk-SK"/>
        </w:rPr>
        <w:t>predikative</w:t>
      </w:r>
      <w:r w:rsidRPr="00394C02">
        <w:rPr>
          <w:rFonts w:ascii="Cambria" w:hAnsi="Cambria"/>
          <w:lang w:val="sk-SK"/>
        </w:rPr>
        <w:t xml:space="preserve">. </w:t>
      </w:r>
      <w:r>
        <w:rPr>
          <w:rFonts w:ascii="Cambria" w:hAnsi="Cambria"/>
          <w:lang w:val="sk-SK"/>
        </w:rPr>
        <w:t xml:space="preserve">Daate </w:t>
      </w:r>
      <w:r w:rsidRPr="006F1127">
        <w:rPr>
          <w:rFonts w:ascii="Cambria" w:hAnsi="Cambria"/>
          <w:smallCaps/>
          <w:lang w:val="sk-SK"/>
        </w:rPr>
        <w:t xml:space="preserve">distributive </w:t>
      </w:r>
      <w:r>
        <w:rPr>
          <w:rFonts w:ascii="Cambria" w:hAnsi="Cambria"/>
          <w:lang w:val="sk-SK"/>
        </w:rPr>
        <w:t xml:space="preserve">predikative maahta jiehtedh lea seamma guktie adjektive </w:t>
      </w:r>
      <w:r w:rsidRPr="006F1127">
        <w:rPr>
          <w:rFonts w:ascii="Cambria" w:hAnsi="Cambria"/>
          <w:i/>
          <w:lang w:val="sk-SK"/>
        </w:rPr>
        <w:t>jalkede</w:t>
      </w:r>
      <w:r>
        <w:rPr>
          <w:rFonts w:ascii="Cambria" w:hAnsi="Cambria"/>
          <w:lang w:val="sk-SK"/>
        </w:rPr>
        <w:t xml:space="preserve"> mij lea seerkesovveme guktie åådtjeme </w:t>
      </w:r>
      <w:r w:rsidRPr="00EF49E4">
        <w:rPr>
          <w:rFonts w:ascii="Cambria" w:hAnsi="Cambria"/>
          <w:smallCaps/>
          <w:lang w:val="sk-SK"/>
        </w:rPr>
        <w:t xml:space="preserve">distributive </w:t>
      </w:r>
      <w:r>
        <w:rPr>
          <w:rFonts w:ascii="Cambria" w:hAnsi="Cambria"/>
          <w:lang w:val="sk-SK"/>
        </w:rPr>
        <w:t xml:space="preserve">goerkesem.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Vuelelen lea vuesiehtimmieh gosse</w:t>
      </w:r>
      <w:r>
        <w:rPr>
          <w:rFonts w:ascii="Cambria" w:hAnsi="Cambria"/>
          <w:lang w:val="sk-SK"/>
        </w:rPr>
        <w:t xml:space="preserve"> </w:t>
      </w:r>
      <w:r w:rsidRPr="000E083C">
        <w:rPr>
          <w:rFonts w:ascii="Cambria" w:hAnsi="Cambria"/>
          <w:smallCaps/>
          <w:lang w:val="sk-SK"/>
        </w:rPr>
        <w:t>distributive predikative</w:t>
      </w:r>
      <w:r>
        <w:rPr>
          <w:rFonts w:ascii="Cambria" w:hAnsi="Cambria"/>
          <w:lang w:val="sk-SK"/>
        </w:rPr>
        <w:t xml:space="preserve"> lea</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tbl>
      <w:tblPr>
        <w:tblW w:w="9214" w:type="dxa"/>
        <w:tblInd w:w="55" w:type="dxa"/>
        <w:tblLayout w:type="fixed"/>
        <w:tblCellMar>
          <w:top w:w="55" w:type="dxa"/>
          <w:left w:w="55" w:type="dxa"/>
          <w:bottom w:w="55" w:type="dxa"/>
          <w:right w:w="55" w:type="dxa"/>
        </w:tblCellMar>
        <w:tblLook w:val="0000"/>
      </w:tblPr>
      <w:tblGrid>
        <w:gridCol w:w="938"/>
        <w:gridCol w:w="3223"/>
        <w:gridCol w:w="5053"/>
      </w:tblGrid>
      <w:tr w:rsidR="002D4CD4" w:rsidRPr="00394C02">
        <w:tc>
          <w:tcPr>
            <w:tcW w:w="938"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3223" w:type="dxa"/>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 xml:space="preserve">Predikative -s </w:t>
            </w:r>
          </w:p>
        </w:tc>
        <w:tc>
          <w:tcPr>
            <w:tcW w:w="5053" w:type="dxa"/>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Prol./distr. Predikative adverbiaalen beal.</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322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Dïhte geajnoe lea guhkies</w:t>
            </w:r>
          </w:p>
        </w:tc>
        <w:tc>
          <w:tcPr>
            <w:tcW w:w="5053"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Dahkoe lea guhkie</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3</w:t>
            </w:r>
          </w:p>
        </w:tc>
        <w:tc>
          <w:tcPr>
            <w:tcW w:w="322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Geajnoe lea gietskies</w:t>
            </w:r>
          </w:p>
        </w:tc>
        <w:tc>
          <w:tcPr>
            <w:tcW w:w="5053"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Dagkoe lea gietskie</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4</w:t>
            </w:r>
          </w:p>
        </w:tc>
        <w:tc>
          <w:tcPr>
            <w:tcW w:w="322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Dïhte okse lea gaertjies</w:t>
            </w:r>
          </w:p>
        </w:tc>
        <w:tc>
          <w:tcPr>
            <w:tcW w:w="5053"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Dagkoe lea gaertjie</w:t>
            </w:r>
          </w:p>
        </w:tc>
      </w:tr>
      <w:tr w:rsidR="002D4CD4" w:rsidRPr="00394C02">
        <w:tc>
          <w:tcPr>
            <w:tcW w:w="938" w:type="dxa"/>
            <w:tcBorders>
              <w:left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5</w:t>
            </w:r>
          </w:p>
        </w:tc>
        <w:tc>
          <w:tcPr>
            <w:tcW w:w="3223" w:type="dxa"/>
            <w:tcBorders>
              <w:lef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Dïhte almetje lea siegkies</w:t>
            </w:r>
          </w:p>
        </w:tc>
        <w:tc>
          <w:tcPr>
            <w:tcW w:w="5053" w:type="dxa"/>
            <w:tcBorders>
              <w:left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Dagkoe lea siegkie</w:t>
            </w:r>
          </w:p>
        </w:tc>
      </w:tr>
      <w:tr w:rsidR="002D4CD4" w:rsidRPr="00394C02">
        <w:tc>
          <w:tcPr>
            <w:tcW w:w="938"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6</w:t>
            </w:r>
          </w:p>
        </w:tc>
        <w:tc>
          <w:tcPr>
            <w:tcW w:w="3223" w:type="dxa"/>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Dïhte johketje tsåekies</w:t>
            </w:r>
          </w:p>
        </w:tc>
        <w:tc>
          <w:tcPr>
            <w:tcW w:w="5053" w:type="dxa"/>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Dej jaevriej gaskem lea tsåekie</w:t>
            </w:r>
          </w:p>
        </w:tc>
      </w:tr>
    </w:tbl>
    <w:p w:rsidR="002D4CD4" w:rsidRPr="00394C02" w:rsidRDefault="002D4CD4" w:rsidP="002D4CD4">
      <w:pPr>
        <w:pStyle w:val="BrdtekstTegn1"/>
        <w:rPr>
          <w:lang w:val="sk-SK"/>
        </w:rPr>
      </w:pPr>
      <w:r w:rsidRPr="00B22965">
        <w:rPr>
          <w:lang w:val="sk-SK"/>
        </w:rPr>
        <w:t xml:space="preserve">Tabeelle </w:t>
      </w:r>
      <w:r w:rsidRPr="00B22965">
        <w:rPr>
          <w:lang w:val="sk-SK"/>
        </w:rPr>
        <w:fldChar w:fldCharType="begin"/>
      </w:r>
      <w:r w:rsidRPr="00B22965">
        <w:rPr>
          <w:lang w:val="sk-SK"/>
        </w:rPr>
        <w:instrText xml:space="preserve"> SEQ Tabeelle \* ARABIC </w:instrText>
      </w:r>
      <w:r w:rsidRPr="00B22965">
        <w:rPr>
          <w:lang w:val="sk-SK"/>
        </w:rPr>
        <w:fldChar w:fldCharType="separate"/>
      </w:r>
      <w:r>
        <w:rPr>
          <w:noProof/>
          <w:lang w:val="sk-SK"/>
        </w:rPr>
        <w:t>31</w:t>
      </w:r>
      <w:r w:rsidRPr="00B22965">
        <w:rPr>
          <w:lang w:val="sk-SK"/>
        </w:rPr>
        <w:fldChar w:fldCharType="end"/>
      </w:r>
      <w:r w:rsidRPr="00B22965">
        <w:rPr>
          <w:lang w:val="sk-SK"/>
        </w:rPr>
        <w:t>:</w:t>
      </w:r>
      <w:r>
        <w:rPr>
          <w:lang w:val="sk-SK"/>
        </w:rPr>
        <w:t xml:space="preserve"> Distributive predikative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BB173A">
        <w:rPr>
          <w:rFonts w:ascii="Cambria" w:hAnsi="Cambria"/>
          <w:bCs/>
          <w:smallCaps/>
          <w:lang w:val="sk-SK"/>
        </w:rPr>
        <w:t>Distributive</w:t>
      </w:r>
      <w:r>
        <w:rPr>
          <w:rFonts w:ascii="Cambria" w:hAnsi="Cambria"/>
          <w:bCs/>
          <w:lang w:val="sk-SK"/>
        </w:rPr>
        <w:t xml:space="preserve"> p</w:t>
      </w:r>
      <w:r>
        <w:rPr>
          <w:rFonts w:ascii="Cambria" w:hAnsi="Cambria"/>
          <w:lang w:val="sk-SK"/>
        </w:rPr>
        <w:t>redikative bååstide vuesehte sijjieadveerbese man lea distributive goerkese, vuesiehtæmman</w:t>
      </w:r>
      <w:r w:rsidRPr="00394C02">
        <w:rPr>
          <w:rFonts w:ascii="Cambria" w:hAnsi="Cambria"/>
          <w:lang w:val="sk-SK"/>
        </w:rPr>
        <w:t>:</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Dagkoe lea gaertjie</w:t>
      </w:r>
      <w:r w:rsidRPr="00394C02">
        <w:rPr>
          <w:rFonts w:ascii="Cambria" w:hAnsi="Cambria"/>
          <w:lang w:val="sk-SK"/>
        </w:rPr>
        <w:t xml:space="preserve"> (Inf. 4) </w:t>
      </w:r>
    </w:p>
    <w:p w:rsidR="002D4CD4" w:rsidRPr="00394C02" w:rsidRDefault="002D4CD4" w:rsidP="002D4CD4">
      <w:pPr>
        <w:spacing w:line="360" w:lineRule="auto"/>
        <w:jc w:val="both"/>
        <w:rPr>
          <w:rFonts w:ascii="Cambria" w:hAnsi="Cambria"/>
          <w:lang w:val="sk-SK"/>
        </w:rPr>
      </w:pPr>
      <w:r w:rsidRPr="00BB173A">
        <w:rPr>
          <w:rFonts w:ascii="Cambria" w:hAnsi="Cambria"/>
          <w:smallCaps/>
          <w:lang w:val="sk-SK"/>
        </w:rPr>
        <w:t>Distributive</w:t>
      </w:r>
      <w:r>
        <w:rPr>
          <w:rFonts w:ascii="Cambria" w:hAnsi="Cambria"/>
          <w:lang w:val="sk-SK"/>
        </w:rPr>
        <w:t xml:space="preserve"> predikative aaj vuesehte bååstide prolativïske akkusativese </w:t>
      </w:r>
      <w:r w:rsidRPr="00394C02">
        <w:rPr>
          <w:rFonts w:ascii="Cambria" w:hAnsi="Cambria"/>
          <w:lang w:val="sk-SK"/>
        </w:rPr>
        <w:t>Bergslanden vuesiehtimmien mietie:</w:t>
      </w:r>
    </w:p>
    <w:p w:rsidR="002D4CD4" w:rsidRPr="00394C02" w:rsidRDefault="002D4CD4" w:rsidP="002D4CD4">
      <w:pPr>
        <w:spacing w:line="360" w:lineRule="auto"/>
        <w:ind w:firstLine="720"/>
        <w:jc w:val="both"/>
        <w:rPr>
          <w:rFonts w:ascii="Cambria" w:hAnsi="Cambria"/>
          <w:lang w:val="sk-SK"/>
        </w:rPr>
      </w:pPr>
      <w:r w:rsidRPr="00394C02">
        <w:rPr>
          <w:rFonts w:ascii="Cambria" w:hAnsi="Cambria"/>
          <w:i/>
          <w:lang w:val="sk-SK"/>
        </w:rPr>
        <w:t>Dej jaevriej gaskem lea tsåekie</w:t>
      </w:r>
      <w:r w:rsidRPr="00394C02">
        <w:rPr>
          <w:rFonts w:ascii="Cambria" w:hAnsi="Cambria"/>
          <w:lang w:val="sk-SK"/>
        </w:rPr>
        <w:t xml:space="preserve"> (Bergsland 1994:65) </w:t>
      </w:r>
    </w:p>
    <w:p w:rsidR="002D4CD4" w:rsidRPr="00394C02" w:rsidRDefault="002D4CD4" w:rsidP="002D4CD4">
      <w:pPr>
        <w:spacing w:line="360" w:lineRule="auto"/>
        <w:jc w:val="both"/>
        <w:rPr>
          <w:rFonts w:ascii="Cambria" w:hAnsi="Cambria"/>
          <w:lang w:val="sk-SK"/>
        </w:rPr>
      </w:pPr>
      <w:r>
        <w:rPr>
          <w:rFonts w:ascii="Cambria" w:hAnsi="Cambria"/>
          <w:lang w:val="sk-SK"/>
        </w:rPr>
        <w:t>Mij Bergsland lea jarkoestamme</w:t>
      </w:r>
      <w:r w:rsidRPr="00394C02">
        <w:rPr>
          <w:rFonts w:ascii="Cambria" w:hAnsi="Cambria"/>
          <w:lang w:val="sk-SK"/>
        </w:rPr>
        <w:t xml:space="preserve"> “</w:t>
      </w:r>
      <w:r w:rsidRPr="00394C02">
        <w:rPr>
          <w:rFonts w:ascii="Cambria" w:hAnsi="Cambria"/>
          <w:i/>
          <w:lang w:val="sk-SK"/>
        </w:rPr>
        <w:t>Mellom de sjøene er det grunt“</w:t>
      </w:r>
      <w:r w:rsidRPr="00394C02">
        <w:rPr>
          <w:rFonts w:ascii="Cambria" w:hAnsi="Cambria"/>
          <w:lang w:val="sk-SK"/>
        </w:rPr>
        <w:t xml:space="preserve">(Bergsland 1994:65) Gusnie dïhte </w:t>
      </w:r>
      <w:r w:rsidRPr="00394C02">
        <w:rPr>
          <w:rFonts w:ascii="Cambria" w:hAnsi="Cambria"/>
          <w:i/>
          <w:lang w:val="sk-SK"/>
        </w:rPr>
        <w:t>gaskem</w:t>
      </w:r>
      <w:r w:rsidRPr="00394C02">
        <w:rPr>
          <w:rFonts w:ascii="Cambria" w:hAnsi="Cambria"/>
          <w:lang w:val="sk-SK"/>
        </w:rPr>
        <w:t xml:space="preserve"> buerkeste ahte lea sjisnjelen dajvem jïh dellie dïhte predikative tjoever</w:t>
      </w:r>
      <w:r>
        <w:rPr>
          <w:rFonts w:ascii="Cambria" w:hAnsi="Cambria"/>
          <w:lang w:val="sk-SK"/>
        </w:rPr>
        <w:t xml:space="preserve">e tjåadtjodh </w:t>
      </w:r>
      <w:r w:rsidRPr="00120D32">
        <w:rPr>
          <w:rFonts w:ascii="Cambria" w:hAnsi="Cambria"/>
          <w:smallCaps/>
          <w:lang w:val="sk-SK"/>
        </w:rPr>
        <w:t>distributivesne</w:t>
      </w:r>
      <w:r w:rsidRPr="00394C02">
        <w:rPr>
          <w:rFonts w:ascii="Cambria" w:hAnsi="Cambria"/>
          <w:lang w:val="sk-SK"/>
        </w:rPr>
        <w:t xml:space="preserve"> </w:t>
      </w:r>
      <w:r w:rsidRPr="00394C02">
        <w:rPr>
          <w:rFonts w:ascii="Cambria" w:hAnsi="Cambria"/>
          <w:i/>
          <w:lang w:val="sk-SK"/>
        </w:rPr>
        <w:t xml:space="preserve">tsåekie. </w:t>
      </w:r>
      <w:r>
        <w:rPr>
          <w:rFonts w:ascii="Cambria" w:hAnsi="Cambria"/>
          <w:lang w:val="sk-SK"/>
        </w:rPr>
        <w:t>Bergsland</w:t>
      </w:r>
      <w:r w:rsidRPr="00394C02">
        <w:rPr>
          <w:rFonts w:ascii="Cambria" w:hAnsi="Cambria"/>
          <w:lang w:val="sk-SK"/>
        </w:rPr>
        <w:t xml:space="preserve"> nimhtie jeahta dan bïjre:</w:t>
      </w:r>
    </w:p>
    <w:p w:rsidR="002D4CD4" w:rsidRPr="00120D32" w:rsidRDefault="002D4CD4" w:rsidP="002D4CD4">
      <w:pPr>
        <w:ind w:left="709"/>
        <w:jc w:val="both"/>
        <w:rPr>
          <w:rFonts w:ascii="Cambria" w:hAnsi="Cambria"/>
          <w:sz w:val="22"/>
          <w:lang w:val="sk-SK"/>
        </w:rPr>
      </w:pPr>
      <w:r w:rsidRPr="00120D32">
        <w:rPr>
          <w:rFonts w:ascii="Cambria" w:hAnsi="Cambria"/>
          <w:sz w:val="22"/>
          <w:lang w:val="sk-SK"/>
        </w:rPr>
        <w:t>I objektskasus (spørsmål gogkoe), om et mindre klart avgrenset del av objektet som handlignen treffer, f.eks</w:t>
      </w:r>
    </w:p>
    <w:p w:rsidR="002D4CD4" w:rsidRPr="00120D32" w:rsidRDefault="002D4CD4" w:rsidP="002D4CD4">
      <w:pPr>
        <w:ind w:left="709"/>
        <w:jc w:val="both"/>
        <w:rPr>
          <w:rFonts w:ascii="Cambria" w:hAnsi="Cambria"/>
          <w:sz w:val="22"/>
          <w:lang w:val="sk-SK"/>
        </w:rPr>
      </w:pPr>
      <w:r w:rsidRPr="00120D32">
        <w:rPr>
          <w:rFonts w:ascii="Cambria" w:hAnsi="Cambria"/>
          <w:sz w:val="22"/>
          <w:lang w:val="sk-SK"/>
        </w:rPr>
        <w:t>Dïhte skongki mannem dom rudtjem.‘Han/hun stakk meg i ryggen (</w:t>
      </w:r>
      <w:r w:rsidRPr="00120D32">
        <w:rPr>
          <w:rFonts w:ascii="Cambria" w:hAnsi="Cambria"/>
          <w:sz w:val="22"/>
          <w:u w:val="single"/>
          <w:lang w:val="sk-SK"/>
        </w:rPr>
        <w:t>ett eller annet sted i ryggen)</w:t>
      </w:r>
      <w:r w:rsidRPr="00120D32">
        <w:rPr>
          <w:rFonts w:ascii="Cambria" w:hAnsi="Cambria"/>
          <w:sz w:val="22"/>
          <w:lang w:val="sk-SK"/>
        </w:rPr>
        <w:t xml:space="preserve"> (mov nueliesïeve) (Bergsland 1994:67) </w:t>
      </w:r>
    </w:p>
    <w:p w:rsidR="002D4CD4" w:rsidRPr="00394C02" w:rsidRDefault="002D4CD4" w:rsidP="002D4CD4">
      <w:pPr>
        <w:jc w:val="both"/>
        <w:rPr>
          <w:rFonts w:ascii="Cambria" w:hAnsi="Cambria"/>
          <w:lang w:val="sk-SK"/>
        </w:rPr>
      </w:pPr>
    </w:p>
    <w:p w:rsidR="002D4CD4" w:rsidRPr="00394C02" w:rsidRDefault="002D4CD4" w:rsidP="002D4CD4">
      <w:pPr>
        <w:spacing w:line="360" w:lineRule="auto"/>
        <w:jc w:val="both"/>
        <w:rPr>
          <w:rFonts w:ascii="Cambria" w:hAnsi="Cambria"/>
          <w:lang w:val="sk-SK"/>
        </w:rPr>
      </w:pPr>
      <w:r>
        <w:rPr>
          <w:rFonts w:ascii="Cambria" w:hAnsi="Cambria"/>
          <w:lang w:val="sk-SK"/>
        </w:rPr>
        <w:t xml:space="preserve">Gosse fenomeene lea vijries dajvesne, vuesiehtæmman </w:t>
      </w:r>
      <w:r w:rsidRPr="00120D32">
        <w:rPr>
          <w:rFonts w:ascii="Cambria" w:hAnsi="Cambria"/>
          <w:i/>
          <w:lang w:val="sk-SK"/>
        </w:rPr>
        <w:t xml:space="preserve">dagkoe </w:t>
      </w:r>
      <w:r>
        <w:rPr>
          <w:rFonts w:ascii="Cambria" w:hAnsi="Cambria"/>
          <w:lang w:val="sk-SK"/>
        </w:rPr>
        <w:t>jallh tjåådtje prolativïske akkusativesne dellie dïhte krïebpesje</w:t>
      </w:r>
      <w:r w:rsidRPr="00120D32">
        <w:rPr>
          <w:rFonts w:ascii="Cambria" w:hAnsi="Cambria"/>
          <w:smallCaps/>
          <w:lang w:val="sk-SK"/>
        </w:rPr>
        <w:t xml:space="preserve"> distributive</w:t>
      </w:r>
      <w:r>
        <w:rPr>
          <w:rFonts w:ascii="Cambria" w:hAnsi="Cambria"/>
          <w:lang w:val="sk-SK"/>
        </w:rPr>
        <w:t xml:space="preserve"> predikative. </w:t>
      </w:r>
    </w:p>
    <w:p w:rsidR="002D4CD4" w:rsidRPr="00394C02" w:rsidRDefault="002D4CD4" w:rsidP="002D4CD4">
      <w:pPr>
        <w:jc w:val="both"/>
        <w:rPr>
          <w:rFonts w:ascii="Cambria" w:hAnsi="Cambria"/>
          <w:lang w:val="sk-SK"/>
        </w:rPr>
      </w:pPr>
    </w:p>
    <w:p w:rsidR="002D4CD4" w:rsidRPr="00394C02" w:rsidRDefault="002D4CD4" w:rsidP="002D4CD4">
      <w:pPr>
        <w:pStyle w:val="Overskrift4"/>
        <w:rPr>
          <w:lang w:val="sk-SK"/>
        </w:rPr>
      </w:pPr>
      <w:r>
        <w:rPr>
          <w:lang w:val="sk-SK"/>
        </w:rPr>
        <w:t>Abstraakte</w:t>
      </w:r>
    </w:p>
    <w:p w:rsidR="002D4CD4" w:rsidRDefault="002D4CD4" w:rsidP="002D4CD4">
      <w:pPr>
        <w:spacing w:line="360" w:lineRule="auto"/>
        <w:jc w:val="both"/>
        <w:rPr>
          <w:rFonts w:ascii="Cambria" w:hAnsi="Cambria"/>
          <w:lang w:val="sk-SK"/>
        </w:rPr>
      </w:pPr>
      <w:r>
        <w:rPr>
          <w:rFonts w:ascii="Cambria" w:hAnsi="Cambria"/>
          <w:lang w:val="sk-SK"/>
        </w:rPr>
        <w:t xml:space="preserve">Sïjhtem tjïertestidh im leah man hijven dam goerehtamme, guktie daate barre goh gotnesjimmie sjædta gïeleste. </w:t>
      </w:r>
      <w:r w:rsidRPr="00394C02">
        <w:rPr>
          <w:rFonts w:ascii="Cambria" w:hAnsi="Cambria"/>
          <w:i/>
          <w:lang w:val="sk-SK"/>
        </w:rPr>
        <w:t>s-</w:t>
      </w:r>
      <w:r w:rsidRPr="00394C02">
        <w:rPr>
          <w:rFonts w:ascii="Cambria" w:hAnsi="Cambria"/>
          <w:lang w:val="sk-SK"/>
        </w:rPr>
        <w:t>ehts predikative</w:t>
      </w:r>
      <w:r>
        <w:rPr>
          <w:rFonts w:ascii="Cambria" w:hAnsi="Cambria"/>
          <w:lang w:val="sk-SK"/>
        </w:rPr>
        <w:t xml:space="preserve"> </w:t>
      </w:r>
      <w:r w:rsidRPr="00394C02">
        <w:rPr>
          <w:rFonts w:ascii="Cambria" w:hAnsi="Cambria"/>
          <w:lang w:val="sk-SK"/>
        </w:rPr>
        <w:t>aa</w:t>
      </w:r>
      <w:r>
        <w:rPr>
          <w:rFonts w:ascii="Cambria" w:hAnsi="Cambria"/>
          <w:lang w:val="sk-SK"/>
        </w:rPr>
        <w:t xml:space="preserve">j jæjhta gosse ij pronomeene </w:t>
      </w:r>
      <w:r w:rsidRPr="00394C02">
        <w:rPr>
          <w:rFonts w:ascii="Cambria" w:hAnsi="Cambria"/>
          <w:lang w:val="sk-SK"/>
        </w:rPr>
        <w:t>vååjnh raajesisni</w:t>
      </w:r>
      <w:r>
        <w:rPr>
          <w:rFonts w:ascii="Cambria" w:hAnsi="Cambria"/>
          <w:lang w:val="sk-SK"/>
        </w:rPr>
        <w:t>e, jallh lea abstraakte</w:t>
      </w:r>
      <w:r w:rsidRPr="00394C02">
        <w:rPr>
          <w:rFonts w:ascii="Cambria" w:hAnsi="Cambria"/>
          <w:lang w:val="sk-SK"/>
        </w:rPr>
        <w:t>, guktie daennie raajesisnie «</w:t>
      </w:r>
      <w:r w:rsidRPr="00394C02">
        <w:rPr>
          <w:rFonts w:ascii="Cambria" w:hAnsi="Cambria"/>
          <w:i/>
          <w:iCs/>
          <w:lang w:val="sk-SK"/>
        </w:rPr>
        <w:t>Åh, man njaelkie lij</w:t>
      </w:r>
      <w:r w:rsidRPr="00394C02">
        <w:rPr>
          <w:rFonts w:ascii="Cambria" w:hAnsi="Cambria"/>
          <w:lang w:val="sk-SK"/>
        </w:rPr>
        <w:t>!»</w:t>
      </w:r>
      <w:r>
        <w:rPr>
          <w:rFonts w:ascii="Cambria" w:hAnsi="Cambria"/>
          <w:lang w:val="sk-SK"/>
        </w:rPr>
        <w:t>(Inf.8)</w:t>
      </w:r>
      <w:r w:rsidRPr="00394C02">
        <w:rPr>
          <w:rFonts w:ascii="Cambria" w:hAnsi="Cambria"/>
          <w:lang w:val="sk-SK"/>
        </w:rPr>
        <w:t xml:space="preserve"> </w:t>
      </w:r>
      <w:r>
        <w:rPr>
          <w:rFonts w:ascii="Cambria" w:hAnsi="Cambria"/>
          <w:lang w:val="sk-SK"/>
        </w:rPr>
        <w:t xml:space="preserve">Adjektive </w:t>
      </w:r>
      <w:r w:rsidRPr="00394C02">
        <w:rPr>
          <w:rFonts w:ascii="Cambria" w:hAnsi="Cambria"/>
          <w:lang w:val="sk-SK"/>
        </w:rPr>
        <w:t xml:space="preserve">vuesehte bååstide aktene sæjjan jallh mij joem, maam åtna åssjelassine. (Nickel 1994:150.) </w:t>
      </w:r>
      <w:r>
        <w:rPr>
          <w:rFonts w:ascii="Cambria" w:hAnsi="Cambria"/>
          <w:lang w:val="sk-SK"/>
        </w:rPr>
        <w:t xml:space="preserve">Dam aaj maahta </w:t>
      </w:r>
      <w:r w:rsidRPr="00F512C5">
        <w:rPr>
          <w:rFonts w:ascii="Cambria" w:hAnsi="Cambria"/>
          <w:smallCaps/>
          <w:lang w:val="sk-SK"/>
        </w:rPr>
        <w:t>distributive</w:t>
      </w:r>
      <w:r>
        <w:rPr>
          <w:rFonts w:ascii="Cambria" w:hAnsi="Cambria"/>
          <w:lang w:val="sk-SK"/>
        </w:rPr>
        <w:t xml:space="preserve"> predikativine gåhtjodh, dan åvteste </w:t>
      </w:r>
      <w:r w:rsidRPr="00F512C5">
        <w:rPr>
          <w:rFonts w:ascii="Cambria" w:hAnsi="Cambria"/>
          <w:i/>
          <w:lang w:val="sk-SK"/>
        </w:rPr>
        <w:t>dan bïjre</w:t>
      </w:r>
      <w:r>
        <w:rPr>
          <w:rFonts w:ascii="Cambria" w:hAnsi="Cambria"/>
          <w:lang w:val="sk-SK"/>
        </w:rPr>
        <w:t xml:space="preserve"> maam ussjede lea barre goh vijries dajvine jallh lea abstraakte aamhtese. </w:t>
      </w:r>
    </w:p>
    <w:p w:rsidR="002D4CD4" w:rsidRPr="00394C02" w:rsidRDefault="002D4CD4" w:rsidP="002D4CD4">
      <w:pPr>
        <w:pStyle w:val="Overskrift4"/>
        <w:rPr>
          <w:rFonts w:ascii="Cambria" w:hAnsi="Cambria"/>
          <w:lang w:val="sk-SK"/>
        </w:rPr>
      </w:pPr>
      <w:r>
        <w:rPr>
          <w:lang w:val="sk-SK"/>
        </w:rPr>
        <w:t>Sïejhme p</w:t>
      </w:r>
      <w:r w:rsidRPr="00394C02">
        <w:rPr>
          <w:lang w:val="sk-SK"/>
        </w:rPr>
        <w:t>redikativehammoe</w:t>
      </w:r>
      <w:r>
        <w:rPr>
          <w:lang w:val="sk-SK"/>
        </w:rPr>
        <w:t xml:space="preserve"> vokaline </w:t>
      </w:r>
      <w:r w:rsidRPr="00394C02">
        <w:rPr>
          <w:lang w:val="sk-SK"/>
        </w:rPr>
        <w:t xml:space="preserve"> </w:t>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r>
        <w:rPr>
          <w:rFonts w:ascii="Cambria" w:hAnsi="Cambria"/>
          <w:lang w:val="sk-SK"/>
        </w:rPr>
        <w:t>Naan gïlle dejstie jeenemes åtnalgovveminie adjektivh daennie systeemesne annje dam sïejhme predikative hammoem vokaline</w:t>
      </w:r>
      <w:r w:rsidRPr="00394C02">
        <w:rPr>
          <w:rFonts w:ascii="Cambria" w:hAnsi="Cambria"/>
          <w:lang w:val="sk-SK"/>
        </w:rPr>
        <w:t xml:space="preserve"> </w:t>
      </w:r>
      <w:r w:rsidRPr="00394C02">
        <w:rPr>
          <w:rFonts w:ascii="Cambria" w:hAnsi="Cambria"/>
          <w:i/>
          <w:iCs/>
          <w:lang w:val="sk-SK"/>
        </w:rPr>
        <w:t>aelhkies/aelhkie.</w:t>
      </w:r>
      <w:r w:rsidRPr="00394C02">
        <w:rPr>
          <w:rFonts w:ascii="Cambria" w:hAnsi="Cambria"/>
          <w:lang w:val="sk-SK"/>
        </w:rPr>
        <w:t xml:space="preserve"> Vuesiehtæmman vuelelen: </w:t>
      </w:r>
    </w:p>
    <w:p w:rsidR="002D4CD4" w:rsidRPr="00394C02" w:rsidRDefault="002D4CD4" w:rsidP="002D4CD4">
      <w:pPr>
        <w:ind w:firstLine="720"/>
        <w:jc w:val="both"/>
        <w:rPr>
          <w:rFonts w:ascii="Cambria" w:hAnsi="Cambria"/>
          <w:lang w:val="sk-SK"/>
        </w:rPr>
      </w:pPr>
      <w:r w:rsidRPr="00394C02">
        <w:rPr>
          <w:rFonts w:ascii="Cambria" w:hAnsi="Cambria"/>
          <w:i/>
          <w:iCs/>
          <w:lang w:val="sk-SK"/>
        </w:rPr>
        <w:t>Aelhkies barkoe</w:t>
      </w:r>
      <w:r w:rsidRPr="00394C02">
        <w:rPr>
          <w:rFonts w:ascii="Cambria" w:hAnsi="Cambria"/>
          <w:lang w:val="sk-SK"/>
        </w:rPr>
        <w:t xml:space="preserve"> (Inf. 6)</w:t>
      </w:r>
    </w:p>
    <w:p w:rsidR="002D4CD4" w:rsidRPr="00394C02" w:rsidRDefault="002D4CD4" w:rsidP="002D4CD4">
      <w:pPr>
        <w:ind w:firstLine="720"/>
        <w:jc w:val="both"/>
        <w:rPr>
          <w:rFonts w:ascii="Cambria" w:hAnsi="Cambria"/>
          <w:iCs/>
          <w:lang w:val="sk-SK"/>
        </w:rPr>
      </w:pPr>
      <w:r w:rsidRPr="00394C02">
        <w:rPr>
          <w:rFonts w:ascii="Cambria" w:hAnsi="Cambria"/>
          <w:i/>
          <w:iCs/>
          <w:lang w:val="sk-SK"/>
        </w:rPr>
        <w:t xml:space="preserve">Dïhte barkoe lea aelhkie </w:t>
      </w:r>
      <w:r w:rsidRPr="00394C02">
        <w:rPr>
          <w:rFonts w:ascii="Cambria" w:hAnsi="Cambria"/>
          <w:iCs/>
          <w:lang w:val="sk-SK"/>
        </w:rPr>
        <w:t xml:space="preserve">(Inf. 6) </w:t>
      </w:r>
    </w:p>
    <w:p w:rsidR="002D4CD4" w:rsidRPr="00394C02" w:rsidRDefault="002D4CD4" w:rsidP="002D4CD4">
      <w:pPr>
        <w:jc w:val="both"/>
        <w:rPr>
          <w:rFonts w:ascii="Cambria" w:hAnsi="Cambria"/>
          <w:iCs/>
          <w:lang w:val="sk-SK"/>
        </w:rPr>
      </w:pPr>
    </w:p>
    <w:p w:rsidR="002D4CD4" w:rsidRPr="00394C02" w:rsidRDefault="002D4CD4" w:rsidP="002D4CD4">
      <w:pPr>
        <w:spacing w:line="360" w:lineRule="auto"/>
        <w:jc w:val="both"/>
        <w:rPr>
          <w:rFonts w:ascii="Cambria" w:hAnsi="Cambria"/>
          <w:iCs/>
          <w:lang w:val="sk-SK"/>
        </w:rPr>
      </w:pPr>
      <w:r w:rsidRPr="00394C02">
        <w:rPr>
          <w:rFonts w:ascii="Cambria" w:hAnsi="Cambria"/>
          <w:iCs/>
          <w:lang w:val="sk-SK"/>
        </w:rPr>
        <w:t xml:space="preserve">Dan adjektiven predikativehammoe åtna seamma hammoem goh substantive. Vuesiehtamme vuelelen: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63"/>
        <w:gridCol w:w="1348"/>
      </w:tblGrid>
      <w:tr w:rsidR="002D4CD4" w:rsidRPr="00394C02">
        <w:tc>
          <w:tcPr>
            <w:tcW w:w="0" w:type="auto"/>
          </w:tcPr>
          <w:p w:rsidR="002D4CD4" w:rsidRPr="00394C02" w:rsidRDefault="002D4CD4" w:rsidP="003B71EB">
            <w:pPr>
              <w:spacing w:line="360" w:lineRule="auto"/>
              <w:jc w:val="both"/>
              <w:rPr>
                <w:b/>
                <w:iCs/>
                <w:lang w:val="sk-SK"/>
              </w:rPr>
            </w:pPr>
            <w:r w:rsidRPr="00394C02">
              <w:rPr>
                <w:b/>
                <w:iCs/>
                <w:lang w:val="sk-SK"/>
              </w:rPr>
              <w:t>Attribuhte</w:t>
            </w:r>
          </w:p>
        </w:tc>
        <w:tc>
          <w:tcPr>
            <w:tcW w:w="0" w:type="auto"/>
          </w:tcPr>
          <w:p w:rsidR="002D4CD4" w:rsidRPr="00394C02" w:rsidRDefault="002D4CD4" w:rsidP="003B71EB">
            <w:pPr>
              <w:spacing w:line="360" w:lineRule="auto"/>
              <w:jc w:val="both"/>
              <w:rPr>
                <w:b/>
                <w:iCs/>
                <w:lang w:val="sk-SK"/>
              </w:rPr>
            </w:pPr>
            <w:r w:rsidRPr="00394C02">
              <w:rPr>
                <w:b/>
                <w:iCs/>
                <w:lang w:val="sk-SK"/>
              </w:rPr>
              <w:t>Predikative</w:t>
            </w:r>
          </w:p>
        </w:tc>
      </w:tr>
      <w:tr w:rsidR="002D4CD4" w:rsidRPr="00394C02">
        <w:tc>
          <w:tcPr>
            <w:tcW w:w="0" w:type="auto"/>
          </w:tcPr>
          <w:p w:rsidR="002D4CD4" w:rsidRPr="00394C02" w:rsidRDefault="002D4CD4" w:rsidP="003B71EB">
            <w:pPr>
              <w:spacing w:line="360" w:lineRule="auto"/>
              <w:jc w:val="both"/>
              <w:rPr>
                <w:i/>
                <w:iCs/>
                <w:lang w:val="sk-SK"/>
              </w:rPr>
            </w:pPr>
            <w:r w:rsidRPr="00394C02">
              <w:rPr>
                <w:i/>
                <w:iCs/>
                <w:lang w:val="sk-SK"/>
              </w:rPr>
              <w:t>aelhkies</w:t>
            </w:r>
          </w:p>
        </w:tc>
        <w:tc>
          <w:tcPr>
            <w:tcW w:w="0" w:type="auto"/>
          </w:tcPr>
          <w:p w:rsidR="002D4CD4" w:rsidRPr="00394C02" w:rsidRDefault="002D4CD4" w:rsidP="003B71EB">
            <w:pPr>
              <w:spacing w:line="360" w:lineRule="auto"/>
              <w:jc w:val="both"/>
              <w:rPr>
                <w:i/>
                <w:iCs/>
                <w:lang w:val="sk-SK"/>
              </w:rPr>
            </w:pPr>
            <w:r w:rsidRPr="00394C02">
              <w:rPr>
                <w:i/>
                <w:iCs/>
                <w:lang w:val="sk-SK"/>
              </w:rPr>
              <w:t>aelhkie</w:t>
            </w:r>
          </w:p>
        </w:tc>
      </w:tr>
    </w:tbl>
    <w:p w:rsidR="002D4CD4" w:rsidRPr="00394C02" w:rsidRDefault="002D4CD4" w:rsidP="002D4CD4">
      <w:pPr>
        <w:pStyle w:val="BrdtekstTegn1"/>
        <w:rPr>
          <w:lang w:val="sk-SK"/>
        </w:rPr>
      </w:pPr>
      <w:r w:rsidRPr="006C71E5">
        <w:rPr>
          <w:lang w:val="sk-SK"/>
        </w:rPr>
        <w:t xml:space="preserve">Tabeelle </w:t>
      </w:r>
      <w:r w:rsidRPr="006C71E5">
        <w:rPr>
          <w:lang w:val="sk-SK"/>
        </w:rPr>
        <w:fldChar w:fldCharType="begin"/>
      </w:r>
      <w:r w:rsidRPr="006C71E5">
        <w:rPr>
          <w:lang w:val="sk-SK"/>
        </w:rPr>
        <w:instrText xml:space="preserve"> SEQ Tabeelle \* ARABIC </w:instrText>
      </w:r>
      <w:r w:rsidRPr="006C71E5">
        <w:rPr>
          <w:lang w:val="sk-SK"/>
        </w:rPr>
        <w:fldChar w:fldCharType="separate"/>
      </w:r>
      <w:r>
        <w:rPr>
          <w:noProof/>
          <w:lang w:val="sk-SK"/>
        </w:rPr>
        <w:t>32</w:t>
      </w:r>
      <w:r w:rsidRPr="006C71E5">
        <w:rPr>
          <w:lang w:val="sk-SK"/>
        </w:rPr>
        <w:fldChar w:fldCharType="end"/>
      </w:r>
      <w:r w:rsidRPr="006C71E5">
        <w:rPr>
          <w:lang w:val="sk-SK"/>
        </w:rPr>
        <w:t>:</w:t>
      </w:r>
      <w:r>
        <w:rPr>
          <w:lang w:val="sk-SK"/>
        </w:rPr>
        <w:t xml:space="preserve"> 3.systeemen attribiúhe jïh predikative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iCs/>
          <w:lang w:val="sk-SK"/>
        </w:rPr>
      </w:pPr>
      <w:r w:rsidRPr="00394C02">
        <w:rPr>
          <w:rFonts w:ascii="Cambria" w:hAnsi="Cambria"/>
          <w:iCs/>
          <w:lang w:val="sk-SK"/>
        </w:rPr>
        <w:t xml:space="preserve">Mubpie adjektive man lea seamma hammoe goh substantivehammoe lea </w:t>
      </w:r>
      <w:r w:rsidRPr="00394C02">
        <w:rPr>
          <w:rFonts w:ascii="Cambria" w:hAnsi="Cambria"/>
          <w:i/>
          <w:iCs/>
          <w:lang w:val="sk-SK"/>
        </w:rPr>
        <w:t xml:space="preserve">åehpies, </w:t>
      </w:r>
      <w:r w:rsidRPr="00394C02">
        <w:rPr>
          <w:rFonts w:ascii="Cambria" w:hAnsi="Cambria"/>
          <w:iCs/>
          <w:lang w:val="sk-SK"/>
        </w:rPr>
        <w:t xml:space="preserve">men dïhte jeatja </w:t>
      </w:r>
      <w:r w:rsidRPr="00394C02">
        <w:rPr>
          <w:rFonts w:ascii="Cambria" w:hAnsi="Cambria"/>
          <w:lang w:val="sk-SK"/>
        </w:rPr>
        <w:t xml:space="preserve">tjïelke substantivehammoem predikativehammosne åådtje enn goh Bergsland Magga lægan tjaaleme. </w:t>
      </w:r>
      <w:r w:rsidRPr="00394C02">
        <w:rPr>
          <w:rFonts w:ascii="Cambria" w:hAnsi="Cambria"/>
          <w:iCs/>
          <w:lang w:val="sk-SK"/>
        </w:rPr>
        <w:t xml:space="preserve">Bergsland Mattsson Maggan mietie lea dïhte predikativehammoe </w:t>
      </w:r>
      <w:r w:rsidRPr="00394C02">
        <w:rPr>
          <w:rFonts w:ascii="Cambria" w:hAnsi="Cambria"/>
          <w:i/>
          <w:iCs/>
          <w:lang w:val="sk-SK"/>
        </w:rPr>
        <w:t>åehpie</w:t>
      </w:r>
      <w:r w:rsidRPr="00394C02">
        <w:rPr>
          <w:rFonts w:ascii="Cambria" w:hAnsi="Cambria"/>
          <w:iCs/>
          <w:lang w:val="sk-SK"/>
        </w:rPr>
        <w:t xml:space="preserve">, vuesiehtæmman </w:t>
      </w:r>
      <w:r w:rsidRPr="00394C02">
        <w:rPr>
          <w:rFonts w:ascii="Cambria" w:hAnsi="Cambria"/>
          <w:i/>
          <w:iCs/>
          <w:lang w:val="sk-SK"/>
        </w:rPr>
        <w:t>åehpies; pred. åehpie 'kjent; kjenning'</w:t>
      </w:r>
      <w:r w:rsidRPr="00394C02">
        <w:rPr>
          <w:rFonts w:ascii="Cambria" w:hAnsi="Cambria"/>
          <w:iCs/>
          <w:lang w:val="sk-SK"/>
        </w:rPr>
        <w:t xml:space="preserve"> (Bergsland &amp; Magga 1993:361) mearan dïhte lea </w:t>
      </w:r>
      <w:r w:rsidRPr="00394C02">
        <w:rPr>
          <w:rFonts w:ascii="Cambria" w:hAnsi="Cambria"/>
          <w:i/>
          <w:iCs/>
          <w:lang w:val="sk-SK"/>
        </w:rPr>
        <w:t>åahpetje</w:t>
      </w:r>
      <w:r w:rsidRPr="00394C02">
        <w:rPr>
          <w:rFonts w:ascii="Cambria" w:hAnsi="Cambria"/>
          <w:iCs/>
          <w:lang w:val="sk-SK"/>
        </w:rPr>
        <w:t xml:space="preserve"> mov saerniestæjjaj gaskems. </w:t>
      </w:r>
      <w:r w:rsidRPr="00394C02">
        <w:rPr>
          <w:rFonts w:ascii="Cambria" w:hAnsi="Cambria"/>
          <w:i/>
          <w:iCs/>
          <w:lang w:val="sk-SK"/>
        </w:rPr>
        <w:t>Åahpetje</w:t>
      </w:r>
      <w:r w:rsidRPr="00394C02">
        <w:rPr>
          <w:rFonts w:ascii="Cambria" w:hAnsi="Cambria"/>
          <w:iCs/>
          <w:lang w:val="sk-SK"/>
        </w:rPr>
        <w:t xml:space="preserve"> lea naemhtie jarkoestamme </w:t>
      </w:r>
      <w:r w:rsidRPr="00394C02">
        <w:rPr>
          <w:rFonts w:ascii="Cambria" w:hAnsi="Cambria"/>
          <w:i/>
          <w:iCs/>
          <w:lang w:val="sk-SK"/>
        </w:rPr>
        <w:t>åahpetje</w:t>
      </w:r>
      <w:r w:rsidRPr="00394C02">
        <w:rPr>
          <w:rFonts w:ascii="Cambria" w:hAnsi="Cambria"/>
          <w:i/>
          <w:iCs/>
          <w:lang w:val="sk-SK"/>
        </w:rPr>
        <w:tab/>
        <w:t>'kjent; kjennig'; flt. åahpetjh, 'kjenninger (innbyrdes)' = ååhpetj</w:t>
      </w:r>
      <w:r>
        <w:rPr>
          <w:rFonts w:ascii="Cambria" w:hAnsi="Cambria"/>
          <w:i/>
          <w:iCs/>
          <w:lang w:val="sk-SK"/>
        </w:rPr>
        <w:t>h</w:t>
      </w:r>
      <w:r w:rsidRPr="00394C02">
        <w:rPr>
          <w:rFonts w:ascii="Cambria" w:hAnsi="Cambria"/>
          <w:iCs/>
          <w:lang w:val="sk-SK"/>
        </w:rPr>
        <w:t xml:space="preserve"> (Bergsland &amp; Magga 1993:359) guktie resiproke lea. Dovne </w:t>
      </w:r>
      <w:r w:rsidRPr="00394C02">
        <w:rPr>
          <w:rFonts w:ascii="Cambria" w:hAnsi="Cambria"/>
          <w:i/>
          <w:iCs/>
          <w:lang w:val="sk-SK"/>
        </w:rPr>
        <w:t xml:space="preserve">åehpie </w:t>
      </w:r>
      <w:r w:rsidRPr="00394C02">
        <w:rPr>
          <w:rFonts w:ascii="Cambria" w:hAnsi="Cambria"/>
          <w:iCs/>
          <w:lang w:val="sk-SK"/>
        </w:rPr>
        <w:t xml:space="preserve">jïh </w:t>
      </w:r>
      <w:r w:rsidRPr="00394C02">
        <w:rPr>
          <w:rFonts w:ascii="Cambria" w:hAnsi="Cambria"/>
          <w:i/>
          <w:iCs/>
          <w:lang w:val="sk-SK"/>
        </w:rPr>
        <w:t xml:space="preserve">åahpetje </w:t>
      </w:r>
      <w:r w:rsidRPr="00394C02">
        <w:rPr>
          <w:rFonts w:ascii="Cambria" w:hAnsi="Cambria"/>
          <w:iCs/>
          <w:lang w:val="sk-SK"/>
        </w:rPr>
        <w:t>lea substanttivehammoe mah leah åtnalgovveme predikativesijjesne. Vuelelen tabeelesne vuesiehtamme:</w:t>
      </w:r>
    </w:p>
    <w:p w:rsidR="002D4CD4" w:rsidRPr="00394C02" w:rsidRDefault="002D4CD4" w:rsidP="002D4CD4">
      <w:pPr>
        <w:spacing w:line="360" w:lineRule="auto"/>
        <w:jc w:val="both"/>
        <w:rPr>
          <w:rFonts w:ascii="Cambria" w:hAnsi="Cambria"/>
          <w:iCs/>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63"/>
        <w:gridCol w:w="1348"/>
      </w:tblGrid>
      <w:tr w:rsidR="002D4CD4" w:rsidRPr="00394C02">
        <w:tc>
          <w:tcPr>
            <w:tcW w:w="0" w:type="auto"/>
          </w:tcPr>
          <w:p w:rsidR="002D4CD4" w:rsidRPr="00394C02" w:rsidRDefault="002D4CD4" w:rsidP="003B71EB">
            <w:pPr>
              <w:spacing w:line="360" w:lineRule="auto"/>
              <w:jc w:val="both"/>
              <w:rPr>
                <w:b/>
                <w:lang w:val="sk-SK"/>
              </w:rPr>
            </w:pPr>
            <w:r w:rsidRPr="00394C02">
              <w:rPr>
                <w:b/>
                <w:lang w:val="sk-SK"/>
              </w:rPr>
              <w:t>Attribuhte</w:t>
            </w:r>
          </w:p>
        </w:tc>
        <w:tc>
          <w:tcPr>
            <w:tcW w:w="0" w:type="auto"/>
          </w:tcPr>
          <w:p w:rsidR="002D4CD4" w:rsidRPr="00394C02" w:rsidRDefault="002D4CD4" w:rsidP="003B71EB">
            <w:pPr>
              <w:spacing w:line="360" w:lineRule="auto"/>
              <w:jc w:val="both"/>
              <w:rPr>
                <w:b/>
                <w:lang w:val="sk-SK"/>
              </w:rPr>
            </w:pPr>
            <w:r w:rsidRPr="00394C02">
              <w:rPr>
                <w:b/>
                <w:lang w:val="sk-SK"/>
              </w:rPr>
              <w:t>Predikative</w:t>
            </w:r>
          </w:p>
        </w:tc>
      </w:tr>
      <w:tr w:rsidR="002D4CD4" w:rsidRPr="00394C02">
        <w:tc>
          <w:tcPr>
            <w:tcW w:w="0" w:type="auto"/>
          </w:tcPr>
          <w:p w:rsidR="002D4CD4" w:rsidRPr="00394C02" w:rsidRDefault="002D4CD4" w:rsidP="003B71EB">
            <w:pPr>
              <w:spacing w:line="360" w:lineRule="auto"/>
              <w:jc w:val="both"/>
              <w:rPr>
                <w:i/>
                <w:lang w:val="sk-SK"/>
              </w:rPr>
            </w:pPr>
            <w:r w:rsidRPr="00394C02">
              <w:rPr>
                <w:i/>
                <w:lang w:val="sk-SK"/>
              </w:rPr>
              <w:t>åehpies</w:t>
            </w:r>
          </w:p>
        </w:tc>
        <w:tc>
          <w:tcPr>
            <w:tcW w:w="0" w:type="auto"/>
          </w:tcPr>
          <w:p w:rsidR="002D4CD4" w:rsidRPr="00394C02" w:rsidRDefault="002D4CD4" w:rsidP="003B71EB">
            <w:pPr>
              <w:spacing w:line="360" w:lineRule="auto"/>
              <w:jc w:val="both"/>
              <w:rPr>
                <w:i/>
                <w:lang w:val="sk-SK"/>
              </w:rPr>
            </w:pPr>
            <w:r w:rsidRPr="00394C02">
              <w:rPr>
                <w:i/>
                <w:lang w:val="sk-SK"/>
              </w:rPr>
              <w:t>åahpetje</w:t>
            </w:r>
          </w:p>
        </w:tc>
      </w:tr>
    </w:tbl>
    <w:p w:rsidR="002D4CD4" w:rsidRPr="00394C02" w:rsidRDefault="002D4CD4" w:rsidP="002D4CD4">
      <w:pPr>
        <w:pStyle w:val="BrdtekstTegn1"/>
        <w:rPr>
          <w:lang w:val="sk-SK"/>
        </w:rPr>
      </w:pPr>
      <w:r w:rsidRPr="006C71E5">
        <w:rPr>
          <w:lang w:val="sk-SK"/>
        </w:rPr>
        <w:t xml:space="preserve">Tabeelle </w:t>
      </w:r>
      <w:r w:rsidRPr="006C71E5">
        <w:rPr>
          <w:lang w:val="sk-SK"/>
        </w:rPr>
        <w:fldChar w:fldCharType="begin"/>
      </w:r>
      <w:r w:rsidRPr="006C71E5">
        <w:rPr>
          <w:lang w:val="sk-SK"/>
        </w:rPr>
        <w:instrText xml:space="preserve"> SEQ Tabeelle \* ARABIC </w:instrText>
      </w:r>
      <w:r w:rsidRPr="006C71E5">
        <w:rPr>
          <w:lang w:val="sk-SK"/>
        </w:rPr>
        <w:fldChar w:fldCharType="separate"/>
      </w:r>
      <w:r>
        <w:rPr>
          <w:noProof/>
          <w:lang w:val="sk-SK"/>
        </w:rPr>
        <w:t>33</w:t>
      </w:r>
      <w:r w:rsidRPr="006C71E5">
        <w:rPr>
          <w:lang w:val="sk-SK"/>
        </w:rPr>
        <w:fldChar w:fldCharType="end"/>
      </w:r>
      <w:r w:rsidRPr="006C71E5">
        <w:rPr>
          <w:lang w:val="sk-SK"/>
        </w:rPr>
        <w:t xml:space="preserve">: </w:t>
      </w:r>
      <w:r>
        <w:rPr>
          <w:lang w:val="sk-SK"/>
        </w:rPr>
        <w:t>3.systeemen attribuhte jïh predikative II</w:t>
      </w:r>
    </w:p>
    <w:p w:rsidR="002D4CD4" w:rsidRDefault="002D4CD4" w:rsidP="002D4CD4">
      <w:pPr>
        <w:spacing w:line="360" w:lineRule="auto"/>
        <w:jc w:val="both"/>
        <w:rPr>
          <w:rFonts w:ascii="Cambria" w:hAnsi="Cambria"/>
          <w:lang w:val="sk-SK"/>
        </w:rPr>
      </w:pPr>
    </w:p>
    <w:p w:rsidR="002D4CD4" w:rsidRDefault="002D4CD4" w:rsidP="002D4CD4">
      <w:pPr>
        <w:spacing w:line="360" w:lineRule="auto"/>
        <w:jc w:val="both"/>
        <w:rPr>
          <w:rFonts w:ascii="Cambria" w:hAnsi="Cambria"/>
          <w:lang w:val="sk-SK"/>
        </w:rPr>
      </w:pPr>
      <w:r>
        <w:rPr>
          <w:rFonts w:ascii="Cambria" w:hAnsi="Cambria"/>
          <w:lang w:val="sk-SK"/>
        </w:rPr>
        <w:t xml:space="preserve">Bergsland tjeeli daen systeemen predikativen hammoe lij dovne –s jïh vokaline. (Bergsland 1994:52) Dïhte lea saatnan, men dïhte jæjhta ovmessie konteektine. </w:t>
      </w:r>
    </w:p>
    <w:p w:rsidR="002D4CD4" w:rsidRDefault="002D4CD4" w:rsidP="002D4CD4">
      <w:pPr>
        <w:spacing w:line="360" w:lineRule="auto"/>
        <w:jc w:val="both"/>
        <w:rPr>
          <w:rFonts w:ascii="Cambria" w:hAnsi="Cambria"/>
          <w:lang w:val="sk-SK"/>
        </w:rPr>
      </w:pPr>
      <w:r>
        <w:rPr>
          <w:rFonts w:ascii="Cambria" w:hAnsi="Cambria"/>
          <w:lang w:val="sk-SK"/>
        </w:rPr>
        <w:t xml:space="preserve">Daen systeemen leah dovne sïejhme adjektive man lea dovne –s jïh vokaline. Dah jeenemes åtnalgovveminie adjektivh aaj sïejhme vokaalem utnieh predikativesne. Daase lissine lea </w:t>
      </w:r>
      <w:r w:rsidRPr="00AA3715">
        <w:rPr>
          <w:rFonts w:ascii="Cambria" w:hAnsi="Cambria"/>
          <w:smallCaps/>
          <w:lang w:val="sk-SK"/>
        </w:rPr>
        <w:t>distributive</w:t>
      </w:r>
      <w:r>
        <w:rPr>
          <w:rFonts w:ascii="Cambria" w:hAnsi="Cambria"/>
          <w:lang w:val="sk-SK"/>
        </w:rPr>
        <w:t xml:space="preserve"> predikative mij jæjhta gosse bååstide vijries dajvese jallh prolatïviske akkusativese vuesehte. Distributive predikative aaj jæjhta gosse bååstide abstraakte aamhtesasse vuesehte.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3"/>
        <w:tabs>
          <w:tab w:val="left" w:pos="567"/>
        </w:tabs>
        <w:spacing w:line="360" w:lineRule="auto"/>
        <w:rPr>
          <w:lang w:val="sk-SK"/>
        </w:rPr>
      </w:pPr>
      <w:bookmarkStart w:id="105" w:name="_Toc135283189"/>
      <w:bookmarkStart w:id="106" w:name="_Toc136860062"/>
      <w:r w:rsidRPr="00394C02">
        <w:rPr>
          <w:lang w:val="sk-SK"/>
        </w:rPr>
        <w:t xml:space="preserve">Suf/Vokal </w:t>
      </w:r>
      <w:r w:rsidRPr="00394C02">
        <w:rPr>
          <w:i/>
          <w:lang w:val="sk-SK"/>
        </w:rPr>
        <w:t>hts/hth</w:t>
      </w:r>
      <w:bookmarkEnd w:id="106"/>
      <w:r w:rsidRPr="00394C02">
        <w:rPr>
          <w:lang w:val="sk-SK"/>
        </w:rPr>
        <w:t xml:space="preserve"> </w:t>
      </w:r>
      <w:bookmarkEnd w:id="105"/>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Daen dåehkien leah konsonaante maadtojne. Dah adjektivh mah daennie systeemesne leah aaj dennie voestes systeemesne goh -</w:t>
      </w:r>
      <w:r w:rsidRPr="00394C02">
        <w:rPr>
          <w:rFonts w:ascii="Cambria" w:hAnsi="Cambria"/>
          <w:i/>
          <w:lang w:val="sk-SK"/>
        </w:rPr>
        <w:t xml:space="preserve">hts </w:t>
      </w:r>
      <w:r w:rsidRPr="00394C02">
        <w:rPr>
          <w:rFonts w:ascii="Cambria" w:hAnsi="Cambria"/>
          <w:lang w:val="sk-SK"/>
        </w:rPr>
        <w:t>jïh -</w:t>
      </w:r>
      <w:r w:rsidRPr="00394C02">
        <w:rPr>
          <w:rFonts w:ascii="Cambria" w:hAnsi="Cambria"/>
          <w:i/>
          <w:lang w:val="sk-SK"/>
        </w:rPr>
        <w:t xml:space="preserve">hth </w:t>
      </w:r>
      <w:r w:rsidRPr="00394C02">
        <w:rPr>
          <w:rFonts w:ascii="Cambria" w:hAnsi="Cambria"/>
          <w:lang w:val="sk-SK"/>
        </w:rPr>
        <w:t xml:space="preserve">dovne attribuhtesne jïh predikativesne. Guktie voestes systeemesne tjeelim leah 35 adjektivjh mah </w:t>
      </w:r>
      <w:r w:rsidRPr="00394C02">
        <w:rPr>
          <w:rFonts w:ascii="Cambria" w:hAnsi="Cambria"/>
          <w:i/>
          <w:lang w:val="sk-SK"/>
        </w:rPr>
        <w:t xml:space="preserve">hts </w:t>
      </w:r>
      <w:r w:rsidRPr="00394C02">
        <w:rPr>
          <w:rFonts w:ascii="Cambria" w:hAnsi="Cambria"/>
          <w:lang w:val="sk-SK"/>
        </w:rPr>
        <w:t>–gietjiem åadtjoeh gåabpatjahkine gietjine jïh 18 mah åadtjoeh -</w:t>
      </w:r>
      <w:r w:rsidRPr="00394C02">
        <w:rPr>
          <w:rFonts w:ascii="Cambria" w:hAnsi="Cambria"/>
          <w:i/>
          <w:lang w:val="sk-SK"/>
        </w:rPr>
        <w:t>hth</w:t>
      </w:r>
      <w:r w:rsidRPr="00394C02">
        <w:rPr>
          <w:rFonts w:ascii="Cambria" w:hAnsi="Cambria"/>
          <w:lang w:val="sk-SK"/>
        </w:rPr>
        <w:t xml:space="preserve"> gåabpatjahkine gietjine. Dan bïjre leam joe tjaaleme dennie voestes systeemen boelhketjinie 6.2.6 jïh 6.2.7. Mohte mov saerniestæjjaj mietie 10 daejstie adjektiviste åadtjoeh </w:t>
      </w:r>
      <w:r w:rsidRPr="00394C02">
        <w:rPr>
          <w:rFonts w:ascii="Cambria" w:hAnsi="Cambria"/>
          <w:i/>
          <w:lang w:val="sk-SK"/>
        </w:rPr>
        <w:t>-hts</w:t>
      </w:r>
      <w:r w:rsidRPr="00394C02">
        <w:rPr>
          <w:rFonts w:ascii="Cambria" w:hAnsi="Cambria"/>
          <w:lang w:val="sk-SK"/>
        </w:rPr>
        <w:t xml:space="preserve"> attribuhtesne jïh </w:t>
      </w:r>
      <w:r w:rsidRPr="00394C02">
        <w:rPr>
          <w:rFonts w:ascii="Cambria" w:hAnsi="Cambria"/>
          <w:i/>
          <w:lang w:val="sk-SK"/>
        </w:rPr>
        <w:t>–hth</w:t>
      </w:r>
      <w:r w:rsidRPr="00394C02">
        <w:rPr>
          <w:rFonts w:ascii="Cambria" w:hAnsi="Cambria"/>
          <w:lang w:val="sk-SK"/>
        </w:rPr>
        <w:t xml:space="preserve"> </w:t>
      </w:r>
      <w:r>
        <w:rPr>
          <w:rFonts w:ascii="Cambria" w:hAnsi="Cambria"/>
          <w:lang w:val="sk-SK"/>
        </w:rPr>
        <w:t>predikativ</w:t>
      </w:r>
      <w:r w:rsidRPr="00394C02">
        <w:rPr>
          <w:rFonts w:ascii="Cambria" w:hAnsi="Cambria"/>
          <w:lang w:val="sk-SK"/>
        </w:rPr>
        <w:t xml:space="preserve">esne aaj, seamma goh Bergslanden </w:t>
      </w:r>
      <w:r w:rsidRPr="00394C02">
        <w:rPr>
          <w:rFonts w:ascii="Cambria" w:hAnsi="Cambria"/>
          <w:i/>
          <w:iCs/>
          <w:lang w:val="sk-SK"/>
        </w:rPr>
        <w:t>hts-</w:t>
      </w:r>
      <w:r w:rsidRPr="00394C02">
        <w:rPr>
          <w:rFonts w:ascii="Cambria" w:hAnsi="Cambria"/>
          <w:lang w:val="sk-SK"/>
        </w:rPr>
        <w:t xml:space="preserve">gietjie attribuhtesne jïh </w:t>
      </w:r>
      <w:r w:rsidRPr="00394C02">
        <w:rPr>
          <w:rFonts w:ascii="Cambria" w:hAnsi="Cambria"/>
          <w:i/>
          <w:iCs/>
          <w:lang w:val="sk-SK"/>
        </w:rPr>
        <w:t>hth-</w:t>
      </w:r>
      <w:r w:rsidRPr="00394C02">
        <w:rPr>
          <w:rFonts w:ascii="Cambria" w:hAnsi="Cambria"/>
          <w:lang w:val="sk-SK"/>
        </w:rPr>
        <w:t>gietjie predikativesne. (Bergsland 1994(1982):118) Daate systeeme lea aaj seamma goh Bergslanden vïjhtede systeeme c</w:t>
      </w:r>
      <w:r w:rsidRPr="00394C02">
        <w:rPr>
          <w:rFonts w:ascii="Cambria" w:hAnsi="Cambria"/>
          <w:i/>
          <w:lang w:val="sk-SK"/>
        </w:rPr>
        <w:t xml:space="preserve">) ”Særtilfeller (Predikatformer for det meste foreledet c) tjelmehts, tjelmiehtadtje ’blind’, bieljehts, bieljiehtadtje ’døv"’ </w:t>
      </w:r>
      <w:r w:rsidRPr="00394C02">
        <w:rPr>
          <w:rFonts w:ascii="Cambria" w:hAnsi="Cambria"/>
          <w:lang w:val="sk-SK"/>
        </w:rPr>
        <w:t>(Bergsland 1994(1982):116).</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adjektivh vuelelen, 10 adjektvijh eevre seamma systeemen mietie juhtieh guktie Bergsland lea tjaaleme, </w:t>
      </w:r>
      <w:r w:rsidRPr="00394C02">
        <w:rPr>
          <w:rFonts w:ascii="Cambria" w:hAnsi="Cambria"/>
          <w:i/>
          <w:iCs/>
          <w:lang w:val="sk-SK"/>
        </w:rPr>
        <w:t>hts-</w:t>
      </w:r>
      <w:r w:rsidRPr="00394C02">
        <w:rPr>
          <w:rFonts w:ascii="Cambria" w:hAnsi="Cambria"/>
          <w:lang w:val="sk-SK"/>
        </w:rPr>
        <w:t xml:space="preserve">gietjie attribuhtesne jïh </w:t>
      </w:r>
      <w:r w:rsidRPr="00394C02">
        <w:rPr>
          <w:rFonts w:ascii="Cambria" w:hAnsi="Cambria"/>
          <w:i/>
          <w:iCs/>
          <w:lang w:val="sk-SK"/>
        </w:rPr>
        <w:t>hth</w:t>
      </w:r>
      <w:r w:rsidRPr="00394C02">
        <w:rPr>
          <w:rFonts w:ascii="Cambria" w:hAnsi="Cambria"/>
          <w:lang w:val="sk-SK"/>
        </w:rPr>
        <w:t xml:space="preserve"> predikativesne. Dah adjektivh daennie systeemesne, aaj åadtjoeh </w:t>
      </w:r>
      <w:r w:rsidRPr="00394C02">
        <w:rPr>
          <w:rFonts w:ascii="Cambria" w:hAnsi="Cambria"/>
          <w:i/>
          <w:iCs/>
          <w:lang w:val="sk-SK"/>
        </w:rPr>
        <w:t>hts</w:t>
      </w:r>
      <w:r w:rsidRPr="00394C02">
        <w:rPr>
          <w:rFonts w:ascii="Cambria" w:hAnsi="Cambria"/>
          <w:lang w:val="sk-SK"/>
        </w:rPr>
        <w:t xml:space="preserve"> jïh </w:t>
      </w:r>
      <w:r w:rsidRPr="00394C02">
        <w:rPr>
          <w:rFonts w:ascii="Cambria" w:hAnsi="Cambria"/>
          <w:i/>
          <w:iCs/>
          <w:lang w:val="sk-SK"/>
        </w:rPr>
        <w:t>hth</w:t>
      </w:r>
      <w:r w:rsidRPr="00394C02">
        <w:rPr>
          <w:rFonts w:ascii="Cambria" w:hAnsi="Cambria"/>
          <w:lang w:val="sk-SK"/>
        </w:rPr>
        <w:t xml:space="preserve"> dovne attribuhtesne jïh predikativesne </w:t>
      </w:r>
      <w:r>
        <w:rPr>
          <w:rFonts w:ascii="Cambria" w:hAnsi="Cambria"/>
          <w:lang w:val="sk-SK"/>
        </w:rPr>
        <w:t xml:space="preserve">gosse </w:t>
      </w:r>
      <w:r w:rsidRPr="00394C02">
        <w:rPr>
          <w:rFonts w:ascii="Cambria" w:hAnsi="Cambria"/>
          <w:lang w:val="sk-SK"/>
        </w:rPr>
        <w:t>tjaengieh dan voestes systeemese. Vuelelen leah</w:t>
      </w:r>
      <w:r>
        <w:rPr>
          <w:rFonts w:ascii="Cambria" w:hAnsi="Cambria"/>
          <w:lang w:val="sk-SK"/>
        </w:rPr>
        <w:t xml:space="preserve"> naan vuesiehtimmieh jïh raajesh</w:t>
      </w:r>
      <w:r w:rsidRPr="00394C02">
        <w:rPr>
          <w:rFonts w:ascii="Cambria" w:hAnsi="Cambria"/>
          <w:lang w:val="sk-SK"/>
        </w:rPr>
        <w:t>:</w:t>
      </w:r>
    </w:p>
    <w:p w:rsidR="002D4CD4" w:rsidRPr="00394C02" w:rsidRDefault="002D4CD4" w:rsidP="002D4CD4">
      <w:pPr>
        <w:tabs>
          <w:tab w:val="left" w:pos="567"/>
        </w:tabs>
        <w:spacing w:line="360" w:lineRule="auto"/>
        <w:jc w:val="both"/>
        <w:rPr>
          <w:rFonts w:ascii="Cambria" w:hAnsi="Cambria"/>
          <w:lang w:val="sk-SK"/>
        </w:rPr>
      </w:pPr>
    </w:p>
    <w:tbl>
      <w:tblPr>
        <w:tblW w:w="0" w:type="auto"/>
        <w:tblInd w:w="573" w:type="dxa"/>
        <w:tblLook w:val="0000"/>
      </w:tblPr>
      <w:tblGrid>
        <w:gridCol w:w="490"/>
        <w:gridCol w:w="1378"/>
        <w:gridCol w:w="2418"/>
      </w:tblGrid>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bCs/>
                <w:lang w:val="sk-SK"/>
              </w:rPr>
              <w:t>Nr</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bCs/>
                <w:lang w:val="sk-SK"/>
              </w:rPr>
              <w:t>Attribuhte</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bCs/>
                <w:lang w:val="sk-SK"/>
              </w:rPr>
              <w:t>Predikative</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2</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 xml:space="preserve">nommehts </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Nommeht/nïmmehth</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3</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såajehts</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såajehth</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6</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tjidtjehts</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tjidtjehth</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34</w:t>
      </w:r>
      <w:r w:rsidRPr="00394C02">
        <w:rPr>
          <w:lang w:val="sk-SK"/>
        </w:rPr>
        <w:fldChar w:fldCharType="end"/>
      </w:r>
      <w:r w:rsidRPr="00394C02">
        <w:rPr>
          <w:lang w:val="sk-SK"/>
        </w:rPr>
        <w:t xml:space="preserve">:hts attribuhtesne jïh hth predikativesne </w:t>
      </w:r>
    </w:p>
    <w:p w:rsidR="002D4CD4" w:rsidRPr="00394C02" w:rsidRDefault="002D4CD4" w:rsidP="002D4CD4">
      <w:pPr>
        <w:rPr>
          <w:lang w:val="sk-SK"/>
        </w:rPr>
      </w:pPr>
    </w:p>
    <w:p w:rsidR="002D4CD4" w:rsidRPr="00394C02" w:rsidRDefault="002D4CD4" w:rsidP="002D4CD4">
      <w:pPr>
        <w:tabs>
          <w:tab w:val="left" w:pos="567"/>
        </w:tabs>
        <w:jc w:val="both"/>
        <w:rPr>
          <w:rFonts w:ascii="Cambria" w:hAnsi="Cambria"/>
          <w:i/>
          <w:lang w:val="sk-SK"/>
        </w:rPr>
      </w:pPr>
      <w:r w:rsidRPr="00394C02">
        <w:rPr>
          <w:rFonts w:ascii="Cambria" w:hAnsi="Cambria"/>
          <w:lang w:val="sk-SK"/>
        </w:rPr>
        <w:tab/>
      </w:r>
      <w:r w:rsidRPr="00394C02">
        <w:rPr>
          <w:rFonts w:ascii="Cambria" w:hAnsi="Cambria"/>
          <w:i/>
          <w:iCs/>
          <w:lang w:val="sk-SK"/>
        </w:rPr>
        <w:t>baenehts almetje</w:t>
      </w:r>
      <w:r w:rsidRPr="00394C02">
        <w:rPr>
          <w:rFonts w:ascii="Cambria" w:hAnsi="Cambria"/>
          <w:lang w:val="sk-SK"/>
        </w:rPr>
        <w:t xml:space="preserve"> (Inf. 7) </w:t>
      </w:r>
    </w:p>
    <w:p w:rsidR="002D4CD4" w:rsidRPr="00394C02" w:rsidRDefault="002D4CD4" w:rsidP="002D4CD4">
      <w:pPr>
        <w:tabs>
          <w:tab w:val="left" w:pos="567"/>
        </w:tabs>
        <w:jc w:val="both"/>
        <w:rPr>
          <w:rFonts w:ascii="Cambria" w:hAnsi="Cambria"/>
          <w:lang w:val="sk-SK"/>
        </w:rPr>
      </w:pPr>
      <w:r w:rsidRPr="00394C02">
        <w:rPr>
          <w:rFonts w:ascii="Cambria" w:hAnsi="Cambria"/>
          <w:i/>
          <w:lang w:val="sk-SK"/>
        </w:rPr>
        <w:tab/>
      </w:r>
      <w:r w:rsidRPr="00394C02">
        <w:rPr>
          <w:rFonts w:ascii="Cambria" w:hAnsi="Cambria"/>
          <w:lang w:val="sk-SK"/>
        </w:rPr>
        <w:t xml:space="preserve"> </w:t>
      </w:r>
      <w:r w:rsidRPr="00394C02">
        <w:rPr>
          <w:rFonts w:ascii="Cambria" w:hAnsi="Cambria"/>
          <w:i/>
          <w:iCs/>
          <w:lang w:val="sk-SK"/>
        </w:rPr>
        <w:t xml:space="preserve">dïhte almetje lea baenehth </w:t>
      </w:r>
      <w:r w:rsidRPr="00394C02">
        <w:rPr>
          <w:rFonts w:ascii="Cambria" w:hAnsi="Cambria"/>
          <w:iCs/>
          <w:lang w:val="sk-SK"/>
        </w:rPr>
        <w:t>(Inf. 7</w:t>
      </w:r>
      <w:r w:rsidRPr="00394C02">
        <w:rPr>
          <w:rFonts w:ascii="Cambria" w:hAnsi="Cambria"/>
          <w:lang w:val="sk-SK"/>
        </w:rPr>
        <w:t xml:space="preserve">)   </w:t>
      </w:r>
    </w:p>
    <w:p w:rsidR="002D4CD4" w:rsidRPr="00394C02" w:rsidRDefault="002D4CD4" w:rsidP="002D4CD4">
      <w:pPr>
        <w:tabs>
          <w:tab w:val="left" w:pos="567"/>
        </w:tabs>
        <w:jc w:val="both"/>
        <w:rPr>
          <w:rFonts w:ascii="Cambria" w:hAnsi="Cambria"/>
          <w:lang w:val="sk-SK"/>
        </w:rPr>
      </w:pPr>
    </w:p>
    <w:p w:rsidR="002D4CD4" w:rsidRPr="00394C02" w:rsidRDefault="002D4CD4" w:rsidP="002D4CD4">
      <w:pPr>
        <w:pStyle w:val="Overskrift2"/>
        <w:tabs>
          <w:tab w:val="left" w:pos="567"/>
        </w:tabs>
        <w:spacing w:line="360" w:lineRule="auto"/>
        <w:rPr>
          <w:lang w:val="sk-SK"/>
        </w:rPr>
      </w:pPr>
      <w:bookmarkStart w:id="107" w:name="_Toc135283190"/>
      <w:bookmarkStart w:id="108" w:name="_Toc136860063"/>
      <w:r w:rsidRPr="00394C02">
        <w:rPr>
          <w:lang w:val="sk-SK"/>
        </w:rPr>
        <w:t>Njealjede Systeeme: Suf1/Suf2</w:t>
      </w:r>
      <w:bookmarkEnd w:id="107"/>
      <w:bookmarkEnd w:id="108"/>
      <w:r w:rsidRPr="00394C02">
        <w:rPr>
          <w:lang w:val="sk-SK"/>
        </w:rPr>
        <w:t xml:space="preserve">  </w:t>
      </w:r>
    </w:p>
    <w:p w:rsidR="002D4CD4" w:rsidRPr="00394C02" w:rsidRDefault="002D4CD4" w:rsidP="002D4CD4">
      <w:pPr>
        <w:tabs>
          <w:tab w:val="left" w:pos="567"/>
        </w:tabs>
        <w:spacing w:line="360" w:lineRule="auto"/>
        <w:jc w:val="both"/>
        <w:rPr>
          <w:rFonts w:ascii="Cambria" w:hAnsi="Cambria"/>
          <w:lang w:val="sk-SK"/>
        </w:rPr>
      </w:pPr>
      <w:r>
        <w:rPr>
          <w:rFonts w:ascii="Cambria" w:hAnsi="Cambria" w:cs="Helvetica"/>
          <w:lang w:val="sk-SK" w:eastAsia="nb-NO"/>
        </w:rPr>
        <w:t>Daennie systeemesne leah 322</w:t>
      </w:r>
      <w:r w:rsidRPr="00394C02">
        <w:rPr>
          <w:rFonts w:ascii="Cambria" w:hAnsi="Cambria" w:cs="Helvetica"/>
          <w:lang w:val="sk-SK" w:eastAsia="nb-NO"/>
        </w:rPr>
        <w:t xml:space="preserve"> adjektivh.</w:t>
      </w:r>
      <w:r w:rsidRPr="00394C02">
        <w:rPr>
          <w:rFonts w:ascii="Cambria" w:hAnsi="Cambria"/>
          <w:lang w:val="sk-SK"/>
        </w:rPr>
        <w:t xml:space="preserve"> Tjaalam annje barre adjektivi bïjre mah leah gööktenlïhtsine. Eah golme/-vuj njïeljelïhtses daen systeemen mietie syjjesovvh gænnah, dan åvteste eah golme/-njïeljelihtses adjektivi tjoejh målsoeh, badth vokaale mubpene lïhtsesne åenede jallh guhkede.</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Voestes dåehkesne gusnie attribuhte lea </w:t>
      </w:r>
      <w:r w:rsidRPr="00394C02">
        <w:rPr>
          <w:rFonts w:ascii="Cambria" w:hAnsi="Cambria"/>
          <w:i/>
          <w:iCs/>
          <w:lang w:val="sk-SK"/>
        </w:rPr>
        <w:t>oeh</w:t>
      </w:r>
      <w:r w:rsidRPr="00394C02">
        <w:rPr>
          <w:rFonts w:ascii="Cambria" w:hAnsi="Cambria"/>
          <w:lang w:val="sk-SK"/>
        </w:rPr>
        <w:t xml:space="preserve"> jallh guktie åarjel åarjelsaemien dajvesne -</w:t>
      </w:r>
      <w:r w:rsidRPr="00394C02">
        <w:rPr>
          <w:rFonts w:ascii="Cambria" w:hAnsi="Cambria"/>
          <w:i/>
          <w:iCs/>
          <w:lang w:val="sk-SK"/>
        </w:rPr>
        <w:t>ah</w:t>
      </w:r>
      <w:r w:rsidRPr="00394C02">
        <w:rPr>
          <w:rFonts w:ascii="Cambria" w:hAnsi="Cambria"/>
          <w:lang w:val="sk-SK"/>
        </w:rPr>
        <w:t xml:space="preserve"> minngiegietjesne jïh predikative lea </w:t>
      </w:r>
      <w:r w:rsidRPr="00394C02">
        <w:rPr>
          <w:rFonts w:ascii="Cambria" w:hAnsi="Cambria"/>
          <w:i/>
          <w:iCs/>
          <w:lang w:val="sk-SK"/>
        </w:rPr>
        <w:t xml:space="preserve">an, </w:t>
      </w:r>
      <w:r w:rsidRPr="00394C02">
        <w:rPr>
          <w:rFonts w:ascii="Cambria" w:hAnsi="Cambria"/>
          <w:lang w:val="sk-SK"/>
        </w:rPr>
        <w:t xml:space="preserve">guktie tjoeje molse </w:t>
      </w:r>
      <w:r w:rsidRPr="00394C02">
        <w:rPr>
          <w:rFonts w:ascii="Cambria" w:hAnsi="Cambria"/>
          <w:i/>
          <w:lang w:val="sk-SK"/>
        </w:rPr>
        <w:t xml:space="preserve">-oe </w:t>
      </w:r>
      <w:r w:rsidRPr="00394C02">
        <w:rPr>
          <w:rFonts w:ascii="Cambria" w:hAnsi="Cambria"/>
          <w:lang w:val="sk-SK"/>
        </w:rPr>
        <w:t>maadtoste</w:t>
      </w:r>
      <w:r w:rsidRPr="00394C02">
        <w:rPr>
          <w:rFonts w:ascii="Cambria" w:hAnsi="Cambria"/>
          <w:i/>
          <w:lang w:val="sk-SK"/>
        </w:rPr>
        <w:t xml:space="preserve"> </w:t>
      </w:r>
      <w:r w:rsidRPr="00394C02">
        <w:rPr>
          <w:rFonts w:ascii="Cambria" w:hAnsi="Cambria"/>
          <w:lang w:val="sk-SK"/>
        </w:rPr>
        <w:t xml:space="preserve">attribuhtesne jïh - </w:t>
      </w:r>
      <w:r w:rsidRPr="00394C02">
        <w:rPr>
          <w:rFonts w:ascii="Cambria" w:hAnsi="Cambria"/>
          <w:i/>
          <w:iCs/>
          <w:lang w:val="sk-SK"/>
        </w:rPr>
        <w:t>an</w:t>
      </w:r>
      <w:r w:rsidRPr="00394C02">
        <w:rPr>
          <w:rFonts w:ascii="Cambria" w:hAnsi="Cambria"/>
          <w:lang w:val="sk-SK"/>
        </w:rPr>
        <w:t xml:space="preserve"> pre</w:t>
      </w:r>
      <w:r>
        <w:rPr>
          <w:rFonts w:ascii="Cambria" w:hAnsi="Cambria"/>
          <w:lang w:val="sk-SK"/>
        </w:rPr>
        <w:t>dikativesne. Daennie dåehkesne leah 302</w:t>
      </w:r>
      <w:r w:rsidRPr="00394C02">
        <w:rPr>
          <w:rFonts w:ascii="Cambria" w:hAnsi="Cambria"/>
          <w:lang w:val="sk-SK"/>
        </w:rPr>
        <w:t xml:space="preserve"> adjektivh. </w:t>
      </w:r>
    </w:p>
    <w:p w:rsidR="002D4CD4" w:rsidRPr="00394C02" w:rsidRDefault="002D4CD4" w:rsidP="002D4CD4">
      <w:pPr>
        <w:tabs>
          <w:tab w:val="left" w:pos="567"/>
        </w:tabs>
        <w:spacing w:line="360" w:lineRule="auto"/>
        <w:jc w:val="both"/>
        <w:rPr>
          <w:rFonts w:ascii="Cambria" w:hAnsi="Cambria" w:cs="Helvetica"/>
          <w:lang w:val="sk-SK" w:eastAsia="nb-NO"/>
        </w:rPr>
      </w:pPr>
    </w:p>
    <w:p w:rsidR="002D4CD4" w:rsidRPr="00394C02" w:rsidRDefault="002D4CD4" w:rsidP="002D4CD4">
      <w:pPr>
        <w:tabs>
          <w:tab w:val="left" w:pos="567"/>
        </w:tabs>
        <w:spacing w:line="360" w:lineRule="auto"/>
        <w:jc w:val="both"/>
        <w:rPr>
          <w:rFonts w:ascii="Cambria" w:hAnsi="Cambria" w:cs="Helvetica"/>
          <w:lang w:val="sk-SK" w:eastAsia="nb-NO"/>
        </w:rPr>
      </w:pPr>
      <w:r w:rsidRPr="00394C02">
        <w:rPr>
          <w:rFonts w:ascii="Cambria" w:hAnsi="Cambria" w:cs="Helvetica"/>
          <w:lang w:val="sk-SK" w:eastAsia="nb-NO"/>
        </w:rPr>
        <w:t xml:space="preserve">Dïhte mubpene dåehkesne daennie systeemesne leah </w:t>
      </w:r>
      <w:r w:rsidRPr="00394C02">
        <w:rPr>
          <w:rFonts w:ascii="Cambria" w:hAnsi="Cambria" w:cs="Helvetica"/>
          <w:i/>
          <w:lang w:val="sk-SK" w:eastAsia="nb-NO"/>
        </w:rPr>
        <w:t>–ies, -oes</w:t>
      </w:r>
      <w:r w:rsidRPr="00394C02">
        <w:rPr>
          <w:rFonts w:ascii="Cambria" w:hAnsi="Cambria" w:cs="Helvetica"/>
          <w:lang w:val="sk-SK" w:eastAsia="nb-NO"/>
        </w:rPr>
        <w:t xml:space="preserve"> jïh –</w:t>
      </w:r>
      <w:r w:rsidRPr="00394C02">
        <w:rPr>
          <w:rFonts w:ascii="Cambria" w:hAnsi="Cambria" w:cs="Helvetica"/>
          <w:i/>
          <w:lang w:val="sk-SK" w:eastAsia="nb-NO"/>
        </w:rPr>
        <w:t xml:space="preserve">as </w:t>
      </w:r>
      <w:r w:rsidRPr="00394C02">
        <w:rPr>
          <w:rFonts w:ascii="Cambria" w:hAnsi="Cambria" w:cs="Helvetica"/>
          <w:lang w:val="sk-SK" w:eastAsia="nb-NO"/>
        </w:rPr>
        <w:t xml:space="preserve">gietjieh attribuhtesne jïh </w:t>
      </w:r>
      <w:r w:rsidRPr="00394C02">
        <w:rPr>
          <w:rFonts w:ascii="Cambria" w:hAnsi="Cambria" w:cs="Helvetica"/>
          <w:i/>
          <w:lang w:val="sk-SK" w:eastAsia="nb-NO"/>
        </w:rPr>
        <w:t>–an</w:t>
      </w:r>
      <w:r w:rsidRPr="00394C02">
        <w:rPr>
          <w:rFonts w:ascii="Cambria" w:hAnsi="Cambria" w:cs="Helvetica"/>
          <w:lang w:val="sk-SK" w:eastAsia="nb-NO"/>
        </w:rPr>
        <w:t xml:space="preserve"> predikativesne. Dennie dåehkesne leah barre 20 adjektivh. Vuelelen lea guvviedamme guktie dah dåehkieh leah daennie systeemesne; </w:t>
      </w:r>
    </w:p>
    <w:p w:rsidR="002D4CD4" w:rsidRPr="00394C02" w:rsidRDefault="002D4CD4" w:rsidP="002D4CD4">
      <w:pPr>
        <w:tabs>
          <w:tab w:val="left" w:pos="567"/>
        </w:tabs>
        <w:spacing w:line="360" w:lineRule="auto"/>
        <w:jc w:val="both"/>
        <w:rPr>
          <w:rFonts w:ascii="Cambria" w:hAnsi="Cambria"/>
          <w:lang w:val="sk-SK" w:eastAsia="nb-N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43"/>
        <w:gridCol w:w="3763"/>
      </w:tblGrid>
      <w:tr w:rsidR="002D4CD4" w:rsidRPr="00394C02">
        <w:tc>
          <w:tcPr>
            <w:tcW w:w="0" w:type="auto"/>
          </w:tcPr>
          <w:p w:rsidR="002D4CD4" w:rsidRPr="00394C02" w:rsidRDefault="002D4CD4" w:rsidP="003B71EB">
            <w:pPr>
              <w:tabs>
                <w:tab w:val="left" w:pos="567"/>
              </w:tabs>
              <w:spacing w:line="360" w:lineRule="auto"/>
              <w:jc w:val="both"/>
              <w:rPr>
                <w:rFonts w:ascii="Cambria" w:hAnsi="Cambria" w:cs="Helvetica"/>
                <w:lang w:val="sk-SK" w:eastAsia="nb-NO"/>
              </w:rPr>
            </w:pPr>
          </w:p>
        </w:tc>
        <w:tc>
          <w:tcPr>
            <w:tcW w:w="0" w:type="auto"/>
          </w:tcPr>
          <w:p w:rsidR="002D4CD4" w:rsidRPr="00394C02" w:rsidRDefault="002D4CD4" w:rsidP="003B71EB">
            <w:pPr>
              <w:tabs>
                <w:tab w:val="left" w:pos="567"/>
              </w:tabs>
              <w:spacing w:line="360" w:lineRule="auto"/>
              <w:jc w:val="both"/>
              <w:rPr>
                <w:rFonts w:ascii="Cambria" w:hAnsi="Cambria"/>
                <w:lang w:val="sk-SK" w:eastAsia="nb-NO"/>
              </w:rPr>
            </w:pPr>
            <w:r w:rsidRPr="00394C02">
              <w:rPr>
                <w:rFonts w:ascii="Cambria" w:hAnsi="Cambria" w:cs="Helvetica"/>
                <w:b/>
                <w:lang w:val="sk-SK" w:eastAsia="nb-NO"/>
              </w:rPr>
              <w:t xml:space="preserve">Njealjede systeeme : Suf 1/ Suf 2 </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eastAsia="nb-NO"/>
              </w:rPr>
            </w:pPr>
            <w:r w:rsidRPr="00394C02">
              <w:rPr>
                <w:rFonts w:ascii="Cambria" w:hAnsi="Cambria" w:cs="Helvetica"/>
                <w:i/>
                <w:lang w:val="sk-SK" w:eastAsia="nb-NO"/>
              </w:rPr>
              <w:t>1</w:t>
            </w:r>
          </w:p>
        </w:tc>
        <w:tc>
          <w:tcPr>
            <w:tcW w:w="0" w:type="auto"/>
          </w:tcPr>
          <w:p w:rsidR="002D4CD4" w:rsidRPr="00394C02" w:rsidRDefault="002D4CD4" w:rsidP="003B71EB">
            <w:pPr>
              <w:tabs>
                <w:tab w:val="left" w:pos="567"/>
              </w:tabs>
              <w:spacing w:line="360" w:lineRule="auto"/>
              <w:jc w:val="both"/>
              <w:rPr>
                <w:rFonts w:ascii="Cambria" w:hAnsi="Cambria"/>
                <w:lang w:val="sk-SK" w:eastAsia="nb-NO"/>
              </w:rPr>
            </w:pPr>
            <w:r w:rsidRPr="00394C02">
              <w:rPr>
                <w:rFonts w:ascii="Cambria" w:hAnsi="Cambria" w:cs="Helvetica"/>
                <w:lang w:val="sk-SK" w:eastAsia="nb-NO"/>
              </w:rPr>
              <w:t xml:space="preserve"> </w:t>
            </w:r>
            <w:r w:rsidRPr="00394C02">
              <w:rPr>
                <w:rFonts w:ascii="Cambria" w:hAnsi="Cambria" w:cs="Helvetica"/>
                <w:i/>
                <w:lang w:val="sk-SK" w:eastAsia="nb-NO"/>
              </w:rPr>
              <w:t>-h/n</w:t>
            </w:r>
            <w:r>
              <w:rPr>
                <w:rFonts w:ascii="Cambria" w:hAnsi="Cambria" w:cs="Helvetica"/>
                <w:lang w:val="sk-SK" w:eastAsia="nb-NO"/>
              </w:rPr>
              <w:t xml:space="preserve">  (medtie 302</w:t>
            </w:r>
            <w:r w:rsidRPr="00394C02">
              <w:rPr>
                <w:rFonts w:ascii="Cambria" w:hAnsi="Cambria" w:cs="Helvetica"/>
                <w:lang w:val="sk-SK" w:eastAsia="nb-NO"/>
              </w:rPr>
              <w:t xml:space="preserve">) </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eastAsia="nb-NO"/>
              </w:rPr>
            </w:pPr>
            <w:r w:rsidRPr="00394C02">
              <w:rPr>
                <w:rFonts w:ascii="Cambria" w:hAnsi="Cambria" w:cs="Helvetica"/>
                <w:i/>
                <w:lang w:val="sk-SK" w:eastAsia="nb-NO"/>
              </w:rPr>
              <w:t>2</w:t>
            </w:r>
          </w:p>
        </w:tc>
        <w:tc>
          <w:tcPr>
            <w:tcW w:w="0" w:type="auto"/>
          </w:tcPr>
          <w:p w:rsidR="002D4CD4" w:rsidRPr="00394C02" w:rsidRDefault="002D4CD4" w:rsidP="003B71EB">
            <w:pPr>
              <w:tabs>
                <w:tab w:val="left" w:pos="567"/>
              </w:tabs>
              <w:spacing w:line="360" w:lineRule="auto"/>
              <w:jc w:val="both"/>
              <w:rPr>
                <w:rFonts w:ascii="Cambria" w:hAnsi="Cambria"/>
                <w:lang w:val="sk-SK" w:eastAsia="nb-NO"/>
              </w:rPr>
            </w:pPr>
            <w:r w:rsidRPr="00394C02">
              <w:rPr>
                <w:rFonts w:ascii="Cambria" w:hAnsi="Cambria" w:cs="Helvetica"/>
                <w:lang w:val="sk-SK" w:eastAsia="nb-NO"/>
              </w:rPr>
              <w:t xml:space="preserve"> </w:t>
            </w:r>
            <w:r w:rsidRPr="00394C02">
              <w:rPr>
                <w:rFonts w:ascii="Cambria" w:hAnsi="Cambria" w:cs="Helvetica"/>
                <w:i/>
                <w:lang w:val="sk-SK" w:eastAsia="nb-NO"/>
              </w:rPr>
              <w:t>-s/n</w:t>
            </w:r>
            <w:r w:rsidRPr="00394C02">
              <w:rPr>
                <w:rFonts w:ascii="Cambria" w:hAnsi="Cambria" w:cs="Helvetica"/>
                <w:lang w:val="sk-SK" w:eastAsia="nb-NO"/>
              </w:rPr>
              <w:t xml:space="preserve">  (medtie 20) </w:t>
            </w:r>
          </w:p>
        </w:tc>
      </w:tr>
    </w:tbl>
    <w:p w:rsidR="002D4CD4" w:rsidRPr="00394C02" w:rsidRDefault="002D4CD4" w:rsidP="002D4CD4">
      <w:pPr>
        <w:pStyle w:val="BrdtekstTegn1"/>
        <w:rPr>
          <w:lang w:val="sk-SK"/>
        </w:rPr>
      </w:pPr>
      <w:r w:rsidRPr="00394C02">
        <w:rPr>
          <w:rFonts w:cs="Helvetica"/>
          <w:lang w:val="sk-SK" w:eastAsia="nb-NO"/>
        </w:rPr>
        <w:t xml:space="preserve"> </w:t>
      </w:r>
      <w:r w:rsidRPr="00BA5632">
        <w:rPr>
          <w:lang w:val="sk-SK"/>
        </w:rPr>
        <w:t>Tabeelle</w:t>
      </w:r>
      <w:r w:rsidRPr="00394C02">
        <w:rPr>
          <w:lang w:val="sk-SK"/>
        </w:rPr>
        <w:t xml:space="preserv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35</w:t>
      </w:r>
      <w:r w:rsidRPr="00394C02">
        <w:rPr>
          <w:lang w:val="sk-SK"/>
        </w:rPr>
        <w:fldChar w:fldCharType="end"/>
      </w:r>
      <w:r w:rsidRPr="00394C02">
        <w:rPr>
          <w:lang w:val="sk-SK"/>
        </w:rPr>
        <w:t>:</w:t>
      </w:r>
      <w:r>
        <w:rPr>
          <w:lang w:val="sk-SK"/>
        </w:rPr>
        <w:t xml:space="preserve"> </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Pr>
          <w:rFonts w:ascii="Cambria" w:hAnsi="Cambria"/>
          <w:lang w:val="sk-SK"/>
        </w:rPr>
        <w:t>Daennie systeemesne leah dïhte ij-segementaale morfologihke prosesse gusnie</w:t>
      </w:r>
      <w:r w:rsidRPr="00394C02">
        <w:rPr>
          <w:rFonts w:ascii="Cambria" w:hAnsi="Cambria"/>
          <w:lang w:val="sk-SK"/>
        </w:rPr>
        <w:t xml:space="preserve"> -</w:t>
      </w:r>
      <w:r w:rsidRPr="00394C02">
        <w:rPr>
          <w:rFonts w:ascii="Cambria" w:hAnsi="Cambria"/>
          <w:i/>
          <w:lang w:val="sk-SK"/>
        </w:rPr>
        <w:t>ie, -oe</w:t>
      </w:r>
      <w:r w:rsidRPr="00394C02">
        <w:rPr>
          <w:rFonts w:ascii="Cambria" w:hAnsi="Cambria"/>
          <w:lang w:val="sk-SK"/>
        </w:rPr>
        <w:t xml:space="preserve"> jïh </w:t>
      </w:r>
      <w:r w:rsidRPr="00394C02">
        <w:rPr>
          <w:rFonts w:ascii="Cambria" w:hAnsi="Cambria"/>
          <w:i/>
          <w:lang w:val="sk-SK"/>
        </w:rPr>
        <w:t>a-</w:t>
      </w:r>
      <w:r w:rsidRPr="00394C02">
        <w:rPr>
          <w:rFonts w:ascii="Cambria" w:hAnsi="Cambria"/>
          <w:lang w:val="sk-SK"/>
        </w:rPr>
        <w:t xml:space="preserve">maadtoe målsoeh </w:t>
      </w:r>
      <w:r w:rsidRPr="00394C02">
        <w:rPr>
          <w:rFonts w:ascii="Cambria" w:hAnsi="Cambria"/>
          <w:i/>
          <w:lang w:val="sk-SK"/>
        </w:rPr>
        <w:t>an</w:t>
      </w:r>
      <w:r w:rsidRPr="00394C02">
        <w:rPr>
          <w:rFonts w:ascii="Cambria" w:hAnsi="Cambria"/>
          <w:lang w:val="sk-SK"/>
        </w:rPr>
        <w:t xml:space="preserve">-maadtose attribuhteste predikativese. </w:t>
      </w:r>
    </w:p>
    <w:p w:rsidR="002D4CD4" w:rsidRPr="00394C02" w:rsidRDefault="002D4CD4" w:rsidP="002D4CD4">
      <w:pPr>
        <w:pStyle w:val="Overskrift3"/>
        <w:tabs>
          <w:tab w:val="left" w:pos="567"/>
        </w:tabs>
        <w:spacing w:line="360" w:lineRule="auto"/>
        <w:rPr>
          <w:lang w:val="sk-SK"/>
        </w:rPr>
      </w:pPr>
      <w:bookmarkStart w:id="109" w:name="_Toc135283191"/>
      <w:bookmarkStart w:id="110" w:name="_Toc136860064"/>
      <w:r w:rsidRPr="00394C02">
        <w:rPr>
          <w:lang w:val="sk-SK"/>
        </w:rPr>
        <w:t>Suf 1/Suf 2(h/n)</w:t>
      </w:r>
      <w:bookmarkEnd w:id="109"/>
      <w:bookmarkEnd w:id="110"/>
      <w:r w:rsidRPr="00394C02">
        <w:rPr>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Voestes dåehkesne gusnie attribuhte lea -</w:t>
      </w:r>
      <w:r w:rsidRPr="00394C02">
        <w:rPr>
          <w:rFonts w:ascii="Cambria" w:hAnsi="Cambria"/>
          <w:i/>
          <w:iCs/>
          <w:lang w:val="sk-SK"/>
        </w:rPr>
        <w:t>oeh</w:t>
      </w:r>
      <w:r w:rsidRPr="00394C02">
        <w:rPr>
          <w:rFonts w:ascii="Cambria" w:hAnsi="Cambria"/>
          <w:lang w:val="sk-SK"/>
        </w:rPr>
        <w:t xml:space="preserve"> jallh guktie åarjel åarjelsaemien dajvesne -</w:t>
      </w:r>
      <w:r w:rsidRPr="00394C02">
        <w:rPr>
          <w:rFonts w:ascii="Cambria" w:hAnsi="Cambria"/>
          <w:i/>
          <w:iCs/>
          <w:lang w:val="sk-SK"/>
        </w:rPr>
        <w:t>ah</w:t>
      </w:r>
      <w:r w:rsidRPr="00394C02">
        <w:rPr>
          <w:rFonts w:ascii="Cambria" w:hAnsi="Cambria"/>
          <w:lang w:val="sk-SK"/>
        </w:rPr>
        <w:t xml:space="preserve"> minngiegietjesne jïh predikative lea -</w:t>
      </w:r>
      <w:r w:rsidRPr="00394C02">
        <w:rPr>
          <w:rFonts w:ascii="Cambria" w:hAnsi="Cambria"/>
          <w:i/>
          <w:iCs/>
          <w:lang w:val="sk-SK"/>
        </w:rPr>
        <w:t xml:space="preserve">an, </w:t>
      </w:r>
      <w:r w:rsidRPr="00394C02">
        <w:rPr>
          <w:rFonts w:ascii="Cambria" w:hAnsi="Cambria"/>
          <w:lang w:val="sk-SK"/>
        </w:rPr>
        <w:t xml:space="preserve">guktie tjoeje molse </w:t>
      </w:r>
      <w:r w:rsidRPr="00394C02">
        <w:rPr>
          <w:rFonts w:ascii="Cambria" w:hAnsi="Cambria"/>
          <w:i/>
          <w:lang w:val="sk-SK"/>
        </w:rPr>
        <w:t xml:space="preserve">-oe </w:t>
      </w:r>
      <w:r w:rsidRPr="00394C02">
        <w:rPr>
          <w:rFonts w:ascii="Cambria" w:hAnsi="Cambria"/>
          <w:lang w:val="sk-SK"/>
        </w:rPr>
        <w:t>maadtoste</w:t>
      </w:r>
      <w:r w:rsidRPr="00394C02">
        <w:rPr>
          <w:rFonts w:ascii="Cambria" w:hAnsi="Cambria"/>
          <w:i/>
          <w:lang w:val="sk-SK"/>
        </w:rPr>
        <w:t xml:space="preserve"> </w:t>
      </w:r>
      <w:r w:rsidRPr="00394C02">
        <w:rPr>
          <w:rFonts w:ascii="Cambria" w:hAnsi="Cambria"/>
          <w:lang w:val="sk-SK"/>
        </w:rPr>
        <w:t>attribuhtesne jïh -</w:t>
      </w:r>
      <w:r w:rsidRPr="00394C02">
        <w:rPr>
          <w:rFonts w:ascii="Cambria" w:hAnsi="Cambria"/>
          <w:i/>
          <w:iCs/>
          <w:lang w:val="sk-SK"/>
        </w:rPr>
        <w:t>an</w:t>
      </w:r>
      <w:r w:rsidRPr="00394C02">
        <w:rPr>
          <w:rFonts w:ascii="Cambria" w:hAnsi="Cambria"/>
          <w:lang w:val="sk-SK"/>
        </w:rPr>
        <w:t xml:space="preserve"> maadtose predik</w:t>
      </w:r>
      <w:r>
        <w:rPr>
          <w:rFonts w:ascii="Cambria" w:hAnsi="Cambria"/>
          <w:lang w:val="sk-SK"/>
        </w:rPr>
        <w:t>ativesne. Daen dåehkien leah 302</w:t>
      </w:r>
      <w:r w:rsidRPr="00394C02">
        <w:rPr>
          <w:rFonts w:ascii="Cambria" w:hAnsi="Cambria"/>
          <w:lang w:val="sk-SK"/>
        </w:rPr>
        <w:t xml:space="preserve"> adjektivh. 109 adjektivh mah -</w:t>
      </w:r>
      <w:r w:rsidRPr="00394C02">
        <w:rPr>
          <w:rFonts w:ascii="Cambria" w:hAnsi="Cambria"/>
          <w:i/>
          <w:lang w:val="sk-SK"/>
        </w:rPr>
        <w:t xml:space="preserve">ah </w:t>
      </w:r>
      <w:r w:rsidRPr="00394C02">
        <w:rPr>
          <w:rFonts w:ascii="Cambria" w:hAnsi="Cambria"/>
          <w:lang w:val="sk-SK"/>
        </w:rPr>
        <w:t>attribuhtesne jïh -</w:t>
      </w:r>
      <w:r w:rsidRPr="00394C02">
        <w:rPr>
          <w:rFonts w:ascii="Cambria" w:hAnsi="Cambria"/>
          <w:i/>
          <w:lang w:val="sk-SK"/>
        </w:rPr>
        <w:t xml:space="preserve">an </w:t>
      </w:r>
      <w:r>
        <w:rPr>
          <w:rFonts w:ascii="Cambria" w:hAnsi="Cambria"/>
          <w:lang w:val="sk-SK"/>
        </w:rPr>
        <w:t>predikativ</w:t>
      </w:r>
      <w:r w:rsidRPr="00394C02">
        <w:rPr>
          <w:rFonts w:ascii="Cambria" w:hAnsi="Cambria"/>
          <w:lang w:val="sk-SK"/>
        </w:rPr>
        <w:t xml:space="preserve">esne. 46 adjektivh mah dovne </w:t>
      </w:r>
      <w:r w:rsidRPr="00394C02">
        <w:rPr>
          <w:rFonts w:ascii="Cambria" w:hAnsi="Cambria"/>
          <w:i/>
          <w:lang w:val="sk-SK"/>
        </w:rPr>
        <w:t>-oeh</w:t>
      </w:r>
      <w:r w:rsidRPr="00394C02">
        <w:rPr>
          <w:rFonts w:ascii="Cambria" w:hAnsi="Cambria"/>
          <w:lang w:val="sk-SK"/>
        </w:rPr>
        <w:t xml:space="preserve"> jïh -</w:t>
      </w:r>
      <w:r w:rsidRPr="00394C02">
        <w:rPr>
          <w:rFonts w:ascii="Cambria" w:hAnsi="Cambria"/>
          <w:i/>
          <w:lang w:val="sk-SK"/>
        </w:rPr>
        <w:t>an</w:t>
      </w:r>
      <w:r w:rsidRPr="00394C02">
        <w:rPr>
          <w:rFonts w:ascii="Cambria" w:hAnsi="Cambria"/>
          <w:lang w:val="sk-SK"/>
        </w:rPr>
        <w:t xml:space="preserve"> åadtjoeh </w:t>
      </w:r>
      <w:r>
        <w:rPr>
          <w:rFonts w:ascii="Cambria" w:hAnsi="Cambria"/>
          <w:lang w:val="sk-SK"/>
        </w:rPr>
        <w:t>predikativ</w:t>
      </w:r>
      <w:r w:rsidRPr="00394C02">
        <w:rPr>
          <w:rFonts w:ascii="Cambria" w:hAnsi="Cambria"/>
          <w:lang w:val="sk-SK"/>
        </w:rPr>
        <w:t xml:space="preserve">esne. Ektesne leah 302 adjektivh daennie dåehkesne.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mij lea gielteges daej adjektivigujmie, lea mejtie leah dah </w:t>
      </w:r>
      <w:r w:rsidRPr="00394C02">
        <w:rPr>
          <w:rFonts w:ascii="Cambria" w:hAnsi="Cambria"/>
          <w:i/>
          <w:lang w:val="sk-SK"/>
        </w:rPr>
        <w:t xml:space="preserve">-an </w:t>
      </w:r>
      <w:r w:rsidRPr="00394C02">
        <w:rPr>
          <w:rFonts w:ascii="Cambria" w:hAnsi="Cambria"/>
          <w:lang w:val="sk-SK"/>
        </w:rPr>
        <w:t xml:space="preserve">predikativegietjieh jallh mejtie leah adverbiaalh? Nickel jeahta adverbiaalh leah, Bergsland jeahta predikativehammoeh leah, Lagercrantze tjaala ahte daah adjektivh dah mah dah jielije adjektivh leah, jïh juaka daejtie adjektivide sjïere klaassese. Hasselbrinke våajnoes goh ij aalkovistie raaktan daejrieh maam satne galka vïenhtedh, mohte minngiegeatjan aaj jeahta daate stoerre klaasse.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Daah predikativen </w:t>
      </w:r>
      <w:r w:rsidRPr="00394C02">
        <w:rPr>
          <w:rFonts w:ascii="Cambria" w:hAnsi="Cambria"/>
          <w:i/>
          <w:lang w:val="sk-SK"/>
        </w:rPr>
        <w:t>an-</w:t>
      </w:r>
      <w:r w:rsidRPr="00394C02">
        <w:rPr>
          <w:rFonts w:ascii="Cambria" w:hAnsi="Cambria"/>
          <w:lang w:val="sk-SK"/>
        </w:rPr>
        <w:t xml:space="preserve">gietjieh leah adjektiven predikativegietjieh, dan åvteste dah leah tjïelke predikativen sijjesne, mohte dej leah seamma funksjovne goh adverbiaale, gusnie adverbiaale gellien aejkien åådtje genetiven </w:t>
      </w:r>
      <w:r w:rsidRPr="00394C02">
        <w:rPr>
          <w:rFonts w:ascii="Cambria" w:hAnsi="Cambria"/>
          <w:i/>
          <w:lang w:val="sk-SK"/>
        </w:rPr>
        <w:t>-n-</w:t>
      </w:r>
      <w:r w:rsidRPr="00394C02">
        <w:rPr>
          <w:rFonts w:ascii="Cambria" w:hAnsi="Cambria"/>
          <w:lang w:val="sk-SK"/>
        </w:rPr>
        <w:t xml:space="preserve">minngiegietjie. Daah predikativehammoeh dellie åadtjoeh genitiven gietjiem.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Bergslande tjaala daah leah naemhtie dej adjektivi bïjre; </w:t>
      </w:r>
    </w:p>
    <w:p w:rsidR="002D4CD4" w:rsidRPr="009A1922" w:rsidRDefault="002D4CD4" w:rsidP="002D4CD4">
      <w:pPr>
        <w:pStyle w:val="Blokksitat3"/>
        <w:tabs>
          <w:tab w:val="left" w:pos="567"/>
        </w:tabs>
        <w:spacing w:line="240" w:lineRule="auto"/>
        <w:ind w:left="567"/>
        <w:rPr>
          <w:rFonts w:ascii="Cambria" w:hAnsi="Cambria"/>
          <w:sz w:val="22"/>
        </w:rPr>
      </w:pPr>
      <w:r w:rsidRPr="009A1922">
        <w:rPr>
          <w:rFonts w:ascii="Cambria" w:hAnsi="Cambria"/>
          <w:sz w:val="22"/>
        </w:rPr>
        <w:t xml:space="preserve">En del ord med stammevokal oe eller a som uttrykker </w:t>
      </w:r>
      <w:r w:rsidRPr="009A1922">
        <w:rPr>
          <w:rFonts w:ascii="Cambria" w:hAnsi="Cambria"/>
          <w:sz w:val="22"/>
          <w:u w:val="single"/>
        </w:rPr>
        <w:t>form, utseende, stilling</w:t>
      </w:r>
      <w:r w:rsidRPr="009A1922">
        <w:rPr>
          <w:rFonts w:ascii="Cambria" w:hAnsi="Cambria"/>
          <w:sz w:val="22"/>
        </w:rPr>
        <w:t xml:space="preserve"> eller t</w:t>
      </w:r>
      <w:r w:rsidRPr="009A1922">
        <w:rPr>
          <w:rFonts w:ascii="Cambria" w:hAnsi="Cambria"/>
          <w:sz w:val="22"/>
          <w:u w:val="single"/>
        </w:rPr>
        <w:t xml:space="preserve">ilstand </w:t>
      </w:r>
      <w:r w:rsidRPr="009A1922">
        <w:rPr>
          <w:rFonts w:ascii="Cambria" w:hAnsi="Cambria"/>
          <w:sz w:val="22"/>
        </w:rPr>
        <w:t xml:space="preserve">(mov nueliesïeve), har attributtform på –h, og predikatform på –n (§32) og eventuelt en måtesform på –de (§60) (Bergsland 1994(1982):118)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Bergslande tjaala eevre seamma goh Nickel tjaala adverbiaali bïjre; </w:t>
      </w:r>
    </w:p>
    <w:p w:rsidR="002D4CD4" w:rsidRPr="009A1922" w:rsidRDefault="002D4CD4" w:rsidP="002D4CD4">
      <w:pPr>
        <w:pStyle w:val="Blokksitat3"/>
        <w:tabs>
          <w:tab w:val="left" w:pos="567"/>
        </w:tabs>
        <w:spacing w:line="240" w:lineRule="auto"/>
        <w:ind w:left="567"/>
        <w:rPr>
          <w:rFonts w:ascii="Cambria" w:hAnsi="Cambria"/>
          <w:sz w:val="22"/>
        </w:rPr>
      </w:pPr>
      <w:r w:rsidRPr="009A1922">
        <w:rPr>
          <w:rFonts w:ascii="Cambria" w:hAnsi="Cambria"/>
          <w:sz w:val="22"/>
        </w:rPr>
        <w:t xml:space="preserve">Genetiv som adverbial kan betegne </w:t>
      </w:r>
      <w:r w:rsidRPr="009A1922">
        <w:rPr>
          <w:rFonts w:ascii="Cambria" w:hAnsi="Cambria"/>
          <w:sz w:val="22"/>
          <w:u w:val="single"/>
        </w:rPr>
        <w:t>utseende</w:t>
      </w:r>
      <w:r w:rsidRPr="009A1922">
        <w:rPr>
          <w:rFonts w:ascii="Cambria" w:hAnsi="Cambria"/>
          <w:sz w:val="22"/>
        </w:rPr>
        <w:t>, s</w:t>
      </w:r>
      <w:r w:rsidRPr="009A1922">
        <w:rPr>
          <w:rFonts w:ascii="Cambria" w:hAnsi="Cambria"/>
          <w:sz w:val="22"/>
          <w:u w:val="single"/>
        </w:rPr>
        <w:t>tilling</w:t>
      </w:r>
      <w:r w:rsidRPr="009A1922">
        <w:rPr>
          <w:rFonts w:ascii="Cambria" w:hAnsi="Cambria"/>
          <w:sz w:val="22"/>
        </w:rPr>
        <w:t xml:space="preserve">, </w:t>
      </w:r>
      <w:r w:rsidRPr="009A1922">
        <w:rPr>
          <w:rFonts w:ascii="Cambria" w:hAnsi="Cambria"/>
          <w:sz w:val="22"/>
          <w:u w:val="single"/>
        </w:rPr>
        <w:t>tilstand</w:t>
      </w:r>
      <w:r w:rsidRPr="009A1922">
        <w:rPr>
          <w:rFonts w:ascii="Cambria" w:hAnsi="Cambria"/>
          <w:sz w:val="22"/>
        </w:rPr>
        <w:t xml:space="preserve"> (mov nueliesïeve)og lignende, og omtrentlig mengde eller mål. Utseende osv. kan uttrykkes med såkalt absolutt genitiv. Absolutt genitiv er en forbindelse av et substantiv i genitiv(ofte i pluralis) og forutgående attributt, predikativ eller adverbial som sier noe om dette substantivet. f.eks  vuolus oivviid med hodet ned, hodestups (Nickel 1994:487)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 tjaala ahte </w:t>
      </w:r>
      <w:r w:rsidRPr="00EA7C16">
        <w:rPr>
          <w:rFonts w:ascii="Cambria" w:hAnsi="Cambria"/>
          <w:i/>
          <w:u w:val="single"/>
          <w:lang w:val="sk-SK"/>
        </w:rPr>
        <w:t>hammoe,</w:t>
      </w:r>
      <w:r>
        <w:rPr>
          <w:rFonts w:ascii="Cambria" w:hAnsi="Cambria"/>
          <w:lang w:val="sk-SK"/>
        </w:rPr>
        <w:t xml:space="preserve"> </w:t>
      </w:r>
      <w:r w:rsidRPr="00394C02">
        <w:rPr>
          <w:rFonts w:ascii="Cambria" w:hAnsi="Cambria"/>
          <w:i/>
          <w:u w:val="single"/>
          <w:lang w:val="sk-SK"/>
        </w:rPr>
        <w:t>plïere jïh tsiehkie</w:t>
      </w:r>
      <w:r w:rsidRPr="00394C02">
        <w:rPr>
          <w:rFonts w:ascii="Cambria" w:hAnsi="Cambria"/>
          <w:lang w:val="sk-SK"/>
        </w:rPr>
        <w:t xml:space="preserve"> leah adjektivh </w:t>
      </w:r>
      <w:r>
        <w:rPr>
          <w:rFonts w:ascii="Cambria" w:hAnsi="Cambria"/>
          <w:lang w:val="sk-SK"/>
        </w:rPr>
        <w:t xml:space="preserve">(Bergsland 1994(1982):118) </w:t>
      </w:r>
      <w:r w:rsidRPr="00394C02">
        <w:rPr>
          <w:rFonts w:ascii="Cambria" w:hAnsi="Cambria"/>
          <w:lang w:val="sk-SK"/>
        </w:rPr>
        <w:t xml:space="preserve">jïh Nickel tjaala dah leah adverbiaalh noerhtesaemiengïelesne. </w:t>
      </w:r>
      <w:r w:rsidRPr="00EA7C16">
        <w:rPr>
          <w:rFonts w:ascii="Cambria" w:hAnsi="Cambria"/>
        </w:rPr>
        <w:t>(Nickel 1994:487)</w:t>
      </w:r>
      <w:r w:rsidRPr="009A1922">
        <w:rPr>
          <w:rFonts w:ascii="Cambria" w:hAnsi="Cambria"/>
          <w:sz w:val="22"/>
        </w:rPr>
        <w:t xml:space="preserve"> </w:t>
      </w:r>
      <w:r w:rsidRPr="00394C02">
        <w:rPr>
          <w:rFonts w:ascii="Cambria" w:hAnsi="Cambria"/>
          <w:lang w:val="sk-SK"/>
        </w:rPr>
        <w:t>Hasselbrinke våajnoes goh ij raaktan daejrieh. Satne tjaala -</w:t>
      </w:r>
      <w:r w:rsidRPr="00394C02">
        <w:rPr>
          <w:rFonts w:ascii="Cambria" w:hAnsi="Cambria"/>
          <w:i/>
          <w:lang w:val="sk-SK"/>
        </w:rPr>
        <w:t>oeh-</w:t>
      </w:r>
      <w:r w:rsidRPr="00394C02">
        <w:rPr>
          <w:rFonts w:ascii="Cambria" w:hAnsi="Cambria"/>
          <w:lang w:val="sk-SK"/>
        </w:rPr>
        <w:t xml:space="preserve"> minngiegietjesne attribuhtesne åtna jïh dah leah seerkesovveme substantivijste. Jïh Hasselbrinke vielie tjaala ahte våajnoeh barre goh dah adjektivh </w:t>
      </w:r>
      <w:r w:rsidRPr="00394C02">
        <w:rPr>
          <w:rFonts w:ascii="Cambria" w:hAnsi="Cambria"/>
          <w:i/>
          <w:lang w:val="sk-SK"/>
        </w:rPr>
        <w:t>eah naan predikativehammoeh utnieh</w:t>
      </w:r>
      <w:r w:rsidRPr="00394C02">
        <w:rPr>
          <w:rFonts w:ascii="Cambria" w:hAnsi="Cambria"/>
          <w:lang w:val="sk-SK"/>
        </w:rPr>
        <w:t xml:space="preserve"> (Hasselbrink 1981:109). Mij leah dellie </w:t>
      </w:r>
      <w:r w:rsidRPr="00394C02">
        <w:rPr>
          <w:rFonts w:ascii="Cambria" w:hAnsi="Cambria"/>
          <w:i/>
          <w:lang w:val="sk-SK"/>
        </w:rPr>
        <w:t>oeh-</w:t>
      </w:r>
      <w:r w:rsidRPr="00394C02">
        <w:rPr>
          <w:rFonts w:ascii="Cambria" w:hAnsi="Cambria"/>
          <w:lang w:val="sk-SK"/>
        </w:rPr>
        <w:t xml:space="preserve">attribuhten predikativehammoe? Ovtetje bielesne Hasselbrinke tjaala ahte stoerre dåehkie adjektivijste mah predikativehammosne </w:t>
      </w:r>
      <w:r w:rsidRPr="00394C02">
        <w:rPr>
          <w:rFonts w:ascii="Cambria" w:hAnsi="Cambria"/>
          <w:i/>
          <w:lang w:val="sk-SK"/>
        </w:rPr>
        <w:t>n-</w:t>
      </w:r>
      <w:r w:rsidRPr="00394C02">
        <w:rPr>
          <w:rFonts w:ascii="Cambria" w:hAnsi="Cambria"/>
          <w:lang w:val="sk-SK"/>
        </w:rPr>
        <w:t xml:space="preserve">ine orrejieh. Predikative hammoe </w:t>
      </w:r>
      <w:r w:rsidRPr="00394C02">
        <w:rPr>
          <w:rFonts w:ascii="Cambria" w:hAnsi="Cambria"/>
          <w:i/>
          <w:lang w:val="sk-SK"/>
        </w:rPr>
        <w:t xml:space="preserve">n </w:t>
      </w:r>
      <w:r w:rsidRPr="00394C02">
        <w:rPr>
          <w:rFonts w:ascii="Cambria" w:hAnsi="Cambria"/>
          <w:lang w:val="sk-SK"/>
        </w:rPr>
        <w:t xml:space="preserve">åådtje gööktilïhtseadjektivesne jïh </w:t>
      </w:r>
      <w:r w:rsidRPr="00394C02">
        <w:rPr>
          <w:rFonts w:ascii="Cambria" w:hAnsi="Cambria"/>
          <w:i/>
          <w:lang w:val="sk-SK"/>
        </w:rPr>
        <w:t>ge</w:t>
      </w:r>
      <w:r w:rsidRPr="00394C02">
        <w:rPr>
          <w:rFonts w:ascii="Cambria" w:hAnsi="Cambria"/>
          <w:lang w:val="sk-SK"/>
        </w:rPr>
        <w:t xml:space="preserve"> jïh </w:t>
      </w:r>
      <w:r w:rsidRPr="00394C02">
        <w:rPr>
          <w:rFonts w:ascii="Cambria" w:hAnsi="Cambria"/>
          <w:i/>
          <w:lang w:val="sk-SK"/>
        </w:rPr>
        <w:t>ke</w:t>
      </w:r>
      <w:r w:rsidRPr="00394C02">
        <w:rPr>
          <w:rFonts w:ascii="Cambria" w:hAnsi="Cambria"/>
          <w:lang w:val="sk-SK"/>
        </w:rPr>
        <w:t xml:space="preserve"> golmelïhtses adjektivesne (Hasselbrink 1981:108). Destie våajnoe goh Hasselbrink daej</w:t>
      </w:r>
      <w:r>
        <w:rPr>
          <w:rFonts w:ascii="Cambria" w:hAnsi="Cambria"/>
          <w:lang w:val="sk-SK"/>
        </w:rPr>
        <w:t>tie gïetede goh göökte jokekehth</w:t>
      </w:r>
      <w:r w:rsidRPr="00394C02">
        <w:rPr>
          <w:rFonts w:ascii="Cambria" w:hAnsi="Cambria"/>
          <w:lang w:val="sk-SK"/>
        </w:rPr>
        <w:t xml:space="preserve"> systeemh.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Lagercrantze tjaala ahte dah adjektivh leah seerkesovveme substantivijste (Lagercrantz 1926:26). Dah adjektivh lea seerkesovveme substantivijste, mejstie dellie aaj maadtoem maahta vuejnedh. Vuesiehtæmman tabeellesne vuelelen:</w:t>
      </w:r>
    </w:p>
    <w:p w:rsidR="002D4CD4" w:rsidRPr="00394C02" w:rsidRDefault="002D4CD4" w:rsidP="002D4CD4">
      <w:pPr>
        <w:tabs>
          <w:tab w:val="left" w:pos="567"/>
        </w:tabs>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97"/>
        <w:gridCol w:w="1378"/>
        <w:gridCol w:w="1171"/>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Substantive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Maadtoe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guffe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gåffoeh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dulhtje/dulhtjie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dålhtjoeh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dulhtje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sïesse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seassoeh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toesse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tåassoeh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sovse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såvsoeh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36</w:t>
      </w:r>
      <w:r w:rsidRPr="00394C02">
        <w:rPr>
          <w:lang w:val="sk-SK"/>
        </w:rPr>
        <w:fldChar w:fldCharType="end"/>
      </w:r>
      <w:r w:rsidRPr="00394C02">
        <w:rPr>
          <w:lang w:val="sk-SK"/>
        </w:rPr>
        <w:t>: Seerkeme substantive adjektivese</w:t>
      </w:r>
    </w:p>
    <w:p w:rsidR="002D4CD4" w:rsidRPr="00394C02" w:rsidRDefault="002D4CD4" w:rsidP="002D4CD4">
      <w:pPr>
        <w:rPr>
          <w:lang w:val="sk-SK"/>
        </w:rPr>
      </w:pPr>
    </w:p>
    <w:p w:rsidR="002D4CD4" w:rsidRPr="00394C02" w:rsidRDefault="002D4CD4" w:rsidP="002D4CD4">
      <w:pPr>
        <w:pStyle w:val="Blokksitat3"/>
        <w:tabs>
          <w:tab w:val="left" w:pos="567"/>
        </w:tabs>
        <w:rPr>
          <w:rFonts w:ascii="Cambria" w:hAnsi="Cambria"/>
        </w:rPr>
      </w:pPr>
      <w:r w:rsidRPr="00394C02">
        <w:rPr>
          <w:rFonts w:ascii="Cambria" w:hAnsi="Cambria"/>
        </w:rPr>
        <w:t xml:space="preserve">Daen systeemen maadtoej bïjre aaj Lagercrantze tjaala daen systeemen lea dovne dovne </w:t>
      </w:r>
      <w:r w:rsidRPr="00394C02">
        <w:rPr>
          <w:rFonts w:ascii="Cambria" w:hAnsi="Cambria"/>
          <w:i/>
        </w:rPr>
        <w:t>-a, -e</w:t>
      </w:r>
      <w:r w:rsidRPr="00394C02">
        <w:rPr>
          <w:rFonts w:ascii="Cambria" w:hAnsi="Cambria"/>
        </w:rPr>
        <w:t xml:space="preserve"> jïh </w:t>
      </w:r>
      <w:r w:rsidRPr="00394C02">
        <w:rPr>
          <w:rFonts w:ascii="Cambria" w:hAnsi="Cambria"/>
          <w:i/>
        </w:rPr>
        <w:t>-o-</w:t>
      </w:r>
      <w:r w:rsidRPr="00394C02">
        <w:rPr>
          <w:rFonts w:ascii="Cambria" w:hAnsi="Cambria"/>
        </w:rPr>
        <w:t>maadtoeh jïh ij leah aelhkie gaavnedh dan systeemen maadtoe gusnie barre dïhte attribuhtehammoe jallh predikativerhammoe åehpies lea (Lagercrantz 1923:87). Vielie tjaala såemies daen systeemen adjektivi leah aksaange -</w:t>
      </w:r>
      <w:r w:rsidRPr="00394C02">
        <w:rPr>
          <w:rFonts w:ascii="Cambria" w:hAnsi="Cambria"/>
          <w:i/>
        </w:rPr>
        <w:t>a</w:t>
      </w:r>
      <w:r w:rsidRPr="00394C02">
        <w:rPr>
          <w:rFonts w:ascii="Cambria" w:hAnsi="Cambria"/>
        </w:rPr>
        <w:t xml:space="preserve"> guktie destie maahta jiehtedh </w:t>
      </w:r>
      <w:r w:rsidRPr="00394C02">
        <w:rPr>
          <w:rFonts w:ascii="Cambria" w:hAnsi="Cambria"/>
          <w:i/>
        </w:rPr>
        <w:t xml:space="preserve">maadtoe </w:t>
      </w:r>
      <w:r w:rsidRPr="00394C02">
        <w:rPr>
          <w:rFonts w:ascii="Cambria" w:hAnsi="Cambria"/>
        </w:rPr>
        <w:t xml:space="preserve">aalkoevistie </w:t>
      </w:r>
      <w:r w:rsidRPr="00394C02">
        <w:rPr>
          <w:rFonts w:ascii="Cambria" w:hAnsi="Cambria"/>
          <w:i/>
        </w:rPr>
        <w:t>a-</w:t>
      </w:r>
      <w:r w:rsidRPr="00394C02">
        <w:rPr>
          <w:rFonts w:ascii="Cambria" w:hAnsi="Cambria"/>
        </w:rPr>
        <w:t xml:space="preserve">ine lij. (ibid. s.87) Lagercrantzen mietie daah maadtoeh vååjnesasse båetieh gosse daejtie sojjehtidh jïh graadesojjjehtidh, guktie Lagercrantzen jïjtje vuesehte </w:t>
      </w:r>
      <w:r w:rsidRPr="00394C02">
        <w:rPr>
          <w:rFonts w:ascii="Cambria" w:hAnsi="Cambria"/>
          <w:i/>
          <w:iCs/>
        </w:rPr>
        <w:t xml:space="preserve">smuahkah attr., pred. Smuahkan </w:t>
      </w:r>
      <w:r w:rsidRPr="00394C02">
        <w:rPr>
          <w:rFonts w:ascii="Cambria" w:hAnsi="Cambria"/>
        </w:rPr>
        <w:t xml:space="preserve">jïh gosse graadesojjehtidh dam dellie </w:t>
      </w:r>
      <w:r w:rsidRPr="00394C02">
        <w:rPr>
          <w:rFonts w:ascii="Cambria" w:hAnsi="Cambria"/>
          <w:i/>
          <w:iCs/>
        </w:rPr>
        <w:t>smuahk</w:t>
      </w:r>
      <w:r w:rsidRPr="00394C02">
        <w:rPr>
          <w:rFonts w:ascii="Cambria" w:hAnsi="Cambria"/>
          <w:bCs/>
          <w:i/>
          <w:iCs/>
          <w:u w:val="single"/>
        </w:rPr>
        <w:t>ah</w:t>
      </w:r>
      <w:r w:rsidRPr="00394C02">
        <w:rPr>
          <w:rFonts w:ascii="Cambria" w:hAnsi="Cambria"/>
          <w:i/>
          <w:iCs/>
        </w:rPr>
        <w:t xml:space="preserve">kåbpoe </w:t>
      </w:r>
      <w:r w:rsidRPr="00394C02">
        <w:rPr>
          <w:rFonts w:ascii="Cambria" w:hAnsi="Cambria"/>
          <w:iCs/>
        </w:rPr>
        <w:t xml:space="preserve">(Lagercrantz 1926:87) (mov vealnjoehtjaeleme jïh nueliesïeve) </w:t>
      </w:r>
      <w:r w:rsidRPr="00394C02">
        <w:rPr>
          <w:rFonts w:ascii="Cambria" w:hAnsi="Cambria"/>
        </w:rPr>
        <w:t xml:space="preserve">gusnie dïhte </w:t>
      </w:r>
      <w:r w:rsidRPr="00394C02">
        <w:rPr>
          <w:rFonts w:ascii="Cambria" w:hAnsi="Cambria"/>
          <w:i/>
        </w:rPr>
        <w:t>a-</w:t>
      </w:r>
      <w:r w:rsidRPr="00394C02">
        <w:rPr>
          <w:rFonts w:ascii="Cambria" w:hAnsi="Cambria"/>
        </w:rPr>
        <w:t xml:space="preserve">maadtoe jæjhta dellie mubpene lïhtsesne. Bergsland jïh Maggan mietie aaj </w:t>
      </w:r>
      <w:r w:rsidRPr="00394C02">
        <w:rPr>
          <w:rFonts w:ascii="Cambria" w:hAnsi="Cambria"/>
          <w:i/>
        </w:rPr>
        <w:t xml:space="preserve">smuahkah; pred. smuahkan; komp. smuahkahkåbpoe 'værbitt (om ansikt)' </w:t>
      </w:r>
      <w:r w:rsidRPr="00394C02">
        <w:rPr>
          <w:rFonts w:ascii="Cambria" w:hAnsi="Cambria"/>
        </w:rPr>
        <w:t xml:space="preserve">(Bergsland &amp; Magga 1993:280) Mubpie vuesiehtimmie ahte daen systeemen lea </w:t>
      </w:r>
      <w:r w:rsidRPr="00394C02">
        <w:rPr>
          <w:rFonts w:ascii="Cambria" w:hAnsi="Cambria"/>
          <w:i/>
        </w:rPr>
        <w:t>–a</w:t>
      </w:r>
      <w:r w:rsidRPr="00394C02">
        <w:rPr>
          <w:rFonts w:ascii="Cambria" w:hAnsi="Cambria"/>
        </w:rPr>
        <w:t xml:space="preserve"> –maadtoe lea </w:t>
      </w:r>
      <w:r w:rsidRPr="00394C02">
        <w:rPr>
          <w:rFonts w:ascii="Cambria" w:hAnsi="Cambria"/>
          <w:i/>
        </w:rPr>
        <w:t>skuapmah</w:t>
      </w:r>
      <w:r w:rsidRPr="00394C02">
        <w:rPr>
          <w:rFonts w:ascii="Cambria" w:hAnsi="Cambria"/>
        </w:rPr>
        <w:t xml:space="preserve"> vuesiehtæmman vuelelen dam adjektivem ;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 </w:t>
      </w:r>
      <w:r w:rsidRPr="00394C02">
        <w:rPr>
          <w:rFonts w:ascii="Cambria" w:hAnsi="Cambria"/>
          <w:i/>
        </w:rPr>
        <w:t>Skuapmah båetskie</w:t>
      </w:r>
      <w:r w:rsidRPr="00394C02">
        <w:rPr>
          <w:rFonts w:ascii="Cambria" w:hAnsi="Cambria"/>
        </w:rPr>
        <w:t xml:space="preserve"> (Inf. 2)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 </w:t>
      </w:r>
      <w:r w:rsidRPr="00394C02">
        <w:rPr>
          <w:rFonts w:ascii="Cambria" w:hAnsi="Cambria"/>
          <w:i/>
        </w:rPr>
        <w:t>Nanny jeehti rovkijasse naemhtie, dïhte båetskie dïhte dan skuapman</w:t>
      </w:r>
      <w:r w:rsidRPr="00394C02">
        <w:rPr>
          <w:rFonts w:ascii="Cambria" w:hAnsi="Cambria"/>
        </w:rPr>
        <w:t xml:space="preserve"> (Inf. 2)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Gusnie tjïelke </w:t>
      </w:r>
      <w:r w:rsidRPr="00394C02">
        <w:rPr>
          <w:rFonts w:ascii="Cambria" w:hAnsi="Cambria"/>
          <w:i/>
        </w:rPr>
        <w:t>a-</w:t>
      </w:r>
      <w:r w:rsidRPr="00394C02">
        <w:rPr>
          <w:rFonts w:ascii="Cambria" w:hAnsi="Cambria"/>
        </w:rPr>
        <w:t xml:space="preserve">maadtojne lea. Badth eah leah man gellieh dejstie daennie systeemesne.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Manne vuajnam daate goh smaarehtjïertejoekehtse. </w:t>
      </w:r>
      <w:r w:rsidRPr="00394C02">
        <w:rPr>
          <w:rFonts w:ascii="Cambria" w:hAnsi="Cambria"/>
          <w:i/>
          <w:iCs/>
        </w:rPr>
        <w:t xml:space="preserve">-ah- </w:t>
      </w:r>
      <w:r w:rsidRPr="00394C02">
        <w:rPr>
          <w:rFonts w:ascii="Cambria" w:hAnsi="Cambria"/>
        </w:rPr>
        <w:t>jïh</w:t>
      </w:r>
      <w:r w:rsidRPr="00394C02">
        <w:rPr>
          <w:rFonts w:ascii="Cambria" w:hAnsi="Cambria"/>
          <w:i/>
          <w:iCs/>
        </w:rPr>
        <w:t xml:space="preserve"> -oeh </w:t>
      </w:r>
      <w:r w:rsidRPr="00394C02">
        <w:rPr>
          <w:rFonts w:ascii="Cambria" w:hAnsi="Cambria"/>
          <w:iCs/>
        </w:rPr>
        <w:t>gietjieh</w:t>
      </w:r>
      <w:r w:rsidRPr="00394C02">
        <w:rPr>
          <w:rFonts w:ascii="Cambria" w:hAnsi="Cambria"/>
          <w:i/>
          <w:iCs/>
        </w:rPr>
        <w:t xml:space="preserve"> </w:t>
      </w:r>
      <w:r w:rsidRPr="00394C02">
        <w:rPr>
          <w:rFonts w:ascii="Cambria" w:hAnsi="Cambria"/>
        </w:rPr>
        <w:t xml:space="preserve">leah tjïelke jïh daamts smaareh-tjïerteraastege Noerhte-Åarjelsaemien dajve jïh Åarjel-Åarjelsaemien dajven gaskems. (Bergsland &amp; Magga 1993:6) Nuepies boejhkehtasse daase lea ahte </w:t>
      </w:r>
      <w:r w:rsidRPr="00394C02">
        <w:rPr>
          <w:rFonts w:ascii="Cambria" w:hAnsi="Cambria"/>
          <w:i/>
        </w:rPr>
        <w:t>oeh-</w:t>
      </w:r>
      <w:r w:rsidRPr="00394C02">
        <w:rPr>
          <w:rFonts w:ascii="Cambria" w:hAnsi="Cambria"/>
        </w:rPr>
        <w:t>gietjie lea urrebe gietjie –</w:t>
      </w:r>
      <w:r w:rsidRPr="00394C02">
        <w:rPr>
          <w:rFonts w:ascii="Cambria" w:hAnsi="Cambria"/>
          <w:i/>
        </w:rPr>
        <w:t>ah</w:t>
      </w:r>
      <w:r w:rsidRPr="00394C02">
        <w:rPr>
          <w:rFonts w:ascii="Cambria" w:hAnsi="Cambria"/>
        </w:rPr>
        <w:t xml:space="preserve">-gietjeste, jïh ahte </w:t>
      </w:r>
      <w:r w:rsidRPr="00394C02">
        <w:rPr>
          <w:rFonts w:ascii="Cambria" w:hAnsi="Cambria"/>
          <w:i/>
        </w:rPr>
        <w:t>-a-</w:t>
      </w:r>
      <w:r w:rsidRPr="00394C02">
        <w:rPr>
          <w:rFonts w:ascii="Cambria" w:hAnsi="Cambria"/>
        </w:rPr>
        <w:t xml:space="preserve">maadtoe predikativesne man lea </w:t>
      </w:r>
      <w:r w:rsidRPr="00394C02">
        <w:rPr>
          <w:rFonts w:ascii="Cambria" w:hAnsi="Cambria"/>
          <w:i/>
        </w:rPr>
        <w:t>an-</w:t>
      </w:r>
      <w:r w:rsidRPr="00394C02">
        <w:rPr>
          <w:rFonts w:ascii="Cambria" w:hAnsi="Cambria"/>
        </w:rPr>
        <w:t xml:space="preserve">gietjie lea baatsehts ovtetje </w:t>
      </w:r>
      <w:r w:rsidRPr="00394C02">
        <w:rPr>
          <w:rFonts w:ascii="Cambria" w:hAnsi="Cambria"/>
          <w:i/>
        </w:rPr>
        <w:t>-a-</w:t>
      </w:r>
      <w:r w:rsidRPr="00394C02">
        <w:rPr>
          <w:rFonts w:ascii="Cambria" w:hAnsi="Cambria"/>
        </w:rPr>
        <w:t xml:space="preserve">maadtoste.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Maadtoe lea aaj </w:t>
      </w:r>
      <w:r w:rsidRPr="00394C02">
        <w:rPr>
          <w:rFonts w:ascii="Cambria" w:hAnsi="Cambria"/>
          <w:i/>
          <w:lang w:val="sk-SK"/>
        </w:rPr>
        <w:t>e</w:t>
      </w:r>
      <w:r w:rsidRPr="00394C02">
        <w:rPr>
          <w:rFonts w:ascii="Cambria" w:hAnsi="Cambria"/>
          <w:lang w:val="sk-SK"/>
        </w:rPr>
        <w:t xml:space="preserve"> daennie systeemesne, guktie Lagercrantz aaj tjaala dovne </w:t>
      </w:r>
      <w:r w:rsidRPr="00394C02">
        <w:rPr>
          <w:rFonts w:ascii="Cambria" w:hAnsi="Cambria"/>
          <w:i/>
          <w:lang w:val="sk-SK"/>
        </w:rPr>
        <w:t>-a,- e</w:t>
      </w:r>
      <w:r w:rsidRPr="00394C02">
        <w:rPr>
          <w:rFonts w:ascii="Cambria" w:hAnsi="Cambria"/>
          <w:lang w:val="sk-SK"/>
        </w:rPr>
        <w:t xml:space="preserve"> jïh </w:t>
      </w:r>
      <w:r w:rsidRPr="00394C02">
        <w:rPr>
          <w:rFonts w:ascii="Cambria" w:hAnsi="Cambria"/>
          <w:i/>
          <w:lang w:val="sk-SK"/>
        </w:rPr>
        <w:t>-o-</w:t>
      </w:r>
      <w:r w:rsidRPr="00394C02">
        <w:rPr>
          <w:rFonts w:ascii="Cambria" w:hAnsi="Cambria"/>
          <w:lang w:val="sk-SK"/>
        </w:rPr>
        <w:t xml:space="preserve">maadtoeh (Lagercrantz 1923:85). Jïh Lagercrantz aaj tjaala adjektiveste maahta seerkedh orre substantivem; </w:t>
      </w:r>
    </w:p>
    <w:p w:rsidR="002D4CD4" w:rsidRPr="00FB3561" w:rsidRDefault="002D4CD4" w:rsidP="002D4CD4">
      <w:pPr>
        <w:pStyle w:val="Blokksitat3"/>
        <w:tabs>
          <w:tab w:val="left" w:pos="567"/>
        </w:tabs>
        <w:spacing w:line="240" w:lineRule="auto"/>
        <w:ind w:left="567"/>
        <w:rPr>
          <w:rFonts w:ascii="Cambria" w:hAnsi="Cambria"/>
          <w:sz w:val="22"/>
        </w:rPr>
      </w:pPr>
      <w:r w:rsidRPr="00FB3561">
        <w:rPr>
          <w:rFonts w:ascii="Cambria" w:hAnsi="Cambria"/>
          <w:sz w:val="22"/>
        </w:rPr>
        <w:t xml:space="preserve">Aus den Eigenschaftswörtern können besondere dingwörtliche Formen gebildet werden, die immer dort gebraucht werden, wo ein Eigenschaftswort in die Function eines Dingwortes eintritt (Lagercrantz 1926:26)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Substantiveste lea </w:t>
      </w:r>
      <w:r w:rsidRPr="00394C02">
        <w:rPr>
          <w:rFonts w:ascii="Cambria" w:hAnsi="Cambria"/>
          <w:i/>
        </w:rPr>
        <w:t>e-</w:t>
      </w:r>
      <w:r w:rsidRPr="00394C02">
        <w:rPr>
          <w:rFonts w:ascii="Cambria" w:hAnsi="Cambria"/>
        </w:rPr>
        <w:t xml:space="preserve">maadtoe mij sjædta </w:t>
      </w:r>
      <w:r w:rsidRPr="00394C02">
        <w:rPr>
          <w:rFonts w:ascii="Cambria" w:hAnsi="Cambria"/>
          <w:i/>
        </w:rPr>
        <w:t>oe</w:t>
      </w:r>
      <w:r w:rsidRPr="00394C02">
        <w:rPr>
          <w:rFonts w:ascii="Cambria" w:hAnsi="Cambria"/>
        </w:rPr>
        <w:t xml:space="preserve"> –maadtoj</w:t>
      </w:r>
      <w:r>
        <w:rPr>
          <w:rFonts w:ascii="Cambria" w:hAnsi="Cambria"/>
        </w:rPr>
        <w:t>ne adjektivese. Vuelelen naan vu</w:t>
      </w:r>
      <w:r w:rsidRPr="00394C02">
        <w:rPr>
          <w:rFonts w:ascii="Cambria" w:hAnsi="Cambria"/>
        </w:rPr>
        <w:t xml:space="preserve">esiehtimmieh daase guktie substantivh adjektivese seerkesuvvieh: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97"/>
        <w:gridCol w:w="1378"/>
        <w:gridCol w:w="1171"/>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Substantive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Maadtoe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dulhtje/dulhtjie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dålhtjoeh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dulhtje-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sïesse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seassoeh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sïesse-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37</w:t>
      </w:r>
      <w:r w:rsidRPr="00394C02">
        <w:rPr>
          <w:lang w:val="sk-SK"/>
        </w:rPr>
        <w:fldChar w:fldCharType="end"/>
      </w:r>
      <w:r w:rsidRPr="00394C02">
        <w:rPr>
          <w:lang w:val="sk-SK"/>
        </w:rPr>
        <w:t xml:space="preserve">: Substantiveste adjektivese </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Substantive </w:t>
      </w:r>
      <w:r w:rsidRPr="00394C02">
        <w:rPr>
          <w:rFonts w:ascii="Cambria" w:hAnsi="Cambria"/>
          <w:i/>
          <w:lang w:val="sk-SK"/>
        </w:rPr>
        <w:t xml:space="preserve">dulhtje(en) 'som snakker feilaktig, radbrekker språket, stotrer' </w:t>
      </w:r>
      <w:r w:rsidRPr="00394C02">
        <w:rPr>
          <w:rFonts w:ascii="Cambria" w:hAnsi="Cambria"/>
          <w:lang w:val="sk-SK"/>
        </w:rPr>
        <w:t xml:space="preserve">(Bergsland &amp; Magga 1993:67) guktie dellie sjædta </w:t>
      </w:r>
      <w:r w:rsidRPr="00394C02">
        <w:rPr>
          <w:rFonts w:ascii="Cambria" w:hAnsi="Cambria"/>
          <w:i/>
          <w:lang w:val="sk-SK"/>
        </w:rPr>
        <w:t>dulhtjestidh</w:t>
      </w:r>
      <w:r w:rsidRPr="00394C02">
        <w:rPr>
          <w:rFonts w:ascii="Cambria" w:hAnsi="Cambria"/>
          <w:i/>
          <w:lang w:val="sk-SK"/>
        </w:rPr>
        <w:tab/>
        <w:t xml:space="preserve">'stotre: snakke feilaktig, radbrekke språket; *si upassende ting' </w:t>
      </w:r>
      <w:r w:rsidRPr="00394C02">
        <w:rPr>
          <w:rFonts w:ascii="Cambria" w:hAnsi="Cambria"/>
          <w:lang w:val="sk-SK"/>
        </w:rPr>
        <w:t xml:space="preserve">(Bergsland &amp; Magga 1993:67) guktie dellie adjektivese jorkese </w:t>
      </w:r>
      <w:r w:rsidRPr="00394C02">
        <w:rPr>
          <w:rFonts w:ascii="Cambria" w:hAnsi="Cambria"/>
          <w:i/>
          <w:lang w:val="sk-SK"/>
        </w:rPr>
        <w:t xml:space="preserve">dålhtjoeh, dalhtjah; pred. dålhtjan, dalhtjan 'som stotrer (som ikke kan språket ordentlig)' </w:t>
      </w:r>
      <w:r w:rsidRPr="00394C02">
        <w:rPr>
          <w:rFonts w:ascii="Cambria" w:hAnsi="Cambria"/>
          <w:lang w:val="sk-SK"/>
        </w:rPr>
        <w:t xml:space="preserve">(Bergsland &amp; Magga 1993:70) gusnie maadtoe dellie lea </w:t>
      </w:r>
      <w:r w:rsidRPr="00394C02">
        <w:rPr>
          <w:rFonts w:ascii="Cambria" w:hAnsi="Cambria"/>
          <w:i/>
          <w:lang w:val="sk-SK"/>
        </w:rPr>
        <w:t>–e</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Jis vuartasjibie dam </w:t>
      </w:r>
      <w:r w:rsidRPr="00394C02">
        <w:rPr>
          <w:rFonts w:ascii="Cambria" w:hAnsi="Cambria"/>
          <w:i/>
          <w:lang w:val="sk-SK"/>
        </w:rPr>
        <w:t xml:space="preserve">sïesse 'makelig (person)' </w:t>
      </w:r>
      <w:r w:rsidRPr="00394C02">
        <w:rPr>
          <w:rFonts w:ascii="Cambria" w:hAnsi="Cambria"/>
          <w:lang w:val="sk-SK"/>
        </w:rPr>
        <w:t xml:space="preserve">(Bergsland &amp; Magga 1993:254) mij adjektivese jorkese </w:t>
      </w:r>
      <w:r w:rsidRPr="00394C02">
        <w:rPr>
          <w:rFonts w:ascii="Cambria" w:hAnsi="Cambria"/>
          <w:i/>
          <w:lang w:val="sk-SK"/>
        </w:rPr>
        <w:t xml:space="preserve">seassoeh; komp. Seassoehkåbpoe 'sen, sen til å gå el. utføre noe, sen av seg' </w:t>
      </w:r>
      <w:r w:rsidRPr="00394C02">
        <w:rPr>
          <w:rFonts w:ascii="Cambria" w:hAnsi="Cambria"/>
          <w:lang w:val="sk-SK"/>
        </w:rPr>
        <w:t xml:space="preserve">(Bergsland &amp; Magga 1993:251) gusnie graadesojjehtidh dam baakoem, dellie dam seamma maadtoem </w:t>
      </w:r>
      <w:r w:rsidRPr="00394C02">
        <w:rPr>
          <w:rFonts w:ascii="Cambria" w:hAnsi="Cambria"/>
          <w:i/>
          <w:lang w:val="sk-SK"/>
        </w:rPr>
        <w:t>-oe</w:t>
      </w:r>
      <w:r w:rsidRPr="00394C02">
        <w:rPr>
          <w:rFonts w:ascii="Cambria" w:hAnsi="Cambria"/>
          <w:lang w:val="sk-SK"/>
        </w:rPr>
        <w:t xml:space="preserve"> åtna goh baakoe lea adjektivine.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Guktie bijjelen tjeelim Bergsland tjaala </w:t>
      </w:r>
      <w:r w:rsidRPr="00571785">
        <w:rPr>
          <w:rFonts w:ascii="Cambria" w:hAnsi="Cambria"/>
          <w:u w:val="single"/>
          <w:lang w:val="sk-SK"/>
        </w:rPr>
        <w:t>hammoe</w:t>
      </w:r>
      <w:r>
        <w:rPr>
          <w:rFonts w:ascii="Cambria" w:hAnsi="Cambria"/>
          <w:lang w:val="sk-SK"/>
        </w:rPr>
        <w:t xml:space="preserve">, </w:t>
      </w:r>
      <w:r w:rsidRPr="00394C02">
        <w:rPr>
          <w:rFonts w:ascii="Cambria" w:hAnsi="Cambria"/>
          <w:u w:val="single"/>
          <w:lang w:val="sk-SK"/>
        </w:rPr>
        <w:t xml:space="preserve">plïere jïh tsiehkie </w:t>
      </w:r>
      <w:r w:rsidRPr="00394C02">
        <w:rPr>
          <w:rFonts w:ascii="Cambria" w:hAnsi="Cambria"/>
          <w:lang w:val="sk-SK"/>
        </w:rPr>
        <w:t xml:space="preserve">lea adjektive predikative jïh Nickel tjaala adverbiaale lea. Vuelelen dah seamma adjektivh predikativehammojne: </w:t>
      </w:r>
    </w:p>
    <w:p w:rsidR="002D4CD4" w:rsidRPr="00394C02" w:rsidRDefault="002D4CD4" w:rsidP="002D4CD4">
      <w:pPr>
        <w:tabs>
          <w:tab w:val="left" w:pos="567"/>
        </w:tabs>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97"/>
        <w:gridCol w:w="1378"/>
        <w:gridCol w:w="1509"/>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Substantive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Predikative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dulhtje/dulhtjie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dålhtjoeh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dålhtjan</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sïesse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seassoeh</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jåasoeh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 xml:space="preserve">jåasan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38</w:t>
      </w:r>
      <w:r w:rsidRPr="00394C02">
        <w:rPr>
          <w:lang w:val="sk-SK"/>
        </w:rPr>
        <w:fldChar w:fldCharType="end"/>
      </w:r>
      <w:r w:rsidRPr="00394C02">
        <w:rPr>
          <w:lang w:val="sk-SK"/>
        </w:rPr>
        <w:t>: seerkeme substantiveste adjektivese</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pStyle w:val="Blokksitat3"/>
        <w:tabs>
          <w:tab w:val="left" w:pos="567"/>
        </w:tabs>
        <w:rPr>
          <w:rFonts w:ascii="Cambria" w:hAnsi="Cambria"/>
        </w:rPr>
      </w:pPr>
      <w:r w:rsidRPr="00394C02">
        <w:rPr>
          <w:rFonts w:ascii="Cambria" w:hAnsi="Cambria"/>
        </w:rPr>
        <w:t>Daate lea seerkesovveme substantiveste gusnie maadtoe desnie lea</w:t>
      </w:r>
      <w:r w:rsidRPr="00394C02">
        <w:rPr>
          <w:rFonts w:ascii="Cambria" w:hAnsi="Cambria"/>
          <w:i/>
        </w:rPr>
        <w:t xml:space="preserve"> -e- </w:t>
      </w:r>
      <w:r w:rsidRPr="00394C02">
        <w:rPr>
          <w:rFonts w:ascii="Cambria" w:hAnsi="Cambria"/>
        </w:rPr>
        <w:t>jïh gosse dellie seerkeme adjektivese dellie sjædta –</w:t>
      </w:r>
      <w:r w:rsidRPr="00394C02">
        <w:rPr>
          <w:rFonts w:ascii="Cambria" w:hAnsi="Cambria"/>
          <w:i/>
        </w:rPr>
        <w:t xml:space="preserve">oeh </w:t>
      </w:r>
      <w:r w:rsidRPr="00394C02">
        <w:rPr>
          <w:rFonts w:ascii="Cambria" w:hAnsi="Cambria"/>
        </w:rPr>
        <w:t>jallh</w:t>
      </w:r>
      <w:r w:rsidRPr="00394C02">
        <w:rPr>
          <w:rFonts w:ascii="Cambria" w:hAnsi="Cambria"/>
          <w:i/>
        </w:rPr>
        <w:t xml:space="preserve"> -ah </w:t>
      </w:r>
      <w:r w:rsidRPr="00394C02">
        <w:rPr>
          <w:rFonts w:ascii="Cambria" w:hAnsi="Cambria"/>
        </w:rPr>
        <w:t>attribuhtesne jïh -</w:t>
      </w:r>
      <w:r w:rsidRPr="00394C02">
        <w:rPr>
          <w:rFonts w:ascii="Cambria" w:hAnsi="Cambria"/>
          <w:i/>
        </w:rPr>
        <w:t xml:space="preserve">an </w:t>
      </w:r>
      <w:r w:rsidRPr="00394C02">
        <w:rPr>
          <w:rFonts w:ascii="Cambria" w:hAnsi="Cambria"/>
        </w:rPr>
        <w:t>predikativesne.</w:t>
      </w:r>
    </w:p>
    <w:p w:rsidR="002D4CD4" w:rsidRPr="00394C02" w:rsidRDefault="002D4CD4" w:rsidP="002D4CD4">
      <w:pPr>
        <w:pStyle w:val="Overskrift3"/>
        <w:tabs>
          <w:tab w:val="left" w:pos="567"/>
        </w:tabs>
        <w:spacing w:line="360" w:lineRule="auto"/>
        <w:rPr>
          <w:lang w:val="sk-SK"/>
        </w:rPr>
      </w:pPr>
      <w:bookmarkStart w:id="111" w:name="_Toc135283192"/>
      <w:bookmarkStart w:id="112" w:name="_Toc136860065"/>
      <w:r w:rsidRPr="00394C02">
        <w:rPr>
          <w:lang w:val="sk-SK"/>
        </w:rPr>
        <w:t xml:space="preserve">Adjektive molse: Suf 1/Suf 2(h/n)  </w:t>
      </w:r>
      <w:r w:rsidRPr="00394C02">
        <w:rPr>
          <w:rFonts w:ascii="Times New Roman" w:hAnsi="Times New Roman"/>
          <w:lang w:val="sk-SK"/>
        </w:rPr>
        <w:t>→</w:t>
      </w:r>
      <w:r w:rsidRPr="00394C02">
        <w:rPr>
          <w:lang w:val="sk-SK"/>
        </w:rPr>
        <w:t xml:space="preserve"> Voestes systeeme</w:t>
      </w:r>
      <w:bookmarkEnd w:id="111"/>
      <w:bookmarkEnd w:id="112"/>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Daate dåehkie aaj molse dan voestes systeemese. Dah adjektivh mej leah </w:t>
      </w:r>
      <w:r w:rsidRPr="00394C02">
        <w:rPr>
          <w:rFonts w:ascii="Cambria" w:hAnsi="Cambria"/>
          <w:i/>
          <w:iCs/>
          <w:lang w:val="sk-SK"/>
        </w:rPr>
        <w:t>oeh</w:t>
      </w:r>
      <w:r w:rsidRPr="00394C02">
        <w:rPr>
          <w:rFonts w:ascii="Cambria" w:hAnsi="Cambria"/>
          <w:lang w:val="sk-SK"/>
        </w:rPr>
        <w:t xml:space="preserve"> jallh </w:t>
      </w:r>
      <w:r w:rsidRPr="00394C02">
        <w:rPr>
          <w:rFonts w:ascii="Cambria" w:hAnsi="Cambria"/>
          <w:i/>
          <w:iCs/>
          <w:lang w:val="sk-SK"/>
        </w:rPr>
        <w:t>ah</w:t>
      </w:r>
      <w:r w:rsidRPr="00394C02">
        <w:rPr>
          <w:rFonts w:ascii="Cambria" w:hAnsi="Cambria"/>
          <w:lang w:val="sk-SK"/>
        </w:rPr>
        <w:t xml:space="preserve"> attribuhtesne målsoeh jïh seamma hammoem vaalta predikativesne. Daej 266 adjektivijste leah barre 46 adjektivh mah nimhtie målsoeh. Aervedem vielie dagkerh teorijen mietie maehtieh målsodh voestes systeemese. Gosse baakoeh seerkedh almetjh darjoeh gosse daerpies darjodh, gosse almetjh tjuerieh orre goerkesem åvtese buektedh jïh daarpesjieh orre baakoeh.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Vuesiehtæmman adjektive </w:t>
      </w:r>
      <w:r w:rsidRPr="00394C02">
        <w:rPr>
          <w:rFonts w:ascii="Cambria" w:hAnsi="Cambria"/>
          <w:i/>
          <w:lang w:val="sk-SK"/>
        </w:rPr>
        <w:t>jåasoeh</w:t>
      </w:r>
      <w:r w:rsidRPr="00394C02">
        <w:rPr>
          <w:rFonts w:ascii="Cambria" w:hAnsi="Cambria"/>
          <w:lang w:val="sk-SK"/>
        </w:rPr>
        <w:t xml:space="preserve"> molse voestes systeemesen jïh seamma sienten vaalta meatan dam attribuhtehammoem predikativese. </w:t>
      </w:r>
    </w:p>
    <w:tbl>
      <w:tblPr>
        <w:tblW w:w="0" w:type="auto"/>
        <w:tblInd w:w="-5" w:type="dxa"/>
        <w:tblLook w:val="0000"/>
      </w:tblPr>
      <w:tblGrid>
        <w:gridCol w:w="343"/>
        <w:gridCol w:w="1443"/>
        <w:gridCol w:w="1565"/>
        <w:gridCol w:w="1443"/>
        <w:gridCol w:w="1565"/>
      </w:tblGrid>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napToGrid w:val="0"/>
              <w:spacing w:line="360" w:lineRule="auto"/>
              <w:jc w:val="both"/>
              <w:rPr>
                <w:rFonts w:ascii="Cambria" w:hAnsi="Cambria"/>
                <w:b/>
                <w:lang w:val="sk-SK"/>
              </w:rPr>
            </w:pPr>
          </w:p>
        </w:tc>
        <w:tc>
          <w:tcPr>
            <w:tcW w:w="0" w:type="auto"/>
            <w:tcBorders>
              <w:top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b/>
                <w:lang w:val="sk-SK"/>
              </w:rPr>
            </w:pPr>
            <w:r w:rsidRPr="00394C02">
              <w:rPr>
                <w:rFonts w:ascii="Cambria" w:hAnsi="Cambria"/>
                <w:b/>
                <w:lang w:val="sk-SK"/>
              </w:rPr>
              <w:t xml:space="preserve">Attribuhte, </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systeeme 1</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b/>
                <w:lang w:val="sk-SK"/>
              </w:rPr>
            </w:pPr>
            <w:r w:rsidRPr="00394C02">
              <w:rPr>
                <w:rFonts w:ascii="Cambria" w:hAnsi="Cambria"/>
                <w:b/>
                <w:lang w:val="sk-SK"/>
              </w:rPr>
              <w:t xml:space="preserve">Predikative, </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systeeme 1</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b/>
                <w:lang w:val="sk-SK"/>
              </w:rPr>
            </w:pPr>
            <w:r w:rsidRPr="00394C02">
              <w:rPr>
                <w:rFonts w:ascii="Cambria" w:hAnsi="Cambria"/>
                <w:b/>
                <w:lang w:val="sk-SK"/>
              </w:rPr>
              <w:t xml:space="preserve">Attribuhte, </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systeeme 4</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b/>
                <w:lang w:val="sk-SK"/>
              </w:rPr>
            </w:pPr>
            <w:r w:rsidRPr="00394C02">
              <w:rPr>
                <w:rFonts w:ascii="Cambria" w:hAnsi="Cambria"/>
                <w:b/>
                <w:lang w:val="sk-SK"/>
              </w:rPr>
              <w:t xml:space="preserve">Predikative, </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systeeme 4</w:t>
            </w:r>
          </w:p>
        </w:tc>
      </w:tr>
      <w:tr w:rsidR="002D4CD4" w:rsidRPr="00394C02">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color w:val="000000"/>
                <w:lang w:val="sk-SK"/>
              </w:rPr>
              <w:t>1</w:t>
            </w:r>
          </w:p>
        </w:tc>
        <w:tc>
          <w:tcPr>
            <w:tcW w:w="0" w:type="auto"/>
            <w:tcBorders>
              <w:top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color w:val="000000"/>
                <w:lang w:val="sk-SK"/>
              </w:rPr>
              <w:t>jåasoeh</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color w:val="000000"/>
                <w:lang w:val="sk-SK"/>
              </w:rPr>
              <w:t>jåasoeh</w:t>
            </w:r>
          </w:p>
        </w:tc>
        <w:tc>
          <w:tcPr>
            <w:tcW w:w="0" w:type="auto"/>
            <w:tcBorders>
              <w:top w:val="single" w:sz="4" w:space="0" w:color="000000"/>
              <w:left w:val="single" w:sz="4" w:space="0" w:color="000000"/>
              <w:bottom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color w:val="000000"/>
                <w:lang w:val="sk-SK"/>
              </w:rPr>
              <w:t>jåasoeh</w:t>
            </w:r>
          </w:p>
        </w:tc>
        <w:tc>
          <w:tcPr>
            <w:tcW w:w="0" w:type="auto"/>
            <w:tcBorders>
              <w:top w:val="single" w:sz="4" w:space="0" w:color="000000"/>
              <w:left w:val="single" w:sz="4" w:space="0" w:color="000000"/>
              <w:bottom w:val="single" w:sz="4" w:space="0" w:color="000000"/>
              <w:right w:val="single" w:sz="4" w:space="0" w:color="000000"/>
            </w:tcBorders>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color w:val="000000"/>
                <w:lang w:val="sk-SK"/>
              </w:rPr>
              <w:t>jåasan</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39</w:t>
      </w:r>
      <w:r w:rsidRPr="00394C02">
        <w:rPr>
          <w:lang w:val="sk-SK"/>
        </w:rPr>
        <w:fldChar w:fldCharType="end"/>
      </w:r>
      <w:r w:rsidRPr="00394C02">
        <w:rPr>
          <w:lang w:val="sk-SK"/>
        </w:rPr>
        <w:t>: 1. Systeeme - 4. systeeme målsome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iCs/>
          <w:lang w:val="sk-SK"/>
        </w:rPr>
        <w:tab/>
        <w:t xml:space="preserve">jåasoeh almetje </w:t>
      </w:r>
      <w:r>
        <w:rPr>
          <w:rFonts w:ascii="Cambria" w:hAnsi="Cambria"/>
          <w:iCs/>
          <w:lang w:val="sk-SK"/>
        </w:rPr>
        <w:t>(Inf. 7</w:t>
      </w:r>
      <w:r w:rsidRPr="00394C02">
        <w:rPr>
          <w:rFonts w:ascii="Cambria" w:hAnsi="Cambria"/>
          <w:iCs/>
          <w:lang w:val="sk-SK"/>
        </w:rPr>
        <w:t>)</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dellie maahta aaj jiehtedh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iCs/>
          <w:lang w:val="sk-SK"/>
        </w:rPr>
        <w:t xml:space="preserve">dïhte almetje dan jåasoeh </w:t>
      </w:r>
      <w:r>
        <w:rPr>
          <w:rFonts w:ascii="Cambria" w:hAnsi="Cambria"/>
          <w:iCs/>
          <w:lang w:val="sk-SK"/>
        </w:rPr>
        <w:t>(Inf. 7</w:t>
      </w:r>
      <w:r w:rsidRPr="00394C02">
        <w:rPr>
          <w:rFonts w:ascii="Cambria" w:hAnsi="Cambria"/>
          <w:iCs/>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predikativesne guktie dellie dan voestes systeemen mietie sojjesåvva.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Njealjede systeemen mietie predikativen hammoe lea </w:t>
      </w:r>
      <w:r w:rsidRPr="00394C02">
        <w:rPr>
          <w:rFonts w:ascii="Cambria" w:hAnsi="Cambria"/>
          <w:i/>
          <w:iCs/>
          <w:lang w:val="sk-SK"/>
        </w:rPr>
        <w:t xml:space="preserve">jåasan </w:t>
      </w:r>
      <w:r w:rsidRPr="00394C02">
        <w:rPr>
          <w:rFonts w:ascii="Cambria" w:hAnsi="Cambria"/>
          <w:lang w:val="sk-SK"/>
        </w:rPr>
        <w:t xml:space="preserve">guktie daennie raajesisnie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iCs/>
          <w:lang w:val="sk-SK"/>
        </w:rPr>
        <w:tab/>
        <w:t xml:space="preserve">Dïhte almetje lea jåasan </w:t>
      </w:r>
      <w:r>
        <w:rPr>
          <w:rFonts w:ascii="Cambria" w:hAnsi="Cambria"/>
          <w:iCs/>
          <w:lang w:val="sk-SK"/>
        </w:rPr>
        <w:t xml:space="preserve">(Inf.7)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joekehtse </w:t>
      </w:r>
      <w:r w:rsidRPr="00394C02">
        <w:rPr>
          <w:rFonts w:ascii="Cambria" w:hAnsi="Cambria"/>
          <w:i/>
          <w:iCs/>
          <w:lang w:val="sk-SK"/>
        </w:rPr>
        <w:t>jåasoeh</w:t>
      </w:r>
      <w:r w:rsidRPr="00394C02">
        <w:rPr>
          <w:rFonts w:ascii="Cambria" w:hAnsi="Cambria"/>
          <w:lang w:val="sk-SK"/>
        </w:rPr>
        <w:t xml:space="preserve"> jïh </w:t>
      </w:r>
      <w:r w:rsidRPr="00394C02">
        <w:rPr>
          <w:rFonts w:ascii="Cambria" w:hAnsi="Cambria"/>
          <w:i/>
          <w:iCs/>
          <w:lang w:val="sk-SK"/>
        </w:rPr>
        <w:t>jåasan</w:t>
      </w:r>
      <w:r w:rsidRPr="00394C02">
        <w:rPr>
          <w:rFonts w:ascii="Cambria" w:hAnsi="Cambria"/>
          <w:lang w:val="sk-SK"/>
        </w:rPr>
        <w:t xml:space="preserve"> gaskemsh lea gosse predikativehammoe </w:t>
      </w:r>
      <w:r w:rsidRPr="00394C02">
        <w:rPr>
          <w:rFonts w:ascii="Cambria" w:hAnsi="Cambria"/>
          <w:i/>
          <w:iCs/>
          <w:lang w:val="sk-SK"/>
        </w:rPr>
        <w:t>jåasan</w:t>
      </w:r>
      <w:r w:rsidRPr="00394C02">
        <w:rPr>
          <w:rFonts w:ascii="Cambria" w:hAnsi="Cambria"/>
          <w:lang w:val="sk-SK"/>
        </w:rPr>
        <w:t xml:space="preserve"> dellie lea dïhte </w:t>
      </w:r>
      <w:r w:rsidRPr="00394C02">
        <w:rPr>
          <w:rFonts w:ascii="Cambria" w:hAnsi="Cambria"/>
          <w:smallCaps/>
          <w:lang w:val="sk-SK"/>
        </w:rPr>
        <w:t xml:space="preserve">vihtiestimmie jïh  nænnoestimmie </w:t>
      </w:r>
      <w:r w:rsidRPr="00394C02">
        <w:rPr>
          <w:rFonts w:ascii="Cambria" w:hAnsi="Cambria"/>
          <w:lang w:val="sk-SK"/>
        </w:rPr>
        <w:t xml:space="preserve">adjektive. Jis vuartasjibie dam seammalaakan guktie Bergslande jïh Nickel dellie lea dïhte predikativehammoe </w:t>
      </w:r>
      <w:r w:rsidRPr="00394C02">
        <w:rPr>
          <w:rFonts w:ascii="Cambria" w:hAnsi="Cambria"/>
          <w:i/>
          <w:lang w:val="sk-SK"/>
        </w:rPr>
        <w:t>jåasan</w:t>
      </w:r>
      <w:r w:rsidRPr="00394C02">
        <w:rPr>
          <w:rFonts w:ascii="Cambria" w:hAnsi="Cambria"/>
          <w:lang w:val="sk-SK"/>
        </w:rPr>
        <w:t xml:space="preserve"> genitivehammosne mij buerkeste</w:t>
      </w:r>
      <w:r w:rsidRPr="00394C02">
        <w:rPr>
          <w:rFonts w:ascii="Cambria" w:hAnsi="Cambria"/>
          <w:i/>
          <w:lang w:val="sk-SK"/>
        </w:rPr>
        <w:t xml:space="preserve"> stilling</w:t>
      </w:r>
      <w:r w:rsidRPr="00394C02">
        <w:rPr>
          <w:rFonts w:ascii="Cambria" w:hAnsi="Cambria"/>
          <w:lang w:val="sk-SK"/>
        </w:rPr>
        <w:t xml:space="preserve"> jïh </w:t>
      </w:r>
      <w:r w:rsidRPr="00394C02">
        <w:rPr>
          <w:rFonts w:ascii="Cambria" w:hAnsi="Cambria"/>
          <w:i/>
          <w:lang w:val="sk-SK"/>
        </w:rPr>
        <w:t xml:space="preserve">tilstand </w:t>
      </w:r>
      <w:r w:rsidRPr="00394C02">
        <w:rPr>
          <w:rFonts w:ascii="Cambria" w:hAnsi="Cambria"/>
          <w:lang w:val="sk-SK"/>
        </w:rPr>
        <w:t xml:space="preserve">(Bergsland 1994:118) Subjeekte lea dan tseahkan båateme jallh leah dennie tsiehkesne. Mearan gosse </w:t>
      </w:r>
      <w:r w:rsidRPr="00394C02">
        <w:rPr>
          <w:rFonts w:ascii="Cambria" w:hAnsi="Cambria"/>
          <w:i/>
          <w:lang w:val="sk-SK"/>
        </w:rPr>
        <w:t>jåasoeh</w:t>
      </w:r>
      <w:r w:rsidRPr="00394C02">
        <w:rPr>
          <w:rFonts w:ascii="Cambria" w:hAnsi="Cambria"/>
          <w:lang w:val="sk-SK"/>
        </w:rPr>
        <w:t xml:space="preserve"> lea dïhte iktegisth-hammoe </w:t>
      </w:r>
      <w:r w:rsidRPr="00394C02">
        <w:rPr>
          <w:rFonts w:ascii="Cambria" w:hAnsi="Cambria"/>
          <w:smallCaps/>
          <w:lang w:val="sk-SK"/>
        </w:rPr>
        <w:t xml:space="preserve">durative </w:t>
      </w:r>
      <w:r w:rsidRPr="00394C02">
        <w:rPr>
          <w:rFonts w:ascii="Cambria" w:hAnsi="Cambria"/>
          <w:lang w:val="sk-SK"/>
        </w:rPr>
        <w:t xml:space="preserve">jïh </w:t>
      </w:r>
      <w:r w:rsidRPr="00394C02">
        <w:rPr>
          <w:rFonts w:ascii="Cambria" w:hAnsi="Cambria"/>
          <w:smallCaps/>
          <w:lang w:val="sk-SK"/>
        </w:rPr>
        <w:t>permaneente</w:t>
      </w:r>
      <w:r w:rsidRPr="00394C02">
        <w:rPr>
          <w:rFonts w:ascii="Cambria" w:hAnsi="Cambria"/>
          <w:lang w:val="sk-SK"/>
        </w:rPr>
        <w:t xml:space="preserve"> predikative mij buerkeste subjeekte lea nimhtie, vuesiehtæmman altese meanoej mietie.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Daate genetive predikativehammoe buerkeste seammalaakan, guktie daate adjektive;</w:t>
      </w: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lang w:val="sk-SK"/>
        </w:rPr>
        <w:tab/>
      </w:r>
      <w:r w:rsidRPr="00394C02">
        <w:rPr>
          <w:rFonts w:ascii="Cambria" w:hAnsi="Cambria"/>
          <w:i/>
          <w:lang w:val="sk-SK"/>
        </w:rPr>
        <w:t>nahkere maana</w:t>
      </w: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lang w:val="sk-SK"/>
        </w:rPr>
        <w:tab/>
      </w:r>
      <w:r w:rsidRPr="00394C02">
        <w:rPr>
          <w:rFonts w:ascii="Cambria" w:hAnsi="Cambria"/>
          <w:i/>
          <w:lang w:val="sk-SK"/>
        </w:rPr>
        <w:t xml:space="preserve">maana lea nahkeren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Adjektive </w:t>
      </w:r>
      <w:r w:rsidRPr="00394C02">
        <w:rPr>
          <w:rFonts w:ascii="Cambria" w:hAnsi="Cambria"/>
          <w:i/>
          <w:lang w:val="sk-SK"/>
        </w:rPr>
        <w:t>nahkeren</w:t>
      </w:r>
      <w:r w:rsidRPr="00394C02">
        <w:rPr>
          <w:rFonts w:ascii="Cambria" w:hAnsi="Cambria"/>
          <w:lang w:val="sk-SK"/>
        </w:rPr>
        <w:t xml:space="preserve">  lea genitivesne mij buerkeste subjeekte dennie tsiehkesne lea daelie-dallah, badth ij leah iktegisth nimhtie. Men guktie boelhkesne 6.2.9 aaj tjeelim dïhte</w:t>
      </w:r>
      <w:r w:rsidRPr="00394C02">
        <w:rPr>
          <w:rFonts w:ascii="Cambria" w:hAnsi="Cambria"/>
          <w:i/>
          <w:lang w:val="sk-SK"/>
        </w:rPr>
        <w:t xml:space="preserve"> n </w:t>
      </w:r>
      <w:r w:rsidRPr="00394C02">
        <w:rPr>
          <w:rFonts w:ascii="Cambria" w:hAnsi="Cambria"/>
          <w:lang w:val="sk-SK"/>
        </w:rPr>
        <w:t xml:space="preserve">lea aaj tjaangeminie dan attribuhtesæjjan.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pStyle w:val="Overskrift3"/>
        <w:tabs>
          <w:tab w:val="left" w:pos="567"/>
        </w:tabs>
        <w:spacing w:line="360" w:lineRule="auto"/>
        <w:rPr>
          <w:lang w:val="sk-SK"/>
        </w:rPr>
      </w:pPr>
      <w:bookmarkStart w:id="113" w:name="_Toc135283193"/>
      <w:bookmarkStart w:id="114" w:name="_Toc136860066"/>
      <w:r w:rsidRPr="00394C02">
        <w:rPr>
          <w:lang w:val="sk-SK"/>
        </w:rPr>
        <w:t>Suf 1/ Suf 2(s/n)</w:t>
      </w:r>
      <w:bookmarkEnd w:id="113"/>
      <w:bookmarkEnd w:id="114"/>
      <w:r w:rsidRPr="00394C02">
        <w:rPr>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Daennie systeemesne leah 20 adjektivh mah leah</w:t>
      </w:r>
      <w:r w:rsidRPr="00394C02">
        <w:rPr>
          <w:rFonts w:ascii="Cambria" w:hAnsi="Cambria"/>
          <w:i/>
          <w:iCs/>
          <w:lang w:val="sk-SK"/>
        </w:rPr>
        <w:t xml:space="preserve"> oes/ies/as-an</w:t>
      </w:r>
      <w:r w:rsidRPr="00394C02">
        <w:rPr>
          <w:rFonts w:ascii="Cambria" w:hAnsi="Cambria"/>
          <w:lang w:val="sk-SK"/>
        </w:rPr>
        <w:t>, jallh tjïelkebe luhkie -</w:t>
      </w:r>
      <w:r w:rsidRPr="00394C02">
        <w:rPr>
          <w:rFonts w:ascii="Cambria" w:hAnsi="Cambria"/>
          <w:i/>
          <w:lang w:val="sk-SK"/>
        </w:rPr>
        <w:t>as-</w:t>
      </w:r>
      <w:r w:rsidRPr="00394C02">
        <w:rPr>
          <w:rFonts w:ascii="Cambria" w:hAnsi="Cambria"/>
          <w:lang w:val="sk-SK"/>
        </w:rPr>
        <w:t>adjektivh mah jårrieh</w:t>
      </w:r>
      <w:r w:rsidRPr="00394C02">
        <w:rPr>
          <w:rFonts w:ascii="Cambria" w:hAnsi="Cambria"/>
          <w:i/>
          <w:lang w:val="sk-SK"/>
        </w:rPr>
        <w:t xml:space="preserve"> -an</w:t>
      </w:r>
      <w:r w:rsidRPr="00394C02">
        <w:rPr>
          <w:rFonts w:ascii="Cambria" w:hAnsi="Cambria"/>
          <w:lang w:val="sk-SK"/>
        </w:rPr>
        <w:t xml:space="preserve">-predikativese. gaektsie </w:t>
      </w:r>
      <w:r w:rsidRPr="00394C02">
        <w:rPr>
          <w:rFonts w:ascii="Cambria" w:hAnsi="Cambria"/>
          <w:i/>
          <w:lang w:val="sk-SK"/>
        </w:rPr>
        <w:t>-oes</w:t>
      </w:r>
      <w:r w:rsidRPr="00394C02">
        <w:rPr>
          <w:rFonts w:ascii="Cambria" w:hAnsi="Cambria"/>
          <w:lang w:val="sk-SK"/>
        </w:rPr>
        <w:t>-adjektivh mah jårrieh -</w:t>
      </w:r>
      <w:r w:rsidRPr="00394C02">
        <w:rPr>
          <w:rFonts w:ascii="Cambria" w:hAnsi="Cambria"/>
          <w:i/>
          <w:lang w:val="sk-SK"/>
        </w:rPr>
        <w:t>an</w:t>
      </w:r>
      <w:r w:rsidRPr="00394C02">
        <w:rPr>
          <w:rFonts w:ascii="Cambria" w:hAnsi="Cambria"/>
          <w:lang w:val="sk-SK"/>
        </w:rPr>
        <w:t xml:space="preserve">-predikativese, jïh göökte adjektivh mej leah </w:t>
      </w:r>
      <w:r w:rsidRPr="00394C02">
        <w:rPr>
          <w:rFonts w:ascii="Cambria" w:hAnsi="Cambria"/>
          <w:i/>
          <w:lang w:val="sk-SK"/>
        </w:rPr>
        <w:t xml:space="preserve">ies </w:t>
      </w:r>
      <w:r w:rsidRPr="00394C02">
        <w:rPr>
          <w:rFonts w:ascii="Cambria" w:hAnsi="Cambria"/>
          <w:lang w:val="sk-SK"/>
        </w:rPr>
        <w:t xml:space="preserve">attribuhtegietjieh mah jårrieh </w:t>
      </w:r>
      <w:r w:rsidRPr="00394C02">
        <w:rPr>
          <w:rFonts w:ascii="Cambria" w:hAnsi="Cambria"/>
          <w:i/>
          <w:lang w:val="sk-SK"/>
        </w:rPr>
        <w:t>an</w:t>
      </w:r>
      <w:r w:rsidRPr="00394C02">
        <w:rPr>
          <w:rFonts w:ascii="Cambria" w:hAnsi="Cambria"/>
          <w:lang w:val="sk-SK"/>
        </w:rPr>
        <w:t xml:space="preserve">-predikativegeatjan.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Eah leah guhte tjaaleme jallh bïejeme daejtie adjektivide naan adjektivi systeemen sïjse.</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 jïh Magga lægan hævvi moeneme daejtie sov baaakoegærjesne </w:t>
      </w:r>
      <w:r w:rsidRPr="00394C02">
        <w:rPr>
          <w:rFonts w:ascii="Cambria" w:hAnsi="Cambria"/>
          <w:i/>
          <w:lang w:val="sk-SK"/>
        </w:rPr>
        <w:t>Åarjelsaemien-Daaroen baakoegærjesne</w:t>
      </w:r>
      <w:r w:rsidRPr="00394C02">
        <w:rPr>
          <w:rFonts w:ascii="Cambria" w:hAnsi="Cambria"/>
          <w:lang w:val="sk-SK"/>
        </w:rPr>
        <w:t xml:space="preserve"> men idtjigan jiehtieh mennie systeemesne dagkerh adjektivh edtjieh årrodh. Dam åtnam ånnetji rovnege, dan åvteste dah adjektivh mah daennie systeemen dåehkesne, leah dagkerh adjektivh mah varki vååjnesasse jijhtin jïh leah dagkerh adjektivh mah jeenems utnieh gïelesne, vuesiehtæmman </w:t>
      </w:r>
      <w:r w:rsidRPr="00394C02">
        <w:rPr>
          <w:rFonts w:ascii="Cambria" w:hAnsi="Cambria"/>
          <w:i/>
          <w:lang w:val="sk-SK"/>
        </w:rPr>
        <w:t>saetnies – saatnan, staeries – staaran, hujnies – håjnan jnv.</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i/>
          <w:iCs/>
          <w:lang w:val="sk-SK"/>
        </w:rPr>
      </w:pPr>
      <w:r w:rsidRPr="00394C02">
        <w:rPr>
          <w:rFonts w:ascii="Cambria" w:hAnsi="Cambria"/>
          <w:lang w:val="sk-SK"/>
        </w:rPr>
        <w:t xml:space="preserve">Daen systeemen dåehkesne leah sjïere, sïejhme jïh dïhte daamtaj åarjelsaemien prosesse </w:t>
      </w:r>
      <w:r w:rsidRPr="00394C02">
        <w:rPr>
          <w:rFonts w:ascii="Cambria" w:hAnsi="Cambria"/>
          <w:i/>
          <w:lang w:val="sk-SK"/>
        </w:rPr>
        <w:t>tjoejemolseme</w:t>
      </w:r>
      <w:r w:rsidRPr="00394C02">
        <w:rPr>
          <w:rFonts w:ascii="Cambria" w:hAnsi="Cambria"/>
          <w:lang w:val="sk-SK"/>
        </w:rPr>
        <w:t xml:space="preserve">. Saemiengïeline lea segmentaale morfologihken prosessh. Daennie systeemesne lea dellie dïhte </w:t>
      </w:r>
      <w:r w:rsidRPr="00394C02">
        <w:rPr>
          <w:rFonts w:ascii="Cambria" w:hAnsi="Cambria"/>
          <w:smallCaps/>
          <w:lang w:val="sk-SK"/>
        </w:rPr>
        <w:t xml:space="preserve">ij-morfologihke </w:t>
      </w:r>
      <w:r w:rsidRPr="00394C02">
        <w:rPr>
          <w:rFonts w:ascii="Cambria" w:hAnsi="Cambria"/>
          <w:lang w:val="sk-SK"/>
        </w:rPr>
        <w:t xml:space="preserve">prossesse </w:t>
      </w:r>
      <w:r w:rsidRPr="00394C02">
        <w:rPr>
          <w:rFonts w:ascii="Cambria" w:hAnsi="Cambria"/>
          <w:i/>
          <w:iCs/>
          <w:lang w:val="sk-SK"/>
        </w:rPr>
        <w:t xml:space="preserve">tjoejemålsome </w:t>
      </w:r>
      <w:r w:rsidRPr="00394C02">
        <w:rPr>
          <w:rFonts w:ascii="Cambria" w:hAnsi="Cambria"/>
          <w:iCs/>
          <w:lang w:val="sk-SK"/>
        </w:rPr>
        <w:t>jarngesne.</w:t>
      </w:r>
      <w:r w:rsidRPr="00394C02">
        <w:rPr>
          <w:rFonts w:ascii="Cambria" w:hAnsi="Cambria"/>
          <w:lang w:val="sk-SK"/>
        </w:rPr>
        <w:t xml:space="preserve"> Dah primæremaadtoeh leah -</w:t>
      </w:r>
      <w:r w:rsidRPr="00394C02">
        <w:rPr>
          <w:rFonts w:ascii="Cambria" w:hAnsi="Cambria"/>
          <w:i/>
          <w:lang w:val="sk-SK"/>
        </w:rPr>
        <w:t>ie</w:t>
      </w:r>
      <w:r w:rsidRPr="00394C02">
        <w:rPr>
          <w:rFonts w:ascii="Cambria" w:hAnsi="Cambria"/>
          <w:lang w:val="sk-SK"/>
        </w:rPr>
        <w:t xml:space="preserve"> jïh -</w:t>
      </w:r>
      <w:r w:rsidRPr="00394C02">
        <w:rPr>
          <w:rFonts w:ascii="Cambria" w:hAnsi="Cambria"/>
          <w:i/>
          <w:lang w:val="sk-SK"/>
        </w:rPr>
        <w:t>oe</w:t>
      </w:r>
      <w:r w:rsidRPr="00394C02">
        <w:rPr>
          <w:rFonts w:ascii="Cambria" w:hAnsi="Cambria"/>
          <w:lang w:val="sk-SK"/>
        </w:rPr>
        <w:t xml:space="preserve"> jïh </w:t>
      </w:r>
      <w:r w:rsidRPr="00394C02">
        <w:rPr>
          <w:rFonts w:ascii="Cambria" w:hAnsi="Cambria"/>
          <w:i/>
          <w:lang w:val="sk-SK"/>
        </w:rPr>
        <w:t>-a</w:t>
      </w:r>
      <w:r w:rsidRPr="00394C02">
        <w:rPr>
          <w:rFonts w:ascii="Cambria" w:hAnsi="Cambria"/>
          <w:lang w:val="sk-SK"/>
        </w:rPr>
        <w:t xml:space="preserve"> minngielïhtsine. Dïhte allomorfe lea </w:t>
      </w:r>
      <w:r w:rsidRPr="00394C02">
        <w:rPr>
          <w:rFonts w:ascii="Cambria" w:hAnsi="Cambria"/>
          <w:i/>
          <w:lang w:val="sk-SK"/>
        </w:rPr>
        <w:t>–s</w:t>
      </w:r>
      <w:r w:rsidRPr="00394C02">
        <w:rPr>
          <w:rFonts w:ascii="Cambria" w:hAnsi="Cambria"/>
          <w:lang w:val="sk-SK"/>
        </w:rPr>
        <w:t xml:space="preserve"> attribuhtesne guktie destie maahta vuejnedh mejtie attribuhtesne tjåådtje, vuesiehtæmman </w:t>
      </w:r>
      <w:r w:rsidRPr="00394C02">
        <w:rPr>
          <w:rFonts w:ascii="Cambria" w:hAnsi="Cambria"/>
          <w:i/>
          <w:lang w:val="sk-SK"/>
        </w:rPr>
        <w:t>staeries</w:t>
      </w:r>
      <w:r w:rsidRPr="00394C02">
        <w:rPr>
          <w:rFonts w:ascii="Cambria" w:hAnsi="Cambria"/>
          <w:i/>
          <w:iCs/>
          <w:lang w:val="sk-SK"/>
        </w:rPr>
        <w:t xml:space="preserve"> </w:t>
      </w:r>
      <w:r w:rsidRPr="00394C02">
        <w:rPr>
          <w:rFonts w:ascii="Cambria" w:hAnsi="Cambria"/>
          <w:lang w:val="sk-SK"/>
        </w:rPr>
        <w:t xml:space="preserve">gusnie </w:t>
      </w:r>
      <w:r w:rsidRPr="00394C02">
        <w:rPr>
          <w:rFonts w:ascii="Cambria" w:hAnsi="Cambria"/>
          <w:i/>
          <w:lang w:val="sk-SK"/>
        </w:rPr>
        <w:t>ie-</w:t>
      </w:r>
      <w:r w:rsidRPr="00394C02">
        <w:rPr>
          <w:rFonts w:ascii="Cambria" w:hAnsi="Cambria"/>
          <w:lang w:val="sk-SK"/>
        </w:rPr>
        <w:t>maadtoe lea, dellie -</w:t>
      </w:r>
      <w:r w:rsidRPr="00394C02">
        <w:rPr>
          <w:rFonts w:ascii="Cambria" w:hAnsi="Cambria"/>
          <w:i/>
          <w:iCs/>
          <w:lang w:val="sk-SK"/>
        </w:rPr>
        <w:t>s:e</w:t>
      </w:r>
      <w:r w:rsidRPr="00394C02">
        <w:rPr>
          <w:rFonts w:ascii="Cambria" w:hAnsi="Cambria"/>
          <w:lang w:val="sk-SK"/>
        </w:rPr>
        <w:t xml:space="preserve"> vuesehte ahte lea attribuhte. Predikativesne lea </w:t>
      </w:r>
      <w:r w:rsidRPr="00394C02">
        <w:rPr>
          <w:rFonts w:ascii="Cambria" w:hAnsi="Cambria"/>
          <w:i/>
          <w:iCs/>
          <w:lang w:val="sk-SK"/>
        </w:rPr>
        <w:t>-n</w:t>
      </w:r>
      <w:r w:rsidRPr="00394C02">
        <w:rPr>
          <w:rFonts w:ascii="Cambria" w:hAnsi="Cambria"/>
          <w:lang w:val="sk-SK"/>
        </w:rPr>
        <w:t xml:space="preserve">:e, jïh desnie lea dïhte tjoejemålsome aaj, mij vuesehte ahte lea predikative, vuesiehtæmman </w:t>
      </w:r>
      <w:r w:rsidRPr="00394C02">
        <w:rPr>
          <w:rFonts w:ascii="Cambria" w:hAnsi="Cambria"/>
          <w:i/>
          <w:iCs/>
          <w:lang w:val="sk-SK"/>
        </w:rPr>
        <w:t>staaran.</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Guktie dah adjektivh naemhtie målsoeh guktie vuelelen;  </w:t>
      </w:r>
    </w:p>
    <w:p w:rsidR="002D4CD4" w:rsidRPr="00394C02" w:rsidRDefault="002D4CD4" w:rsidP="002D4CD4">
      <w:pPr>
        <w:tabs>
          <w:tab w:val="left" w:pos="567"/>
        </w:tabs>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384"/>
        <w:gridCol w:w="1272"/>
        <w:gridCol w:w="140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hujnies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 xml:space="preserve"> håjnan</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såmskoes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såmskan</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lang w:val="sk-SK"/>
              </w:rPr>
            </w:pPr>
            <w:r w:rsidRPr="00394C02">
              <w:rPr>
                <w:rFonts w:ascii="Cambria" w:hAnsi="Cambria"/>
                <w:lang w:val="sk-SK"/>
              </w:rPr>
              <w:t>3</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njerries</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njarran</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40</w:t>
      </w:r>
      <w:r w:rsidRPr="00394C02">
        <w:rPr>
          <w:lang w:val="sk-SK"/>
        </w:rPr>
        <w:fldChar w:fldCharType="end"/>
      </w:r>
      <w:r w:rsidRPr="00394C02">
        <w:rPr>
          <w:lang w:val="sk-SK"/>
        </w:rPr>
        <w:t>: 4.systeemen attribuhte jïh predikative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Vuesiehtæmman vuelelen: </w:t>
      </w:r>
    </w:p>
    <w:p w:rsidR="002D4CD4" w:rsidRPr="00394C02" w:rsidRDefault="002D4CD4" w:rsidP="002D4CD4">
      <w:pPr>
        <w:pStyle w:val="Blokksitat3"/>
        <w:tabs>
          <w:tab w:val="left" w:pos="567"/>
        </w:tabs>
        <w:ind w:left="567"/>
        <w:rPr>
          <w:rFonts w:ascii="Cambria" w:hAnsi="Cambria"/>
        </w:rPr>
      </w:pPr>
      <w:r w:rsidRPr="00394C02">
        <w:rPr>
          <w:rFonts w:ascii="Cambria" w:hAnsi="Cambria"/>
          <w:i/>
        </w:rPr>
        <w:t>dïhte njerries kaarre</w:t>
      </w:r>
      <w:r w:rsidRPr="00394C02">
        <w:rPr>
          <w:rFonts w:ascii="Cambria" w:hAnsi="Cambria"/>
        </w:rPr>
        <w:t xml:space="preserve"> (Inf. 9)</w:t>
      </w:r>
    </w:p>
    <w:p w:rsidR="002D4CD4" w:rsidRPr="00394C02" w:rsidRDefault="002D4CD4" w:rsidP="002D4CD4">
      <w:pPr>
        <w:pStyle w:val="Blokksitat3"/>
        <w:tabs>
          <w:tab w:val="left" w:pos="567"/>
        </w:tabs>
        <w:ind w:left="567"/>
        <w:rPr>
          <w:rFonts w:ascii="Cambria" w:hAnsi="Cambria"/>
        </w:rPr>
      </w:pPr>
      <w:r w:rsidRPr="00394C02">
        <w:rPr>
          <w:rFonts w:ascii="Cambria" w:hAnsi="Cambria"/>
          <w:i/>
        </w:rPr>
        <w:t>hov dan njarran</w:t>
      </w:r>
      <w:r w:rsidRPr="00394C02">
        <w:rPr>
          <w:rFonts w:ascii="Cambria" w:hAnsi="Cambria"/>
        </w:rPr>
        <w:t xml:space="preserve"> (Inf. 9)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Bergslanden jïh Magga lægan aaj tjaaleme dan bïjre </w:t>
      </w:r>
      <w:r w:rsidRPr="00394C02">
        <w:rPr>
          <w:rFonts w:ascii="Cambria" w:hAnsi="Cambria"/>
          <w:i/>
          <w:lang w:val="sk-SK"/>
        </w:rPr>
        <w:t xml:space="preserve">njerrie: 'fattiglem, lutfattig menneske' </w:t>
      </w:r>
      <w:r w:rsidRPr="00394C02">
        <w:rPr>
          <w:rFonts w:ascii="Cambria" w:hAnsi="Cambria"/>
          <w:lang w:val="sk-SK"/>
        </w:rPr>
        <w:t xml:space="preserve">(Bergsland &amp; Magga 1993:209), badth dellie barre substantivehammojne tjaalasovveme. Sïejhme seerkeme substantiveste adjektivese lea attribuhte </w:t>
      </w:r>
      <w:r w:rsidRPr="00394C02">
        <w:rPr>
          <w:rFonts w:ascii="Cambria" w:hAnsi="Cambria"/>
          <w:i/>
          <w:lang w:val="sk-SK"/>
        </w:rPr>
        <w:t>-s</w:t>
      </w:r>
      <w:r w:rsidRPr="00394C02">
        <w:rPr>
          <w:rFonts w:ascii="Cambria" w:hAnsi="Cambria"/>
          <w:lang w:val="sk-SK"/>
        </w:rPr>
        <w:t xml:space="preserve"> lissiehtidh guktie dellie åadtje sïejhme adjektivem.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mij lea gielteges daejnie lea ahte predikative hammoe lea </w:t>
      </w:r>
      <w:r w:rsidRPr="00394C02">
        <w:rPr>
          <w:rFonts w:ascii="Cambria" w:hAnsi="Cambria"/>
          <w:i/>
          <w:lang w:val="sk-SK"/>
        </w:rPr>
        <w:t xml:space="preserve">njarran. </w:t>
      </w:r>
      <w:r w:rsidRPr="00394C02">
        <w:rPr>
          <w:rFonts w:ascii="Cambria" w:hAnsi="Cambria"/>
          <w:lang w:val="sk-SK"/>
        </w:rPr>
        <w:t xml:space="preserve">Daestie aaj seerkeme veerbese, gustie dellie seerkedh predikative hammoste, vuesiehtæmman;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dïhte eevre njarrasi</w:t>
      </w:r>
      <w:r w:rsidRPr="00394C02">
        <w:rPr>
          <w:rFonts w:ascii="Cambria" w:hAnsi="Cambria"/>
          <w:lang w:val="sk-SK"/>
        </w:rPr>
        <w:t xml:space="preserve"> (Inf. 9)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Bergsland jïh Magga naemhtie tjaeliejægan dan bïjre </w:t>
      </w:r>
      <w:r w:rsidRPr="00394C02">
        <w:rPr>
          <w:rFonts w:ascii="Cambria" w:hAnsi="Cambria"/>
          <w:i/>
          <w:lang w:val="sk-SK"/>
        </w:rPr>
        <w:t>njarraridh</w:t>
      </w:r>
      <w:r w:rsidRPr="00394C02">
        <w:rPr>
          <w:rFonts w:ascii="Cambria" w:hAnsi="Cambria"/>
          <w:i/>
          <w:lang w:val="sk-SK"/>
        </w:rPr>
        <w:tab/>
        <w:t xml:space="preserve">være utfattig </w:t>
      </w:r>
      <w:r w:rsidRPr="00394C02">
        <w:rPr>
          <w:rFonts w:ascii="Cambria" w:hAnsi="Cambria"/>
          <w:lang w:val="sk-SK"/>
        </w:rPr>
        <w:t>(Bergsland &amp; Magga 1993:208) mohte dïhte -</w:t>
      </w:r>
      <w:r w:rsidRPr="00394C02">
        <w:rPr>
          <w:rFonts w:ascii="Cambria" w:hAnsi="Cambria"/>
          <w:i/>
          <w:lang w:val="sk-SK"/>
        </w:rPr>
        <w:t>ridh</w:t>
      </w:r>
      <w:r w:rsidRPr="00394C02">
        <w:rPr>
          <w:rFonts w:ascii="Cambria" w:hAnsi="Cambria"/>
          <w:lang w:val="sk-SK"/>
        </w:rPr>
        <w:t xml:space="preserve"> jïh -</w:t>
      </w:r>
      <w:r w:rsidRPr="00394C02">
        <w:rPr>
          <w:rFonts w:ascii="Cambria" w:hAnsi="Cambria"/>
          <w:i/>
          <w:lang w:val="sk-SK"/>
        </w:rPr>
        <w:t>sidh</w:t>
      </w:r>
      <w:r w:rsidRPr="00394C02">
        <w:rPr>
          <w:rFonts w:ascii="Cambria" w:hAnsi="Cambria"/>
          <w:lang w:val="sk-SK"/>
        </w:rPr>
        <w:t xml:space="preserve"> gietjieh leah gåabpatjahkh passive veerbegietjieh, guktie vuajnam daate goh smaarehtjïertejoekehtse. Daen adjektiven lea </w:t>
      </w:r>
      <w:r w:rsidRPr="00394C02">
        <w:rPr>
          <w:rFonts w:ascii="Cambria" w:hAnsi="Cambria"/>
          <w:i/>
          <w:lang w:val="sk-SK"/>
        </w:rPr>
        <w:t>ie</w:t>
      </w:r>
      <w:r w:rsidRPr="00394C02">
        <w:rPr>
          <w:rFonts w:ascii="Cambria" w:hAnsi="Cambria"/>
          <w:lang w:val="sk-SK"/>
        </w:rPr>
        <w:t xml:space="preserve">-maadtoe, mohte åådtje dam </w:t>
      </w:r>
      <w:r w:rsidRPr="00394C02">
        <w:rPr>
          <w:rFonts w:ascii="Cambria" w:hAnsi="Cambria"/>
          <w:i/>
          <w:lang w:val="sk-SK"/>
        </w:rPr>
        <w:t>-a</w:t>
      </w:r>
      <w:r w:rsidRPr="00394C02">
        <w:rPr>
          <w:rFonts w:ascii="Cambria" w:hAnsi="Cambria"/>
          <w:lang w:val="sk-SK"/>
        </w:rPr>
        <w:t xml:space="preserve">-maadtoem gosse predikativese jåhta jïh gosse seerkedh adjektiveste veerbese. Eah dah adjektivh jallh veerbh tjåadtjoeh mennie baakoegærjesne gænnah. Mubpie adjektive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 </w:t>
      </w:r>
      <w:r w:rsidRPr="00394C02">
        <w:rPr>
          <w:rFonts w:ascii="Cambria" w:hAnsi="Cambria"/>
        </w:rPr>
        <w:tab/>
      </w:r>
      <w:r w:rsidRPr="00394C02">
        <w:rPr>
          <w:rFonts w:ascii="Cambria" w:hAnsi="Cambria"/>
          <w:i/>
        </w:rPr>
        <w:t>såmskoes åejjieh</w:t>
      </w:r>
      <w:r w:rsidRPr="00394C02">
        <w:rPr>
          <w:rFonts w:ascii="Cambria" w:hAnsi="Cambria"/>
        </w:rPr>
        <w:t xml:space="preserve"> (Inf. 3)</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 </w:t>
      </w:r>
      <w:r w:rsidRPr="00394C02">
        <w:rPr>
          <w:rFonts w:ascii="Cambria" w:hAnsi="Cambria"/>
        </w:rPr>
        <w:tab/>
      </w:r>
      <w:r w:rsidRPr="00394C02">
        <w:rPr>
          <w:rFonts w:ascii="Cambria" w:hAnsi="Cambria"/>
          <w:i/>
        </w:rPr>
        <w:t xml:space="preserve">mov åejjieh aaj såmskan </w:t>
      </w:r>
      <w:r w:rsidRPr="00394C02">
        <w:rPr>
          <w:rFonts w:ascii="Cambria" w:hAnsi="Cambria"/>
        </w:rPr>
        <w:t>(Inf. 3)</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Naemhtie lea tjaalasovveme </w:t>
      </w:r>
      <w:r w:rsidRPr="00394C02">
        <w:rPr>
          <w:rFonts w:ascii="Cambria" w:hAnsi="Cambria"/>
          <w:i/>
        </w:rPr>
        <w:t xml:space="preserve">såmskoes, samskoes, samskas; pred. såmskan, samskan: 'ør, forvirret, distré' </w:t>
      </w:r>
      <w:r w:rsidRPr="00394C02">
        <w:rPr>
          <w:rFonts w:ascii="Cambria" w:hAnsi="Cambria"/>
        </w:rPr>
        <w:t xml:space="preserve">(Bergsland &amp; Magga 1993:304) Gusnie </w:t>
      </w:r>
      <w:r w:rsidRPr="00394C02">
        <w:rPr>
          <w:rFonts w:ascii="Cambria" w:hAnsi="Cambria"/>
          <w:i/>
        </w:rPr>
        <w:t>såmskan</w:t>
      </w:r>
      <w:r w:rsidRPr="00394C02">
        <w:rPr>
          <w:rFonts w:ascii="Cambria" w:hAnsi="Cambria"/>
        </w:rPr>
        <w:t xml:space="preserve"> lea tjïelke predikativehammoe. Dïhte adjektive aaj molse dan voestes systeemese, guktie dellie aaj attribuhtehammoe vaalta seamma hammoem predikativesne. Guktie dellie aaj orre goerkesem åådtje. Adjektive </w:t>
      </w:r>
      <w:r w:rsidRPr="00394C02">
        <w:rPr>
          <w:rFonts w:ascii="Cambria" w:hAnsi="Cambria"/>
          <w:i/>
        </w:rPr>
        <w:t>hujnies, håjnan</w:t>
      </w:r>
      <w:r w:rsidRPr="00394C02">
        <w:rPr>
          <w:rFonts w:ascii="Cambria" w:hAnsi="Cambria"/>
        </w:rPr>
        <w:t xml:space="preserve"> åådtje predikativesne, aaj baakoegærjan mietie; "</w:t>
      </w:r>
      <w:r w:rsidRPr="00394C02">
        <w:rPr>
          <w:rFonts w:ascii="Cambria" w:hAnsi="Cambria"/>
          <w:i/>
        </w:rPr>
        <w:t xml:space="preserve">håjnoes, hajnas, hujnies; pred. håjnan, hujnienbedrøvet, trist (om person); bedrøvelig (om melodi); *engstelig, mismodig" </w:t>
      </w:r>
      <w:r w:rsidRPr="00394C02">
        <w:rPr>
          <w:rFonts w:ascii="Cambria" w:hAnsi="Cambria"/>
        </w:rPr>
        <w:t xml:space="preserve">(Bergsland &amp; Magga 1993:134). Daate adjektive åådtje dovne illative </w:t>
      </w:r>
      <w:r w:rsidRPr="00394C02">
        <w:rPr>
          <w:rFonts w:ascii="Cambria" w:hAnsi="Cambria"/>
          <w:i/>
        </w:rPr>
        <w:t>håjnan</w:t>
      </w:r>
      <w:r w:rsidRPr="00394C02">
        <w:rPr>
          <w:rFonts w:ascii="Cambria" w:hAnsi="Cambria"/>
        </w:rPr>
        <w:t xml:space="preserve"> jïh genetive </w:t>
      </w:r>
      <w:r w:rsidRPr="00394C02">
        <w:rPr>
          <w:rFonts w:ascii="Cambria" w:hAnsi="Cambria"/>
          <w:i/>
        </w:rPr>
        <w:t>hujnien</w:t>
      </w:r>
      <w:r w:rsidRPr="00394C02">
        <w:rPr>
          <w:rFonts w:ascii="Cambria" w:hAnsi="Cambria"/>
        </w:rPr>
        <w:t xml:space="preserve"> predikativesne Bergsland jïh Maggan mietie. Saerniestæjjaj mietie barre dam </w:t>
      </w:r>
      <w:r w:rsidRPr="00394C02">
        <w:rPr>
          <w:rFonts w:ascii="Cambria" w:hAnsi="Cambria"/>
          <w:i/>
        </w:rPr>
        <w:t xml:space="preserve">håjnan </w:t>
      </w:r>
      <w:r w:rsidRPr="00394C02">
        <w:rPr>
          <w:rFonts w:ascii="Cambria" w:hAnsi="Cambria"/>
        </w:rPr>
        <w:t>(Inf. 7).</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Guktie bijjelen tjeelim, Bergsland tjeeli dagkerh adjektivh buerkeste hammoem jïh sijjiem, guktie våajnoe jnv. Seamma guktie Nickel tjaala adverbiaali bïjre. Dah adverbiaalh bijjelen </w:t>
      </w:r>
      <w:r w:rsidRPr="00394C02">
        <w:rPr>
          <w:rFonts w:ascii="Cambria" w:hAnsi="Cambria"/>
          <w:i/>
        </w:rPr>
        <w:t>h/n</w:t>
      </w:r>
      <w:r w:rsidRPr="00394C02">
        <w:rPr>
          <w:rFonts w:ascii="Cambria" w:hAnsi="Cambria"/>
        </w:rPr>
        <w:t>- dåehkesne leah genitivehammosne. Adverbiaalh maehtieh ovmesssie kasusisnie tjåadtjodh, jïh gellie adjektivh aaj vuesiehtæmman innesivesne tjåadtjoeh, dan åvteste gosse adjektive predicative sijjesne tjåådtje kasusisnie guktie daennie raajesisnie “</w:t>
      </w:r>
      <w:r w:rsidRPr="00394C02">
        <w:rPr>
          <w:rFonts w:ascii="Cambria" w:hAnsi="Cambria"/>
          <w:i/>
        </w:rPr>
        <w:t>manne leam aavosne”</w:t>
      </w:r>
      <w:r w:rsidRPr="00394C02">
        <w:rPr>
          <w:rFonts w:ascii="Cambria" w:hAnsi="Cambria"/>
        </w:rPr>
        <w:t xml:space="preserve"> dellie lea dïhte adjektive predikativesijjesne seamma goh lissiehtimmieadverbiaale (dg. ‘utfyllingsadverbial‘), guktie Nickel tjaala;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Adverbialet betegner </w:t>
      </w:r>
      <w:r w:rsidRPr="00394C02">
        <w:rPr>
          <w:rFonts w:ascii="Cambria" w:hAnsi="Cambria"/>
          <w:i/>
        </w:rPr>
        <w:t xml:space="preserve">stedet </w:t>
      </w:r>
      <w:r w:rsidRPr="00394C02">
        <w:rPr>
          <w:rFonts w:ascii="Cambria" w:hAnsi="Cambria"/>
        </w:rPr>
        <w:t xml:space="preserve">subjektet kommer til, eller </w:t>
      </w:r>
      <w:r w:rsidRPr="00394C02">
        <w:rPr>
          <w:rFonts w:ascii="Cambria" w:hAnsi="Cambria"/>
          <w:i/>
        </w:rPr>
        <w:t>tilstanden</w:t>
      </w:r>
      <w:r w:rsidRPr="00394C02">
        <w:rPr>
          <w:rFonts w:ascii="Cambria" w:hAnsi="Cambria"/>
        </w:rPr>
        <w:t xml:space="preserve"> subjektet kommer opp i (Nickel 1994:492) </w:t>
      </w:r>
    </w:p>
    <w:p w:rsidR="002D4CD4" w:rsidRPr="00394C02" w:rsidRDefault="002D4CD4" w:rsidP="002D4CD4">
      <w:pPr>
        <w:pStyle w:val="Blokksitat3"/>
        <w:tabs>
          <w:tab w:val="left" w:pos="567"/>
        </w:tabs>
        <w:rPr>
          <w:rFonts w:ascii="Cambria" w:hAnsi="Cambria"/>
        </w:rPr>
      </w:pPr>
    </w:p>
    <w:p w:rsidR="002D4CD4" w:rsidRPr="00394C02" w:rsidRDefault="002D4CD4" w:rsidP="002D4CD4">
      <w:pPr>
        <w:pStyle w:val="Blokksitat3"/>
        <w:tabs>
          <w:tab w:val="left" w:pos="567"/>
        </w:tabs>
        <w:rPr>
          <w:rFonts w:ascii="Cambria" w:hAnsi="Cambria"/>
        </w:rPr>
      </w:pPr>
      <w:r w:rsidRPr="00394C02">
        <w:rPr>
          <w:rFonts w:ascii="Cambria" w:hAnsi="Cambria"/>
          <w:i/>
        </w:rPr>
        <w:t xml:space="preserve">Hujnien </w:t>
      </w:r>
      <w:r w:rsidRPr="00394C02">
        <w:rPr>
          <w:rFonts w:ascii="Cambria" w:hAnsi="Cambria"/>
        </w:rPr>
        <w:t>nænnoste mov veanhtoem ahte</w:t>
      </w:r>
      <w:r w:rsidRPr="00394C02">
        <w:rPr>
          <w:rFonts w:ascii="Cambria" w:hAnsi="Cambria"/>
          <w:i/>
        </w:rPr>
        <w:t xml:space="preserve"> </w:t>
      </w:r>
      <w:r w:rsidRPr="00394C02">
        <w:rPr>
          <w:rFonts w:ascii="Cambria" w:hAnsi="Cambria"/>
        </w:rPr>
        <w:t xml:space="preserve">predikative hammoe lea aaj adverbiaaline jïh aaj vuesehte ahte dah </w:t>
      </w:r>
      <w:r>
        <w:rPr>
          <w:rFonts w:ascii="Cambria" w:hAnsi="Cambria"/>
        </w:rPr>
        <w:t>predikativ</w:t>
      </w:r>
      <w:r w:rsidRPr="00394C02">
        <w:rPr>
          <w:rFonts w:ascii="Cambria" w:hAnsi="Cambria"/>
        </w:rPr>
        <w:t xml:space="preserve">h tjåadtjoeh dovne genitivesne, innesivense jïh illativesne. Illativesne guktie </w:t>
      </w:r>
      <w:r w:rsidRPr="00394C02">
        <w:rPr>
          <w:rFonts w:ascii="Cambria" w:hAnsi="Cambria"/>
          <w:i/>
        </w:rPr>
        <w:t>håjnan</w:t>
      </w:r>
      <w:r w:rsidRPr="00394C02">
        <w:rPr>
          <w:rFonts w:ascii="Cambria" w:hAnsi="Cambria"/>
        </w:rPr>
        <w:t>, mij lea Nickelen baakoejgujmie "</w:t>
      </w:r>
      <w:r w:rsidRPr="00394C02">
        <w:rPr>
          <w:rFonts w:ascii="Cambria" w:hAnsi="Cambria"/>
          <w:i/>
        </w:rPr>
        <w:t>tilstanden subjektet kommer opp i"</w:t>
      </w:r>
      <w:r w:rsidRPr="00394C02">
        <w:rPr>
          <w:rFonts w:ascii="Cambria" w:hAnsi="Cambria"/>
        </w:rPr>
        <w:t xml:space="preserve"> (Nickel 1994:492).</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Manne vuajnam daen systeemen dåehkien adjektivh goh </w:t>
      </w:r>
      <w:r w:rsidRPr="00394C02">
        <w:rPr>
          <w:rFonts w:ascii="Cambria" w:hAnsi="Cambria"/>
          <w:i/>
        </w:rPr>
        <w:t>baatsehtsh</w:t>
      </w:r>
      <w:r w:rsidRPr="00394C02">
        <w:rPr>
          <w:rFonts w:ascii="Cambria" w:hAnsi="Cambria"/>
        </w:rPr>
        <w:t xml:space="preserve"> juktie barre göökteluhkie adjektivh aajmene. Guktie guarkam lea daate systeeme sjïere åarjelsaemien systeeme. Eah leah mubpiej saemien gïeli dagkere attribuhte-</w:t>
      </w:r>
      <w:r>
        <w:rPr>
          <w:rFonts w:ascii="Cambria" w:hAnsi="Cambria"/>
        </w:rPr>
        <w:t>predikativ</w:t>
      </w:r>
      <w:r w:rsidRPr="00394C02">
        <w:rPr>
          <w:rFonts w:ascii="Cambria" w:hAnsi="Cambria"/>
        </w:rPr>
        <w:t xml:space="preserve">en systeeme, gusnie </w:t>
      </w:r>
      <w:r w:rsidRPr="00394C02">
        <w:rPr>
          <w:rFonts w:ascii="Cambria" w:hAnsi="Cambria"/>
          <w:smallCaps/>
        </w:rPr>
        <w:t xml:space="preserve">ij-morfologihke prosesse </w:t>
      </w:r>
      <w:r w:rsidRPr="00394C02">
        <w:rPr>
          <w:rFonts w:ascii="Cambria" w:hAnsi="Cambria"/>
        </w:rPr>
        <w:t>attribuhteste</w:t>
      </w:r>
      <w:r w:rsidRPr="00394C02">
        <w:rPr>
          <w:rFonts w:ascii="Cambria" w:hAnsi="Cambria"/>
          <w:i/>
        </w:rPr>
        <w:t xml:space="preserve"> ies , -oes, </w:t>
      </w:r>
      <w:r w:rsidRPr="00394C02">
        <w:rPr>
          <w:rFonts w:ascii="Cambria" w:hAnsi="Cambria"/>
        </w:rPr>
        <w:t xml:space="preserve">jallh </w:t>
      </w:r>
      <w:r w:rsidRPr="00394C02">
        <w:rPr>
          <w:rFonts w:ascii="Cambria" w:hAnsi="Cambria"/>
          <w:i/>
        </w:rPr>
        <w:t>-as</w:t>
      </w:r>
      <w:r w:rsidRPr="00394C02">
        <w:rPr>
          <w:rFonts w:ascii="Cambria" w:hAnsi="Cambria"/>
        </w:rPr>
        <w:t xml:space="preserve"> nimhtie målsoeh </w:t>
      </w:r>
      <w:r w:rsidRPr="00394C02">
        <w:rPr>
          <w:rFonts w:ascii="Cambria" w:hAnsi="Cambria"/>
          <w:i/>
        </w:rPr>
        <w:t>-an</w:t>
      </w:r>
      <w:r w:rsidRPr="00394C02">
        <w:rPr>
          <w:rFonts w:ascii="Cambria" w:hAnsi="Cambria"/>
        </w:rPr>
        <w:t xml:space="preserve">–geatjan predikativesne. </w:t>
      </w:r>
    </w:p>
    <w:p w:rsidR="002D4CD4" w:rsidRPr="00394C02" w:rsidRDefault="002D4CD4" w:rsidP="002D4CD4">
      <w:pPr>
        <w:pStyle w:val="Overskrift3"/>
        <w:tabs>
          <w:tab w:val="left" w:pos="567"/>
        </w:tabs>
        <w:spacing w:line="360" w:lineRule="auto"/>
        <w:rPr>
          <w:lang w:val="sk-SK"/>
        </w:rPr>
      </w:pPr>
      <w:bookmarkStart w:id="115" w:name="_Toc135283194"/>
      <w:bookmarkStart w:id="116" w:name="_Toc136860067"/>
      <w:r w:rsidRPr="00394C02">
        <w:rPr>
          <w:lang w:val="sk-SK"/>
        </w:rPr>
        <w:t xml:space="preserve">Adjektive molse: Suf 1/Suf 2(s/n)  </w:t>
      </w:r>
      <w:r w:rsidRPr="00394C02">
        <w:rPr>
          <w:rFonts w:ascii="Times New Roman" w:hAnsi="Times New Roman"/>
          <w:lang w:val="sk-SK"/>
        </w:rPr>
        <w:t>→</w:t>
      </w:r>
      <w:r w:rsidRPr="00394C02">
        <w:rPr>
          <w:lang w:val="sk-SK"/>
        </w:rPr>
        <w:t xml:space="preserve"> Voestes systeeme</w:t>
      </w:r>
      <w:bookmarkEnd w:id="115"/>
      <w:bookmarkEnd w:id="116"/>
      <w:r w:rsidRPr="00394C02">
        <w:rPr>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Gellieh dejstie aaj maehtieh målsodh voestes systeemese semantihken muhteste.</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njealjede systeeme-adjektivh aaj målsoeh voestes systeemese, guktie dellie predikativehammoe vaalta seamma hammoem guktie attribuhte. Daennie systeemesne leah barre 8 adjektivh.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Dïhte voestes dåehkie daennie systeemesne, adjektivh mah</w:t>
      </w:r>
      <w:r w:rsidRPr="00394C02">
        <w:rPr>
          <w:rFonts w:ascii="Cambria" w:hAnsi="Cambria"/>
          <w:i/>
          <w:iCs/>
          <w:lang w:val="sk-SK"/>
        </w:rPr>
        <w:t xml:space="preserve"> ies, oes</w:t>
      </w:r>
      <w:r w:rsidRPr="00394C02">
        <w:rPr>
          <w:rFonts w:ascii="Cambria" w:hAnsi="Cambria"/>
          <w:lang w:val="sk-SK"/>
        </w:rPr>
        <w:t xml:space="preserve"> jïh</w:t>
      </w:r>
      <w:r w:rsidRPr="00394C02">
        <w:rPr>
          <w:rFonts w:ascii="Cambria" w:hAnsi="Cambria"/>
          <w:i/>
          <w:iCs/>
          <w:lang w:val="sk-SK"/>
        </w:rPr>
        <w:t xml:space="preserve"> a</w:t>
      </w:r>
      <w:r w:rsidRPr="00394C02">
        <w:rPr>
          <w:rFonts w:ascii="Cambria" w:hAnsi="Cambria"/>
          <w:lang w:val="sk-SK"/>
        </w:rPr>
        <w:t xml:space="preserve">s attribuhtesne målsoeh jïh seamma hammoem vaalta predikativesne. </w:t>
      </w:r>
    </w:p>
    <w:p w:rsidR="002D4CD4" w:rsidRPr="00394C02" w:rsidRDefault="002D4CD4" w:rsidP="002D4CD4">
      <w:pPr>
        <w:tabs>
          <w:tab w:val="left" w:pos="567"/>
        </w:tabs>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432"/>
        <w:gridCol w:w="1272"/>
        <w:gridCol w:w="2483"/>
        <w:gridCol w:w="248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 xml:space="preserve">Attribuhte  </w:t>
            </w:r>
          </w:p>
        </w:tc>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Predikative, system 4</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b/>
                <w:bCs/>
                <w:lang w:val="sk-SK"/>
              </w:rPr>
            </w:pPr>
            <w:r w:rsidRPr="00394C02">
              <w:rPr>
                <w:rFonts w:ascii="Cambria" w:hAnsi="Cambria"/>
                <w:b/>
                <w:bCs/>
                <w:lang w:val="sk-SK"/>
              </w:rPr>
              <w:t>Predikative, system 1</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plijhkies</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plæjhkan</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plijhkies</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såmskoes</w:t>
            </w:r>
          </w:p>
        </w:tc>
        <w:tc>
          <w:tcPr>
            <w:tcW w:w="0" w:type="auto"/>
            <w:tcBorders>
              <w:left w:val="single" w:sz="1" w:space="0" w:color="000000"/>
              <w:bottom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såmskan</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tabs>
                <w:tab w:val="left" w:pos="567"/>
              </w:tabs>
              <w:spacing w:line="360" w:lineRule="auto"/>
              <w:jc w:val="both"/>
              <w:rPr>
                <w:rFonts w:ascii="Cambria" w:hAnsi="Cambria"/>
                <w:i/>
                <w:iCs/>
                <w:lang w:val="sk-SK"/>
              </w:rPr>
            </w:pPr>
            <w:r w:rsidRPr="00394C02">
              <w:rPr>
                <w:rFonts w:ascii="Cambria" w:hAnsi="Cambria"/>
                <w:i/>
                <w:iCs/>
                <w:lang w:val="sk-SK"/>
              </w:rPr>
              <w:t>såmskoes</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41</w:t>
      </w:r>
      <w:r w:rsidRPr="00394C02">
        <w:rPr>
          <w:lang w:val="sk-SK"/>
        </w:rPr>
        <w:fldChar w:fldCharType="end"/>
      </w:r>
      <w:r w:rsidRPr="00394C02">
        <w:rPr>
          <w:lang w:val="sk-SK"/>
        </w:rPr>
        <w:t>: Målsome njealjede systeemeste voestes systeemese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Adjektive p</w:t>
      </w:r>
      <w:r w:rsidRPr="00394C02">
        <w:rPr>
          <w:rFonts w:ascii="Cambria" w:hAnsi="Cambria"/>
          <w:i/>
          <w:iCs/>
          <w:lang w:val="sk-SK"/>
        </w:rPr>
        <w:t xml:space="preserve">lijhkies </w:t>
      </w:r>
      <w:r w:rsidRPr="00394C02">
        <w:rPr>
          <w:rFonts w:ascii="Cambria" w:hAnsi="Cambria"/>
          <w:lang w:val="sk-SK"/>
        </w:rPr>
        <w:t>göökte predikative hammoeh åtna</w:t>
      </w:r>
      <w:r w:rsidRPr="00394C02">
        <w:rPr>
          <w:rFonts w:ascii="Cambria" w:hAnsi="Cambria"/>
          <w:i/>
          <w:lang w:val="sk-SK"/>
        </w:rPr>
        <w:t xml:space="preserve"> plæjhkan</w:t>
      </w:r>
      <w:r w:rsidRPr="00394C02">
        <w:rPr>
          <w:rFonts w:ascii="Cambria" w:hAnsi="Cambria"/>
          <w:lang w:val="sk-SK"/>
        </w:rPr>
        <w:t xml:space="preserve"> jïh </w:t>
      </w:r>
      <w:r w:rsidRPr="00394C02">
        <w:rPr>
          <w:rFonts w:ascii="Cambria" w:hAnsi="Cambria"/>
          <w:i/>
          <w:lang w:val="sk-SK"/>
        </w:rPr>
        <w:t>plijhkies</w:t>
      </w:r>
      <w:r w:rsidRPr="00394C02">
        <w:rPr>
          <w:rFonts w:ascii="Cambria" w:hAnsi="Cambria"/>
          <w:lang w:val="sk-SK"/>
        </w:rPr>
        <w:t xml:space="preserve">. Gosse tjoeje molse attribuhteste predikativese dellie dennie njealjede systeemesne. </w:t>
      </w:r>
    </w:p>
    <w:p w:rsidR="002D4CD4" w:rsidRPr="00394C02" w:rsidRDefault="002D4CD4" w:rsidP="002D4CD4">
      <w:pPr>
        <w:tabs>
          <w:tab w:val="left" w:pos="567"/>
        </w:tabs>
        <w:spacing w:line="360" w:lineRule="auto"/>
        <w:jc w:val="both"/>
        <w:rPr>
          <w:rFonts w:ascii="Cambria" w:hAnsi="Cambria"/>
          <w:iCs/>
          <w:lang w:val="sk-SK"/>
        </w:rPr>
      </w:pPr>
      <w:r w:rsidRPr="00394C02">
        <w:rPr>
          <w:rFonts w:ascii="Cambria" w:hAnsi="Cambria"/>
          <w:lang w:val="sk-SK"/>
        </w:rPr>
        <w:tab/>
      </w:r>
      <w:r w:rsidRPr="00394C02">
        <w:rPr>
          <w:rFonts w:ascii="Cambria" w:hAnsi="Cambria"/>
          <w:i/>
          <w:iCs/>
          <w:lang w:val="sk-SK"/>
        </w:rPr>
        <w:t>pliejhkies ååredæjja (</w:t>
      </w:r>
      <w:r w:rsidRPr="00394C02">
        <w:rPr>
          <w:rFonts w:ascii="Cambria" w:hAnsi="Cambria"/>
          <w:iCs/>
          <w:lang w:val="sk-SK"/>
        </w:rPr>
        <w:t>Inf. 4)</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iCs/>
          <w:lang w:val="sk-SK"/>
        </w:rPr>
        <w:tab/>
        <w:t>datne maa pleajhkan daelie (</w:t>
      </w:r>
      <w:r w:rsidRPr="00394C02">
        <w:rPr>
          <w:rFonts w:ascii="Cambria" w:hAnsi="Cambria"/>
          <w:iCs/>
          <w:lang w:val="sk-SK"/>
        </w:rPr>
        <w:t xml:space="preserve">Inf. 4)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Daate njealjeden systeemen predikative buerkeste ahte lea daelie-dallah </w:t>
      </w:r>
      <w:r w:rsidRPr="00394C02">
        <w:rPr>
          <w:rFonts w:ascii="Cambria" w:hAnsi="Cambria"/>
          <w:i/>
          <w:lang w:val="sk-SK"/>
        </w:rPr>
        <w:t>plæjhkan</w:t>
      </w:r>
      <w:r w:rsidRPr="00394C02">
        <w:rPr>
          <w:rFonts w:ascii="Cambria" w:hAnsi="Cambria"/>
          <w:lang w:val="sk-SK"/>
        </w:rPr>
        <w:t xml:space="preserve"> jallh </w:t>
      </w:r>
      <w:r w:rsidRPr="004C2E65">
        <w:rPr>
          <w:rFonts w:ascii="Cambria" w:hAnsi="Cambria"/>
          <w:smallCaps/>
          <w:lang w:val="sk-SK"/>
        </w:rPr>
        <w:t>non-durative</w:t>
      </w:r>
      <w:r>
        <w:rPr>
          <w:rFonts w:ascii="Cambria" w:hAnsi="Cambria"/>
          <w:lang w:val="sk-SK"/>
        </w:rPr>
        <w:t xml:space="preserve"> jïh </w:t>
      </w:r>
      <w:r w:rsidRPr="00394C02">
        <w:rPr>
          <w:rFonts w:ascii="Cambria" w:hAnsi="Cambria"/>
          <w:lang w:val="sk-SK"/>
        </w:rPr>
        <w:t>annjebodts, jallh Bergslanden baakoejgujmie</w:t>
      </w:r>
      <w:r w:rsidRPr="00394C02">
        <w:rPr>
          <w:rFonts w:ascii="Cambria" w:hAnsi="Cambria"/>
          <w:i/>
          <w:lang w:val="sk-SK"/>
        </w:rPr>
        <w:t xml:space="preserve"> stilling</w:t>
      </w:r>
      <w:r w:rsidRPr="00394C02">
        <w:rPr>
          <w:rFonts w:ascii="Cambria" w:hAnsi="Cambria"/>
          <w:lang w:val="sk-SK"/>
        </w:rPr>
        <w:t xml:space="preserve"> jïh </w:t>
      </w:r>
      <w:r w:rsidRPr="00394C02">
        <w:rPr>
          <w:rFonts w:ascii="Cambria" w:hAnsi="Cambria"/>
          <w:i/>
          <w:lang w:val="sk-SK"/>
        </w:rPr>
        <w:t xml:space="preserve">tilstand </w:t>
      </w:r>
      <w:r w:rsidRPr="00394C02">
        <w:rPr>
          <w:rFonts w:ascii="Cambria" w:hAnsi="Cambria"/>
          <w:lang w:val="sk-SK"/>
        </w:rPr>
        <w:t xml:space="preserve">(Bergsland 1994:118). Mohte gosse </w:t>
      </w:r>
      <w:r w:rsidRPr="00394C02">
        <w:rPr>
          <w:rFonts w:ascii="Cambria" w:hAnsi="Cambria"/>
          <w:i/>
          <w:iCs/>
          <w:lang w:val="sk-SK"/>
        </w:rPr>
        <w:t>pliejhkies</w:t>
      </w:r>
      <w:r w:rsidRPr="00394C02">
        <w:rPr>
          <w:rFonts w:ascii="Cambria" w:hAnsi="Cambria"/>
          <w:lang w:val="sk-SK"/>
        </w:rPr>
        <w:t xml:space="preserve"> sjædta predikativesne guktie daennie raajesisnie: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dïhte maa pliejhkies </w:t>
      </w:r>
      <w:r w:rsidRPr="00394C02">
        <w:rPr>
          <w:rFonts w:ascii="Cambria" w:hAnsi="Cambria"/>
          <w:lang w:val="sk-SK"/>
        </w:rPr>
        <w:t>(Inf. 4)</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buerkeste ahte dïhte lea </w:t>
      </w:r>
      <w:r w:rsidRPr="00394C02">
        <w:rPr>
          <w:rFonts w:ascii="Cambria" w:hAnsi="Cambria"/>
          <w:smallCaps/>
          <w:lang w:val="sk-SK"/>
        </w:rPr>
        <w:t xml:space="preserve">durative, </w:t>
      </w:r>
      <w:r w:rsidRPr="00394C02">
        <w:rPr>
          <w:rFonts w:ascii="Cambria" w:hAnsi="Cambria"/>
          <w:lang w:val="sk-SK"/>
        </w:rPr>
        <w:t>jïh gosse dam graadesojjehtidh</w:t>
      </w:r>
      <w:r w:rsidRPr="00394C02">
        <w:rPr>
          <w:rFonts w:ascii="Cambria" w:hAnsi="Cambria"/>
          <w:smallCaps/>
          <w:lang w:val="sk-SK"/>
        </w:rPr>
        <w:t xml:space="preserve">: </w:t>
      </w:r>
    </w:p>
    <w:p w:rsidR="002D4CD4" w:rsidRPr="00394C02" w:rsidRDefault="002D4CD4" w:rsidP="002D4CD4">
      <w:pPr>
        <w:pStyle w:val="Blokksitat3"/>
        <w:tabs>
          <w:tab w:val="left" w:pos="567"/>
        </w:tabs>
        <w:rPr>
          <w:rFonts w:ascii="Cambria" w:hAnsi="Cambria"/>
        </w:rPr>
      </w:pPr>
      <w:r w:rsidRPr="00394C02">
        <w:rPr>
          <w:rFonts w:ascii="Cambria" w:hAnsi="Cambria"/>
          <w:i/>
        </w:rPr>
        <w:tab/>
        <w:t>dïhte tyjje lea pliejhkebe mubpeste</w:t>
      </w:r>
      <w:r w:rsidRPr="00394C02">
        <w:rPr>
          <w:rFonts w:ascii="Cambria" w:hAnsi="Cambria"/>
        </w:rPr>
        <w:t xml:space="preserve"> (Inf. 4)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guktie buerkeste ahte dïhte tyjje lea </w:t>
      </w:r>
      <w:r w:rsidRPr="00394C02">
        <w:rPr>
          <w:rFonts w:ascii="Cambria" w:hAnsi="Cambria"/>
          <w:smallCaps/>
          <w:lang w:val="sk-SK"/>
        </w:rPr>
        <w:t>durative</w:t>
      </w:r>
      <w:r w:rsidRPr="00394C02">
        <w:rPr>
          <w:rFonts w:ascii="Cambria" w:hAnsi="Cambria"/>
          <w:lang w:val="sk-SK"/>
        </w:rPr>
        <w:t xml:space="preserve"> </w:t>
      </w:r>
      <w:r w:rsidRPr="00394C02">
        <w:rPr>
          <w:rFonts w:ascii="Cambria" w:hAnsi="Cambria"/>
          <w:i/>
          <w:lang w:val="sk-SK"/>
        </w:rPr>
        <w:t>pliejhkebe</w:t>
      </w:r>
      <w:r w:rsidRPr="00394C02">
        <w:rPr>
          <w:rFonts w:ascii="Cambria" w:hAnsi="Cambria"/>
          <w:lang w:val="sk-SK"/>
        </w:rPr>
        <w:t xml:space="preserve"> mubpeste, vuesiehtæmman plåajhkedamme gosse gåvnasjamme ålkine.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Mubpie vuesiehtimmie lea </w:t>
      </w:r>
      <w:r w:rsidRPr="00394C02">
        <w:rPr>
          <w:rFonts w:ascii="Cambria" w:hAnsi="Cambria"/>
          <w:i/>
          <w:iCs/>
          <w:lang w:val="sk-SK"/>
        </w:rPr>
        <w:t xml:space="preserve">såmskoes </w:t>
      </w:r>
      <w:r w:rsidRPr="00394C02">
        <w:rPr>
          <w:rFonts w:ascii="Cambria" w:hAnsi="Cambria"/>
          <w:lang w:val="sk-SK"/>
        </w:rPr>
        <w:t xml:space="preserve">jallh </w:t>
      </w:r>
      <w:r w:rsidRPr="00394C02">
        <w:rPr>
          <w:rFonts w:ascii="Cambria" w:hAnsi="Cambria"/>
          <w:i/>
          <w:iCs/>
          <w:lang w:val="sk-SK"/>
        </w:rPr>
        <w:t>såmskan</w:t>
      </w:r>
      <w:r w:rsidRPr="00394C02">
        <w:rPr>
          <w:rFonts w:ascii="Cambria" w:hAnsi="Cambria"/>
          <w:lang w:val="sk-SK"/>
        </w:rPr>
        <w:t xml:space="preserve"> predikativesne mij jorkese don voestes systeemese gosse </w:t>
      </w:r>
      <w:r w:rsidRPr="00394C02">
        <w:rPr>
          <w:rFonts w:ascii="Cambria" w:hAnsi="Cambria"/>
          <w:smallCaps/>
          <w:lang w:val="sk-SK"/>
        </w:rPr>
        <w:t xml:space="preserve">nænnoestimmie </w:t>
      </w:r>
      <w:r w:rsidRPr="00394C02">
        <w:rPr>
          <w:rFonts w:ascii="Cambria" w:hAnsi="Cambria"/>
          <w:lang w:val="sk-SK"/>
        </w:rPr>
        <w:t xml:space="preserve">jïh </w:t>
      </w:r>
      <w:r w:rsidRPr="00394C02">
        <w:rPr>
          <w:rFonts w:ascii="Cambria" w:hAnsi="Cambria"/>
          <w:smallCaps/>
          <w:lang w:val="sk-SK"/>
        </w:rPr>
        <w:t xml:space="preserve">vihtiestimmie </w:t>
      </w:r>
      <w:r w:rsidRPr="00394C02">
        <w:rPr>
          <w:rFonts w:ascii="Cambria" w:hAnsi="Cambria"/>
          <w:lang w:val="sk-SK"/>
        </w:rPr>
        <w:t xml:space="preserve">predikativine edtja sjïdtedh.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iCs/>
          <w:lang w:val="sk-SK"/>
        </w:rPr>
        <w:t>såmskoes åejjieh (</w:t>
      </w:r>
      <w:r w:rsidRPr="00394C02">
        <w:rPr>
          <w:rFonts w:ascii="Cambria" w:hAnsi="Cambria"/>
          <w:iCs/>
          <w:lang w:val="sk-SK"/>
        </w:rPr>
        <w:t xml:space="preserve">Inf. </w:t>
      </w:r>
      <w:r>
        <w:rPr>
          <w:rFonts w:ascii="Cambria" w:hAnsi="Cambria"/>
          <w:iCs/>
          <w:lang w:val="sk-SK"/>
        </w:rPr>
        <w:t>1</w:t>
      </w:r>
      <w:r w:rsidRPr="00394C02">
        <w:rPr>
          <w:rFonts w:ascii="Cambria" w:hAnsi="Cambria"/>
          <w:iCs/>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iCs/>
          <w:lang w:val="sk-SK"/>
        </w:rPr>
        <w:t xml:space="preserve">åejjieh dan såmskan </w:t>
      </w:r>
      <w:r w:rsidRPr="00394C02">
        <w:rPr>
          <w:rFonts w:ascii="Cambria" w:hAnsi="Cambria"/>
          <w:iCs/>
          <w:lang w:val="sk-SK"/>
        </w:rPr>
        <w:t xml:space="preserve">(Inf. </w:t>
      </w:r>
      <w:r>
        <w:rPr>
          <w:rFonts w:ascii="Cambria" w:hAnsi="Cambria"/>
          <w:iCs/>
          <w:lang w:val="sk-SK"/>
        </w:rPr>
        <w:t>1</w:t>
      </w:r>
      <w:r w:rsidRPr="00394C02">
        <w:rPr>
          <w:rFonts w:ascii="Cambria" w:hAnsi="Cambria"/>
          <w:iCs/>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lang w:val="sk-SK"/>
        </w:rPr>
        <w:t>såmskan</w:t>
      </w:r>
      <w:r w:rsidRPr="00394C02">
        <w:rPr>
          <w:rFonts w:ascii="Cambria" w:hAnsi="Cambria"/>
          <w:lang w:val="sk-SK"/>
        </w:rPr>
        <w:t xml:space="preserve"> buerkeste subjeekte lea dan tseahkan jallh lea dennie tsiehkesne (Bergsland 1994:118). Gosse dellie adjektive molse, dellie predikative vaalta seamma hammoem goh attribuhte, vuesiehtæmman vuelelen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iCs/>
          <w:lang w:val="sk-SK"/>
        </w:rPr>
        <w:t xml:space="preserve">datne maa såmskoes </w:t>
      </w:r>
      <w:r w:rsidRPr="00394C02">
        <w:rPr>
          <w:rFonts w:ascii="Cambria" w:hAnsi="Cambria"/>
          <w:lang w:val="sk-SK"/>
        </w:rPr>
        <w:t xml:space="preserve">(Inf. </w:t>
      </w:r>
      <w:r>
        <w:rPr>
          <w:rFonts w:ascii="Cambria" w:hAnsi="Cambria"/>
          <w:lang w:val="sk-SK"/>
        </w:rPr>
        <w:t>2</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mij </w:t>
      </w:r>
      <w:r w:rsidRPr="00394C02">
        <w:rPr>
          <w:rFonts w:ascii="Cambria" w:hAnsi="Cambria"/>
          <w:smallCaps/>
          <w:lang w:val="sk-SK"/>
        </w:rPr>
        <w:t xml:space="preserve">durative </w:t>
      </w:r>
      <w:r w:rsidRPr="00394C02">
        <w:rPr>
          <w:rFonts w:ascii="Cambria" w:hAnsi="Cambria"/>
          <w:lang w:val="sk-SK"/>
        </w:rPr>
        <w:t xml:space="preserve">goerkesem guadta, jïh buerkeste subjeekte lea iktegisth nimhtie, sov meanoej mietie.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Mubpie jorkesimmie lea </w:t>
      </w:r>
      <w:r w:rsidRPr="00394C02">
        <w:rPr>
          <w:rFonts w:ascii="Cambria" w:hAnsi="Cambria"/>
          <w:smallCaps/>
          <w:lang w:val="sk-SK"/>
        </w:rPr>
        <w:t xml:space="preserve">ovvihtiesvoete, kvotative-dubative, </w:t>
      </w:r>
      <w:r w:rsidRPr="00394C02">
        <w:rPr>
          <w:rFonts w:ascii="Cambria" w:hAnsi="Cambria"/>
          <w:lang w:val="sk-SK"/>
        </w:rPr>
        <w:t xml:space="preserve">goerkesasse. Govloes goh göökte adjektivh leah </w:t>
      </w:r>
      <w:r w:rsidRPr="00394C02">
        <w:rPr>
          <w:rFonts w:ascii="Cambria" w:hAnsi="Cambria"/>
          <w:i/>
          <w:lang w:val="sk-SK"/>
        </w:rPr>
        <w:t>-ies</w:t>
      </w:r>
      <w:r w:rsidRPr="00394C02">
        <w:rPr>
          <w:rFonts w:ascii="Cambria" w:hAnsi="Cambria"/>
          <w:lang w:val="sk-SK"/>
        </w:rPr>
        <w:t xml:space="preserve"> attribuhtesne jïh mah jårrieh -</w:t>
      </w:r>
      <w:r w:rsidRPr="00394C02">
        <w:rPr>
          <w:rFonts w:ascii="Cambria" w:hAnsi="Cambria"/>
          <w:i/>
          <w:lang w:val="sk-SK"/>
        </w:rPr>
        <w:t xml:space="preserve">an </w:t>
      </w:r>
      <w:r w:rsidRPr="00394C02">
        <w:rPr>
          <w:rFonts w:ascii="Cambria" w:hAnsi="Cambria"/>
          <w:lang w:val="sk-SK"/>
        </w:rPr>
        <w:t xml:space="preserve">predikativegeatjan.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90"/>
        <w:gridCol w:w="1573"/>
        <w:gridCol w:w="1704"/>
        <w:gridCol w:w="1573"/>
        <w:gridCol w:w="1704"/>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Nr</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 4</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Predikative 4</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 xml:space="preserve">Attribuhte 1 </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Predikative 1</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1</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staeries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staaran</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staeries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staeries</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2</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saetnies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saatnan</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saetnies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saetnies</w:t>
            </w:r>
          </w:p>
        </w:tc>
      </w:tr>
    </w:tbl>
    <w:p w:rsidR="002D4CD4" w:rsidRPr="00394C02" w:rsidRDefault="002D4CD4" w:rsidP="002D4CD4">
      <w:pPr>
        <w:pStyle w:val="BrdtekstTegn1"/>
        <w:rPr>
          <w:lang w:val="sk-SK"/>
        </w:rPr>
      </w:pPr>
      <w:r w:rsidRPr="00720117">
        <w:rPr>
          <w:lang w:val="sk-SK"/>
        </w:rPr>
        <w:t>Tabeelle</w:t>
      </w:r>
      <w:r w:rsidRPr="00394C02">
        <w:rPr>
          <w:lang w:val="sk-SK"/>
        </w:rPr>
        <w:t xml:space="preserv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42</w:t>
      </w:r>
      <w:r w:rsidRPr="00394C02">
        <w:rPr>
          <w:lang w:val="sk-SK"/>
        </w:rPr>
        <w:fldChar w:fldCharType="end"/>
      </w:r>
      <w:r w:rsidRPr="00394C02">
        <w:rPr>
          <w:lang w:val="sk-SK"/>
        </w:rPr>
        <w:t>:</w:t>
      </w:r>
      <w:r>
        <w:rPr>
          <w:lang w:val="sk-SK"/>
        </w:rPr>
        <w:t>Njealjede systeemen målsome voestes systeemese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i/>
          <w:lang w:val="sk-SK"/>
        </w:rPr>
        <w:tab/>
        <w:t xml:space="preserve">Staeries mïerhke </w:t>
      </w: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i/>
          <w:lang w:val="sk-SK"/>
        </w:rPr>
        <w:tab/>
        <w:t xml:space="preserve">Dïhte staaran lea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Daate adjektive aaj våajnoe goh jorkese, vuelelen lea sïejhme </w:t>
      </w:r>
      <w:r>
        <w:rPr>
          <w:rFonts w:ascii="Cambria" w:hAnsi="Cambria"/>
          <w:lang w:val="sk-SK"/>
        </w:rPr>
        <w:t>predikativ</w:t>
      </w:r>
      <w:r w:rsidRPr="00394C02">
        <w:rPr>
          <w:rFonts w:ascii="Cambria" w:hAnsi="Cambria"/>
          <w:lang w:val="sk-SK"/>
        </w:rPr>
        <w:t xml:space="preserve">ehammoe: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szCs w:val="20"/>
          <w:lang w:val="sk-SK" w:eastAsia="nb-NO"/>
        </w:rPr>
        <w:tab/>
        <w:t xml:space="preserve">Viesjies dïhte åejvie gosse tjædtjebe dorje dam maam ij </w:t>
      </w:r>
      <w:r w:rsidRPr="00394C02">
        <w:rPr>
          <w:rFonts w:ascii="Cambria" w:hAnsi="Cambria"/>
          <w:i/>
          <w:szCs w:val="20"/>
          <w:u w:val="single"/>
          <w:lang w:val="sk-SK" w:eastAsia="nb-NO"/>
        </w:rPr>
        <w:t>staaran</w:t>
      </w:r>
      <w:r w:rsidRPr="00394C02">
        <w:rPr>
          <w:rFonts w:ascii="Cambria" w:hAnsi="Cambria"/>
          <w:i/>
          <w:szCs w:val="20"/>
          <w:lang w:val="sk-SK" w:eastAsia="nb-NO"/>
        </w:rPr>
        <w:t xml:space="preserve"> lea.</w:t>
      </w:r>
      <w:r w:rsidRPr="00394C02">
        <w:rPr>
          <w:rFonts w:ascii="Cambria" w:hAnsi="Cambria"/>
          <w:i/>
          <w:szCs w:val="20"/>
          <w:lang w:val="sk-SK" w:eastAsia="nb-NO"/>
        </w:rPr>
        <w:tab/>
      </w:r>
      <w:r w:rsidRPr="00394C02">
        <w:rPr>
          <w:rFonts w:ascii="Cambria" w:hAnsi="Cambria"/>
          <w:szCs w:val="20"/>
          <w:lang w:val="sk-SK" w:eastAsia="nb-NO"/>
        </w:rPr>
        <w:t>(BIE1985:86)</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Mohte vuesiehtæmman vuelelen naan gusnie </w:t>
      </w:r>
      <w:r w:rsidRPr="00394C02">
        <w:rPr>
          <w:rFonts w:ascii="Cambria" w:hAnsi="Cambria"/>
          <w:i/>
          <w:lang w:val="sk-SK"/>
        </w:rPr>
        <w:t>staeries</w:t>
      </w:r>
      <w:r w:rsidRPr="00394C02">
        <w:rPr>
          <w:rFonts w:ascii="Cambria" w:hAnsi="Cambria"/>
          <w:lang w:val="sk-SK"/>
        </w:rPr>
        <w:t xml:space="preserve"> aaj predikativesne;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Darjoej dam maam hijven jïh </w:t>
      </w:r>
      <w:r w:rsidRPr="00394C02">
        <w:rPr>
          <w:rFonts w:ascii="Cambria" w:hAnsi="Cambria"/>
          <w:i/>
          <w:u w:val="single"/>
          <w:lang w:val="sk-SK"/>
        </w:rPr>
        <w:t>staeries</w:t>
      </w:r>
      <w:r w:rsidRPr="00394C02">
        <w:rPr>
          <w:rFonts w:ascii="Cambria" w:hAnsi="Cambria"/>
          <w:i/>
          <w:lang w:val="sk-SK"/>
        </w:rPr>
        <w:t xml:space="preserve"> lij almetjidie.</w:t>
      </w:r>
      <w:r w:rsidRPr="00394C02">
        <w:rPr>
          <w:rFonts w:ascii="Cambria" w:hAnsi="Cambria"/>
          <w:lang w:val="sk-SK"/>
        </w:rPr>
        <w:t xml:space="preserve"> (mov nueliesïeve)</w:t>
      </w:r>
      <w:r w:rsidRPr="00394C02">
        <w:rPr>
          <w:rFonts w:ascii="Cambria" w:hAnsi="Cambria"/>
          <w:lang w:val="sk-SK"/>
        </w:rPr>
        <w:tab/>
        <w:t>(</w:t>
      </w:r>
      <w:r w:rsidRPr="00394C02">
        <w:rPr>
          <w:rFonts w:ascii="Cambria" w:hAnsi="Cambria"/>
          <w:szCs w:val="20"/>
          <w:lang w:val="sk-SK" w:eastAsia="nb-NO"/>
        </w:rPr>
        <w:t>BIE1985:86)</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Gaajhkesh tjuerieh gïemhpes årrodh, jïh darjodh dam mij </w:t>
      </w:r>
      <w:r w:rsidRPr="00394C02">
        <w:rPr>
          <w:rFonts w:ascii="Cambria" w:hAnsi="Cambria"/>
          <w:i/>
          <w:u w:val="single"/>
          <w:lang w:val="sk-SK"/>
        </w:rPr>
        <w:t>staeries</w:t>
      </w:r>
      <w:r w:rsidRPr="00394C02">
        <w:rPr>
          <w:rFonts w:ascii="Cambria" w:hAnsi="Cambria"/>
          <w:i/>
          <w:lang w:val="sk-SK"/>
        </w:rPr>
        <w:t xml:space="preserve"> lea. </w:t>
      </w:r>
      <w:r w:rsidRPr="00394C02">
        <w:rPr>
          <w:rFonts w:ascii="Cambria" w:hAnsi="Cambria"/>
          <w:lang w:val="sk-SK"/>
        </w:rPr>
        <w:t xml:space="preserve">(mov </w:t>
      </w:r>
    </w:p>
    <w:p w:rsidR="002D4CD4" w:rsidRPr="00394C02" w:rsidRDefault="002D4CD4" w:rsidP="002D4CD4">
      <w:pPr>
        <w:tabs>
          <w:tab w:val="left" w:pos="567"/>
        </w:tabs>
        <w:spacing w:line="360" w:lineRule="auto"/>
        <w:jc w:val="both"/>
        <w:rPr>
          <w:rFonts w:ascii="Cambria" w:hAnsi="Cambria"/>
          <w:sz w:val="20"/>
          <w:szCs w:val="20"/>
          <w:lang w:val="sk-SK" w:eastAsia="nb-NO"/>
        </w:rPr>
      </w:pPr>
      <w:r w:rsidRPr="00394C02">
        <w:rPr>
          <w:rFonts w:ascii="Cambria" w:hAnsi="Cambria"/>
          <w:lang w:val="sk-SK"/>
        </w:rPr>
        <w:tab/>
        <w:t>nueliesïeve) (</w:t>
      </w:r>
      <w:r w:rsidRPr="00394C02">
        <w:rPr>
          <w:rFonts w:ascii="Cambria" w:hAnsi="Cambria"/>
          <w:szCs w:val="20"/>
          <w:lang w:val="sk-SK" w:eastAsia="nb-NO"/>
        </w:rPr>
        <w:t>BIE1985:86)</w:t>
      </w:r>
      <w:r w:rsidRPr="00394C02">
        <w:rPr>
          <w:rFonts w:ascii="Cambria" w:hAnsi="Cambria"/>
          <w:sz w:val="20"/>
          <w:szCs w:val="20"/>
          <w:lang w:val="sk-SK" w:eastAsia="nb-NO"/>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szCs w:val="20"/>
          <w:lang w:val="sk-SK" w:eastAsia="nb-NO"/>
        </w:rPr>
        <w:tab/>
        <w:t xml:space="preserve">Gaajhkesh badth daejrieh man </w:t>
      </w:r>
      <w:r w:rsidRPr="00394C02">
        <w:rPr>
          <w:rFonts w:ascii="Cambria" w:hAnsi="Cambria"/>
          <w:i/>
          <w:szCs w:val="20"/>
          <w:u w:val="single"/>
          <w:lang w:val="sk-SK" w:eastAsia="nb-NO"/>
        </w:rPr>
        <w:t>staeries</w:t>
      </w:r>
      <w:r w:rsidRPr="00394C02">
        <w:rPr>
          <w:rFonts w:ascii="Cambria" w:hAnsi="Cambria"/>
          <w:i/>
          <w:szCs w:val="20"/>
          <w:lang w:val="sk-SK" w:eastAsia="nb-NO"/>
        </w:rPr>
        <w:t xml:space="preserve"> lea jïh guktie mov sïjhteme.</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i/>
          <w:szCs w:val="20"/>
          <w:lang w:val="sk-SK" w:eastAsia="nb-NO"/>
        </w:rPr>
      </w:pPr>
      <w:r w:rsidRPr="00394C02">
        <w:rPr>
          <w:rFonts w:ascii="Cambria" w:hAnsi="Cambria"/>
          <w:lang w:val="sk-SK"/>
        </w:rPr>
        <w:tab/>
        <w:t xml:space="preserve"> (mov nueliesïeve) </w:t>
      </w:r>
      <w:r w:rsidRPr="00394C02">
        <w:rPr>
          <w:rFonts w:ascii="Cambria" w:hAnsi="Cambria"/>
          <w:i/>
          <w:szCs w:val="20"/>
          <w:lang w:val="sk-SK" w:eastAsia="nb-NO"/>
        </w:rPr>
        <w:t xml:space="preserve"> </w:t>
      </w:r>
      <w:r w:rsidRPr="00394C02">
        <w:rPr>
          <w:rFonts w:ascii="Cambria" w:hAnsi="Cambria"/>
          <w:szCs w:val="20"/>
          <w:lang w:val="sk-SK" w:eastAsia="nb-NO"/>
        </w:rPr>
        <w:t>(BIE1985:86)</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lang w:val="sk-SK"/>
        </w:rPr>
        <w:t>Staeries</w:t>
      </w:r>
      <w:r w:rsidRPr="00394C02">
        <w:rPr>
          <w:rFonts w:ascii="Cambria" w:hAnsi="Cambria"/>
          <w:lang w:val="sk-SK"/>
        </w:rPr>
        <w:t xml:space="preserve"> jïh </w:t>
      </w:r>
      <w:r w:rsidRPr="00394C02">
        <w:rPr>
          <w:rFonts w:ascii="Cambria" w:hAnsi="Cambria"/>
          <w:i/>
          <w:lang w:val="sk-SK"/>
        </w:rPr>
        <w:t xml:space="preserve">saetnies </w:t>
      </w:r>
      <w:r w:rsidRPr="00394C02">
        <w:rPr>
          <w:rFonts w:ascii="Cambria" w:hAnsi="Cambria"/>
          <w:lang w:val="sk-SK"/>
        </w:rPr>
        <w:t xml:space="preserve">leah adjektivh mah jeenes utnieh gïelesne. Akte saerniestæjjan mietie, gosse attribuhtehammoem predikativesijjesne lij dellie </w:t>
      </w:r>
      <w:r w:rsidRPr="00394C02">
        <w:rPr>
          <w:rFonts w:ascii="Cambria" w:hAnsi="Cambria"/>
          <w:smallCaps/>
          <w:lang w:val="sk-SK"/>
        </w:rPr>
        <w:t xml:space="preserve">kvotative-dubative </w:t>
      </w:r>
      <w:r w:rsidRPr="00394C02">
        <w:rPr>
          <w:rFonts w:ascii="Cambria" w:hAnsi="Cambria"/>
          <w:lang w:val="sk-SK"/>
        </w:rPr>
        <w:t xml:space="preserve">goerkesem åvtese buakta, jïh dle daejtie vuesiehtimmide utni;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          </w:t>
      </w:r>
      <w:r w:rsidRPr="00394C02">
        <w:rPr>
          <w:rFonts w:ascii="Cambria" w:hAnsi="Cambria"/>
          <w:lang w:val="sk-SK"/>
        </w:rPr>
        <w:tab/>
      </w:r>
      <w:r w:rsidRPr="00394C02">
        <w:rPr>
          <w:rFonts w:ascii="Cambria" w:hAnsi="Cambria"/>
          <w:i/>
          <w:lang w:val="sk-SK"/>
        </w:rPr>
        <w:t xml:space="preserve">dïhte lea saatnan </w:t>
      </w:r>
      <w:r w:rsidRPr="00394C02">
        <w:rPr>
          <w:rFonts w:ascii="Cambria" w:hAnsi="Cambria"/>
          <w:lang w:val="sk-SK"/>
        </w:rPr>
        <w:t xml:space="preserve">(Inf. </w:t>
      </w:r>
      <w:r>
        <w:rPr>
          <w:rFonts w:ascii="Cambria" w:hAnsi="Cambria"/>
          <w:lang w:val="sk-SK"/>
        </w:rPr>
        <w:t>1</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lang w:val="sk-SK"/>
        </w:rPr>
        <w:t xml:space="preserve">Gosse nimhtie jeehti, jïjtje meehti nænnoestidh jïh vihtiestidh ahte saatnan lij. Raajese vuelelen ;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i/>
          <w:lang w:val="sk-SK"/>
        </w:rPr>
        <w:tab/>
        <w:t xml:space="preserve">daate lea gujht saetnies </w:t>
      </w:r>
      <w:r w:rsidRPr="00394C02">
        <w:rPr>
          <w:rFonts w:ascii="Cambria" w:hAnsi="Cambria"/>
          <w:lang w:val="sk-SK"/>
        </w:rPr>
        <w:t xml:space="preserve">(Inf. </w:t>
      </w:r>
      <w:r>
        <w:rPr>
          <w:rFonts w:ascii="Cambria" w:hAnsi="Cambria"/>
          <w:lang w:val="sk-SK"/>
        </w:rPr>
        <w:t>1</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buerkeste sopsestæjja saerneste maam joem, mohte ij soptsestæjja  jïjtje maehtieh vihtiestidh mejtie saatnan lea. Soptsestæjja vuesehtæmman govleme maam men ij jïjtje maehtieh nænnoestidh mejtie saatnan jallh vihties lea. Daate </w:t>
      </w:r>
      <w:r w:rsidRPr="00394C02">
        <w:rPr>
          <w:rFonts w:ascii="Cambria" w:hAnsi="Cambria"/>
          <w:smallCaps/>
          <w:lang w:val="sk-SK"/>
        </w:rPr>
        <w:t xml:space="preserve">daate kvotative-dubative </w:t>
      </w:r>
      <w:r w:rsidRPr="00394C02">
        <w:rPr>
          <w:rFonts w:ascii="Cambria" w:hAnsi="Cambria"/>
          <w:lang w:val="sk-SK"/>
        </w:rPr>
        <w:t xml:space="preserve">lea. Jis bååstide vïjlelem dan raajesasse: </w:t>
      </w:r>
    </w:p>
    <w:p w:rsidR="002D4CD4" w:rsidRPr="00394C02" w:rsidRDefault="002D4CD4" w:rsidP="002D4CD4">
      <w:pPr>
        <w:keepNext/>
        <w:widowControl w:val="0"/>
        <w:suppressAutoHyphens/>
        <w:spacing w:before="240" w:after="120" w:line="360" w:lineRule="auto"/>
        <w:ind w:firstLine="720"/>
        <w:jc w:val="both"/>
        <w:rPr>
          <w:rFonts w:ascii="Cambria" w:hAnsi="Cambria"/>
          <w:szCs w:val="20"/>
          <w:lang w:val="sk-SK" w:eastAsia="nb-NO"/>
        </w:rPr>
      </w:pPr>
      <w:r w:rsidRPr="00394C02">
        <w:rPr>
          <w:rFonts w:ascii="Cambria" w:hAnsi="Cambria"/>
          <w:i/>
          <w:lang w:val="sk-SK"/>
        </w:rPr>
        <w:t xml:space="preserve">Gaajhkesh tjuerieh gïemhpes årrodh, jïh darjodh dam mij </w:t>
      </w:r>
      <w:r w:rsidRPr="00394C02">
        <w:rPr>
          <w:rFonts w:ascii="Cambria" w:hAnsi="Cambria"/>
          <w:i/>
          <w:u w:val="single"/>
          <w:lang w:val="sk-SK"/>
        </w:rPr>
        <w:t>staeries</w:t>
      </w:r>
      <w:r w:rsidRPr="00394C02">
        <w:rPr>
          <w:rFonts w:ascii="Cambria" w:hAnsi="Cambria"/>
          <w:i/>
          <w:lang w:val="sk-SK"/>
        </w:rPr>
        <w:t xml:space="preserve"> lea.</w:t>
      </w:r>
      <w:r w:rsidRPr="00394C02">
        <w:rPr>
          <w:rFonts w:ascii="Cambria" w:hAnsi="Cambria"/>
          <w:i/>
          <w:lang w:val="sk-SK"/>
        </w:rPr>
        <w:tab/>
      </w:r>
      <w:r w:rsidRPr="00394C02">
        <w:rPr>
          <w:rFonts w:ascii="Cambria" w:hAnsi="Cambria"/>
          <w:lang w:val="sk-SK"/>
        </w:rPr>
        <w:t>(</w:t>
      </w:r>
      <w:r w:rsidRPr="00394C02">
        <w:rPr>
          <w:rFonts w:ascii="Cambria" w:hAnsi="Cambria"/>
          <w:szCs w:val="20"/>
          <w:lang w:val="sk-SK" w:eastAsia="nb-NO"/>
        </w:rPr>
        <w:t>BIE1985:86)</w:t>
      </w:r>
    </w:p>
    <w:p w:rsidR="002D4CD4" w:rsidRPr="00394C02" w:rsidRDefault="002D4CD4" w:rsidP="002D4CD4">
      <w:pPr>
        <w:keepNext/>
        <w:widowControl w:val="0"/>
        <w:suppressAutoHyphens/>
        <w:spacing w:before="240" w:after="120" w:line="360" w:lineRule="auto"/>
        <w:jc w:val="both"/>
        <w:rPr>
          <w:rFonts w:ascii="Cambria" w:hAnsi="Cambria"/>
          <w:szCs w:val="20"/>
          <w:lang w:val="sk-SK" w:eastAsia="nb-NO"/>
        </w:rPr>
      </w:pPr>
      <w:r w:rsidRPr="00394C02">
        <w:rPr>
          <w:rFonts w:ascii="Cambria" w:hAnsi="Cambria"/>
          <w:szCs w:val="20"/>
          <w:lang w:val="sk-SK" w:eastAsia="nb-NO"/>
        </w:rPr>
        <w:t xml:space="preserve">Dellie maahta dam </w:t>
      </w:r>
      <w:r w:rsidRPr="00394C02">
        <w:rPr>
          <w:rFonts w:ascii="Cambria" w:hAnsi="Cambria"/>
          <w:i/>
          <w:szCs w:val="20"/>
          <w:lang w:val="sk-SK" w:eastAsia="nb-NO"/>
        </w:rPr>
        <w:t xml:space="preserve">staeries </w:t>
      </w:r>
      <w:r w:rsidRPr="00394C02">
        <w:rPr>
          <w:rFonts w:ascii="Cambria" w:hAnsi="Cambria"/>
          <w:szCs w:val="20"/>
          <w:lang w:val="sk-SK" w:eastAsia="nb-NO"/>
        </w:rPr>
        <w:t xml:space="preserve">daennie raajesisnie guarkedh goh dïhte mij, jiehts, edtji staaran årrodh jïh eah subjeekth daennie raajesne jïjtjh maehtieh nænnoestidh jallh viehtiestidh mejtie lea staaran jallh ij. </w:t>
      </w:r>
      <w:bookmarkStart w:id="117" w:name="_Toc135283195"/>
    </w:p>
    <w:p w:rsidR="002D4CD4" w:rsidRPr="00394C02" w:rsidRDefault="002D4CD4" w:rsidP="002D4CD4">
      <w:pPr>
        <w:pStyle w:val="Overskrift2"/>
        <w:rPr>
          <w:sz w:val="24"/>
          <w:szCs w:val="24"/>
          <w:lang w:val="sk-SK"/>
        </w:rPr>
      </w:pPr>
      <w:bookmarkStart w:id="118" w:name="_Toc136860068"/>
      <w:bookmarkEnd w:id="117"/>
      <w:r w:rsidRPr="00394C02">
        <w:rPr>
          <w:lang w:val="sk-SK"/>
        </w:rPr>
        <w:t>Vierhtiedimmie</w:t>
      </w:r>
      <w:bookmarkEnd w:id="118"/>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Manne leam daennie boelhkesne vuesiehtamme guktie dah åarjelsaemien guektienlïhts attribuhte jïh </w:t>
      </w:r>
      <w:r>
        <w:rPr>
          <w:rFonts w:ascii="Cambria" w:hAnsi="Cambria"/>
          <w:lang w:val="sk-SK"/>
        </w:rPr>
        <w:t>predikativ</w:t>
      </w:r>
      <w:r w:rsidRPr="00394C02">
        <w:rPr>
          <w:rFonts w:ascii="Cambria" w:hAnsi="Cambria"/>
          <w:lang w:val="sk-SK"/>
        </w:rPr>
        <w:t>ehammoeh leah jïh guktie dah målsoeh. Manne leam veedtjeme daejtie adjektivide giallatekno jŋih divvun gaaltijefijlh. (GD2010). Jïh destie leam raarhkeme olkese dejtie orrelöönemeadjektivide.</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Dennie voest</w:t>
      </w:r>
      <w:r>
        <w:rPr>
          <w:rFonts w:ascii="Cambria" w:hAnsi="Cambria"/>
          <w:lang w:val="sk-SK"/>
        </w:rPr>
        <w:t>es systeeemesne leah medtie 452</w:t>
      </w:r>
      <w:r w:rsidRPr="00394C02">
        <w:rPr>
          <w:rFonts w:ascii="Cambria" w:hAnsi="Cambria"/>
          <w:lang w:val="sk-SK"/>
        </w:rPr>
        <w:t xml:space="preserve"> adjektivh, jïh dejstie lea medtie 180 adjektivh guektienlïhts adjektivh. Mubpene systeemesne l</w:t>
      </w:r>
      <w:r>
        <w:rPr>
          <w:rFonts w:ascii="Cambria" w:hAnsi="Cambria"/>
          <w:lang w:val="sk-SK"/>
        </w:rPr>
        <w:t xml:space="preserve">eah 172 sïejhme adjektivh jïh 852 orrelööneme adjektivh guktie sjædta 1024 adjektivh. </w:t>
      </w:r>
      <w:r w:rsidRPr="00394C02">
        <w:rPr>
          <w:rFonts w:ascii="Cambria" w:hAnsi="Cambria"/>
          <w:lang w:val="sk-SK"/>
        </w:rPr>
        <w:t>Gåalmadinie systeemesne lea medtie 348 adjektivh, dellie dovne guektienlïhts jïh guelmienlïhts adjektivh. Jïh dennie njea</w:t>
      </w:r>
      <w:r>
        <w:rPr>
          <w:rFonts w:ascii="Cambria" w:hAnsi="Cambria"/>
          <w:lang w:val="sk-SK"/>
        </w:rPr>
        <w:t>ljadinie systeemesne leah  322</w:t>
      </w:r>
      <w:r w:rsidRPr="00394C02">
        <w:rPr>
          <w:rFonts w:ascii="Cambria" w:hAnsi="Cambria"/>
          <w:lang w:val="sk-SK"/>
        </w:rPr>
        <w:t xml:space="preserve"> adjektivh tjåanghkanamme. Vuelelen naemhtie våajnoe tabeellesne;</w:t>
      </w:r>
    </w:p>
    <w:p w:rsidR="002D4CD4" w:rsidRPr="00394C02" w:rsidRDefault="002D4CD4" w:rsidP="002D4CD4">
      <w:pPr>
        <w:tabs>
          <w:tab w:val="left" w:pos="567"/>
        </w:tabs>
        <w:spacing w:line="360" w:lineRule="auto"/>
        <w:jc w:val="both"/>
        <w:rPr>
          <w:rFonts w:ascii="Cambria" w:hAnsi="Cambria"/>
          <w:lang w:val="sk-SK"/>
        </w:rPr>
      </w:pP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38"/>
      </w:tblGrid>
      <w:tr w:rsidR="002D4CD4" w:rsidRPr="00394C02">
        <w:trPr>
          <w:trHeight w:val="1613"/>
        </w:trPr>
        <w:tc>
          <w:tcPr>
            <w:tcW w:w="9360" w:type="dxa"/>
          </w:tcPr>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lang w:val="sk-SK"/>
              </w:rPr>
              <w:t>Voeste systeeme</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3B71EB">
            <w:pPr>
              <w:tabs>
                <w:tab w:val="left" w:pos="567"/>
              </w:tabs>
              <w:spacing w:line="360" w:lineRule="auto"/>
              <w:jc w:val="center"/>
              <w:rPr>
                <w:rFonts w:ascii="Cambria" w:hAnsi="Cambria"/>
                <w:i/>
                <w:lang w:val="sk-SK"/>
              </w:rPr>
            </w:pPr>
            <w:r w:rsidRPr="00394C02">
              <w:rPr>
                <w:rFonts w:ascii="Cambria" w:hAnsi="Cambria"/>
                <w:i/>
                <w:lang w:val="sk-SK"/>
              </w:rPr>
              <w:t>V/V; s/s;hts/hts;hth/hth;h/h;n/n</w:t>
            </w:r>
          </w:p>
          <w:p w:rsidR="002D4CD4" w:rsidRPr="00394C02" w:rsidRDefault="002D4CD4" w:rsidP="003B71EB">
            <w:pPr>
              <w:tabs>
                <w:tab w:val="left" w:pos="567"/>
              </w:tabs>
              <w:spacing w:line="360" w:lineRule="auto"/>
              <w:jc w:val="both"/>
              <w:rPr>
                <w:rFonts w:ascii="Cambria" w:hAnsi="Cambria"/>
                <w:lang w:val="sk-SK"/>
              </w:rPr>
            </w:pPr>
          </w:p>
          <w:p w:rsidR="002D4CD4" w:rsidRPr="00394C02" w:rsidRDefault="002D4CD4" w:rsidP="003B71EB">
            <w:pPr>
              <w:tabs>
                <w:tab w:val="left" w:pos="567"/>
              </w:tabs>
              <w:spacing w:line="360" w:lineRule="auto"/>
              <w:jc w:val="center"/>
              <w:rPr>
                <w:rFonts w:ascii="Cambria" w:hAnsi="Cambria"/>
                <w:lang w:val="sk-SK"/>
              </w:rPr>
            </w:pPr>
            <w:r>
              <w:rPr>
                <w:rFonts w:ascii="Cambria" w:hAnsi="Cambria"/>
                <w:b/>
                <w:lang w:val="sk-SK"/>
              </w:rPr>
              <w:t>452</w:t>
            </w:r>
            <w:r w:rsidRPr="00394C02">
              <w:rPr>
                <w:rFonts w:ascii="Cambria" w:hAnsi="Cambria"/>
                <w:lang w:val="sk-SK"/>
              </w:rPr>
              <w:t xml:space="preserve"> adjektivh</w:t>
            </w:r>
            <w:r>
              <w:rPr>
                <w:rFonts w:ascii="Cambria" w:hAnsi="Cambria"/>
                <w:lang w:val="sk-SK"/>
              </w:rPr>
              <w:t xml:space="preserve"> (m.å) jïh </w:t>
            </w:r>
            <w:r w:rsidRPr="00241020">
              <w:rPr>
                <w:rFonts w:ascii="Cambria" w:hAnsi="Cambria"/>
                <w:b/>
                <w:lang w:val="sk-SK"/>
              </w:rPr>
              <w:t>1291</w:t>
            </w:r>
            <w:r>
              <w:rPr>
                <w:rFonts w:ascii="Cambria" w:hAnsi="Cambria"/>
                <w:lang w:val="sk-SK"/>
              </w:rPr>
              <w:t xml:space="preserve"> (m.m)</w:t>
            </w:r>
          </w:p>
        </w:tc>
      </w:tr>
    </w:tbl>
    <w:p w:rsidR="002D4CD4" w:rsidRPr="00394C02" w:rsidRDefault="002D4CD4" w:rsidP="002D4CD4">
      <w:pPr>
        <w:tabs>
          <w:tab w:val="left" w:pos="567"/>
        </w:tabs>
        <w:spacing w:line="360" w:lineRule="auto"/>
        <w:jc w:val="both"/>
        <w:rPr>
          <w:rFonts w:ascii="Cambria" w:hAnsi="Cambria"/>
          <w:lang w:val="sk-SK"/>
        </w:rPr>
      </w:pPr>
    </w:p>
    <w:tbl>
      <w:tblPr>
        <w:tblpPr w:leftFromText="141" w:rightFromText="141" w:vertAnchor="text" w:tblpX="6764" w:tblpY="-26"/>
        <w:tblW w:w="0" w:type="auto"/>
        <w:tblInd w:w="6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0"/>
      </w:tblGrid>
      <w:tr w:rsidR="002D4CD4" w:rsidRPr="00394C02">
        <w:trPr>
          <w:trHeight w:val="1627"/>
        </w:trPr>
        <w:tc>
          <w:tcPr>
            <w:tcW w:w="210" w:type="dxa"/>
          </w:tcPr>
          <w:p w:rsidR="002D4CD4" w:rsidRPr="00394C02" w:rsidRDefault="002D4CD4" w:rsidP="003B71EB">
            <w:pPr>
              <w:tabs>
                <w:tab w:val="left" w:pos="567"/>
              </w:tabs>
              <w:spacing w:line="360" w:lineRule="auto"/>
              <w:jc w:val="both"/>
              <w:rPr>
                <w:rFonts w:ascii="Cambria" w:hAnsi="Cambria"/>
                <w:lang w:val="sk-SK"/>
              </w:rPr>
            </w:pPr>
          </w:p>
        </w:tc>
      </w:tr>
    </w:tbl>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628"/>
        <w:gridCol w:w="458"/>
        <w:gridCol w:w="2404"/>
        <w:gridCol w:w="474"/>
        <w:gridCol w:w="2394"/>
      </w:tblGrid>
      <w:tr w:rsidR="002D4CD4" w:rsidRPr="00394C02">
        <w:trPr>
          <w:trHeight w:val="2333"/>
        </w:trPr>
        <w:tc>
          <w:tcPr>
            <w:tcW w:w="2628" w:type="dxa"/>
          </w:tcPr>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lang w:val="sk-SK"/>
              </w:rPr>
              <w:t>Mubpie systeeme</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 xml:space="preserve">  </w:t>
            </w:r>
          </w:p>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lang w:val="sk-SK"/>
              </w:rPr>
              <w:t xml:space="preserve">               </w:t>
            </w:r>
            <w:r w:rsidRPr="00394C02">
              <w:rPr>
                <w:rFonts w:ascii="Cambria" w:hAnsi="Cambria"/>
                <w:i/>
                <w:lang w:val="sk-SK"/>
              </w:rPr>
              <w:t>V/-s</w:t>
            </w:r>
          </w:p>
          <w:p w:rsidR="002D4CD4" w:rsidRPr="00394C02" w:rsidRDefault="002D4CD4" w:rsidP="003B71EB">
            <w:pPr>
              <w:tabs>
                <w:tab w:val="left" w:pos="567"/>
              </w:tabs>
              <w:spacing w:line="360" w:lineRule="auto"/>
              <w:jc w:val="both"/>
              <w:rPr>
                <w:rFonts w:ascii="Cambria" w:hAnsi="Cambria"/>
                <w:lang w:val="sk-SK"/>
              </w:rPr>
            </w:pPr>
            <w:r>
              <w:rPr>
                <w:rFonts w:ascii="Cambria" w:hAnsi="Cambria"/>
                <w:b/>
                <w:lang w:val="sk-SK"/>
              </w:rPr>
              <w:t>172</w:t>
            </w:r>
            <w:r w:rsidRPr="00394C02">
              <w:rPr>
                <w:rFonts w:ascii="Cambria" w:hAnsi="Cambria"/>
                <w:b/>
                <w:lang w:val="sk-SK"/>
              </w:rPr>
              <w:t xml:space="preserve"> </w:t>
            </w:r>
            <w:r w:rsidRPr="00394C02">
              <w:rPr>
                <w:rFonts w:ascii="Cambria" w:hAnsi="Cambria"/>
                <w:lang w:val="sk-SK"/>
              </w:rPr>
              <w:t>sïejhme adjektivh</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 xml:space="preserve">852 </w:t>
            </w:r>
            <w:r w:rsidRPr="00394C02">
              <w:rPr>
                <w:rFonts w:ascii="Cambria" w:hAnsi="Cambria"/>
                <w:lang w:val="sk-SK"/>
              </w:rPr>
              <w:t>löönemeadjektivh</w:t>
            </w:r>
          </w:p>
          <w:p w:rsidR="002D4CD4" w:rsidRPr="00394C02" w:rsidRDefault="002D4CD4" w:rsidP="003B71EB">
            <w:pPr>
              <w:tabs>
                <w:tab w:val="left" w:pos="567"/>
              </w:tabs>
              <w:spacing w:line="360" w:lineRule="auto"/>
              <w:jc w:val="both"/>
              <w:rPr>
                <w:rFonts w:ascii="Cambria" w:hAnsi="Cambria"/>
                <w:b/>
                <w:lang w:val="sk-SK"/>
              </w:rPr>
            </w:pPr>
            <w:r>
              <w:rPr>
                <w:rFonts w:ascii="Cambria" w:hAnsi="Cambria"/>
                <w:b/>
                <w:lang w:val="sk-SK"/>
              </w:rPr>
              <w:t>1024</w:t>
            </w:r>
            <w:r w:rsidRPr="00394C02">
              <w:rPr>
                <w:rFonts w:ascii="Cambria" w:hAnsi="Cambria"/>
                <w:b/>
                <w:lang w:val="sk-SK"/>
              </w:rPr>
              <w:t xml:space="preserve"> </w:t>
            </w:r>
            <w:r w:rsidRPr="00394C02">
              <w:rPr>
                <w:rFonts w:ascii="Cambria" w:hAnsi="Cambria"/>
                <w:lang w:val="sk-SK"/>
              </w:rPr>
              <w:t>ektesne</w:t>
            </w:r>
          </w:p>
        </w:tc>
        <w:tc>
          <w:tcPr>
            <w:tcW w:w="458" w:type="dxa"/>
            <w:tcBorders>
              <w:top w:val="nil"/>
              <w:bottom w:val="nil"/>
            </w:tcBorders>
            <w:shd w:val="clear" w:color="auto" w:fill="auto"/>
          </w:tcPr>
          <w:p w:rsidR="002D4CD4" w:rsidRPr="00394C02" w:rsidRDefault="002D4CD4" w:rsidP="003B71EB">
            <w:pPr>
              <w:tabs>
                <w:tab w:val="left" w:pos="567"/>
              </w:tabs>
              <w:spacing w:line="360" w:lineRule="auto"/>
              <w:jc w:val="both"/>
              <w:rPr>
                <w:rFonts w:ascii="Cambria" w:hAnsi="Cambria"/>
                <w:lang w:val="sk-SK"/>
              </w:rPr>
            </w:pPr>
          </w:p>
        </w:tc>
        <w:tc>
          <w:tcPr>
            <w:tcW w:w="2404" w:type="dxa"/>
            <w:shd w:val="clear" w:color="auto" w:fill="auto"/>
          </w:tcPr>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lang w:val="sk-SK"/>
              </w:rPr>
              <w:t>Gåalmede systeeme</w:t>
            </w:r>
          </w:p>
          <w:p w:rsidR="002D4CD4" w:rsidRPr="00394C02" w:rsidRDefault="002D4CD4" w:rsidP="003B71EB">
            <w:pPr>
              <w:tabs>
                <w:tab w:val="left" w:pos="567"/>
              </w:tabs>
              <w:spacing w:line="360" w:lineRule="auto"/>
              <w:jc w:val="both"/>
              <w:rPr>
                <w:rFonts w:ascii="Cambria" w:hAnsi="Cambria"/>
                <w:lang w:val="sk-SK"/>
              </w:rPr>
            </w:pPr>
          </w:p>
          <w:p w:rsidR="002D4CD4" w:rsidRPr="00394C02" w:rsidRDefault="002D4CD4" w:rsidP="003B71EB">
            <w:pPr>
              <w:tabs>
                <w:tab w:val="left" w:pos="567"/>
              </w:tabs>
              <w:spacing w:line="360" w:lineRule="auto"/>
              <w:jc w:val="center"/>
              <w:rPr>
                <w:rFonts w:ascii="Cambria" w:hAnsi="Cambria"/>
                <w:i/>
                <w:lang w:val="sk-SK"/>
              </w:rPr>
            </w:pPr>
            <w:r w:rsidRPr="00394C02">
              <w:rPr>
                <w:rFonts w:ascii="Cambria" w:hAnsi="Cambria"/>
                <w:i/>
                <w:lang w:val="sk-SK"/>
              </w:rPr>
              <w:t>-s/V; hts/hth</w:t>
            </w:r>
          </w:p>
          <w:p w:rsidR="002D4CD4" w:rsidRPr="00394C02" w:rsidRDefault="002D4CD4" w:rsidP="003B71EB">
            <w:pPr>
              <w:tabs>
                <w:tab w:val="left" w:pos="567"/>
              </w:tabs>
              <w:spacing w:line="360" w:lineRule="auto"/>
              <w:jc w:val="both"/>
              <w:rPr>
                <w:rFonts w:ascii="Cambria" w:hAnsi="Cambria"/>
                <w:lang w:val="sk-SK"/>
              </w:rPr>
            </w:pPr>
          </w:p>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b/>
                <w:lang w:val="sk-SK"/>
              </w:rPr>
              <w:t>348</w:t>
            </w:r>
            <w:r w:rsidRPr="00394C02">
              <w:rPr>
                <w:rFonts w:ascii="Cambria" w:hAnsi="Cambria"/>
                <w:lang w:val="sk-SK"/>
              </w:rPr>
              <w:t xml:space="preserve"> adjektivh</w:t>
            </w:r>
          </w:p>
        </w:tc>
        <w:tc>
          <w:tcPr>
            <w:tcW w:w="474" w:type="dxa"/>
            <w:tcBorders>
              <w:top w:val="nil"/>
              <w:bottom w:val="nil"/>
            </w:tcBorders>
            <w:shd w:val="clear" w:color="auto" w:fill="auto"/>
          </w:tcPr>
          <w:p w:rsidR="002D4CD4" w:rsidRPr="00394C02" w:rsidRDefault="002D4CD4" w:rsidP="003B71EB">
            <w:pPr>
              <w:tabs>
                <w:tab w:val="left" w:pos="567"/>
              </w:tabs>
              <w:spacing w:line="360" w:lineRule="auto"/>
              <w:jc w:val="both"/>
              <w:rPr>
                <w:rFonts w:ascii="Cambria" w:hAnsi="Cambria"/>
                <w:lang w:val="sk-SK"/>
              </w:rPr>
            </w:pPr>
          </w:p>
        </w:tc>
        <w:tc>
          <w:tcPr>
            <w:tcW w:w="2394" w:type="dxa"/>
            <w:shd w:val="clear" w:color="auto" w:fill="auto"/>
          </w:tcPr>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lang w:val="sk-SK"/>
              </w:rPr>
              <w:t>Njealjede systeeme</w:t>
            </w:r>
          </w:p>
          <w:p w:rsidR="002D4CD4" w:rsidRPr="00394C02" w:rsidRDefault="002D4CD4" w:rsidP="003B71EB">
            <w:pPr>
              <w:tabs>
                <w:tab w:val="left" w:pos="567"/>
              </w:tabs>
              <w:spacing w:line="360" w:lineRule="auto"/>
              <w:jc w:val="both"/>
              <w:rPr>
                <w:rFonts w:ascii="Cambria" w:hAnsi="Cambria"/>
                <w:lang w:val="sk-SK"/>
              </w:rPr>
            </w:pPr>
          </w:p>
          <w:p w:rsidR="002D4CD4" w:rsidRPr="00394C02" w:rsidRDefault="002D4CD4" w:rsidP="003B71EB">
            <w:pPr>
              <w:tabs>
                <w:tab w:val="left" w:pos="567"/>
              </w:tabs>
              <w:spacing w:line="360" w:lineRule="auto"/>
              <w:jc w:val="center"/>
              <w:rPr>
                <w:rFonts w:ascii="Cambria" w:hAnsi="Cambria"/>
                <w:i/>
                <w:lang w:val="sk-SK"/>
              </w:rPr>
            </w:pPr>
            <w:r w:rsidRPr="00394C02">
              <w:rPr>
                <w:rFonts w:ascii="Cambria" w:hAnsi="Cambria"/>
                <w:i/>
                <w:lang w:val="sk-SK"/>
              </w:rPr>
              <w:t>-h/ -n; -s/-n</w:t>
            </w:r>
          </w:p>
          <w:p w:rsidR="002D4CD4" w:rsidRPr="00394C02" w:rsidRDefault="002D4CD4" w:rsidP="003B71EB">
            <w:pPr>
              <w:tabs>
                <w:tab w:val="left" w:pos="567"/>
              </w:tabs>
              <w:spacing w:line="360" w:lineRule="auto"/>
              <w:jc w:val="both"/>
              <w:rPr>
                <w:rFonts w:ascii="Cambria" w:hAnsi="Cambria"/>
                <w:i/>
                <w:lang w:val="sk-SK"/>
              </w:rPr>
            </w:pPr>
          </w:p>
          <w:p w:rsidR="002D4CD4" w:rsidRPr="00394C02" w:rsidRDefault="002D4CD4" w:rsidP="003B71EB">
            <w:pPr>
              <w:tabs>
                <w:tab w:val="left" w:pos="567"/>
              </w:tabs>
              <w:spacing w:line="360" w:lineRule="auto"/>
              <w:jc w:val="center"/>
              <w:rPr>
                <w:rFonts w:ascii="Cambria" w:hAnsi="Cambria"/>
                <w:lang w:val="sk-SK"/>
              </w:rPr>
            </w:pPr>
            <w:r w:rsidRPr="00394C02">
              <w:rPr>
                <w:rFonts w:ascii="Cambria" w:hAnsi="Cambria"/>
                <w:b/>
                <w:lang w:val="sk-SK"/>
              </w:rPr>
              <w:t>322</w:t>
            </w:r>
            <w:r w:rsidRPr="00394C02">
              <w:rPr>
                <w:rFonts w:ascii="Cambria" w:hAnsi="Cambria"/>
                <w:lang w:val="sk-SK"/>
              </w:rPr>
              <w:t xml:space="preserve"> adjektivh</w:t>
            </w:r>
          </w:p>
        </w:tc>
      </w:tr>
    </w:tbl>
    <w:p w:rsidR="002D4CD4" w:rsidRPr="00394C02" w:rsidRDefault="002D4CD4" w:rsidP="002D4CD4">
      <w:pPr>
        <w:pStyle w:val="BrdtekstTegn1"/>
        <w:rPr>
          <w:lang w:val="sk-SK"/>
        </w:rPr>
      </w:pPr>
      <w:r w:rsidRPr="00571785">
        <w:rPr>
          <w:lang w:val="sk-SK"/>
        </w:rPr>
        <w:t xml:space="preserve">Guvvie </w:t>
      </w:r>
      <w:r w:rsidRPr="00571785">
        <w:rPr>
          <w:lang w:val="sk-SK"/>
        </w:rPr>
        <w:fldChar w:fldCharType="begin"/>
      </w:r>
      <w:r w:rsidRPr="00571785">
        <w:rPr>
          <w:lang w:val="sk-SK"/>
        </w:rPr>
        <w:instrText xml:space="preserve"> SEQ Guvvie \* ARABIC </w:instrText>
      </w:r>
      <w:r w:rsidRPr="00571785">
        <w:rPr>
          <w:lang w:val="sk-SK"/>
        </w:rPr>
        <w:fldChar w:fldCharType="separate"/>
      </w:r>
      <w:r>
        <w:rPr>
          <w:noProof/>
          <w:lang w:val="sk-SK"/>
        </w:rPr>
        <w:t>2</w:t>
      </w:r>
      <w:r w:rsidRPr="00571785">
        <w:rPr>
          <w:lang w:val="sk-SK"/>
        </w:rPr>
        <w:fldChar w:fldCharType="end"/>
      </w:r>
      <w:r w:rsidRPr="00571785">
        <w:rPr>
          <w:lang w:val="sk-SK"/>
        </w:rPr>
        <w:t>:</w:t>
      </w:r>
      <w:r>
        <w:rPr>
          <w:lang w:val="sk-SK"/>
        </w:rPr>
        <w:t xml:space="preserve"> Man gellieh adjektivh fïereguhtene systeemesne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bCs/>
          <w:lang w:val="sk-SK"/>
        </w:rPr>
      </w:pPr>
      <w:r w:rsidRPr="00394C02">
        <w:rPr>
          <w:rFonts w:ascii="Cambria" w:hAnsi="Cambria"/>
          <w:lang w:val="sk-SK"/>
        </w:rPr>
        <w:t>Voestes systeemesne dïhte systeeme</w:t>
      </w:r>
      <w:r>
        <w:rPr>
          <w:rFonts w:ascii="Cambria" w:hAnsi="Cambria"/>
          <w:lang w:val="sk-SK"/>
        </w:rPr>
        <w:t xml:space="preserve"> gusnie jeenems adjektivh 452 målsomen åvteli jïh 1291 målsomen mænngan  juktie </w:t>
      </w:r>
      <w:r w:rsidRPr="00394C02">
        <w:rPr>
          <w:rFonts w:ascii="Cambria" w:hAnsi="Cambria"/>
          <w:lang w:val="sk-SK"/>
        </w:rPr>
        <w:t xml:space="preserve">dïhte dïhte systeeme gosse dah mubpieh systeemh målsoeh. Dïhte voestes systeeme gusnie attribuhte jïh predikative lea Bergslanden systeemen mietie voestes systeeme; 1 a. jïh 1 b., gusnie tjaala </w:t>
      </w:r>
      <w:r w:rsidRPr="00394C02">
        <w:rPr>
          <w:rFonts w:ascii="Cambria" w:hAnsi="Cambria"/>
          <w:i/>
          <w:lang w:val="sk-SK"/>
        </w:rPr>
        <w:t xml:space="preserve">’samme form som attributt og predikat’ </w:t>
      </w:r>
      <w:r w:rsidRPr="00394C02">
        <w:rPr>
          <w:rFonts w:ascii="Cambria" w:hAnsi="Cambria"/>
          <w:lang w:val="sk-SK"/>
        </w:rPr>
        <w:t>jïh Bergslande systeeme 2.a, Daase aaj Bergslanden gåalmede systeeme gusnie</w:t>
      </w:r>
      <w:r w:rsidRPr="00394C02">
        <w:rPr>
          <w:rFonts w:ascii="Cambria" w:hAnsi="Cambria"/>
          <w:i/>
          <w:lang w:val="sk-SK"/>
        </w:rPr>
        <w:t xml:space="preserve"> es</w:t>
      </w:r>
      <w:r w:rsidRPr="00394C02">
        <w:rPr>
          <w:rFonts w:ascii="Cambria" w:hAnsi="Cambria"/>
          <w:lang w:val="sk-SK"/>
        </w:rPr>
        <w:t xml:space="preserve"> attribuhtesne jïh </w:t>
      </w:r>
      <w:r w:rsidRPr="00394C02">
        <w:rPr>
          <w:rFonts w:ascii="Cambria" w:hAnsi="Cambria"/>
          <w:i/>
          <w:lang w:val="sk-SK"/>
        </w:rPr>
        <w:t>ehke</w:t>
      </w:r>
      <w:r w:rsidRPr="00394C02">
        <w:rPr>
          <w:rFonts w:ascii="Cambria" w:hAnsi="Cambria"/>
          <w:lang w:val="sk-SK"/>
        </w:rPr>
        <w:t xml:space="preserve"> predikativesne. Daate systeeme lea aaj Bergslanden systeemen mietie vïjhtede c. systeeme, </w:t>
      </w:r>
      <w:r w:rsidRPr="00394C02">
        <w:rPr>
          <w:rFonts w:ascii="Cambria" w:hAnsi="Cambria"/>
          <w:i/>
          <w:lang w:val="sk-SK"/>
        </w:rPr>
        <w:t xml:space="preserve">’Særtilfeller (predikatformen for det meste foreldet). </w:t>
      </w:r>
      <w:r w:rsidRPr="00394C02">
        <w:rPr>
          <w:rFonts w:ascii="Cambria" w:hAnsi="Cambria"/>
          <w:lang w:val="sk-SK"/>
        </w:rPr>
        <w:t xml:space="preserve">(Bergsland </w:t>
      </w:r>
      <w:r w:rsidRPr="00394C02">
        <w:rPr>
          <w:rFonts w:ascii="Cambria" w:hAnsi="Cambria"/>
          <w:szCs w:val="20"/>
          <w:lang w:val="sk-SK" w:eastAsia="nb-NO"/>
        </w:rPr>
        <w:t>1994(1982)</w:t>
      </w:r>
      <w:r w:rsidRPr="00394C02">
        <w:rPr>
          <w:rFonts w:ascii="Cambria" w:hAnsi="Cambria"/>
          <w:lang w:val="sk-SK"/>
        </w:rPr>
        <w:t xml:space="preserve">:116.) Daate aaj seamma systeeme goh Bergslanden voestes systeeme seamma grammatihkegærjesne (Bergsland </w:t>
      </w:r>
      <w:r w:rsidRPr="00394C02">
        <w:rPr>
          <w:rFonts w:ascii="Cambria" w:hAnsi="Cambria"/>
          <w:szCs w:val="20"/>
          <w:lang w:val="sk-SK" w:eastAsia="nb-NO"/>
        </w:rPr>
        <w:t>1994(1982)</w:t>
      </w:r>
      <w:r w:rsidRPr="00394C02">
        <w:rPr>
          <w:rFonts w:ascii="Cambria" w:hAnsi="Cambria"/>
          <w:lang w:val="sk-SK"/>
        </w:rPr>
        <w:t xml:space="preserve">:52). Dah adjektivh daennie systeemesne lea </w:t>
      </w:r>
      <w:r w:rsidRPr="00394C02">
        <w:rPr>
          <w:rFonts w:ascii="Cambria" w:hAnsi="Cambria"/>
          <w:smallCaps/>
          <w:lang w:val="sk-SK"/>
        </w:rPr>
        <w:t>nålla-operasjovne</w:t>
      </w:r>
      <w:r w:rsidRPr="00394C02">
        <w:rPr>
          <w:rFonts w:ascii="Cambria" w:hAnsi="Cambria"/>
          <w:sz w:val="21"/>
          <w:szCs w:val="21"/>
          <w:lang w:val="sk-SK"/>
        </w:rPr>
        <w:t xml:space="preserve">, </w:t>
      </w:r>
      <w:r w:rsidRPr="00394C02">
        <w:rPr>
          <w:rFonts w:ascii="Cambria" w:hAnsi="Cambria"/>
          <w:lang w:val="sk-SK"/>
        </w:rPr>
        <w:t>attribuhte jïh predikativehammoeh seamma hammoe. Daennie systeemesne leah</w:t>
      </w:r>
      <w:r w:rsidRPr="00394C02">
        <w:rPr>
          <w:rFonts w:ascii="Cambria" w:hAnsi="Cambria"/>
          <w:sz w:val="21"/>
          <w:szCs w:val="21"/>
          <w:lang w:val="sk-SK"/>
        </w:rPr>
        <w:t xml:space="preserve"> </w:t>
      </w:r>
      <w:r w:rsidRPr="00394C02">
        <w:rPr>
          <w:rFonts w:ascii="Cambria" w:hAnsi="Cambria"/>
          <w:bCs/>
          <w:lang w:val="sk-SK"/>
        </w:rPr>
        <w:t xml:space="preserve">gaajhkh maadtoeh </w:t>
      </w:r>
      <w:r w:rsidRPr="00394C02">
        <w:rPr>
          <w:rFonts w:ascii="Cambria" w:hAnsi="Cambria"/>
          <w:bCs/>
          <w:i/>
          <w:lang w:val="sk-SK"/>
        </w:rPr>
        <w:t>-ie, -oe, -a</w:t>
      </w:r>
      <w:r w:rsidRPr="00394C02">
        <w:rPr>
          <w:rFonts w:ascii="Cambria" w:hAnsi="Cambria"/>
          <w:bCs/>
          <w:lang w:val="sk-SK"/>
        </w:rPr>
        <w:t xml:space="preserve"> jïh </w:t>
      </w:r>
      <w:r w:rsidRPr="00394C02">
        <w:rPr>
          <w:rFonts w:ascii="Cambria" w:hAnsi="Cambria"/>
          <w:bCs/>
          <w:i/>
          <w:lang w:val="sk-SK"/>
        </w:rPr>
        <w:t>-e</w:t>
      </w:r>
      <w:r w:rsidRPr="00394C02">
        <w:rPr>
          <w:rFonts w:ascii="Cambria" w:hAnsi="Cambria"/>
          <w:bCs/>
          <w:lang w:val="sk-SK"/>
        </w:rPr>
        <w:t xml:space="preserve">, jïh gaajhkh nuelie-maadtoeh. Daen systeemese adjektivh mubpijste systemijste båetieh.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Mubpie systeeme lea Bergslanden systeemen mietie njealjede systeeme, gusnie tjåådtje </w:t>
      </w:r>
      <w:r w:rsidRPr="00394C02">
        <w:rPr>
          <w:rFonts w:ascii="Cambria" w:hAnsi="Cambria"/>
          <w:i/>
          <w:lang w:val="sk-SK"/>
        </w:rPr>
        <w:t xml:space="preserve">’Attributtform uten, predikatform med -s’ </w:t>
      </w:r>
      <w:r w:rsidRPr="00394C02">
        <w:rPr>
          <w:rFonts w:ascii="Cambria" w:hAnsi="Cambria"/>
          <w:lang w:val="sk-SK"/>
        </w:rPr>
        <w:t xml:space="preserve">(op.cit). Daen systeemen maadtoe lea </w:t>
      </w:r>
      <w:r w:rsidRPr="00394C02">
        <w:rPr>
          <w:rFonts w:ascii="Cambria" w:hAnsi="Cambria"/>
          <w:i/>
          <w:lang w:val="sk-SK"/>
        </w:rPr>
        <w:t>–e</w:t>
      </w:r>
      <w:r w:rsidRPr="00394C02">
        <w:rPr>
          <w:rFonts w:ascii="Cambria" w:hAnsi="Cambria"/>
          <w:i/>
          <w:vertAlign w:val="superscript"/>
          <w:lang w:val="sk-SK"/>
        </w:rPr>
        <w:t>1</w:t>
      </w:r>
      <w:r w:rsidRPr="00394C02">
        <w:rPr>
          <w:rFonts w:ascii="Cambria" w:hAnsi="Cambria"/>
          <w:vertAlign w:val="superscript"/>
          <w:lang w:val="sk-SK"/>
        </w:rPr>
        <w:t xml:space="preserve"> </w:t>
      </w:r>
      <w:r w:rsidRPr="00394C02">
        <w:rPr>
          <w:rFonts w:ascii="Cambria" w:hAnsi="Cambria"/>
          <w:lang w:val="sk-SK"/>
        </w:rPr>
        <w:t xml:space="preserve">jïh </w:t>
      </w:r>
      <w:r w:rsidRPr="00394C02">
        <w:rPr>
          <w:rFonts w:ascii="Cambria" w:hAnsi="Cambria"/>
          <w:i/>
          <w:lang w:val="sk-SK"/>
        </w:rPr>
        <w:t>e</w:t>
      </w:r>
      <w:r w:rsidRPr="00394C02">
        <w:rPr>
          <w:rFonts w:ascii="Cambria" w:hAnsi="Cambria"/>
          <w:i/>
          <w:vertAlign w:val="superscript"/>
          <w:lang w:val="sk-SK"/>
        </w:rPr>
        <w:t>2</w:t>
      </w:r>
      <w:r w:rsidRPr="00394C02">
        <w:rPr>
          <w:rFonts w:ascii="Cambria" w:hAnsi="Cambria"/>
          <w:lang w:val="sk-SK"/>
        </w:rPr>
        <w:t xml:space="preserve"> jïh nuelie maadtoe lea aaj </w:t>
      </w:r>
      <w:r w:rsidRPr="00394C02">
        <w:rPr>
          <w:rFonts w:ascii="Cambria" w:hAnsi="Cambria"/>
          <w:i/>
          <w:lang w:val="sk-SK"/>
        </w:rPr>
        <w:t xml:space="preserve">-ie. </w:t>
      </w:r>
      <w:r w:rsidRPr="00394C02">
        <w:rPr>
          <w:rFonts w:ascii="Cambria" w:hAnsi="Cambria"/>
          <w:lang w:val="sk-SK"/>
        </w:rPr>
        <w:t xml:space="preserve">Jeenemes daejstie adjektivijste leah aaj daelie dan voestes systeemese tjaangeminie. Daate systeeme lea aaj seamma goh Bergslanden gåalmede systeeme seamma grammatihkegærjesne (Bergsland </w:t>
      </w:r>
      <w:r w:rsidRPr="00394C02">
        <w:rPr>
          <w:rFonts w:ascii="Cambria" w:hAnsi="Cambria"/>
          <w:szCs w:val="20"/>
          <w:lang w:val="sk-SK" w:eastAsia="nb-NO"/>
        </w:rPr>
        <w:t>1994(1982)</w:t>
      </w:r>
      <w:r w:rsidRPr="00394C02">
        <w:rPr>
          <w:rFonts w:ascii="Cambria" w:hAnsi="Cambria"/>
          <w:lang w:val="sk-SK"/>
        </w:rPr>
        <w:t xml:space="preserve">:53). Dah lööneme adjektivh daamtaj seamma attribuhte jïh predikativehamoeh åadtjoeh goh adjektivh mubpene systeemesne, jïh dan åvteste dah löönemebaakoeh dïsse bööremes sjïehtin.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Gåalmede systeeme lea Bergslande systeemen mietie mubpie systeeme, 2 a. gusnie tjaala </w:t>
      </w:r>
      <w:r w:rsidRPr="00394C02">
        <w:rPr>
          <w:rFonts w:ascii="Cambria" w:hAnsi="Cambria"/>
          <w:i/>
          <w:lang w:val="sk-SK"/>
        </w:rPr>
        <w:t xml:space="preserve">"Attributtform med –s, Predikat uten (eller med –s)" </w:t>
      </w:r>
      <w:r w:rsidRPr="00394C02">
        <w:rPr>
          <w:rFonts w:ascii="Cambria" w:hAnsi="Cambria"/>
          <w:lang w:val="sk-SK"/>
        </w:rPr>
        <w:t xml:space="preserve">(op.cit). Daate aaj seamma systeeme goh Bergslanden mubpie systeeme seamma grammatihkegærjesne (Bergsland </w:t>
      </w:r>
      <w:r w:rsidRPr="00394C02">
        <w:rPr>
          <w:rFonts w:ascii="Cambria" w:hAnsi="Cambria"/>
          <w:szCs w:val="20"/>
          <w:lang w:val="sk-SK" w:eastAsia="nb-NO"/>
        </w:rPr>
        <w:t>1994(1982)</w:t>
      </w:r>
      <w:r w:rsidRPr="00394C02">
        <w:rPr>
          <w:rFonts w:ascii="Cambria" w:hAnsi="Cambria"/>
          <w:lang w:val="sk-SK"/>
        </w:rPr>
        <w:t>:52). Maadtoe jïh nueliemaadtoe daesnie lea -</w:t>
      </w:r>
      <w:r w:rsidRPr="00394C02">
        <w:rPr>
          <w:rFonts w:ascii="Cambria" w:hAnsi="Cambria"/>
          <w:bCs/>
          <w:i/>
          <w:lang w:val="sk-SK"/>
        </w:rPr>
        <w:t>ie.</w:t>
      </w:r>
      <w:r w:rsidRPr="00394C02">
        <w:rPr>
          <w:rFonts w:ascii="Cambria" w:hAnsi="Cambria"/>
          <w:lang w:val="sk-SK"/>
        </w:rPr>
        <w:t xml:space="preserve"> Bergsland aaj tjaala altese grammatihkegærjesne (</w:t>
      </w:r>
      <w:r w:rsidRPr="00394C02">
        <w:rPr>
          <w:rFonts w:ascii="Cambria" w:hAnsi="Cambria"/>
          <w:szCs w:val="20"/>
          <w:lang w:val="sk-SK" w:eastAsia="nb-NO"/>
        </w:rPr>
        <w:t>1994(1982)</w:t>
      </w:r>
      <w:r w:rsidRPr="00394C02">
        <w:rPr>
          <w:rFonts w:ascii="Cambria" w:hAnsi="Cambria"/>
          <w:lang w:val="sk-SK"/>
        </w:rPr>
        <w:t xml:space="preserve">:52) ahte daate dåehkie aaj åtna </w:t>
      </w:r>
      <w:r w:rsidRPr="00394C02">
        <w:rPr>
          <w:rFonts w:ascii="Cambria" w:hAnsi="Cambria"/>
          <w:i/>
          <w:lang w:val="sk-SK"/>
        </w:rPr>
        <w:t>-s</w:t>
      </w:r>
      <w:r w:rsidRPr="00394C02">
        <w:rPr>
          <w:rFonts w:ascii="Cambria" w:hAnsi="Cambria"/>
          <w:lang w:val="sk-SK"/>
        </w:rPr>
        <w:t xml:space="preserve"> predikativesne. Daen systeemen lea göökte ovmessie predikativh, akte sïejhme predikative mij </w:t>
      </w:r>
      <w:r w:rsidRPr="00394C02">
        <w:rPr>
          <w:rFonts w:ascii="Cambria" w:hAnsi="Cambria"/>
          <w:i/>
          <w:lang w:val="sk-SK"/>
        </w:rPr>
        <w:t>s</w:t>
      </w:r>
      <w:r w:rsidRPr="00394C02">
        <w:rPr>
          <w:rFonts w:ascii="Cambria" w:hAnsi="Cambria"/>
          <w:lang w:val="sk-SK"/>
        </w:rPr>
        <w:t xml:space="preserve"> orreje jïh mubpie jis </w:t>
      </w:r>
      <w:r w:rsidRPr="00BB173A">
        <w:rPr>
          <w:rFonts w:ascii="Cambria" w:hAnsi="Cambria"/>
          <w:smallCaps/>
          <w:lang w:val="sk-SK"/>
        </w:rPr>
        <w:t xml:space="preserve">distributive </w:t>
      </w:r>
      <w:r w:rsidRPr="00394C02">
        <w:rPr>
          <w:rFonts w:ascii="Cambria" w:hAnsi="Cambria"/>
          <w:lang w:val="sk-SK"/>
        </w:rPr>
        <w:t xml:space="preserve">predikative mij vokaline orreje. </w:t>
      </w:r>
      <w:r>
        <w:rPr>
          <w:rFonts w:ascii="Cambria" w:hAnsi="Cambria"/>
          <w:lang w:val="sk-SK"/>
        </w:rPr>
        <w:t xml:space="preserve">Naan gïlle dejstie jeenemes åtnalgovveminie adjektivijste aaj vokalem utnieh prediaktivesne. </w:t>
      </w:r>
      <w:r w:rsidRPr="00394C02">
        <w:rPr>
          <w:rFonts w:ascii="Cambria" w:hAnsi="Cambria"/>
          <w:lang w:val="sk-SK"/>
        </w:rPr>
        <w:t xml:space="preserve">Gåalmede systeemeste aaj adjektivh vaanenieh jïh målsoeh dan voestes syteeemesne. </w:t>
      </w:r>
    </w:p>
    <w:p w:rsidR="002D4CD4" w:rsidRPr="00394C02" w:rsidRDefault="002D4CD4" w:rsidP="002D4CD4">
      <w:pPr>
        <w:spacing w:line="360" w:lineRule="auto"/>
        <w:jc w:val="both"/>
        <w:rPr>
          <w:rFonts w:ascii="Cambria" w:hAnsi="Cambria"/>
          <w:lang w:val="sk-SK"/>
        </w:rPr>
      </w:pPr>
    </w:p>
    <w:p w:rsidR="002D4CD4" w:rsidRDefault="002D4CD4" w:rsidP="002D4CD4">
      <w:pPr>
        <w:spacing w:line="360" w:lineRule="auto"/>
        <w:jc w:val="both"/>
        <w:rPr>
          <w:rFonts w:ascii="Cambria" w:hAnsi="Cambria"/>
          <w:lang w:val="sk-SK"/>
        </w:rPr>
      </w:pPr>
      <w:r w:rsidRPr="00394C02">
        <w:rPr>
          <w:rFonts w:ascii="Cambria" w:hAnsi="Cambria"/>
          <w:lang w:val="sk-SK"/>
        </w:rPr>
        <w:t xml:space="preserve">Bergslanden njealjede systeeme lea seamma goh daate systeme (Bergsland </w:t>
      </w:r>
      <w:r w:rsidRPr="00394C02">
        <w:rPr>
          <w:rFonts w:ascii="Cambria" w:hAnsi="Cambria"/>
          <w:szCs w:val="20"/>
          <w:lang w:val="sk-SK" w:eastAsia="nb-NO"/>
        </w:rPr>
        <w:t>1994(1982)</w:t>
      </w:r>
      <w:r w:rsidRPr="00394C02">
        <w:rPr>
          <w:rFonts w:ascii="Cambria" w:hAnsi="Cambria"/>
          <w:lang w:val="sk-SK"/>
        </w:rPr>
        <w:t xml:space="preserve">:53). Daennie systeemesne lea dïhte </w:t>
      </w:r>
      <w:r w:rsidRPr="00394C02">
        <w:rPr>
          <w:rFonts w:ascii="Cambria" w:hAnsi="Cambria"/>
          <w:smallCaps/>
          <w:lang w:val="sk-SK"/>
        </w:rPr>
        <w:t>ikke-morfologihke</w:t>
      </w:r>
      <w:r w:rsidRPr="00394C02">
        <w:rPr>
          <w:rFonts w:ascii="Cambria" w:hAnsi="Cambria"/>
          <w:lang w:val="sk-SK"/>
        </w:rPr>
        <w:t xml:space="preserve"> proseesse, tjoejemålsome. Daen systeemen maadtoe lea -</w:t>
      </w:r>
      <w:r w:rsidRPr="00394C02">
        <w:rPr>
          <w:rFonts w:ascii="Cambria" w:hAnsi="Cambria"/>
          <w:i/>
          <w:lang w:val="sk-SK"/>
        </w:rPr>
        <w:t>ie</w:t>
      </w:r>
      <w:r w:rsidRPr="00394C02">
        <w:rPr>
          <w:rFonts w:ascii="Cambria" w:hAnsi="Cambria"/>
          <w:lang w:val="sk-SK"/>
        </w:rPr>
        <w:t xml:space="preserve"> jïh</w:t>
      </w:r>
      <w:r w:rsidRPr="00394C02">
        <w:rPr>
          <w:rFonts w:ascii="Cambria" w:hAnsi="Cambria"/>
          <w:i/>
          <w:lang w:val="sk-SK"/>
        </w:rPr>
        <w:t xml:space="preserve"> –oe</w:t>
      </w:r>
      <w:r w:rsidRPr="00394C02">
        <w:rPr>
          <w:rFonts w:ascii="Cambria" w:hAnsi="Cambria"/>
          <w:lang w:val="sk-SK"/>
        </w:rPr>
        <w:t xml:space="preserve"> jïh </w:t>
      </w:r>
      <w:r w:rsidRPr="00394C02">
        <w:rPr>
          <w:rFonts w:ascii="Cambria" w:hAnsi="Cambria"/>
          <w:i/>
          <w:lang w:val="sk-SK"/>
        </w:rPr>
        <w:t xml:space="preserve">–ah. </w:t>
      </w:r>
      <w:r w:rsidRPr="00394C02">
        <w:rPr>
          <w:rFonts w:ascii="Cambria" w:hAnsi="Cambria"/>
          <w:lang w:val="sk-SK"/>
        </w:rPr>
        <w:t>Attribuhte</w:t>
      </w:r>
      <w:r w:rsidRPr="00394C02">
        <w:rPr>
          <w:rFonts w:ascii="Cambria" w:hAnsi="Cambria"/>
          <w:i/>
          <w:lang w:val="sk-SK"/>
        </w:rPr>
        <w:t xml:space="preserve"> </w:t>
      </w:r>
      <w:r w:rsidRPr="00394C02">
        <w:rPr>
          <w:rFonts w:ascii="Cambria" w:hAnsi="Cambria"/>
          <w:lang w:val="sk-SK"/>
        </w:rPr>
        <w:t xml:space="preserve">orreje </w:t>
      </w:r>
      <w:r w:rsidRPr="00394C02">
        <w:rPr>
          <w:rFonts w:ascii="Cambria" w:hAnsi="Cambria"/>
          <w:i/>
          <w:lang w:val="sk-SK"/>
        </w:rPr>
        <w:t>s:</w:t>
      </w:r>
      <w:r w:rsidRPr="00394C02">
        <w:rPr>
          <w:rFonts w:ascii="Cambria" w:hAnsi="Cambria"/>
          <w:lang w:val="sk-SK"/>
        </w:rPr>
        <w:t xml:space="preserve">ine jallh </w:t>
      </w:r>
      <w:r w:rsidRPr="00394C02">
        <w:rPr>
          <w:rFonts w:ascii="Cambria" w:hAnsi="Cambria"/>
          <w:i/>
          <w:lang w:val="sk-SK"/>
        </w:rPr>
        <w:t>h</w:t>
      </w:r>
      <w:r w:rsidRPr="00394C02">
        <w:rPr>
          <w:rFonts w:ascii="Cambria" w:hAnsi="Cambria"/>
          <w:lang w:val="sk-SK"/>
        </w:rPr>
        <w:t>:ine jïh tjoeje molse -</w:t>
      </w:r>
      <w:r w:rsidRPr="00394C02">
        <w:rPr>
          <w:rFonts w:ascii="Cambria" w:hAnsi="Cambria"/>
          <w:i/>
          <w:lang w:val="sk-SK"/>
        </w:rPr>
        <w:t>an</w:t>
      </w:r>
      <w:r w:rsidRPr="00394C02">
        <w:rPr>
          <w:rFonts w:ascii="Cambria" w:hAnsi="Cambria"/>
          <w:lang w:val="sk-SK"/>
        </w:rPr>
        <w:t xml:space="preserve"> predikativehammose. Vuelelen lea diagramme mij vuesehte man gellieh adektivh leah fïereguhtene daaletje attribuhte-predikativen systeemesne: </w:t>
      </w:r>
    </w:p>
    <w:p w:rsidR="002D4CD4" w:rsidRDefault="002D4CD4" w:rsidP="002D4CD4">
      <w:pPr>
        <w:spacing w:line="360" w:lineRule="auto"/>
        <w:jc w:val="both"/>
        <w:rPr>
          <w:rFonts w:ascii="Cambria" w:hAnsi="Cambria"/>
          <w:lang w:val="sk-SK"/>
        </w:rPr>
      </w:pPr>
    </w:p>
    <w:p w:rsidR="002D4CD4" w:rsidRPr="00BE4407" w:rsidRDefault="002D4CD4" w:rsidP="002D4CD4">
      <w:pPr>
        <w:spacing w:line="360" w:lineRule="auto"/>
        <w:jc w:val="both"/>
        <w:rPr>
          <w:rFonts w:ascii="Cambria" w:hAnsi="Cambria"/>
          <w:lang w:val="sk-SK"/>
        </w:rPr>
      </w:pPr>
      <w:r>
        <w:object w:dxaOrig="7200" w:dyaOrig="5660">
          <v:shape id="_x0000_i1029" type="#_x0000_t75" style="width:336pt;height:264pt" o:ole="">
            <v:imagedata r:id="rId10" o:title=""/>
          </v:shape>
          <o:OLEObject Type="Embed" ProgID="Excel.Sheet.8" ShapeID="_x0000_i1029" DrawAspect="Content" ObjectID="_1210603060"/>
        </w:object>
      </w:r>
    </w:p>
    <w:p w:rsidR="002D4CD4" w:rsidRPr="00394C02" w:rsidRDefault="002D4CD4" w:rsidP="002D4CD4">
      <w:pPr>
        <w:pStyle w:val="BrdtekstTegn1"/>
        <w:rPr>
          <w:lang w:val="sk-SK"/>
        </w:rPr>
      </w:pPr>
      <w:r w:rsidRPr="00176A8E">
        <w:rPr>
          <w:lang w:val="sk-SK"/>
        </w:rPr>
        <w:t xml:space="preserve">Guvvie </w:t>
      </w:r>
      <w:r w:rsidRPr="00176A8E">
        <w:rPr>
          <w:lang w:val="sk-SK"/>
        </w:rPr>
        <w:fldChar w:fldCharType="begin"/>
      </w:r>
      <w:r w:rsidRPr="00176A8E">
        <w:rPr>
          <w:lang w:val="sk-SK"/>
        </w:rPr>
        <w:instrText xml:space="preserve"> SEQ Guvvie \* ARABIC </w:instrText>
      </w:r>
      <w:r w:rsidRPr="00176A8E">
        <w:rPr>
          <w:lang w:val="sk-SK"/>
        </w:rPr>
        <w:fldChar w:fldCharType="separate"/>
      </w:r>
      <w:r>
        <w:rPr>
          <w:noProof/>
          <w:lang w:val="sk-SK"/>
        </w:rPr>
        <w:t>3</w:t>
      </w:r>
      <w:r w:rsidRPr="00176A8E">
        <w:rPr>
          <w:lang w:val="sk-SK"/>
        </w:rPr>
        <w:fldChar w:fldCharType="end"/>
      </w:r>
      <w:r w:rsidRPr="00176A8E">
        <w:rPr>
          <w:lang w:val="sk-SK"/>
        </w:rPr>
        <w:t>:</w:t>
      </w:r>
      <w:r>
        <w:rPr>
          <w:lang w:val="sk-SK"/>
        </w:rPr>
        <w:t xml:space="preserve"> Attribuhte – Predikative målsomen åvteli </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iCs/>
          <w:lang w:val="sk-SK"/>
        </w:rPr>
      </w:pPr>
      <w:r w:rsidRPr="00394C02">
        <w:rPr>
          <w:rFonts w:ascii="Cambria" w:hAnsi="Cambria"/>
          <w:iCs/>
          <w:lang w:val="sk-SK"/>
        </w:rPr>
        <w:t xml:space="preserve">Vuelelen buerkestem man åvteste joekehtse Bergslanden systeemijste jïh daaletje systeemese. Bergslanden leah göökte systeemh, akte gusnie leah vïjhte systeemh (Bergsland </w:t>
      </w:r>
      <w:r w:rsidRPr="00394C02">
        <w:rPr>
          <w:rFonts w:ascii="Cambria" w:hAnsi="Cambria"/>
          <w:szCs w:val="20"/>
          <w:lang w:val="sk-SK" w:eastAsia="nb-NO"/>
        </w:rPr>
        <w:t>1994(1982)</w:t>
      </w:r>
      <w:r w:rsidRPr="00394C02">
        <w:rPr>
          <w:rFonts w:ascii="Cambria" w:hAnsi="Cambria"/>
          <w:iCs/>
          <w:lang w:val="sk-SK"/>
        </w:rPr>
        <w:t xml:space="preserve">:116) jïh mubpie systeeme gusnie njïelje systeemh (Bergsland </w:t>
      </w:r>
      <w:r w:rsidRPr="00394C02">
        <w:rPr>
          <w:rFonts w:ascii="Cambria" w:hAnsi="Cambria"/>
          <w:szCs w:val="20"/>
          <w:lang w:val="sk-SK" w:eastAsia="nb-NO"/>
        </w:rPr>
        <w:t>1994(1982)</w:t>
      </w:r>
      <w:r w:rsidRPr="00394C02">
        <w:rPr>
          <w:rFonts w:ascii="Cambria" w:hAnsi="Cambria"/>
          <w:iCs/>
          <w:lang w:val="sk-SK"/>
        </w:rPr>
        <w:t xml:space="preserve">:52). </w:t>
      </w:r>
    </w:p>
    <w:p w:rsidR="002D4CD4" w:rsidRPr="00394C02" w:rsidRDefault="002D4CD4" w:rsidP="002D4CD4">
      <w:pPr>
        <w:tabs>
          <w:tab w:val="left" w:pos="567"/>
        </w:tabs>
        <w:spacing w:line="360" w:lineRule="auto"/>
        <w:jc w:val="both"/>
        <w:rPr>
          <w:rFonts w:ascii="Cambria" w:hAnsi="Cambria"/>
          <w:iCs/>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Gusnie Bergslanden systeemen leah predikative hammoe, desnie noerhte-åarjelsemin raedtesne seerkemegietjine goerksovveme, vuesiehtæmman </w:t>
      </w:r>
      <w:r w:rsidRPr="00394C02">
        <w:rPr>
          <w:rFonts w:ascii="Cambria" w:hAnsi="Cambria"/>
          <w:i/>
          <w:lang w:val="sk-SK"/>
        </w:rPr>
        <w:t>eske</w:t>
      </w:r>
      <w:r w:rsidRPr="00394C02">
        <w:rPr>
          <w:rFonts w:ascii="Cambria" w:hAnsi="Cambria"/>
          <w:lang w:val="sk-SK"/>
        </w:rPr>
        <w:t>-gietjie, -</w:t>
      </w:r>
      <w:r w:rsidRPr="00394C02">
        <w:rPr>
          <w:rFonts w:ascii="Cambria" w:hAnsi="Cambria"/>
          <w:i/>
          <w:lang w:val="sk-SK"/>
        </w:rPr>
        <w:t>ehke-</w:t>
      </w:r>
      <w:r w:rsidRPr="00394C02">
        <w:rPr>
          <w:rFonts w:ascii="Cambria" w:hAnsi="Cambria"/>
          <w:lang w:val="sk-SK"/>
        </w:rPr>
        <w:t xml:space="preserve">gietjie jïh aaj såamesi mietie </w:t>
      </w:r>
      <w:r w:rsidRPr="00394C02">
        <w:rPr>
          <w:rFonts w:ascii="Cambria" w:hAnsi="Cambria"/>
          <w:i/>
          <w:lang w:val="sk-SK"/>
        </w:rPr>
        <w:t>adtje-</w:t>
      </w:r>
      <w:r w:rsidRPr="00394C02">
        <w:rPr>
          <w:rFonts w:ascii="Cambria" w:hAnsi="Cambria"/>
          <w:lang w:val="sk-SK"/>
        </w:rPr>
        <w:t xml:space="preserve">gietjie. </w:t>
      </w:r>
      <w:r w:rsidRPr="00394C02">
        <w:rPr>
          <w:rFonts w:ascii="Cambria" w:hAnsi="Cambria"/>
          <w:i/>
          <w:lang w:val="sk-SK"/>
        </w:rPr>
        <w:t>-skïelmeske, -rååpsehke, -aebliehtadtje,-</w:t>
      </w:r>
      <w:r w:rsidRPr="00394C02">
        <w:rPr>
          <w:rFonts w:ascii="Cambria" w:hAnsi="Cambria"/>
          <w:lang w:val="sk-SK"/>
        </w:rPr>
        <w:t xml:space="preserve"> </w:t>
      </w:r>
      <w:r w:rsidRPr="00394C02">
        <w:rPr>
          <w:rFonts w:ascii="Cambria" w:hAnsi="Cambria"/>
          <w:i/>
          <w:lang w:val="sk-SK"/>
        </w:rPr>
        <w:t>jalkede</w:t>
      </w:r>
      <w:r w:rsidRPr="00394C02">
        <w:rPr>
          <w:rFonts w:ascii="Cambria" w:hAnsi="Cambria"/>
          <w:lang w:val="sk-SK"/>
        </w:rPr>
        <w:t xml:space="preserve"> mij lea Bergslanden mietie predikativehammoe jïh lea seerkemegietjine sjïdteme daaletje attribuhte-predikative systeemesne. Varki viht juvlehtem daejtie baakojde gusnie joekehts;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hammoeh </w:t>
      </w:r>
      <w:r w:rsidRPr="00394C02">
        <w:rPr>
          <w:rFonts w:ascii="Cambria" w:hAnsi="Cambria"/>
          <w:i/>
          <w:lang w:val="sk-SK"/>
        </w:rPr>
        <w:t>eske, -ehke, -adtje, -de</w:t>
      </w:r>
      <w:r w:rsidRPr="00394C02">
        <w:rPr>
          <w:rFonts w:ascii="Cambria" w:hAnsi="Cambria"/>
          <w:lang w:val="sk-SK"/>
        </w:rPr>
        <w:t xml:space="preserve"> gietjieh leah Bergsladen mietie predikativehammoeh, mearan leah seerkeme gietjieh noerhte-åarjelsaemien raedtesne. Dïhte minngemes -</w:t>
      </w:r>
      <w:r w:rsidRPr="00394C02">
        <w:rPr>
          <w:rFonts w:ascii="Cambria" w:hAnsi="Cambria"/>
          <w:i/>
          <w:lang w:val="sk-SK"/>
        </w:rPr>
        <w:t xml:space="preserve">de </w:t>
      </w:r>
      <w:r w:rsidRPr="00394C02">
        <w:rPr>
          <w:rFonts w:ascii="Cambria" w:hAnsi="Cambria"/>
          <w:lang w:val="sk-SK"/>
        </w:rPr>
        <w:t>ij leah daarah seerkemegietjie, badth aervedem dïhte mahte lea båarastovveme hammoe. Bergslanden attribuhte-</w:t>
      </w:r>
      <w:r>
        <w:rPr>
          <w:rFonts w:ascii="Cambria" w:hAnsi="Cambria"/>
          <w:lang w:val="sk-SK"/>
        </w:rPr>
        <w:t>predikativ</w:t>
      </w:r>
      <w:r w:rsidRPr="00394C02">
        <w:rPr>
          <w:rFonts w:ascii="Cambria" w:hAnsi="Cambria"/>
          <w:lang w:val="sk-SK"/>
        </w:rPr>
        <w:t>en systeeme jïh daaletje attribuhte-</w:t>
      </w:r>
      <w:r>
        <w:rPr>
          <w:rFonts w:ascii="Cambria" w:hAnsi="Cambria"/>
          <w:lang w:val="sk-SK"/>
        </w:rPr>
        <w:t>predikativ</w:t>
      </w:r>
      <w:r w:rsidRPr="00394C02">
        <w:rPr>
          <w:rFonts w:ascii="Cambria" w:hAnsi="Cambria"/>
          <w:lang w:val="sk-SK"/>
        </w:rPr>
        <w:t xml:space="preserve">en systeemen gaskems lea naan morfologihke joekehts, vuesiehtæmman vuelelen: </w:t>
      </w:r>
    </w:p>
    <w:p w:rsidR="002D4CD4" w:rsidRPr="00394C02" w:rsidRDefault="002D4CD4" w:rsidP="002D4CD4">
      <w:pPr>
        <w:pStyle w:val="Blokksitat4"/>
        <w:tabs>
          <w:tab w:val="left" w:pos="567"/>
        </w:tabs>
        <w:spacing w:line="360" w:lineRule="auto"/>
        <w:ind w:left="0"/>
      </w:pPr>
    </w:p>
    <w:p w:rsidR="002D4CD4" w:rsidRPr="00394C02" w:rsidRDefault="002D4CD4" w:rsidP="002D4CD4">
      <w:pPr>
        <w:pStyle w:val="Blokksitat4"/>
        <w:tabs>
          <w:tab w:val="left" w:pos="567"/>
        </w:tabs>
        <w:spacing w:line="360" w:lineRule="auto"/>
        <w:ind w:left="0"/>
      </w:pPr>
      <w:r w:rsidRPr="00394C02">
        <w:t>Adjektive</w:t>
      </w:r>
      <w:r w:rsidRPr="00394C02">
        <w:rPr>
          <w:i/>
        </w:rPr>
        <w:t xml:space="preserve"> skïelme 'skjelm, skurk'</w:t>
      </w:r>
      <w:r w:rsidRPr="00394C02">
        <w:t xml:space="preserve"> (Bergsland &amp; Magga 1993:264) mij lea dellie substantive jïh </w:t>
      </w:r>
      <w:r w:rsidRPr="00394C02">
        <w:rPr>
          <w:i/>
        </w:rPr>
        <w:t>skïelmeske 'skjelmsk; skjelm'</w:t>
      </w:r>
      <w:r w:rsidRPr="00394C02">
        <w:t xml:space="preserve"> (op.cit) lea adjektiven hammoe. -</w:t>
      </w:r>
      <w:r w:rsidRPr="00394C02">
        <w:rPr>
          <w:i/>
        </w:rPr>
        <w:t>eske</w:t>
      </w:r>
      <w:r w:rsidRPr="00394C02">
        <w:t xml:space="preserve"> gietjiem leah guerksovvem goh seerkemegietjine. </w:t>
      </w:r>
      <w:r w:rsidRPr="00394C02">
        <w:rPr>
          <w:i/>
        </w:rPr>
        <w:t>-eske</w:t>
      </w:r>
      <w:r w:rsidRPr="00394C02">
        <w:t xml:space="preserve"> gietjie lij govlesovveme dagkeri baakojne, vuesiehtæmman </w:t>
      </w:r>
      <w:r w:rsidRPr="00394C02">
        <w:rPr>
          <w:i/>
        </w:rPr>
        <w:t>gïerkeske, saadteske,</w:t>
      </w:r>
      <w:r w:rsidRPr="00394C02">
        <w:t xml:space="preserve"> </w:t>
      </w:r>
      <w:r w:rsidRPr="00394C02">
        <w:rPr>
          <w:i/>
        </w:rPr>
        <w:t>balneske,</w:t>
      </w:r>
      <w:r w:rsidRPr="00394C02">
        <w:t xml:space="preserve"> </w:t>
      </w:r>
      <w:r w:rsidRPr="00394C02">
        <w:rPr>
          <w:i/>
        </w:rPr>
        <w:t>goebleske, saadteske,</w:t>
      </w:r>
      <w:r w:rsidRPr="00394C02">
        <w:t xml:space="preserve"> </w:t>
      </w:r>
      <w:r w:rsidRPr="00394C02">
        <w:rPr>
          <w:i/>
        </w:rPr>
        <w:t>morhteske</w:t>
      </w:r>
      <w:r w:rsidRPr="00394C02">
        <w:t xml:space="preserve"> gosse laantem jïh dajvem buerkiestidh. </w:t>
      </w:r>
    </w:p>
    <w:p w:rsidR="002D4CD4" w:rsidRPr="00394C02" w:rsidRDefault="002D4CD4" w:rsidP="002D4CD4">
      <w:pPr>
        <w:pStyle w:val="Blokksitat4"/>
        <w:tabs>
          <w:tab w:val="left" w:pos="567"/>
        </w:tabs>
        <w:spacing w:line="360" w:lineRule="auto"/>
        <w:ind w:left="0"/>
      </w:pPr>
    </w:p>
    <w:p w:rsidR="002D4CD4" w:rsidRPr="00394C02" w:rsidRDefault="002D4CD4" w:rsidP="002D4CD4">
      <w:pPr>
        <w:pStyle w:val="Blokksitat4"/>
        <w:tabs>
          <w:tab w:val="left" w:pos="567"/>
        </w:tabs>
        <w:spacing w:line="360" w:lineRule="auto"/>
        <w:ind w:left="0"/>
      </w:pPr>
      <w:r w:rsidRPr="00394C02">
        <w:t xml:space="preserve">Adjektive </w:t>
      </w:r>
      <w:r w:rsidRPr="00394C02">
        <w:rPr>
          <w:i/>
        </w:rPr>
        <w:t>jalke (</w:t>
      </w:r>
      <w:r w:rsidRPr="00394C02">
        <w:t>Bergsland &amp; Magga 1993:141) maam</w:t>
      </w:r>
      <w:r w:rsidRPr="00394C02">
        <w:rPr>
          <w:i/>
        </w:rPr>
        <w:t xml:space="preserve"> </w:t>
      </w:r>
      <w:r w:rsidRPr="00394C02">
        <w:t>Bergslanden mietie lea dïhte sov vïjhtedinie systeemesne, vuesiehtæmman "</w:t>
      </w:r>
      <w:r w:rsidRPr="00394C02">
        <w:rPr>
          <w:i/>
        </w:rPr>
        <w:t>5. Særtilfeller (predikatformen for det meste foreldet) b, jalke, jalkede jevn, slett"</w:t>
      </w:r>
      <w:r w:rsidRPr="00394C02">
        <w:t xml:space="preserve"> (Bergsland 1994(1982):116). Daate adjektive lea göökte ovmessie adjektivh noerhte-åarjelsaemien radtesne, gusnie </w:t>
      </w:r>
      <w:r w:rsidRPr="00394C02">
        <w:rPr>
          <w:i/>
        </w:rPr>
        <w:t xml:space="preserve">jalke </w:t>
      </w:r>
      <w:r w:rsidRPr="00394C02">
        <w:t xml:space="preserve">lea dovne attribuhte jïh predikativehammoe, tjaanga daen voestes systeemese, </w:t>
      </w:r>
      <w:r w:rsidRPr="00394C02">
        <w:rPr>
          <w:i/>
        </w:rPr>
        <w:t xml:space="preserve">jalkede </w:t>
      </w:r>
      <w:r w:rsidRPr="00394C02">
        <w:t xml:space="preserve">lea guelmienlïhts adjektive jïh substantive mij buerkeste dam distributivitemem gusnie åådtje </w:t>
      </w:r>
      <w:r w:rsidRPr="00394C02">
        <w:rPr>
          <w:i/>
        </w:rPr>
        <w:t>jalkeds</w:t>
      </w:r>
      <w:r w:rsidRPr="00394C02">
        <w:t xml:space="preserve"> dovne attribuhtesne jïh predikativesne., guktie dah adjektivh tjaengieh dan voestes systeemese. </w:t>
      </w:r>
    </w:p>
    <w:p w:rsidR="002D4CD4" w:rsidRPr="00394C02" w:rsidRDefault="002D4CD4" w:rsidP="002D4CD4">
      <w:pPr>
        <w:pStyle w:val="Blokksitat4"/>
        <w:tabs>
          <w:tab w:val="left" w:pos="567"/>
        </w:tabs>
        <w:spacing w:line="360" w:lineRule="auto"/>
        <w:ind w:left="0"/>
      </w:pPr>
    </w:p>
    <w:p w:rsidR="002D4CD4" w:rsidRPr="00394C02" w:rsidRDefault="002D4CD4" w:rsidP="002D4CD4">
      <w:pPr>
        <w:pStyle w:val="Blokksitat4"/>
        <w:tabs>
          <w:tab w:val="left" w:pos="567"/>
        </w:tabs>
        <w:spacing w:line="360" w:lineRule="auto"/>
        <w:ind w:left="0"/>
        <w:rPr>
          <w:rFonts w:eastAsia="Times New Roman" w:cs="Helvetica"/>
          <w:kern w:val="0"/>
          <w:lang w:eastAsia="nb-NO"/>
        </w:rPr>
      </w:pPr>
      <w:r w:rsidRPr="00394C02">
        <w:t xml:space="preserve">Bergslanden mietie lea dïhte </w:t>
      </w:r>
      <w:r w:rsidRPr="00394C02">
        <w:rPr>
          <w:i/>
        </w:rPr>
        <w:t>–ehke</w:t>
      </w:r>
      <w:r w:rsidRPr="00394C02">
        <w:t xml:space="preserve"> gietjie predikativehammoe gåalmadinie systeemesne (Bergsland </w:t>
      </w:r>
      <w:r w:rsidRPr="00394C02">
        <w:rPr>
          <w:szCs w:val="20"/>
          <w:lang w:eastAsia="nb-NO"/>
        </w:rPr>
        <w:t>1994(1982)</w:t>
      </w:r>
      <w:r w:rsidRPr="00394C02">
        <w:t>:116) badth dïhte lea tjïelke seerkemegietjie noerhte-åarjelsaemien raedtesne. -</w:t>
      </w:r>
      <w:r w:rsidRPr="00394C02">
        <w:rPr>
          <w:i/>
        </w:rPr>
        <w:t>ehke</w:t>
      </w:r>
      <w:r w:rsidRPr="00394C02">
        <w:t xml:space="preserve">-gietjie sjædta dellie dovne attribuhtesne jïh predikativesne. Daate </w:t>
      </w:r>
      <w:r w:rsidRPr="00394C02">
        <w:rPr>
          <w:i/>
        </w:rPr>
        <w:t>–ehke</w:t>
      </w:r>
      <w:r w:rsidRPr="00394C02">
        <w:t>-gietjie lea seamma goh dïhte såevmien -</w:t>
      </w:r>
      <w:r w:rsidRPr="00394C02">
        <w:rPr>
          <w:i/>
        </w:rPr>
        <w:t>ehke</w:t>
      </w:r>
      <w:r w:rsidRPr="00394C02">
        <w:t>-gietjie aaj. -</w:t>
      </w:r>
      <w:r w:rsidRPr="00394C02">
        <w:rPr>
          <w:rFonts w:eastAsia="Times New Roman" w:cs="Helvetica"/>
          <w:i/>
          <w:kern w:val="0"/>
          <w:lang w:eastAsia="nb-NO"/>
        </w:rPr>
        <w:t>ehke-</w:t>
      </w:r>
      <w:r w:rsidRPr="00394C02">
        <w:rPr>
          <w:rFonts w:eastAsia="Times New Roman" w:cs="Helvetica"/>
          <w:kern w:val="0"/>
          <w:lang w:eastAsia="nb-NO"/>
        </w:rPr>
        <w:t xml:space="preserve">gietjie lea semantihken jïh funksjovnen mietie seamma åarjelsaemiengïelesne jïh såevmiengïelesne. </w:t>
      </w:r>
    </w:p>
    <w:p w:rsidR="002D4CD4" w:rsidRPr="00394C02" w:rsidRDefault="002D4CD4" w:rsidP="002D4CD4">
      <w:pPr>
        <w:tabs>
          <w:tab w:val="left" w:pos="567"/>
        </w:tabs>
        <w:spacing w:line="360" w:lineRule="auto"/>
        <w:jc w:val="both"/>
        <w:rPr>
          <w:rFonts w:ascii="Cambria" w:eastAsia="Arial Unicode MS" w:hAnsi="Cambria"/>
          <w:kern w:val="1"/>
          <w:lang w:val="sk-SK"/>
        </w:rPr>
      </w:pPr>
    </w:p>
    <w:p w:rsidR="002D4CD4" w:rsidRPr="00394C02" w:rsidRDefault="002D4CD4" w:rsidP="002D4CD4">
      <w:pPr>
        <w:tabs>
          <w:tab w:val="left" w:pos="567"/>
        </w:tabs>
        <w:spacing w:line="360" w:lineRule="auto"/>
        <w:jc w:val="both"/>
        <w:rPr>
          <w:rFonts w:ascii="Cambria" w:hAnsi="Cambria"/>
          <w:bCs/>
          <w:shd w:val="clear" w:color="auto" w:fill="FFFFFF"/>
          <w:lang w:val="sk-SK"/>
        </w:rPr>
      </w:pPr>
      <w:r w:rsidRPr="00394C02">
        <w:rPr>
          <w:rFonts w:ascii="Cambria" w:hAnsi="Cambria"/>
          <w:bCs/>
          <w:shd w:val="clear" w:color="auto" w:fill="FFFFFF"/>
          <w:lang w:val="sk-SK"/>
        </w:rPr>
        <w:t>Bergslanden mietie lea dïhte</w:t>
      </w:r>
      <w:r w:rsidRPr="00394C02">
        <w:rPr>
          <w:rFonts w:ascii="Cambria" w:hAnsi="Cambria"/>
          <w:bCs/>
          <w:i/>
          <w:shd w:val="clear" w:color="auto" w:fill="FFFFFF"/>
          <w:lang w:val="sk-SK"/>
        </w:rPr>
        <w:t xml:space="preserve"> adtje</w:t>
      </w:r>
      <w:r w:rsidRPr="00394C02">
        <w:rPr>
          <w:rFonts w:ascii="Cambria" w:hAnsi="Cambria"/>
          <w:bCs/>
          <w:shd w:val="clear" w:color="auto" w:fill="FFFFFF"/>
          <w:lang w:val="sk-SK"/>
        </w:rPr>
        <w:t xml:space="preserve">-gietjie predikativehammoe jïh substantivehammoe, badth naan saerniestæjjaj mietie lij dïhte noerhte-Åarjelsaemien dajvesne lea dïhte seerkemegietjie, mij guadta dam frekventative kontinuative jïh diminutive goerkesem. Guktie dellie </w:t>
      </w:r>
      <w:r w:rsidRPr="00394C02">
        <w:rPr>
          <w:rFonts w:ascii="Cambria" w:hAnsi="Cambria"/>
          <w:bCs/>
          <w:i/>
          <w:shd w:val="clear" w:color="auto" w:fill="FFFFFF"/>
          <w:lang w:val="sk-SK"/>
        </w:rPr>
        <w:t>aeblehts</w:t>
      </w:r>
      <w:r w:rsidRPr="00394C02">
        <w:rPr>
          <w:rFonts w:ascii="Cambria" w:hAnsi="Cambria"/>
          <w:bCs/>
          <w:shd w:val="clear" w:color="auto" w:fill="FFFFFF"/>
          <w:lang w:val="sk-SK"/>
        </w:rPr>
        <w:t xml:space="preserve"> jïh </w:t>
      </w:r>
      <w:r w:rsidRPr="00394C02">
        <w:rPr>
          <w:rFonts w:ascii="Cambria" w:hAnsi="Cambria"/>
          <w:bCs/>
          <w:i/>
          <w:shd w:val="clear" w:color="auto" w:fill="FFFFFF"/>
          <w:lang w:val="sk-SK"/>
        </w:rPr>
        <w:t xml:space="preserve">aebliehtadtje </w:t>
      </w:r>
      <w:r w:rsidRPr="00394C02">
        <w:rPr>
          <w:rFonts w:ascii="Cambria" w:hAnsi="Cambria"/>
          <w:bCs/>
          <w:shd w:val="clear" w:color="auto" w:fill="FFFFFF"/>
          <w:lang w:val="sk-SK"/>
        </w:rPr>
        <w:t xml:space="preserve">leah göökte joekehts adjektivh mah tjaengieh dan voestes systeemese. </w:t>
      </w:r>
    </w:p>
    <w:p w:rsidR="002D4CD4" w:rsidRPr="00394C02" w:rsidRDefault="002D4CD4" w:rsidP="002D4CD4">
      <w:pPr>
        <w:tabs>
          <w:tab w:val="left" w:pos="567"/>
        </w:tabs>
        <w:spacing w:line="360" w:lineRule="auto"/>
        <w:jc w:val="both"/>
        <w:rPr>
          <w:rFonts w:ascii="Cambria" w:hAnsi="Cambria"/>
          <w:shd w:val="clear" w:color="auto" w:fill="FFFFFF"/>
          <w:lang w:val="sk-SK"/>
        </w:rPr>
      </w:pPr>
    </w:p>
    <w:p w:rsidR="002D4CD4" w:rsidRPr="00394C02" w:rsidRDefault="002D4CD4" w:rsidP="002D4CD4">
      <w:pPr>
        <w:tabs>
          <w:tab w:val="left" w:pos="567"/>
        </w:tabs>
        <w:spacing w:line="360" w:lineRule="auto"/>
        <w:jc w:val="both"/>
        <w:rPr>
          <w:rFonts w:ascii="Cambria" w:hAnsi="Cambria"/>
          <w:shd w:val="clear" w:color="auto" w:fill="FFFFFF"/>
          <w:lang w:val="sk-SK"/>
        </w:rPr>
      </w:pPr>
      <w:r w:rsidRPr="00394C02">
        <w:rPr>
          <w:rFonts w:ascii="Cambria" w:hAnsi="Cambria"/>
          <w:shd w:val="clear" w:color="auto" w:fill="FFFFFF"/>
          <w:lang w:val="sk-SK"/>
        </w:rPr>
        <w:t xml:space="preserve">Bergslanden mietie lea aaj </w:t>
      </w:r>
      <w:r w:rsidRPr="00394C02">
        <w:rPr>
          <w:rFonts w:ascii="Cambria" w:hAnsi="Cambria"/>
          <w:i/>
          <w:shd w:val="clear" w:color="auto" w:fill="FFFFFF"/>
          <w:lang w:val="sk-SK"/>
        </w:rPr>
        <w:t xml:space="preserve">gabtege </w:t>
      </w:r>
      <w:r w:rsidRPr="00394C02">
        <w:rPr>
          <w:rFonts w:ascii="Cambria" w:hAnsi="Cambria"/>
          <w:shd w:val="clear" w:color="auto" w:fill="FFFFFF"/>
          <w:lang w:val="sk-SK"/>
        </w:rPr>
        <w:t xml:space="preserve">predikativehammoe (Bergsland </w:t>
      </w:r>
      <w:r w:rsidRPr="00394C02">
        <w:rPr>
          <w:rFonts w:ascii="Cambria" w:hAnsi="Cambria"/>
          <w:szCs w:val="20"/>
          <w:lang w:val="sk-SK" w:eastAsia="nb-NO"/>
        </w:rPr>
        <w:t>1994(1982)</w:t>
      </w:r>
      <w:r w:rsidRPr="00394C02">
        <w:rPr>
          <w:rFonts w:ascii="Cambria" w:hAnsi="Cambria"/>
          <w:shd w:val="clear" w:color="auto" w:fill="FFFFFF"/>
          <w:lang w:val="sk-SK"/>
        </w:rPr>
        <w:t xml:space="preserve">:116) mohte ij leah dïhte baakoe åehpies noerhte-åarjelsaemien raedtesne. Adjektive </w:t>
      </w:r>
      <w:r w:rsidRPr="00394C02">
        <w:rPr>
          <w:rFonts w:ascii="Cambria" w:hAnsi="Cambria"/>
          <w:i/>
          <w:shd w:val="clear" w:color="auto" w:fill="FFFFFF"/>
          <w:lang w:val="sk-SK"/>
        </w:rPr>
        <w:t>gabte</w:t>
      </w:r>
      <w:r w:rsidRPr="00394C02">
        <w:rPr>
          <w:rFonts w:ascii="Cambria" w:hAnsi="Cambria"/>
          <w:shd w:val="clear" w:color="auto" w:fill="FFFFFF"/>
          <w:lang w:val="sk-SK"/>
        </w:rPr>
        <w:t xml:space="preserve"> lea dovne attribuhte jïh predikativehammoe mij lea voestes systeemesne. </w:t>
      </w:r>
    </w:p>
    <w:p w:rsidR="002D4CD4" w:rsidRPr="00394C02" w:rsidRDefault="002D4CD4" w:rsidP="002D4CD4">
      <w:pPr>
        <w:tabs>
          <w:tab w:val="left" w:pos="567"/>
        </w:tabs>
        <w:spacing w:line="360" w:lineRule="auto"/>
        <w:jc w:val="both"/>
        <w:rPr>
          <w:rFonts w:ascii="Cambria" w:hAnsi="Cambria"/>
          <w:shd w:val="clear" w:color="auto" w:fill="FFFFFF"/>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shd w:val="clear" w:color="auto" w:fill="FFFFFF"/>
          <w:lang w:val="sk-SK"/>
        </w:rPr>
        <w:t xml:space="preserve">Clark jeahta </w:t>
      </w:r>
      <w:r w:rsidRPr="00394C02">
        <w:rPr>
          <w:rFonts w:ascii="Cambria" w:hAnsi="Cambria"/>
          <w:i/>
          <w:shd w:val="clear" w:color="auto" w:fill="FFFFFF"/>
          <w:lang w:val="sk-SK"/>
        </w:rPr>
        <w:t xml:space="preserve">The pronsiple of contrast states any difference in </w:t>
      </w:r>
      <w:r w:rsidRPr="00394C02">
        <w:rPr>
          <w:rFonts w:ascii="Cambria" w:hAnsi="Cambria"/>
          <w:b/>
          <w:i/>
          <w:shd w:val="clear" w:color="auto" w:fill="FFFFFF"/>
          <w:lang w:val="sk-SK"/>
        </w:rPr>
        <w:t xml:space="preserve">form </w:t>
      </w:r>
      <w:r w:rsidRPr="00394C02">
        <w:rPr>
          <w:rFonts w:ascii="Cambria" w:hAnsi="Cambria"/>
          <w:i/>
          <w:shd w:val="clear" w:color="auto" w:fill="FFFFFF"/>
          <w:lang w:val="sk-SK"/>
        </w:rPr>
        <w:t>in a language marks a difference in</w:t>
      </w:r>
      <w:r w:rsidRPr="00394C02">
        <w:rPr>
          <w:rFonts w:ascii="Cambria" w:hAnsi="Cambria"/>
          <w:b/>
          <w:i/>
          <w:shd w:val="clear" w:color="auto" w:fill="FFFFFF"/>
          <w:lang w:val="sk-SK"/>
        </w:rPr>
        <w:t xml:space="preserve"> meaning</w:t>
      </w:r>
      <w:r w:rsidRPr="00394C02">
        <w:rPr>
          <w:rFonts w:ascii="Cambria" w:hAnsi="Cambria"/>
          <w:shd w:val="clear" w:color="auto" w:fill="FFFFFF"/>
          <w:lang w:val="sk-SK"/>
        </w:rPr>
        <w:t xml:space="preserve"> (Clark 1987:2). </w:t>
      </w:r>
      <w:r w:rsidRPr="00394C02">
        <w:rPr>
          <w:rFonts w:ascii="Cambria" w:hAnsi="Cambria"/>
          <w:lang w:val="sk-SK"/>
        </w:rPr>
        <w:t>Clarken mietie jeahta joekehts hammoeh joekehtslaakan guarkedh. Gosse leah leksikaale kontraasth teermi gaskemsh mah joekedieh smaareh-tjïertide, soptsestimmievuekide jïh konnotasjovnide. Gellieh dejstie kontraastijste leah tjïelkes, mearan dah mubpieh eah leah. Fïerhtene gïelesne leah dïejvesh jïh lahtesh mah sinsætnan lïhkes jallh sinsitnide geptjieh. Gelline lehkesne jallh gellien aejkien dle maehtieh dejtie låtnodh, jïh leah daennie tsiehkesne ahte '</w:t>
      </w:r>
      <w:r w:rsidRPr="00394C02">
        <w:rPr>
          <w:rFonts w:ascii="Cambria" w:hAnsi="Cambria"/>
          <w:i/>
          <w:lang w:val="sk-SK"/>
        </w:rPr>
        <w:t>overlap</w:t>
      </w:r>
      <w:r w:rsidRPr="00394C02">
        <w:rPr>
          <w:rFonts w:ascii="Cambria" w:hAnsi="Cambria"/>
          <w:lang w:val="sk-SK"/>
        </w:rPr>
        <w:t xml:space="preserve">' jïh </w:t>
      </w:r>
      <w:r w:rsidRPr="00394C02">
        <w:rPr>
          <w:rFonts w:ascii="Cambria" w:hAnsi="Cambria"/>
          <w:i/>
          <w:lang w:val="sk-SK"/>
        </w:rPr>
        <w:t xml:space="preserve">'partielle synonymije </w:t>
      </w:r>
      <w:r w:rsidRPr="00394C02">
        <w:rPr>
          <w:rFonts w:ascii="Cambria" w:hAnsi="Cambria"/>
          <w:lang w:val="sk-SK"/>
        </w:rPr>
        <w:t xml:space="preserve">(Clark 1987:4). Gosse dagkerh baakoeh jijhtieh, Vuesiehtæmman </w:t>
      </w:r>
      <w:r w:rsidRPr="00394C02">
        <w:rPr>
          <w:rFonts w:ascii="Cambria" w:hAnsi="Cambria"/>
          <w:i/>
          <w:lang w:val="sk-SK"/>
        </w:rPr>
        <w:t>rööpses</w:t>
      </w:r>
      <w:r w:rsidRPr="00394C02">
        <w:rPr>
          <w:rFonts w:ascii="Cambria" w:hAnsi="Cambria"/>
          <w:lang w:val="sk-SK"/>
        </w:rPr>
        <w:t xml:space="preserve"> jïh</w:t>
      </w:r>
      <w:r w:rsidRPr="00394C02">
        <w:rPr>
          <w:rFonts w:ascii="Cambria" w:hAnsi="Cambria"/>
          <w:i/>
          <w:lang w:val="sk-SK"/>
        </w:rPr>
        <w:t xml:space="preserve"> rååpsehke (</w:t>
      </w:r>
      <w:r w:rsidRPr="00394C02">
        <w:rPr>
          <w:rFonts w:ascii="Cambria" w:hAnsi="Cambria"/>
          <w:lang w:val="sk-SK"/>
        </w:rPr>
        <w:t xml:space="preserve">Bergsland &amp; Magga 1993:242) jallh </w:t>
      </w:r>
      <w:r w:rsidRPr="00394C02">
        <w:rPr>
          <w:rFonts w:ascii="Cambria" w:hAnsi="Cambria"/>
          <w:i/>
          <w:lang w:val="sk-SK"/>
        </w:rPr>
        <w:t>aeblehts</w:t>
      </w:r>
      <w:r w:rsidRPr="00394C02">
        <w:rPr>
          <w:rFonts w:ascii="Cambria" w:hAnsi="Cambria"/>
          <w:lang w:val="sk-SK"/>
        </w:rPr>
        <w:t xml:space="preserve"> jïh </w:t>
      </w:r>
      <w:r w:rsidRPr="00394C02">
        <w:rPr>
          <w:rFonts w:ascii="Cambria" w:hAnsi="Cambria"/>
          <w:i/>
          <w:lang w:val="sk-SK"/>
        </w:rPr>
        <w:t>aeblietadtje</w:t>
      </w:r>
      <w:r w:rsidRPr="00394C02">
        <w:rPr>
          <w:rFonts w:ascii="Cambria" w:hAnsi="Cambria"/>
          <w:lang w:val="sk-SK"/>
        </w:rPr>
        <w:t xml:space="preserve"> (Bergsland &amp; Magga 1993:21) jïh </w:t>
      </w:r>
      <w:r w:rsidRPr="00394C02">
        <w:rPr>
          <w:rFonts w:ascii="Cambria" w:hAnsi="Cambria"/>
          <w:i/>
          <w:lang w:val="sk-SK"/>
        </w:rPr>
        <w:t>jalke</w:t>
      </w:r>
      <w:r w:rsidRPr="00394C02">
        <w:rPr>
          <w:rFonts w:ascii="Cambria" w:hAnsi="Cambria"/>
          <w:lang w:val="sk-SK"/>
        </w:rPr>
        <w:t xml:space="preserve"> jïh </w:t>
      </w:r>
      <w:r w:rsidRPr="00394C02">
        <w:rPr>
          <w:rFonts w:ascii="Cambria" w:hAnsi="Cambria"/>
          <w:i/>
          <w:lang w:val="sk-SK"/>
        </w:rPr>
        <w:t>jalkede</w:t>
      </w:r>
      <w:r w:rsidRPr="00394C02">
        <w:rPr>
          <w:rFonts w:ascii="Cambria" w:hAnsi="Cambria"/>
          <w:lang w:val="sk-SK"/>
        </w:rPr>
        <w:t xml:space="preserve"> </w:t>
      </w:r>
      <w:r w:rsidRPr="00394C02">
        <w:rPr>
          <w:rFonts w:ascii="Cambria" w:hAnsi="Cambria"/>
          <w:i/>
          <w:lang w:val="sk-SK"/>
        </w:rPr>
        <w:t>(</w:t>
      </w:r>
      <w:r w:rsidRPr="00394C02">
        <w:rPr>
          <w:rFonts w:ascii="Cambria" w:hAnsi="Cambria"/>
          <w:lang w:val="sk-SK"/>
        </w:rPr>
        <w:t xml:space="preserve">Bergsland &amp; Magga 1993:141) dellie akte jeatja baakoe gåhkalåvva dehtie maadthbaakoste. Dagkerh adjektivh goh rööpses jïh rååpsehke vuesiehtieh ahte dïhte </w:t>
      </w:r>
      <w:r w:rsidRPr="00394C02">
        <w:rPr>
          <w:rFonts w:ascii="Cambria" w:hAnsi="Cambria"/>
          <w:i/>
          <w:lang w:val="sk-SK"/>
        </w:rPr>
        <w:t>gaptjese</w:t>
      </w:r>
      <w:r w:rsidRPr="00394C02">
        <w:rPr>
          <w:rFonts w:ascii="Cambria" w:hAnsi="Cambria"/>
          <w:lang w:val="sk-SK"/>
        </w:rPr>
        <w:t xml:space="preserve"> ij leah equivaleente synonymijasse. Mearan göökte baakoeh maehtieh låtnodh naan aejkien, eah dellie daarpesjh iktegisth nimhtie. Jïh dejnie tsiehkine gusnie eah leah equivaleente, hov vuesiehtieh eah leah synonymije gaajhkine tsiehkine jallh lehkine. Guktie dellie lea jïjnjh synonymh mah våajnoeh barre goh synonymh, badth eah leah! Baakoeh joekehtslakan guerksåvva dajvijste dajvide. Ij leah barre dïhte men soptsestimmievuekine leah aaj emotïve </w:t>
      </w:r>
      <w:r w:rsidRPr="00394C02">
        <w:rPr>
          <w:rFonts w:ascii="Cambria" w:hAnsi="Cambria"/>
          <w:i/>
          <w:lang w:val="sk-SK"/>
        </w:rPr>
        <w:t>kolleringh</w:t>
      </w:r>
      <w:r w:rsidRPr="00394C02">
        <w:rPr>
          <w:rFonts w:ascii="Cambria" w:hAnsi="Cambria"/>
          <w:lang w:val="sk-SK"/>
        </w:rPr>
        <w:t xml:space="preserve"> jïh konnotasjovnh. Guktie vuesiehtæmman </w:t>
      </w:r>
      <w:r w:rsidRPr="00394C02">
        <w:rPr>
          <w:rFonts w:ascii="Cambria" w:hAnsi="Cambria"/>
          <w:i/>
          <w:lang w:val="sk-SK"/>
        </w:rPr>
        <w:t xml:space="preserve">rååpsehke </w:t>
      </w:r>
      <w:r w:rsidRPr="00394C02">
        <w:rPr>
          <w:rFonts w:ascii="Cambria" w:hAnsi="Cambria"/>
          <w:lang w:val="sk-SK"/>
        </w:rPr>
        <w:t xml:space="preserve">(Bergsland &amp; Magga 1993:242) lea tjïelke predikativehammoe åarjel-åarjelsaemien raedtesne jïh lea seerkemiegietjine noerhte-åarjlesaemienraedtesne mij buerkeste ahte lea debpelen dahkoe </w:t>
      </w:r>
      <w:r w:rsidRPr="00394C02">
        <w:rPr>
          <w:rFonts w:ascii="Cambria" w:hAnsi="Cambria"/>
          <w:i/>
          <w:lang w:val="sk-SK"/>
        </w:rPr>
        <w:t>rööpses</w:t>
      </w:r>
      <w:r w:rsidRPr="00394C02">
        <w:rPr>
          <w:rFonts w:ascii="Cambria" w:hAnsi="Cambria"/>
          <w:lang w:val="sk-SK"/>
        </w:rPr>
        <w:t xml:space="preserve">, men ij leah eevre </w:t>
      </w:r>
      <w:r w:rsidRPr="00394C02">
        <w:rPr>
          <w:rFonts w:ascii="Cambria" w:hAnsi="Cambria"/>
          <w:i/>
          <w:lang w:val="sk-SK"/>
        </w:rPr>
        <w:t>rööpses</w:t>
      </w:r>
      <w:r w:rsidRPr="00394C02">
        <w:rPr>
          <w:rFonts w:ascii="Cambria" w:hAnsi="Cambria"/>
          <w:lang w:val="sk-SK"/>
        </w:rPr>
        <w:t xml:space="preserve">. Soptsestæjjah veeljieh baakoeh mah vuesiehtieh sijjen vuajnojde jïh attitude duejtie mubpide jallh byjresasse.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Gosse almetjh joekehts goerkesem biejieh ovmessie baakojde, vuesiehtæmman </w:t>
      </w:r>
      <w:r>
        <w:rPr>
          <w:rFonts w:ascii="Cambria" w:hAnsi="Cambria"/>
          <w:i/>
          <w:lang w:val="sk-SK"/>
        </w:rPr>
        <w:t xml:space="preserve">dievhtedh raejkide. </w:t>
      </w:r>
      <w:r w:rsidRPr="00394C02">
        <w:rPr>
          <w:rFonts w:ascii="Cambria" w:hAnsi="Cambria"/>
          <w:lang w:val="sk-SK"/>
        </w:rPr>
        <w:t xml:space="preserve">Almetjh daarpesjieh orre baakoeh, vuesiehtæmman, gosse eah mujhtieh jallh gosse eah baakoeh gååvnesieh. Eah dellie almetjh gænnah provhkh dejtie baakoe-formeelle vierhtieh mah jaksoes leah gosse daarpesjieh orre baakojde darjodh. Vuesiehtæman leah almetjh daarpesjamme baakoehammoem mij buerkeste ahte klaerie lea debpelen dahkoe maam adjektive buerkeste, vuesiehtæmman </w:t>
      </w:r>
      <w:r w:rsidRPr="00394C02">
        <w:rPr>
          <w:rFonts w:ascii="Cambria" w:hAnsi="Cambria"/>
          <w:i/>
          <w:lang w:val="sk-SK"/>
        </w:rPr>
        <w:t>rååpsehke</w:t>
      </w:r>
      <w:r w:rsidRPr="00394C02">
        <w:rPr>
          <w:rFonts w:ascii="Cambria" w:hAnsi="Cambria"/>
          <w:lang w:val="sk-SK"/>
        </w:rPr>
        <w:t>. JIlhts baakoelåhkosne kaanne gååvnesamme gietjieh jallh baakoehammoeh, vuesiehtæmman "</w:t>
      </w:r>
      <w:r w:rsidRPr="00394C02">
        <w:rPr>
          <w:rFonts w:ascii="Cambria" w:hAnsi="Cambria"/>
          <w:i/>
          <w:lang w:val="sk-SK"/>
        </w:rPr>
        <w:t>rööpses-masten, *reepses-masten rødaktig"</w:t>
      </w:r>
      <w:r w:rsidRPr="00394C02">
        <w:rPr>
          <w:rFonts w:ascii="Cambria" w:hAnsi="Cambria"/>
          <w:lang w:val="sk-SK"/>
        </w:rPr>
        <w:t xml:space="preserve"> (Bergsland &amp; Magga 1993:242) jalllh "</w:t>
      </w:r>
      <w:r w:rsidRPr="00394C02">
        <w:rPr>
          <w:rFonts w:ascii="Cambria" w:hAnsi="Cambria"/>
          <w:i/>
          <w:lang w:val="sk-SK"/>
        </w:rPr>
        <w:t>rööpses-laaketje, *reepses-laaketje rødaktig"</w:t>
      </w:r>
      <w:r w:rsidRPr="00394C02">
        <w:rPr>
          <w:rFonts w:ascii="Cambria" w:hAnsi="Cambria"/>
          <w:lang w:val="sk-SK"/>
        </w:rPr>
        <w:t xml:space="preserve"> (Bergsland &amp; Magga 1993:242) mah debpelen dahkoe seammalaakan buerkiestieh, men dej leah dellie jeatjah konnotasjovnh jallh kolleringh.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Mubpie adjektive vuesiehtæmman lij dïhte</w:t>
      </w:r>
      <w:r w:rsidRPr="00394C02">
        <w:rPr>
          <w:rFonts w:ascii="Cambria" w:hAnsi="Cambria"/>
          <w:i/>
          <w:lang w:val="sk-SK"/>
        </w:rPr>
        <w:t xml:space="preserve"> aeblehts</w:t>
      </w:r>
      <w:r w:rsidRPr="00394C02">
        <w:rPr>
          <w:rFonts w:ascii="Cambria" w:hAnsi="Cambria"/>
          <w:lang w:val="sk-SK"/>
        </w:rPr>
        <w:t xml:space="preserve"> jïh</w:t>
      </w:r>
      <w:r w:rsidRPr="00394C02">
        <w:rPr>
          <w:rFonts w:ascii="Cambria" w:hAnsi="Cambria"/>
          <w:i/>
          <w:lang w:val="sk-SK"/>
        </w:rPr>
        <w:t xml:space="preserve"> aebliehtadtje</w:t>
      </w:r>
      <w:r w:rsidRPr="00394C02">
        <w:rPr>
          <w:rFonts w:ascii="Cambria" w:hAnsi="Cambria"/>
          <w:lang w:val="sk-SK"/>
        </w:rPr>
        <w:t xml:space="preserve"> gusnie naan saerniestæjjaj mietie dïhte </w:t>
      </w:r>
      <w:r w:rsidRPr="00394C02">
        <w:rPr>
          <w:rFonts w:ascii="Cambria" w:hAnsi="Cambria"/>
          <w:i/>
          <w:lang w:val="sk-SK"/>
        </w:rPr>
        <w:t>adtje-</w:t>
      </w:r>
      <w:r w:rsidRPr="00394C02">
        <w:rPr>
          <w:rFonts w:ascii="Cambria" w:hAnsi="Cambria"/>
          <w:lang w:val="sk-SK"/>
        </w:rPr>
        <w:t xml:space="preserve">gietjie lea frekventative, kontinuative jïh aaj diminuative goerkesem åådtjeme. Gåalmede vuesiehtimie lij dïhte </w:t>
      </w:r>
      <w:r w:rsidRPr="00394C02">
        <w:rPr>
          <w:rFonts w:ascii="Cambria" w:hAnsi="Cambria"/>
          <w:i/>
          <w:lang w:val="sk-SK"/>
        </w:rPr>
        <w:t>jalkede</w:t>
      </w:r>
      <w:r w:rsidRPr="00394C02">
        <w:rPr>
          <w:rFonts w:ascii="Cambria" w:hAnsi="Cambria"/>
          <w:lang w:val="sk-SK"/>
        </w:rPr>
        <w:t xml:space="preserve"> mij lea distributive goerkesem åådtjeme noerhte-åarjelsaemien raedtesne mearan lea tjïelke predikativehammoe åarjel-åarjelsaemien dajvesne. </w:t>
      </w:r>
    </w:p>
    <w:p w:rsidR="002D4CD4" w:rsidRPr="00394C02" w:rsidRDefault="002D4CD4" w:rsidP="002D4CD4">
      <w:pPr>
        <w:tabs>
          <w:tab w:val="left" w:pos="567"/>
        </w:tabs>
        <w:spacing w:line="360" w:lineRule="auto"/>
        <w:jc w:val="both"/>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Nimhtie baakoeh joekedieh jïh almetjh orre baakoeh darjoeh jïh joekehts </w:t>
      </w:r>
      <w:r>
        <w:rPr>
          <w:rFonts w:ascii="Cambria" w:hAnsi="Cambria"/>
          <w:lang w:val="sk-SK"/>
        </w:rPr>
        <w:t>goerkesem</w:t>
      </w:r>
      <w:r w:rsidRPr="00394C02">
        <w:rPr>
          <w:rFonts w:ascii="Cambria" w:hAnsi="Cambria"/>
          <w:lang w:val="sk-SK"/>
        </w:rPr>
        <w:t xml:space="preserve"> biejieh baakojde. Men naan adjektivh eah jeatjadehtieh, naan leah nimhtie ahte baetsieh sijjen baakoehammojne jïh man åvteste nimhtie?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Gosse orre baakoeh båetieh jallh baakoeh joekedieh guektien/-jallh gellienhaaran dellie lea aaj akte prosesse mij tsagkeste dejtie suppletive hammojde. Clark jeahta dïhte lea </w:t>
      </w:r>
      <w:r w:rsidRPr="00394C02">
        <w:rPr>
          <w:rFonts w:ascii="Cambria" w:hAnsi="Cambria"/>
          <w:i/>
          <w:lang w:val="sk-SK"/>
        </w:rPr>
        <w:t>pre-emption by synonymy (</w:t>
      </w:r>
      <w:r w:rsidRPr="00394C02">
        <w:rPr>
          <w:rFonts w:ascii="Cambria" w:hAnsi="Cambria"/>
          <w:lang w:val="sk-SK"/>
        </w:rPr>
        <w:t xml:space="preserve">Clark 1987:7). Clark jeahta dah stinkes jïh konsisteente hammoeh leah guedteles baakoeh dan åvteste soptsestæjjah leah åehpies dej konvensjoneelle hammoejgujmie gosse orre hammoeh sjidtieh. Nimhtie baakoeh seamma kontraastem gorredieh baeliej mietie. Dah stinkes jïh konsisteente adjektivh leah dagkerh adjektivh goh, vuesiehtæmman </w:t>
      </w:r>
      <w:r w:rsidRPr="00394C02">
        <w:rPr>
          <w:rFonts w:ascii="Cambria" w:hAnsi="Cambria"/>
          <w:i/>
          <w:lang w:val="sk-SK"/>
        </w:rPr>
        <w:t>gieries –gearehke</w:t>
      </w:r>
      <w:r w:rsidRPr="00394C02">
        <w:rPr>
          <w:rFonts w:ascii="Cambria" w:hAnsi="Cambria"/>
          <w:lang w:val="sk-SK"/>
        </w:rPr>
        <w:t xml:space="preserve"> mij lea gåalmadinie systeemesne, </w:t>
      </w:r>
      <w:r w:rsidRPr="00394C02">
        <w:rPr>
          <w:rFonts w:ascii="Cambria" w:hAnsi="Cambria"/>
          <w:i/>
          <w:lang w:val="sk-SK"/>
        </w:rPr>
        <w:t>jaame/jaames</w:t>
      </w:r>
      <w:r w:rsidRPr="00394C02">
        <w:rPr>
          <w:rFonts w:ascii="Cambria" w:hAnsi="Cambria"/>
          <w:lang w:val="sk-SK"/>
        </w:rPr>
        <w:t xml:space="preserve"> mij lea mubpene systeemesne jïh </w:t>
      </w:r>
      <w:r w:rsidRPr="00394C02">
        <w:rPr>
          <w:rFonts w:ascii="Cambria" w:hAnsi="Cambria"/>
          <w:i/>
          <w:lang w:val="sk-SK"/>
        </w:rPr>
        <w:t>kråavvoeh/kråavvan</w:t>
      </w:r>
      <w:r w:rsidRPr="00394C02">
        <w:rPr>
          <w:rFonts w:ascii="Cambria" w:hAnsi="Cambria"/>
          <w:lang w:val="sk-SK"/>
        </w:rPr>
        <w:t xml:space="preserve"> mij lea njealjadinie systeemesne. Dah adjektvh leah barre vuesiehtæmman, jïenebh hov adjektivh mah leah dennie hammosne goh ovtetje. Dah leah baatsehts jïh dagkerh adjektivh eah man varki jeatjadehtieh dan åvteste dah adjektivh våajnoeh goh lea stinkes adjektivh gïelesne jïh lea aaj dobtsidie vïedteldihkie. </w:t>
      </w:r>
      <w:r w:rsidRPr="00394C02">
        <w:rPr>
          <w:rFonts w:ascii="Cambria" w:hAnsi="Cambria"/>
          <w:i/>
          <w:lang w:val="sk-SK"/>
        </w:rPr>
        <w:t>The Principle of Contrast</w:t>
      </w:r>
      <w:r w:rsidRPr="00394C02">
        <w:rPr>
          <w:rFonts w:ascii="Cambria" w:hAnsi="Cambria"/>
          <w:lang w:val="sk-SK"/>
        </w:rPr>
        <w:t xml:space="preserve"> lea læjhkan daerpies jïh vihkeles, dan åvteste dïhte viehkehte konvensjonaliteetem jïh aerpiesvoetem gïelesne gorredidh.</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joekehth daaletje systeemen jïh Bergslanden göökti systeemi gaskems naemhtie guvvine våajnoe båetije bielesne: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br w:type="page"/>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75" type="#_x0000_t202" style="position:absolute;left:0;text-align:left;margin-left:306pt;margin-top:3.6pt;width:99pt;height:54pt;z-index:251710464">
            <v:textbox style="mso-next-textbox:#_x0000_s1075">
              <w:txbxContent>
                <w:p w:rsidR="002D4CD4" w:rsidRDefault="002D4CD4" w:rsidP="002D4CD4">
                  <w:pPr>
                    <w:jc w:val="center"/>
                  </w:pPr>
                </w:p>
                <w:p w:rsidR="002D4CD4" w:rsidRPr="004C2B3E" w:rsidRDefault="002D4CD4" w:rsidP="002D4CD4">
                  <w:pPr>
                    <w:jc w:val="center"/>
                    <w:rPr>
                      <w:sz w:val="32"/>
                      <w:szCs w:val="32"/>
                    </w:rPr>
                  </w:pPr>
                  <w:r>
                    <w:rPr>
                      <w:sz w:val="32"/>
                      <w:szCs w:val="32"/>
                    </w:rPr>
                    <w:t>KB (52)</w:t>
                  </w:r>
                </w:p>
              </w:txbxContent>
            </v:textbox>
          </v:shape>
        </w:pict>
      </w:r>
      <w:r w:rsidRPr="00394C02">
        <w:rPr>
          <w:rFonts w:ascii="Cambria" w:hAnsi="Cambria"/>
          <w:iCs/>
          <w:noProof/>
          <w:lang w:val="sk-SK" w:eastAsia="nb-NO"/>
        </w:rPr>
        <w:pict>
          <v:shape id="_x0000_s1074" type="#_x0000_t202" style="position:absolute;left:0;text-align:left;margin-left:150pt;margin-top:-23.4pt;width:126pt;height:1in;z-index:251709440">
            <v:textbox style="mso-next-textbox:#_x0000_s1074">
              <w:txbxContent>
                <w:p w:rsidR="002D4CD4" w:rsidRDefault="002D4CD4" w:rsidP="002D4CD4">
                  <w:pPr>
                    <w:jc w:val="center"/>
                  </w:pPr>
                </w:p>
                <w:p w:rsidR="002D4CD4" w:rsidRPr="004C2B3E" w:rsidRDefault="002D4CD4" w:rsidP="002D4CD4">
                  <w:pPr>
                    <w:jc w:val="center"/>
                    <w:rPr>
                      <w:sz w:val="56"/>
                      <w:szCs w:val="56"/>
                    </w:rPr>
                  </w:pPr>
                  <w:r w:rsidRPr="000B2AE1">
                    <w:rPr>
                      <w:sz w:val="56"/>
                      <w:szCs w:val="56"/>
                    </w:rPr>
                    <w:t>MLK</w:t>
                  </w:r>
                </w:p>
              </w:txbxContent>
            </v:textbox>
          </v:shape>
        </w:pict>
      </w:r>
      <w:r w:rsidRPr="00394C02">
        <w:rPr>
          <w:rFonts w:ascii="Cambria" w:hAnsi="Cambria"/>
          <w:iCs/>
          <w:noProof/>
          <w:lang w:val="sk-SK" w:eastAsia="nb-NO"/>
        </w:rPr>
        <w:pict>
          <v:shape id="_x0000_s1073" type="#_x0000_t202" style="position:absolute;left:0;text-align:left;margin-left:12pt;margin-top:3.6pt;width:108pt;height:54pt;z-index:251708416">
            <v:textbox style="mso-next-textbox:#_x0000_s1073">
              <w:txbxContent>
                <w:p w:rsidR="002D4CD4" w:rsidRDefault="002D4CD4" w:rsidP="002D4CD4">
                  <w:pPr>
                    <w:jc w:val="center"/>
                  </w:pPr>
                </w:p>
                <w:p w:rsidR="002D4CD4" w:rsidRPr="004C2B3E" w:rsidRDefault="002D4CD4" w:rsidP="002D4CD4">
                  <w:pPr>
                    <w:jc w:val="center"/>
                    <w:rPr>
                      <w:sz w:val="32"/>
                      <w:szCs w:val="32"/>
                    </w:rPr>
                  </w:pPr>
                  <w:r>
                    <w:rPr>
                      <w:sz w:val="32"/>
                      <w:szCs w:val="32"/>
                    </w:rPr>
                    <w:t>KB (116)</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79" type="#_x0000_t202" style="position:absolute;left:0;text-align:left;margin-left:174pt;margin-top:15.6pt;width:90pt;height:1in;z-index:251714560">
            <v:textbox style="mso-next-textbox:#_x0000_s1079">
              <w:txbxContent>
                <w:p w:rsidR="002D4CD4" w:rsidRPr="005152E3" w:rsidRDefault="002D4CD4" w:rsidP="002D4CD4">
                  <w:pPr>
                    <w:jc w:val="center"/>
                    <w:rPr>
                      <w:sz w:val="32"/>
                      <w:szCs w:val="32"/>
                    </w:rPr>
                  </w:pPr>
                  <w:r w:rsidRPr="005152E3">
                    <w:rPr>
                      <w:sz w:val="32"/>
                      <w:szCs w:val="32"/>
                    </w:rPr>
                    <w:t>-/-</w:t>
                  </w:r>
                </w:p>
                <w:p w:rsidR="002D4CD4" w:rsidRPr="00136829" w:rsidRDefault="002D4CD4" w:rsidP="002D4CD4">
                  <w:pPr>
                    <w:jc w:val="center"/>
                    <w:rPr>
                      <w:i/>
                    </w:rPr>
                  </w:pPr>
                  <w:r w:rsidRPr="00136829">
                    <w:rPr>
                      <w:i/>
                    </w:rPr>
                    <w:t>V/V;s/s;hth/hth; hts/hts;h/h; n/n</w:t>
                  </w:r>
                </w:p>
                <w:p w:rsidR="002D4CD4" w:rsidRDefault="002D4CD4" w:rsidP="002D4CD4">
                  <w:pPr>
                    <w:jc w:val="center"/>
                  </w:pPr>
                </w:p>
              </w:txbxContent>
            </v:textbox>
          </v:shape>
        </w:pict>
      </w:r>
      <w:r w:rsidRPr="00394C02">
        <w:rPr>
          <w:rFonts w:ascii="Cambria" w:hAnsi="Cambria"/>
          <w:iCs/>
          <w:noProof/>
          <w:lang w:val="sk-SK" w:eastAsia="nb-NO"/>
        </w:rPr>
        <w:pict>
          <v:shape id="_x0000_s1078" type="#_x0000_t202" style="position:absolute;left:0;text-align:left;margin-left:156pt;margin-top:15.6pt;width:18pt;height:1in;z-index:251713536">
            <v:textbox style="mso-next-textbox:#_x0000_s1078">
              <w:txbxContent>
                <w:p w:rsidR="002D4CD4" w:rsidRDefault="002D4CD4" w:rsidP="002D4CD4"/>
                <w:p w:rsidR="002D4CD4" w:rsidRDefault="002D4CD4" w:rsidP="002D4CD4">
                  <w:r>
                    <w:t>1</w:t>
                  </w:r>
                </w:p>
              </w:txbxContent>
            </v:textbox>
          </v:shape>
        </w:pict>
      </w:r>
      <w:r w:rsidRPr="00394C02">
        <w:rPr>
          <w:rFonts w:ascii="Cambria" w:hAnsi="Cambria"/>
          <w:iCs/>
          <w:noProof/>
          <w:lang w:val="sk-SK" w:eastAsia="nb-NO"/>
        </w:rPr>
        <w:pict>
          <v:shape id="_x0000_s1077" type="#_x0000_t202" style="position:absolute;left:0;text-align:left;margin-left:30pt;margin-top:15.6pt;width:90pt;height:1in;z-index:251712512">
            <v:textbox style="mso-next-textbox:#_x0000_s1077">
              <w:txbxContent>
                <w:p w:rsidR="002D4CD4" w:rsidRDefault="002D4CD4" w:rsidP="002D4CD4"/>
                <w:p w:rsidR="002D4CD4" w:rsidRDefault="002D4CD4" w:rsidP="002D4CD4">
                  <w:pPr>
                    <w:jc w:val="center"/>
                    <w:rPr>
                      <w:b/>
                      <w:sz w:val="32"/>
                      <w:szCs w:val="32"/>
                    </w:rPr>
                  </w:pPr>
                  <w:r w:rsidRPr="005D0F8E">
                    <w:rPr>
                      <w:b/>
                      <w:sz w:val="32"/>
                      <w:szCs w:val="32"/>
                    </w:rPr>
                    <w:t>-/-</w:t>
                  </w:r>
                </w:p>
                <w:p w:rsidR="002D4CD4" w:rsidRPr="00292C2C" w:rsidRDefault="002D4CD4" w:rsidP="002D4CD4">
                  <w:pPr>
                    <w:jc w:val="center"/>
                    <w:rPr>
                      <w:szCs w:val="32"/>
                    </w:rPr>
                  </w:pPr>
                  <w:r w:rsidRPr="00292C2C">
                    <w:rPr>
                      <w:szCs w:val="32"/>
                    </w:rPr>
                    <w:t>V/V</w:t>
                  </w:r>
                  <w:r>
                    <w:rPr>
                      <w:szCs w:val="32"/>
                    </w:rPr>
                    <w:t>;s/s</w:t>
                  </w:r>
                </w:p>
              </w:txbxContent>
            </v:textbox>
          </v:shape>
        </w:pict>
      </w:r>
      <w:r w:rsidRPr="00394C02">
        <w:rPr>
          <w:rFonts w:ascii="Cambria" w:hAnsi="Cambria"/>
          <w:iCs/>
          <w:noProof/>
          <w:lang w:val="sk-SK" w:eastAsia="nb-NO"/>
        </w:rPr>
        <w:pict>
          <v:shape id="_x0000_s1076" type="#_x0000_t202" style="position:absolute;left:0;text-align:left;margin-left:12pt;margin-top:15.6pt;width:18pt;height:1in;z-index:251711488">
            <v:textbox style="mso-next-textbox:#_x0000_s1076">
              <w:txbxContent>
                <w:p w:rsidR="002D4CD4" w:rsidRDefault="002D4CD4" w:rsidP="002D4CD4"/>
                <w:p w:rsidR="002D4CD4" w:rsidRDefault="002D4CD4" w:rsidP="002D4CD4">
                  <w:r>
                    <w:t>1</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95" type="#_x0000_t202" style="position:absolute;left:0;text-align:left;margin-left:324pt;margin-top:168pt;width:81pt;height:1in;z-index:251730944">
            <v:textbox style="mso-next-textbox:#_x0000_s1095">
              <w:txbxContent>
                <w:p w:rsidR="002D4CD4" w:rsidRPr="000038A1" w:rsidRDefault="002D4CD4" w:rsidP="002D4CD4">
                  <w:pPr>
                    <w:jc w:val="center"/>
                    <w:rPr>
                      <w:sz w:val="32"/>
                      <w:szCs w:val="32"/>
                    </w:rPr>
                  </w:pPr>
                  <w:r>
                    <w:rPr>
                      <w:sz w:val="32"/>
                      <w:szCs w:val="32"/>
                    </w:rPr>
                    <w:t>V</w:t>
                  </w:r>
                  <w:r w:rsidRPr="000038A1">
                    <w:rPr>
                      <w:sz w:val="32"/>
                      <w:szCs w:val="32"/>
                    </w:rPr>
                    <w:t>/-</w:t>
                  </w:r>
                  <w:r>
                    <w:rPr>
                      <w:sz w:val="32"/>
                      <w:szCs w:val="32"/>
                    </w:rPr>
                    <w:t>s</w:t>
                  </w:r>
                </w:p>
                <w:p w:rsidR="002D4CD4" w:rsidRPr="005152E3" w:rsidRDefault="002D4CD4" w:rsidP="002D4CD4">
                  <w:pPr>
                    <w:jc w:val="center"/>
                  </w:pPr>
                </w:p>
              </w:txbxContent>
            </v:textbox>
          </v:shape>
        </w:pict>
      </w:r>
      <w:r w:rsidRPr="00394C02">
        <w:rPr>
          <w:rFonts w:ascii="Cambria" w:hAnsi="Cambria"/>
          <w:iCs/>
          <w:noProof/>
          <w:lang w:val="sk-SK" w:eastAsia="nb-NO"/>
        </w:rPr>
        <w:pict>
          <v:shape id="_x0000_s1094" type="#_x0000_t202" style="position:absolute;left:0;text-align:left;margin-left:306pt;margin-top:168pt;width:18pt;height:1in;z-index:251729920">
            <v:textbox style="mso-next-textbox:#_x0000_s1094">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 id="_x0000_s1093" type="#_x0000_t202" style="position:absolute;left:0;text-align:left;margin-left:174pt;margin-top:168pt;width:90pt;height:1in;z-index:251728896">
            <v:textbox style="mso-next-textbox:#_x0000_s1093">
              <w:txbxContent>
                <w:p w:rsidR="002D4CD4" w:rsidRDefault="002D4CD4" w:rsidP="002D4CD4">
                  <w:pPr>
                    <w:jc w:val="center"/>
                  </w:pPr>
                </w:p>
                <w:p w:rsidR="002D4CD4" w:rsidRPr="000038A1" w:rsidRDefault="002D4CD4" w:rsidP="002D4CD4">
                  <w:pPr>
                    <w:jc w:val="center"/>
                    <w:rPr>
                      <w:sz w:val="32"/>
                      <w:szCs w:val="32"/>
                    </w:rPr>
                  </w:pPr>
                  <w:r>
                    <w:rPr>
                      <w:sz w:val="32"/>
                      <w:szCs w:val="32"/>
                    </w:rPr>
                    <w:t>-s/V</w:t>
                  </w:r>
                </w:p>
                <w:p w:rsidR="002D4CD4" w:rsidRPr="005152E3" w:rsidRDefault="002D4CD4" w:rsidP="002D4CD4">
                  <w:pPr>
                    <w:jc w:val="center"/>
                  </w:pPr>
                </w:p>
              </w:txbxContent>
            </v:textbox>
          </v:shape>
        </w:pict>
      </w:r>
      <w:r w:rsidRPr="00394C02">
        <w:rPr>
          <w:rFonts w:ascii="Cambria" w:hAnsi="Cambria"/>
          <w:iCs/>
          <w:noProof/>
          <w:lang w:val="sk-SK" w:eastAsia="nb-NO"/>
        </w:rPr>
        <w:pict>
          <v:shape id="_x0000_s1092" type="#_x0000_t202" style="position:absolute;left:0;text-align:left;margin-left:156pt;margin-top:168pt;width:18pt;height:1in;z-index:251727872">
            <v:textbox style="mso-next-textbox:#_x0000_s1092">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 id="_x0000_s1091" type="#_x0000_t202" style="position:absolute;left:0;text-align:left;margin-left:30pt;margin-top:168pt;width:90pt;height:1in;z-index:251726848">
            <v:textbox style="mso-next-textbox:#_x0000_s1091">
              <w:txbxContent>
                <w:p w:rsidR="002D4CD4" w:rsidRDefault="002D4CD4" w:rsidP="002D4CD4">
                  <w:pPr>
                    <w:tabs>
                      <w:tab w:val="left" w:pos="1920"/>
                    </w:tabs>
                    <w:jc w:val="center"/>
                  </w:pPr>
                </w:p>
                <w:p w:rsidR="002D4CD4" w:rsidRPr="00BC2CCC" w:rsidRDefault="002D4CD4" w:rsidP="002D4CD4">
                  <w:pPr>
                    <w:tabs>
                      <w:tab w:val="left" w:pos="1920"/>
                    </w:tabs>
                    <w:jc w:val="center"/>
                    <w:rPr>
                      <w:rFonts w:eastAsia="Calibri"/>
                      <w:sz w:val="32"/>
                      <w:szCs w:val="32"/>
                    </w:rPr>
                  </w:pPr>
                  <w:r>
                    <w:rPr>
                      <w:sz w:val="32"/>
                      <w:szCs w:val="32"/>
                    </w:rPr>
                    <w:t>-</w:t>
                  </w:r>
                  <w:r w:rsidRPr="00BC2CCC">
                    <w:rPr>
                      <w:sz w:val="32"/>
                      <w:szCs w:val="32"/>
                    </w:rPr>
                    <w:t>es/</w:t>
                  </w:r>
                  <w:r>
                    <w:rPr>
                      <w:sz w:val="32"/>
                      <w:szCs w:val="32"/>
                    </w:rPr>
                    <w:t>-</w:t>
                  </w:r>
                  <w:r w:rsidRPr="00BC2CCC">
                    <w:rPr>
                      <w:sz w:val="32"/>
                      <w:szCs w:val="32"/>
                    </w:rPr>
                    <w:t>ehke</w:t>
                  </w:r>
                </w:p>
              </w:txbxContent>
            </v:textbox>
            <w10:wrap type="square"/>
          </v:shape>
        </w:pict>
      </w:r>
      <w:r w:rsidRPr="00394C02">
        <w:rPr>
          <w:rFonts w:ascii="Cambria" w:hAnsi="Cambria"/>
          <w:iCs/>
          <w:noProof/>
          <w:lang w:val="sk-SK" w:eastAsia="nb-NO"/>
        </w:rPr>
        <w:pict>
          <v:shape id="_x0000_s1090" type="#_x0000_t202" style="position:absolute;left:0;text-align:left;margin-left:12pt;margin-top:168pt;width:18pt;height:1in;z-index:251725824">
            <v:textbox style="mso-next-textbox:#_x0000_s1090">
              <w:txbxContent>
                <w:p w:rsidR="002D4CD4" w:rsidRDefault="002D4CD4" w:rsidP="002D4CD4"/>
                <w:p w:rsidR="002D4CD4" w:rsidRDefault="002D4CD4" w:rsidP="002D4CD4">
                  <w:r>
                    <w:t>3</w:t>
                  </w:r>
                </w:p>
              </w:txbxContent>
            </v:textbox>
          </v:shape>
        </w:pict>
      </w:r>
      <w:r w:rsidRPr="00394C02">
        <w:rPr>
          <w:rFonts w:ascii="Cambria" w:hAnsi="Cambria"/>
          <w:iCs/>
          <w:noProof/>
          <w:lang w:val="sk-SK" w:eastAsia="nb-NO"/>
        </w:rPr>
        <w:pict>
          <v:shape id="_x0000_s1089" type="#_x0000_t32" style="position:absolute;left:0;text-align:left;margin-left:264pt;margin-top:6.05pt;width:42pt;height:.05pt;flip:x;z-index:251724800" o:connectortype="straight">
            <v:stroke endarrow="block"/>
          </v:shape>
        </w:pict>
      </w:r>
      <w:r w:rsidRPr="00394C02">
        <w:rPr>
          <w:rFonts w:ascii="Cambria" w:hAnsi="Cambria"/>
          <w:iCs/>
          <w:noProof/>
          <w:lang w:val="sk-SK" w:eastAsia="nb-NO"/>
        </w:rPr>
        <w:pict>
          <v:shape id="_x0000_s1080" type="#_x0000_t32" style="position:absolute;left:0;text-align:left;margin-left:120pt;margin-top:6.05pt;width:36pt;height:0;z-index:251715584" o:connectortype="straight">
            <v:stroke endarrow="block"/>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3" type="#_x0000_t32" style="position:absolute;left:0;text-align:left;margin-left:132pt;margin-top:13.45pt;width:24pt;height:0;z-index:251749376" o:connectortype="straight">
            <v:stroke endarrow="block"/>
          </v:shape>
        </w:pict>
      </w:r>
      <w:r w:rsidRPr="00394C02">
        <w:rPr>
          <w:rFonts w:ascii="Cambria" w:hAnsi="Cambria"/>
          <w:iCs/>
          <w:noProof/>
          <w:lang w:val="sk-SK" w:eastAsia="nb-NO"/>
        </w:rPr>
        <w:pict>
          <v:shape id="_x0000_s1112" type="#_x0000_t32" style="position:absolute;left:0;text-align:left;margin-left:132pt;margin-top:13.45pt;width:.05pt;height:369pt;flip:y;z-index:251748352" o:connectortype="straight"/>
        </w:pict>
      </w:r>
      <w:r w:rsidRPr="00394C02">
        <w:rPr>
          <w:rFonts w:ascii="Cambria" w:hAnsi="Cambria"/>
          <w:iCs/>
          <w:noProof/>
          <w:lang w:val="sk-SK" w:eastAsia="nb-NO"/>
        </w:rPr>
        <w:pict>
          <v:shape id="_x0000_s1082" type="#_x0000_t202" style="position:absolute;left:0;text-align:left;margin-left:30pt;margin-top:64.2pt;width:90pt;height:1in;z-index:251717632">
            <v:textbox style="mso-next-textbox:#_x0000_s1082">
              <w:txbxContent>
                <w:p w:rsidR="002D4CD4" w:rsidRDefault="002D4CD4" w:rsidP="002D4CD4"/>
                <w:p w:rsidR="002D4CD4" w:rsidRDefault="002D4CD4" w:rsidP="002D4CD4">
                  <w:pPr>
                    <w:jc w:val="center"/>
                  </w:pPr>
                  <w:r w:rsidRPr="005D0F8E">
                    <w:rPr>
                      <w:b/>
                      <w:sz w:val="32"/>
                      <w:szCs w:val="32"/>
                    </w:rPr>
                    <w:t>-</w:t>
                  </w:r>
                  <w:r w:rsidRPr="00BC2CCC">
                    <w:rPr>
                      <w:sz w:val="32"/>
                      <w:szCs w:val="32"/>
                    </w:rPr>
                    <w:t>s/V</w:t>
                  </w:r>
                </w:p>
              </w:txbxContent>
            </v:textbox>
            <w10:wrap type="square"/>
          </v:shape>
        </w:pict>
      </w:r>
      <w:r w:rsidRPr="00394C02">
        <w:rPr>
          <w:rFonts w:ascii="Cambria" w:hAnsi="Cambria"/>
          <w:iCs/>
          <w:noProof/>
          <w:lang w:val="sk-SK" w:eastAsia="nb-NO"/>
        </w:rPr>
        <w:pict>
          <v:shape id="_x0000_s1081" type="#_x0000_t202" style="position:absolute;left:0;text-align:left;margin-left:12pt;margin-top:64.2pt;width:18pt;height:1in;z-index:251716608">
            <v:textbox style="mso-next-textbox:#_x0000_s1081">
              <w:txbxContent>
                <w:p w:rsidR="002D4CD4" w:rsidRDefault="002D4CD4" w:rsidP="002D4CD4"/>
                <w:p w:rsidR="002D4CD4" w:rsidRDefault="002D4CD4" w:rsidP="002D4CD4">
                  <w:r>
                    <w:t>2</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9" type="#_x0000_t32" style="position:absolute;left:0;text-align:left;margin-left:2in;margin-top:8.4pt;width:12pt;height:.05pt;z-index:251745280" o:connectortype="straight">
            <v:stroke endarrow="block"/>
          </v:shape>
        </w:pict>
      </w:r>
      <w:r w:rsidRPr="00394C02">
        <w:rPr>
          <w:rFonts w:ascii="Cambria" w:hAnsi="Cambria"/>
          <w:iCs/>
          <w:noProof/>
          <w:lang w:val="sk-SK" w:eastAsia="nb-NO"/>
        </w:rPr>
        <w:pict>
          <v:shape id="_x0000_s1108" type="#_x0000_t32" style="position:absolute;left:0;text-align:left;margin-left:2in;margin-top:8.4pt;width:0;height:414pt;flip:y;z-index:251744256" o:connectortype="straight"/>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5" type="#_x0000_t32" style="position:absolute;left:0;text-align:left;margin-left:120.45pt;margin-top:9.6pt;width:35.55pt;height:2in;flip:y;z-index:251751424"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084" type="#_x0000_t202" style="position:absolute;left:0;text-align:left;margin-left:174pt;margin-top:-18.6pt;width:90pt;height:1in;z-index:251719680">
            <v:textbox style="mso-next-textbox:#_x0000_s1084">
              <w:txbxContent>
                <w:p w:rsidR="002D4CD4" w:rsidRDefault="002D4CD4" w:rsidP="002D4CD4">
                  <w:pPr>
                    <w:jc w:val="center"/>
                  </w:pPr>
                </w:p>
                <w:p w:rsidR="002D4CD4" w:rsidRPr="000038A1" w:rsidRDefault="002D4CD4" w:rsidP="002D4CD4">
                  <w:pPr>
                    <w:jc w:val="center"/>
                    <w:rPr>
                      <w:sz w:val="32"/>
                      <w:szCs w:val="32"/>
                    </w:rPr>
                  </w:pPr>
                  <w:r>
                    <w:rPr>
                      <w:sz w:val="32"/>
                      <w:szCs w:val="32"/>
                    </w:rPr>
                    <w:t>V</w:t>
                  </w:r>
                  <w:r w:rsidRPr="000038A1">
                    <w:rPr>
                      <w:sz w:val="32"/>
                      <w:szCs w:val="32"/>
                    </w:rPr>
                    <w:t>/-</w:t>
                  </w:r>
                  <w:r>
                    <w:rPr>
                      <w:sz w:val="32"/>
                      <w:szCs w:val="32"/>
                    </w:rPr>
                    <w:t>s</w:t>
                  </w:r>
                </w:p>
                <w:p w:rsidR="002D4CD4" w:rsidRDefault="002D4CD4" w:rsidP="002D4CD4">
                  <w:pPr>
                    <w:jc w:val="center"/>
                  </w:pPr>
                </w:p>
              </w:txbxContent>
            </v:textbox>
          </v:shape>
        </w:pict>
      </w:r>
      <w:r w:rsidRPr="00394C02">
        <w:rPr>
          <w:rFonts w:ascii="Cambria" w:hAnsi="Cambria"/>
          <w:iCs/>
          <w:noProof/>
          <w:lang w:val="sk-SK" w:eastAsia="nb-NO"/>
        </w:rPr>
        <w:pict>
          <v:shape id="_x0000_s1083" type="#_x0000_t202" style="position:absolute;left:0;text-align:left;margin-left:156pt;margin-top:-18.6pt;width:18pt;height:1in;z-index:251718656">
            <v:textbox style="mso-next-textbox:#_x0000_s1083">
              <w:txbxContent>
                <w:p w:rsidR="002D4CD4" w:rsidRDefault="002D4CD4" w:rsidP="002D4CD4"/>
                <w:p w:rsidR="002D4CD4" w:rsidRDefault="002D4CD4" w:rsidP="002D4CD4">
                  <w:r>
                    <w:t>2</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8" type="#_x0000_t32" style="position:absolute;left:0;text-align:left;margin-left:264pt;margin-top:3.6pt;width:42pt;height:90pt;flip:x y;z-index:251754496" o:connectortype="straight">
            <v:stroke endarrow="block"/>
          </v:shape>
        </w:pict>
      </w:r>
      <w:r w:rsidRPr="00394C02">
        <w:rPr>
          <w:rFonts w:ascii="Cambria" w:hAnsi="Cambria"/>
          <w:iCs/>
          <w:noProof/>
          <w:lang w:val="sk-SK" w:eastAsia="nb-NO"/>
        </w:rPr>
        <w:pict>
          <v:shape id="_x0000_s1117" type="#_x0000_t32" style="position:absolute;left:0;text-align:left;margin-left:264pt;margin-top:3.6pt;width:42pt;height:90pt;flip:x;z-index:251753472" o:connectortype="straight">
            <v:stroke endarrow="block"/>
          </v:shape>
        </w:pict>
      </w:r>
      <w:r w:rsidRPr="00394C02">
        <w:rPr>
          <w:rFonts w:ascii="Cambria" w:hAnsi="Cambria"/>
          <w:iCs/>
          <w:noProof/>
          <w:lang w:val="sk-SK" w:eastAsia="nb-NO"/>
        </w:rPr>
        <w:pict>
          <v:shape id="_x0000_s1116" type="#_x0000_t32" style="position:absolute;left:0;text-align:left;margin-left:120.45pt;margin-top:12.6pt;width:35.55pt;height:162pt;flip:y;z-index:251752448" o:connectortype="straight">
            <v:stroke endarrow="block"/>
          </v:shape>
        </w:pict>
      </w:r>
      <w:r w:rsidRPr="00394C02">
        <w:rPr>
          <w:rFonts w:ascii="Cambria" w:hAnsi="Cambria"/>
          <w:iCs/>
          <w:noProof/>
          <w:lang w:val="sk-SK" w:eastAsia="nb-NO"/>
        </w:rPr>
        <w:pict>
          <v:shape id="_x0000_s1114" type="#_x0000_t32" style="position:absolute;left:0;text-align:left;margin-left:120pt;margin-top:3.6pt;width:36pt;height:1in;z-index:251750400" o:connectortype="straight">
            <v:stroke endarrow="block"/>
          </v:shape>
        </w:pict>
      </w:r>
      <w:r w:rsidRPr="00394C02">
        <w:rPr>
          <w:rFonts w:ascii="Cambria" w:hAnsi="Cambria"/>
          <w:iCs/>
          <w:noProof/>
          <w:lang w:val="sk-SK" w:eastAsia="nb-NO"/>
        </w:rPr>
        <w:pict>
          <v:shape id="_x0000_s1088" type="#_x0000_t202" style="position:absolute;left:0;text-align:left;margin-left:324pt;margin-top:-32.4pt;width:81pt;height:1in;z-index:251723776">
            <v:textbox style="mso-next-textbox:#_x0000_s1088">
              <w:txbxContent>
                <w:p w:rsidR="002D4CD4" w:rsidRPr="000038A1" w:rsidRDefault="002D4CD4" w:rsidP="002D4CD4">
                  <w:pPr>
                    <w:jc w:val="center"/>
                    <w:rPr>
                      <w:sz w:val="32"/>
                      <w:szCs w:val="32"/>
                    </w:rPr>
                  </w:pPr>
                  <w:r>
                    <w:rPr>
                      <w:sz w:val="32"/>
                      <w:szCs w:val="32"/>
                    </w:rPr>
                    <w:t>s-/V</w:t>
                  </w:r>
                </w:p>
                <w:p w:rsidR="002D4CD4" w:rsidRPr="005152E3" w:rsidRDefault="002D4CD4" w:rsidP="002D4CD4"/>
              </w:txbxContent>
            </v:textbox>
          </v:shape>
        </w:pict>
      </w:r>
      <w:r w:rsidRPr="00394C02">
        <w:rPr>
          <w:rFonts w:ascii="Cambria" w:hAnsi="Cambria"/>
          <w:iCs/>
          <w:noProof/>
          <w:lang w:val="sk-SK" w:eastAsia="nb-NO"/>
        </w:rPr>
        <w:pict>
          <v:shape id="_x0000_s1087" type="#_x0000_t202" style="position:absolute;left:0;text-align:left;margin-left:306pt;margin-top:-32.4pt;width:18pt;height:1in;z-index:251722752">
            <v:textbox style="mso-next-textbox:#_x0000_s1087">
              <w:txbxContent>
                <w:p w:rsidR="002D4CD4" w:rsidRDefault="002D4CD4" w:rsidP="002D4CD4"/>
                <w:p w:rsidR="002D4CD4" w:rsidRDefault="002D4CD4" w:rsidP="002D4CD4">
                  <w:r>
                    <w:t>2</w:t>
                  </w:r>
                </w:p>
              </w:txbxContent>
            </v:textbox>
          </v:shape>
        </w:pict>
      </w:r>
      <w:r w:rsidRPr="00394C02">
        <w:rPr>
          <w:rFonts w:ascii="Cambria" w:hAnsi="Cambria"/>
          <w:iCs/>
          <w:noProof/>
          <w:lang w:val="sk-SK" w:eastAsia="nb-NO"/>
        </w:rPr>
        <w:pict>
          <v:shape id="_x0000_s1086" type="#_x0000_t202" style="position:absolute;left:0;text-align:left;margin-left:324pt;margin-top:-122.4pt;width:81pt;height:1in;z-index:251721728">
            <v:textbox style="mso-next-textbox:#_x0000_s1086">
              <w:txbxContent>
                <w:p w:rsidR="002D4CD4" w:rsidRDefault="002D4CD4" w:rsidP="002D4CD4">
                  <w:pPr>
                    <w:jc w:val="center"/>
                  </w:pPr>
                  <w:r w:rsidRPr="000038A1">
                    <w:rPr>
                      <w:sz w:val="32"/>
                      <w:szCs w:val="32"/>
                    </w:rPr>
                    <w:t>-/-</w:t>
                  </w:r>
                  <w:r>
                    <w:rPr>
                      <w:sz w:val="32"/>
                      <w:szCs w:val="32"/>
                    </w:rPr>
                    <w:t xml:space="preserve">     </w:t>
                  </w:r>
                </w:p>
                <w:p w:rsidR="002D4CD4" w:rsidRPr="005152E3" w:rsidRDefault="002D4CD4" w:rsidP="002D4CD4">
                  <w:pPr>
                    <w:jc w:val="center"/>
                  </w:pPr>
                  <w:r>
                    <w:t>V/V</w:t>
                  </w:r>
                </w:p>
              </w:txbxContent>
            </v:textbox>
          </v:shape>
        </w:pict>
      </w:r>
      <w:r w:rsidRPr="00394C02">
        <w:rPr>
          <w:rFonts w:ascii="Cambria" w:hAnsi="Cambria"/>
          <w:iCs/>
          <w:noProof/>
          <w:lang w:val="sk-SK" w:eastAsia="nb-NO"/>
        </w:rPr>
        <w:pict>
          <v:shape id="_x0000_s1085" type="#_x0000_t202" style="position:absolute;left:0;text-align:left;margin-left:306pt;margin-top:-122.4pt;width:18pt;height:1in;z-index:251720704">
            <v:textbox style="mso-next-textbox:#_x0000_s1085">
              <w:txbxContent>
                <w:p w:rsidR="002D4CD4" w:rsidRDefault="002D4CD4" w:rsidP="002D4CD4"/>
                <w:p w:rsidR="002D4CD4" w:rsidRDefault="002D4CD4" w:rsidP="002D4CD4">
                  <w:r>
                    <w:t>1</w:t>
                  </w:r>
                </w:p>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2" type="#_x0000_t202" style="position:absolute;left:0;text-align:left;margin-left:12.45pt;margin-top:182.45pt;width:18pt;height:115.35pt;z-index:251738112">
            <v:textbox style="mso-next-textbox:#_x0000_s1102">
              <w:txbxContent>
                <w:p w:rsidR="002D4CD4" w:rsidRDefault="002D4CD4" w:rsidP="002D4CD4"/>
                <w:p w:rsidR="002D4CD4" w:rsidRDefault="002D4CD4" w:rsidP="002D4CD4"/>
                <w:p w:rsidR="002D4CD4" w:rsidRDefault="002D4CD4" w:rsidP="002D4CD4"/>
                <w:p w:rsidR="002D4CD4" w:rsidRDefault="002D4CD4" w:rsidP="002D4CD4">
                  <w:r>
                    <w:t>5</w:t>
                  </w:r>
                </w:p>
              </w:txbxContent>
            </v:textbox>
          </v:shape>
        </w:pict>
      </w:r>
      <w:r w:rsidRPr="00394C02">
        <w:rPr>
          <w:rFonts w:ascii="Cambria" w:hAnsi="Cambria"/>
          <w:iCs/>
          <w:noProof/>
          <w:lang w:val="sk-SK" w:eastAsia="nb-NO"/>
        </w:rPr>
        <w:pict>
          <v:shape id="_x0000_s1101" type="#_x0000_t202" style="position:absolute;left:0;text-align:left;margin-left:324pt;margin-top:92.45pt;width:81pt;height:1in;z-index:251737088">
            <v:textbox style="mso-next-textbox:#_x0000_s1101">
              <w:txbxContent>
                <w:p w:rsidR="002D4CD4" w:rsidRPr="000038A1" w:rsidRDefault="002D4CD4" w:rsidP="002D4CD4">
                  <w:pPr>
                    <w:jc w:val="center"/>
                    <w:rPr>
                      <w:sz w:val="32"/>
                      <w:szCs w:val="32"/>
                    </w:rPr>
                  </w:pPr>
                  <w:r>
                    <w:rPr>
                      <w:sz w:val="32"/>
                      <w:szCs w:val="32"/>
                    </w:rPr>
                    <w:t>h/n</w:t>
                  </w:r>
                </w:p>
                <w:p w:rsidR="002D4CD4" w:rsidRPr="005152E3" w:rsidRDefault="002D4CD4" w:rsidP="002D4CD4"/>
              </w:txbxContent>
            </v:textbox>
          </v:shape>
        </w:pict>
      </w:r>
      <w:r w:rsidRPr="00394C02">
        <w:rPr>
          <w:rFonts w:ascii="Cambria" w:hAnsi="Cambria"/>
          <w:iCs/>
          <w:noProof/>
          <w:lang w:val="sk-SK" w:eastAsia="nb-NO"/>
        </w:rPr>
        <w:pict>
          <v:shape id="_x0000_s1100" type="#_x0000_t202" style="position:absolute;left:0;text-align:left;margin-left:306pt;margin-top:92.45pt;width:18pt;height:1in;z-index:251736064">
            <v:textbox style="mso-next-textbox:#_x0000_s1100">
              <w:txbxContent>
                <w:p w:rsidR="002D4CD4" w:rsidRDefault="002D4CD4" w:rsidP="002D4CD4"/>
                <w:p w:rsidR="002D4CD4" w:rsidRDefault="002D4CD4" w:rsidP="002D4CD4">
                  <w:r>
                    <w:t>4</w:t>
                  </w:r>
                </w:p>
              </w:txbxContent>
            </v:textbox>
          </v:shape>
        </w:pict>
      </w:r>
      <w:r w:rsidRPr="00394C02">
        <w:rPr>
          <w:rFonts w:ascii="Cambria" w:hAnsi="Cambria"/>
          <w:iCs/>
          <w:noProof/>
          <w:lang w:val="sk-SK" w:eastAsia="nb-NO"/>
        </w:rPr>
        <w:pict>
          <v:shape id="_x0000_s1099" type="#_x0000_t202" style="position:absolute;left:0;text-align:left;margin-left:174pt;margin-top:92.45pt;width:90pt;height:1in;z-index:251735040">
            <v:textbox style="mso-next-textbox:#_x0000_s1099">
              <w:txbxContent>
                <w:p w:rsidR="002D4CD4" w:rsidRPr="00136829" w:rsidRDefault="002D4CD4" w:rsidP="002D4CD4">
                  <w:pPr>
                    <w:jc w:val="center"/>
                    <w:rPr>
                      <w:i/>
                      <w:szCs w:val="28"/>
                    </w:rPr>
                  </w:pPr>
                  <w:r w:rsidRPr="00FB57F3">
                    <w:rPr>
                      <w:sz w:val="32"/>
                      <w:szCs w:val="32"/>
                    </w:rPr>
                    <w:t>Suf1</w:t>
                  </w:r>
                  <w:r>
                    <w:rPr>
                      <w:sz w:val="32"/>
                      <w:szCs w:val="32"/>
                    </w:rPr>
                    <w:t xml:space="preserve">/Suf2                         </w:t>
                  </w:r>
                  <w:r>
                    <w:t xml:space="preserve">  </w:t>
                  </w:r>
                  <w:r w:rsidRPr="00136829">
                    <w:rPr>
                      <w:i/>
                      <w:szCs w:val="28"/>
                    </w:rPr>
                    <w:t>- s / - n</w:t>
                  </w:r>
                </w:p>
                <w:p w:rsidR="002D4CD4" w:rsidRPr="00136829" w:rsidRDefault="002D4CD4" w:rsidP="002D4CD4">
                  <w:pPr>
                    <w:jc w:val="center"/>
                    <w:rPr>
                      <w:i/>
                      <w:szCs w:val="28"/>
                    </w:rPr>
                  </w:pPr>
                  <w:r w:rsidRPr="00136829">
                    <w:rPr>
                      <w:i/>
                      <w:szCs w:val="28"/>
                    </w:rPr>
                    <w:t>- h / - n</w:t>
                  </w:r>
                </w:p>
                <w:p w:rsidR="002D4CD4" w:rsidRPr="005152E3" w:rsidRDefault="002D4CD4" w:rsidP="002D4CD4"/>
              </w:txbxContent>
            </v:textbox>
          </v:shape>
        </w:pict>
      </w:r>
      <w:r w:rsidRPr="00394C02">
        <w:rPr>
          <w:rFonts w:ascii="Cambria" w:hAnsi="Cambria"/>
          <w:iCs/>
          <w:noProof/>
          <w:lang w:val="sk-SK" w:eastAsia="nb-NO"/>
        </w:rPr>
        <w:pict>
          <v:shape id="_x0000_s1098" type="#_x0000_t202" style="position:absolute;left:0;text-align:left;margin-left:156pt;margin-top:92.45pt;width:18pt;height:1in;z-index:251734016">
            <v:textbox style="mso-next-textbox:#_x0000_s1098">
              <w:txbxContent>
                <w:p w:rsidR="002D4CD4" w:rsidRDefault="002D4CD4" w:rsidP="002D4CD4"/>
                <w:p w:rsidR="002D4CD4" w:rsidRDefault="002D4CD4" w:rsidP="002D4CD4">
                  <w:r>
                    <w:t>4</w:t>
                  </w:r>
                </w:p>
                <w:p w:rsidR="002D4CD4" w:rsidRDefault="002D4CD4" w:rsidP="002D4CD4"/>
              </w:txbxContent>
            </v:textbox>
          </v:shape>
        </w:pict>
      </w:r>
      <w:r w:rsidRPr="00394C02">
        <w:rPr>
          <w:rFonts w:ascii="Cambria" w:hAnsi="Cambria"/>
          <w:iCs/>
          <w:noProof/>
          <w:lang w:val="sk-SK" w:eastAsia="nb-NO"/>
        </w:rPr>
        <w:pict>
          <v:shape id="_x0000_s1097" type="#_x0000_t202" style="position:absolute;left:0;text-align:left;margin-left:30.45pt;margin-top:92.45pt;width:89.55pt;height:1in;z-index:251732992">
            <v:textbox style="mso-next-textbox:#_x0000_s1097">
              <w:txbxContent>
                <w:p w:rsidR="002D4CD4" w:rsidRDefault="002D4CD4" w:rsidP="002D4CD4">
                  <w:pPr>
                    <w:tabs>
                      <w:tab w:val="left" w:pos="1920"/>
                    </w:tabs>
                    <w:jc w:val="center"/>
                    <w:rPr>
                      <w:noProof/>
                    </w:rPr>
                  </w:pPr>
                </w:p>
                <w:p w:rsidR="002D4CD4" w:rsidRPr="00BC2CCC" w:rsidRDefault="002D4CD4" w:rsidP="002D4CD4">
                  <w:pPr>
                    <w:tabs>
                      <w:tab w:val="left" w:pos="1920"/>
                    </w:tabs>
                    <w:jc w:val="center"/>
                    <w:rPr>
                      <w:rFonts w:eastAsia="Calibri"/>
                      <w:noProof/>
                      <w:sz w:val="32"/>
                      <w:szCs w:val="32"/>
                    </w:rPr>
                  </w:pPr>
                  <w:r w:rsidRPr="00BC2CCC">
                    <w:rPr>
                      <w:noProof/>
                      <w:sz w:val="32"/>
                      <w:szCs w:val="32"/>
                    </w:rPr>
                    <w:t>V/-s</w:t>
                  </w:r>
                </w:p>
                <w:p w:rsidR="002D4CD4" w:rsidRDefault="002D4CD4" w:rsidP="002D4CD4">
                  <w:pPr>
                    <w:tabs>
                      <w:tab w:val="left" w:pos="1920"/>
                    </w:tabs>
                    <w:jc w:val="center"/>
                  </w:pPr>
                </w:p>
              </w:txbxContent>
            </v:textbox>
            <w10:wrap type="square"/>
          </v:shape>
        </w:pict>
      </w:r>
      <w:r w:rsidRPr="00394C02">
        <w:rPr>
          <w:rFonts w:ascii="Cambria" w:hAnsi="Cambria"/>
          <w:iCs/>
          <w:noProof/>
          <w:lang w:val="sk-SK" w:eastAsia="nb-NO"/>
        </w:rPr>
        <w:pict>
          <v:shape id="_x0000_s1096" type="#_x0000_t202" style="position:absolute;left:0;text-align:left;margin-left:12pt;margin-top:92.45pt;width:18pt;height:1in;z-index:251731968">
            <v:textbox style="mso-next-textbox:#_x0000_s1096">
              <w:txbxContent>
                <w:p w:rsidR="002D4CD4" w:rsidRDefault="002D4CD4" w:rsidP="002D4CD4">
                  <w:pPr>
                    <w:tabs>
                      <w:tab w:val="left" w:pos="1920"/>
                    </w:tabs>
                    <w:rPr>
                      <w:noProof/>
                    </w:rPr>
                  </w:pPr>
                </w:p>
                <w:p w:rsidR="002D4CD4" w:rsidRPr="007E64E6" w:rsidRDefault="002D4CD4" w:rsidP="002D4CD4">
                  <w:pPr>
                    <w:tabs>
                      <w:tab w:val="left" w:pos="1920"/>
                    </w:tabs>
                    <w:rPr>
                      <w:rFonts w:eastAsia="Calibri"/>
                      <w:noProof/>
                    </w:rPr>
                  </w:pPr>
                  <w:r>
                    <w:rPr>
                      <w:noProof/>
                    </w:rPr>
                    <w:t>4</w:t>
                  </w:r>
                </w:p>
              </w:txbxContent>
            </v:textbox>
            <w10:wrap type="square"/>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0" type="#_x0000_t32" style="position:absolute;left:0;text-align:left;margin-left:2in;margin-top:1.25pt;width:12pt;height:0;z-index:251746304"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9" type="#_x0000_t32" style="position:absolute;left:0;text-align:left;margin-left:134.6pt;margin-top:4.25pt;width:42pt;height:0;flip:x;z-index:251755520" o:connectortype="straight">
            <v:stroke endarrow="block"/>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3" type="#_x0000_t202" style="position:absolute;left:0;text-align:left;margin-left:30pt;margin-top:-.2pt;width:89.55pt;height:34.35pt;z-index:251739136">
            <v:textbox style="mso-next-textbox:#_x0000_s1103">
              <w:txbxContent>
                <w:p w:rsidR="002D4CD4" w:rsidRDefault="002D4CD4" w:rsidP="002D4CD4">
                  <w:r>
                    <w:t>Særtilfeller:</w:t>
                  </w:r>
                </w:p>
                <w:p w:rsidR="002D4CD4" w:rsidRPr="007E64E6" w:rsidRDefault="002D4CD4" w:rsidP="002D4CD4">
                  <w:pPr>
                    <w:tabs>
                      <w:tab w:val="left" w:pos="1920"/>
                    </w:tabs>
                    <w:rPr>
                      <w:rFonts w:eastAsia="Calibri"/>
                      <w:noProof/>
                    </w:rPr>
                  </w:pPr>
                </w:p>
              </w:txbxContent>
            </v:textbox>
            <w10:wrap type="square"/>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4" type="#_x0000_t202" style="position:absolute;left:0;text-align:left;margin-left:30pt;margin-top:7.7pt;width:89.55pt;height:27pt;z-index:251740160">
            <v:textbox style="mso-next-textbox:#_x0000_s1104">
              <w:txbxContent>
                <w:p w:rsidR="002D4CD4" w:rsidRPr="005D0F8E" w:rsidRDefault="002D4CD4" w:rsidP="002D4CD4">
                  <w:r>
                    <w:t>gamte/gamtege</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11" type="#_x0000_t32" style="position:absolute;left:0;text-align:left;margin-left:120pt;margin-top:2.6pt;width:12pt;height:.05pt;flip:x;z-index:251747328" o:connectortype="straight"/>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5" type="#_x0000_t202" style="position:absolute;left:0;text-align:left;margin-left:30pt;margin-top:6.55pt;width:89.1pt;height:27pt;z-index:251741184">
            <v:textbox style="mso-next-textbox:#_x0000_s1105">
              <w:txbxContent>
                <w:p w:rsidR="002D4CD4" w:rsidRDefault="002D4CD4" w:rsidP="002D4CD4">
                  <w:r>
                    <w:rPr>
                      <w:rFonts w:eastAsia="Calibri"/>
                    </w:rPr>
                    <w:t>j</w:t>
                  </w:r>
                  <w:r w:rsidRPr="007E64E6">
                    <w:rPr>
                      <w:rFonts w:eastAsia="Calibri"/>
                    </w:rPr>
                    <w:t>alke / jalkede</w:t>
                  </w:r>
                </w:p>
                <w:p w:rsidR="002D4CD4" w:rsidRDefault="002D4CD4" w:rsidP="002D4CD4"/>
              </w:txbxContent>
            </v:textbox>
          </v:shape>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6" type="#_x0000_t202" style="position:absolute;left:0;text-align:left;margin-left:30pt;margin-top:5.4pt;width:89.55pt;height:27pt;z-index:251742208">
            <v:textbox style="mso-next-textbox:#_x0000_s1106">
              <w:txbxContent>
                <w:p w:rsidR="002D4CD4" w:rsidRDefault="002D4CD4" w:rsidP="002D4CD4">
                  <w:r w:rsidRPr="005563AA">
                    <w:rPr>
                      <w:rFonts w:eastAsia="Calibri"/>
                    </w:rPr>
                    <w:t>-ehts / -adtje</w:t>
                  </w:r>
                </w:p>
              </w:txbxContent>
            </v:textbox>
          </v:shape>
        </w:pict>
      </w:r>
    </w:p>
    <w:p w:rsidR="002D4CD4" w:rsidRPr="00394C02" w:rsidRDefault="002D4CD4" w:rsidP="002D4CD4">
      <w:pPr>
        <w:jc w:val="both"/>
        <w:rPr>
          <w:rFonts w:ascii="Cambria" w:hAnsi="Cambria"/>
          <w:iCs/>
          <w:lang w:val="sk-SK"/>
        </w:rPr>
      </w:pPr>
      <w:r w:rsidRPr="00394C02">
        <w:rPr>
          <w:rFonts w:ascii="Cambria" w:hAnsi="Cambria"/>
          <w:iCs/>
          <w:noProof/>
          <w:lang w:val="sk-SK" w:eastAsia="nb-NO"/>
        </w:rPr>
        <w:pict>
          <v:shape id="_x0000_s1107" type="#_x0000_t32" style="position:absolute;left:0;text-align:left;margin-left:120pt;margin-top:.35pt;width:23.1pt;height:0;z-index:251743232" o:connectortype="straight"/>
        </w:pict>
      </w:r>
    </w:p>
    <w:p w:rsidR="002D4CD4" w:rsidRPr="00394C02" w:rsidRDefault="002D4CD4" w:rsidP="002D4CD4">
      <w:pPr>
        <w:jc w:val="both"/>
        <w:rPr>
          <w:rFonts w:ascii="Cambria" w:hAnsi="Cambria"/>
          <w:iCs/>
          <w:lang w:val="sk-SK"/>
        </w:rPr>
      </w:pPr>
    </w:p>
    <w:p w:rsidR="002D4CD4" w:rsidRPr="00394C02" w:rsidRDefault="002D4CD4" w:rsidP="002D4CD4">
      <w:pPr>
        <w:jc w:val="both"/>
        <w:rPr>
          <w:rFonts w:ascii="Cambria" w:hAnsi="Cambria"/>
          <w:iCs/>
          <w:lang w:val="sk-SK"/>
        </w:rPr>
      </w:pPr>
    </w:p>
    <w:p w:rsidR="002D4CD4" w:rsidRPr="00394C02" w:rsidRDefault="002D4CD4" w:rsidP="002D4CD4">
      <w:pPr>
        <w:pStyle w:val="BrdtekstTegn1"/>
        <w:rPr>
          <w:iCs/>
          <w:lang w:val="sk-SK"/>
        </w:rPr>
      </w:pPr>
      <w:r w:rsidRPr="00394C02">
        <w:rPr>
          <w:lang w:val="sk-SK"/>
        </w:rPr>
        <w:t xml:space="preserve">Guvvie </w:t>
      </w:r>
      <w:r w:rsidRPr="00394C02">
        <w:rPr>
          <w:lang w:val="sk-SK"/>
        </w:rPr>
        <w:fldChar w:fldCharType="begin"/>
      </w:r>
      <w:r w:rsidRPr="00394C02">
        <w:rPr>
          <w:lang w:val="sk-SK"/>
        </w:rPr>
        <w:instrText xml:space="preserve"> SEQ Guvvie \* ARABIC </w:instrText>
      </w:r>
      <w:r w:rsidRPr="00394C02">
        <w:rPr>
          <w:lang w:val="sk-SK"/>
        </w:rPr>
        <w:fldChar w:fldCharType="separate"/>
      </w:r>
      <w:r>
        <w:rPr>
          <w:noProof/>
          <w:lang w:val="sk-SK"/>
        </w:rPr>
        <w:t>4</w:t>
      </w:r>
      <w:r w:rsidRPr="00394C02">
        <w:rPr>
          <w:lang w:val="sk-SK"/>
        </w:rPr>
        <w:fldChar w:fldCharType="end"/>
      </w:r>
      <w:r w:rsidRPr="00394C02">
        <w:rPr>
          <w:lang w:val="sk-SK"/>
        </w:rPr>
        <w:t>: Daaletje systeeme mohtedamme Bergslanden göökte systeemigujmie</w:t>
      </w:r>
    </w:p>
    <w:p w:rsidR="002D4CD4" w:rsidRPr="00394C02" w:rsidRDefault="002D4CD4" w:rsidP="002D4CD4">
      <w:pPr>
        <w:pStyle w:val="Overskrift2"/>
        <w:rPr>
          <w:lang w:val="sk-SK"/>
        </w:rPr>
      </w:pPr>
      <w:r w:rsidRPr="00394C02">
        <w:rPr>
          <w:lang w:val="sk-SK"/>
        </w:rPr>
        <w:br w:type="page"/>
      </w:r>
      <w:bookmarkStart w:id="119" w:name="_Toc136860069"/>
      <w:r w:rsidRPr="00394C02">
        <w:rPr>
          <w:lang w:val="sk-SK"/>
        </w:rPr>
        <w:t>Veesmedahke</w:t>
      </w:r>
      <w:bookmarkEnd w:id="119"/>
    </w:p>
    <w:p w:rsidR="002D4CD4" w:rsidRPr="00394C02" w:rsidRDefault="002D4CD4" w:rsidP="002D4CD4">
      <w:pPr>
        <w:tabs>
          <w:tab w:val="left" w:pos="567"/>
        </w:tabs>
        <w:spacing w:line="360" w:lineRule="auto"/>
        <w:jc w:val="both"/>
        <w:rPr>
          <w:rFonts w:ascii="Cambria" w:hAnsi="Cambria"/>
          <w:lang w:val="sk-SK"/>
        </w:rPr>
      </w:pPr>
    </w:p>
    <w:p w:rsidR="002D4CD4" w:rsidRDefault="002D4CD4" w:rsidP="002D4CD4">
      <w:pPr>
        <w:tabs>
          <w:tab w:val="left" w:pos="567"/>
        </w:tabs>
        <w:spacing w:line="360" w:lineRule="auto"/>
        <w:jc w:val="both"/>
        <w:rPr>
          <w:rFonts w:ascii="Cambria" w:hAnsi="Cambria"/>
          <w:lang w:val="sk-SK"/>
        </w:rPr>
      </w:pPr>
      <w:r w:rsidRPr="00394C02">
        <w:rPr>
          <w:rFonts w:ascii="Cambria" w:hAnsi="Cambria"/>
          <w:lang w:val="sk-SK"/>
        </w:rPr>
        <w:t>Dah ovtetje predikativehammoeh Bergsladen systeemesne -</w:t>
      </w:r>
      <w:r w:rsidRPr="00394C02">
        <w:rPr>
          <w:rFonts w:ascii="Cambria" w:hAnsi="Cambria"/>
          <w:i/>
          <w:lang w:val="sk-SK"/>
        </w:rPr>
        <w:t xml:space="preserve">ehke, -adtje, -eske, -de </w:t>
      </w:r>
      <w:r w:rsidRPr="00394C02">
        <w:rPr>
          <w:rFonts w:ascii="Cambria" w:hAnsi="Cambria"/>
          <w:lang w:val="sk-SK"/>
        </w:rPr>
        <w:t xml:space="preserve">leah seerkemegietjine daaletje systeemesne. Bergslanden systeemen leah vïjhte systeemh (Bergsland 1994:116) mearan dïhte daaletje systeemen leah njïelje systeemh. </w:t>
      </w:r>
      <w:r>
        <w:rPr>
          <w:rFonts w:ascii="Cambria" w:hAnsi="Cambria"/>
          <w:lang w:val="sk-SK"/>
        </w:rPr>
        <w:t xml:space="preserve">Daaletje systeemen lea akte </w:t>
      </w:r>
      <w:r w:rsidRPr="0041510E">
        <w:rPr>
          <w:rFonts w:ascii="Cambria" w:hAnsi="Cambria"/>
          <w:smallCaps/>
          <w:lang w:val="sk-SK"/>
        </w:rPr>
        <w:t xml:space="preserve">s-systeeme </w:t>
      </w:r>
      <w:r>
        <w:rPr>
          <w:rFonts w:ascii="Cambria" w:hAnsi="Cambria"/>
          <w:lang w:val="sk-SK"/>
        </w:rPr>
        <w:t xml:space="preserve">gusnie golme systeemh, jïh akte systeeme gusnie </w:t>
      </w:r>
      <w:r w:rsidRPr="0041510E">
        <w:rPr>
          <w:rFonts w:ascii="Cambria" w:hAnsi="Cambria"/>
          <w:smallCaps/>
          <w:lang w:val="sk-SK"/>
        </w:rPr>
        <w:t>ij-segmentaale morfologihke</w:t>
      </w:r>
      <w:r>
        <w:rPr>
          <w:rFonts w:ascii="Cambria" w:hAnsi="Cambria"/>
          <w:lang w:val="sk-SK"/>
        </w:rPr>
        <w:t xml:space="preserve"> prossesse lea jarngesne. </w:t>
      </w:r>
    </w:p>
    <w:p w:rsidR="002D4CD4" w:rsidRDefault="002D4CD4" w:rsidP="002D4CD4">
      <w:pPr>
        <w:tabs>
          <w:tab w:val="left" w:pos="567"/>
        </w:tabs>
        <w:spacing w:line="360" w:lineRule="auto"/>
        <w:jc w:val="both"/>
        <w:rPr>
          <w:rFonts w:ascii="Cambria" w:hAnsi="Cambria"/>
          <w:lang w:val="sk-SK"/>
        </w:rPr>
      </w:pPr>
    </w:p>
    <w:p w:rsidR="002D4CD4" w:rsidRPr="009909D4" w:rsidRDefault="002D4CD4" w:rsidP="002D4CD4">
      <w:pPr>
        <w:tabs>
          <w:tab w:val="left" w:pos="567"/>
        </w:tabs>
        <w:spacing w:line="360" w:lineRule="auto"/>
        <w:jc w:val="both"/>
        <w:rPr>
          <w:rFonts w:ascii="Cambria" w:hAnsi="Cambria"/>
          <w:lang w:val="sk-SK"/>
        </w:rPr>
      </w:pPr>
      <w:r>
        <w:rPr>
          <w:rFonts w:ascii="Cambria" w:hAnsi="Cambria"/>
          <w:lang w:val="sk-SK"/>
        </w:rPr>
        <w:t xml:space="preserve">Daaletje attribuhte-prediaktive </w:t>
      </w:r>
      <w:r w:rsidRPr="00846673">
        <w:rPr>
          <w:rFonts w:ascii="Cambria" w:hAnsi="Cambria"/>
          <w:i/>
          <w:lang w:val="sk-SK"/>
        </w:rPr>
        <w:t xml:space="preserve">s- </w:t>
      </w:r>
      <w:r>
        <w:rPr>
          <w:rFonts w:ascii="Cambria" w:hAnsi="Cambria"/>
          <w:lang w:val="sk-SK"/>
        </w:rPr>
        <w:t xml:space="preserve">systeemen leah kompleekse målsomh. Dan målsomen jarngesne leah dïhte derivasjovne </w:t>
      </w:r>
      <w:r w:rsidRPr="00846673">
        <w:rPr>
          <w:rFonts w:ascii="Cambria" w:hAnsi="Cambria"/>
          <w:i/>
          <w:lang w:val="sk-SK"/>
        </w:rPr>
        <w:t>–s</w:t>
      </w:r>
      <w:r>
        <w:rPr>
          <w:rFonts w:ascii="Cambria" w:hAnsi="Cambria"/>
          <w:lang w:val="sk-SK"/>
        </w:rPr>
        <w:t xml:space="preserve">, gusnie lissehte </w:t>
      </w:r>
      <w:r w:rsidRPr="00846673">
        <w:rPr>
          <w:rFonts w:ascii="Cambria" w:hAnsi="Cambria"/>
          <w:i/>
          <w:lang w:val="sk-SK"/>
        </w:rPr>
        <w:t>s,</w:t>
      </w:r>
      <w:r>
        <w:rPr>
          <w:rFonts w:ascii="Cambria" w:hAnsi="Cambria"/>
          <w:lang w:val="sk-SK"/>
        </w:rPr>
        <w:t xml:space="preserve"> jïh dïhte 0-derivasjovne, gusnie sleajhta </w:t>
      </w:r>
      <w:r w:rsidRPr="00846673">
        <w:rPr>
          <w:rFonts w:ascii="Cambria" w:hAnsi="Cambria"/>
          <w:i/>
          <w:lang w:val="sk-SK"/>
        </w:rPr>
        <w:t>s</w:t>
      </w:r>
      <w:r>
        <w:rPr>
          <w:rFonts w:ascii="Cambria" w:hAnsi="Cambria"/>
          <w:i/>
          <w:lang w:val="sk-SK"/>
        </w:rPr>
        <w:t> </w:t>
      </w:r>
      <w:r>
        <w:rPr>
          <w:rFonts w:ascii="Cambria" w:hAnsi="Cambria"/>
          <w:lang w:val="sk-SK"/>
        </w:rPr>
        <w:t xml:space="preserve">jïh minngemes gosse </w:t>
      </w:r>
      <w:r w:rsidRPr="00846673">
        <w:rPr>
          <w:rFonts w:ascii="Cambria" w:hAnsi="Cambria"/>
          <w:i/>
          <w:lang w:val="sk-SK"/>
        </w:rPr>
        <w:t>-s</w:t>
      </w:r>
      <w:r>
        <w:rPr>
          <w:rFonts w:ascii="Cambria" w:hAnsi="Cambria"/>
          <w:lang w:val="sk-SK"/>
        </w:rPr>
        <w:t xml:space="preserve"> sjædta </w:t>
      </w:r>
      <w:r w:rsidRPr="00846673">
        <w:rPr>
          <w:rFonts w:ascii="Cambria" w:hAnsi="Cambria"/>
          <w:i/>
          <w:lang w:val="sk-SK"/>
        </w:rPr>
        <w:t>-h</w:t>
      </w:r>
      <w:r>
        <w:rPr>
          <w:rFonts w:ascii="Cambria" w:hAnsi="Cambria"/>
          <w:lang w:val="sk-SK"/>
        </w:rPr>
        <w:t>. Dïhte lissiehtimmie –</w:t>
      </w:r>
      <w:r w:rsidRPr="00846673">
        <w:rPr>
          <w:rFonts w:ascii="Cambria" w:hAnsi="Cambria"/>
          <w:i/>
          <w:lang w:val="sk-SK"/>
        </w:rPr>
        <w:t>s</w:t>
      </w:r>
      <w:r>
        <w:rPr>
          <w:rFonts w:ascii="Cambria" w:hAnsi="Cambria"/>
          <w:lang w:val="sk-SK"/>
        </w:rPr>
        <w:t xml:space="preserve"> ovmessie lea: </w:t>
      </w:r>
      <w:r w:rsidRPr="00846673">
        <w:rPr>
          <w:rFonts w:ascii="Cambria" w:hAnsi="Cambria"/>
          <w:smallCaps/>
          <w:lang w:val="sk-SK"/>
        </w:rPr>
        <w:t>sï</w:t>
      </w:r>
      <w:r>
        <w:rPr>
          <w:rFonts w:ascii="Cambria" w:hAnsi="Cambria"/>
          <w:smallCaps/>
          <w:lang w:val="sk-SK"/>
        </w:rPr>
        <w:t>ejhme attribuhte-predikativen</w:t>
      </w:r>
      <w:r w:rsidRPr="00846673">
        <w:rPr>
          <w:rFonts w:ascii="Cambria" w:hAnsi="Cambria"/>
          <w:smallCaps/>
          <w:lang w:val="sk-SK"/>
        </w:rPr>
        <w:t xml:space="preserve"> mïerhke</w:t>
      </w:r>
      <w:r>
        <w:rPr>
          <w:rFonts w:ascii="Cambria" w:hAnsi="Cambria"/>
          <w:lang w:val="sk-SK"/>
        </w:rPr>
        <w:t xml:space="preserve">, </w:t>
      </w:r>
      <w:r w:rsidRPr="00846673">
        <w:rPr>
          <w:rFonts w:ascii="Cambria" w:hAnsi="Cambria"/>
          <w:smallCaps/>
          <w:lang w:val="sk-SK"/>
        </w:rPr>
        <w:t>durative</w:t>
      </w:r>
      <w:r>
        <w:rPr>
          <w:rFonts w:ascii="Cambria" w:hAnsi="Cambria"/>
          <w:smallCaps/>
          <w:lang w:val="sk-SK"/>
        </w:rPr>
        <w:t xml:space="preserve"> </w:t>
      </w:r>
      <w:r>
        <w:rPr>
          <w:rFonts w:ascii="Cambria" w:hAnsi="Cambria"/>
          <w:lang w:val="sk-SK"/>
        </w:rPr>
        <w:t xml:space="preserve">jïh </w:t>
      </w:r>
      <w:r w:rsidRPr="00846673">
        <w:rPr>
          <w:rFonts w:ascii="Cambria" w:hAnsi="Cambria"/>
          <w:smallCaps/>
          <w:lang w:val="sk-SK"/>
        </w:rPr>
        <w:t>nænnoestimmie</w:t>
      </w:r>
      <w:r>
        <w:rPr>
          <w:rFonts w:ascii="Cambria" w:hAnsi="Cambria"/>
          <w:smallCaps/>
          <w:lang w:val="sk-SK"/>
        </w:rPr>
        <w:t>,</w:t>
      </w:r>
      <w:r w:rsidRPr="00846673">
        <w:rPr>
          <w:rFonts w:ascii="Cambria" w:hAnsi="Cambria"/>
          <w:smallCaps/>
          <w:lang w:val="sk-SK"/>
        </w:rPr>
        <w:t xml:space="preserve"> vihtiestimmie</w:t>
      </w:r>
      <w:r>
        <w:rPr>
          <w:rFonts w:ascii="Cambria" w:hAnsi="Cambria"/>
          <w:lang w:val="sk-SK"/>
        </w:rPr>
        <w:t xml:space="preserve"> mïerhke. Dïhte 0-derivasjovne, gusnie sleajhta aktem –s, leah: </w:t>
      </w:r>
      <w:r w:rsidRPr="00846673">
        <w:rPr>
          <w:rFonts w:ascii="Cambria" w:hAnsi="Cambria"/>
          <w:smallCaps/>
          <w:lang w:val="sk-SK"/>
        </w:rPr>
        <w:t>sïejhme attribuhte-predikativen mïerhke</w:t>
      </w:r>
      <w:r>
        <w:rPr>
          <w:rFonts w:ascii="Cambria" w:hAnsi="Cambria"/>
          <w:lang w:val="sk-SK"/>
        </w:rPr>
        <w:t xml:space="preserve">, </w:t>
      </w:r>
      <w:r w:rsidRPr="00846673">
        <w:rPr>
          <w:rFonts w:ascii="Cambria" w:hAnsi="Cambria"/>
          <w:smallCaps/>
          <w:lang w:val="sk-SK"/>
        </w:rPr>
        <w:t>non-durative</w:t>
      </w:r>
      <w:r>
        <w:rPr>
          <w:rFonts w:ascii="Cambria" w:hAnsi="Cambria"/>
          <w:smallCaps/>
          <w:lang w:val="sk-SK"/>
        </w:rPr>
        <w:t xml:space="preserve">, kvotativ-dubativ, distributive </w:t>
      </w:r>
      <w:r w:rsidRPr="00846673">
        <w:rPr>
          <w:rFonts w:ascii="Cambria" w:hAnsi="Cambria"/>
          <w:i/>
          <w:smallCaps/>
          <w:lang w:val="sk-SK"/>
        </w:rPr>
        <w:t xml:space="preserve">jïh </w:t>
      </w:r>
      <w:r>
        <w:rPr>
          <w:rFonts w:ascii="Cambria" w:hAnsi="Cambria"/>
          <w:smallCaps/>
          <w:lang w:val="sk-SK"/>
        </w:rPr>
        <w:t xml:space="preserve">abstraakte. </w:t>
      </w:r>
      <w:r>
        <w:rPr>
          <w:rFonts w:ascii="Cambria" w:hAnsi="Cambria"/>
          <w:lang w:val="sk-SK"/>
        </w:rPr>
        <w:t xml:space="preserve">–h gietjie lea </w:t>
      </w:r>
      <w:r w:rsidRPr="009909D4">
        <w:rPr>
          <w:rFonts w:ascii="Cambria" w:hAnsi="Cambria"/>
          <w:smallCaps/>
          <w:lang w:val="sk-SK"/>
        </w:rPr>
        <w:t xml:space="preserve">non-durative </w:t>
      </w:r>
      <w:r>
        <w:rPr>
          <w:rFonts w:ascii="Cambria" w:hAnsi="Cambria"/>
          <w:lang w:val="sk-SK"/>
        </w:rPr>
        <w:t xml:space="preserve">mïerhke. Gosse adjektivh målsoeh, dellie voestes systeemese målsoeh.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pStyle w:val="Overskrift1"/>
        <w:rPr>
          <w:lang w:val="sk-SK"/>
        </w:rPr>
      </w:pPr>
      <w:bookmarkStart w:id="120" w:name="_Toc136860070"/>
      <w:r>
        <w:rPr>
          <w:lang w:val="sk-SK"/>
        </w:rPr>
        <w:t>Attribuhten adjektiven gellientaallenhammoej bealesne</w:t>
      </w:r>
      <w:bookmarkEnd w:id="120"/>
      <w:r>
        <w:rPr>
          <w:lang w:val="sk-SK"/>
        </w:rPr>
        <w:t xml:space="preserve"> </w:t>
      </w:r>
      <w:r w:rsidRPr="00394C02">
        <w:rPr>
          <w:lang w:val="sk-SK"/>
        </w:rPr>
        <w:t xml:space="preserve"> </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Pr>
          <w:rFonts w:ascii="Cambria" w:hAnsi="Cambria"/>
          <w:lang w:val="sk-SK"/>
        </w:rPr>
        <w:t>Daennie boelhkesne tjaalam attribuhten åtnoe adjektiven gellientaallenhammojste</w:t>
      </w:r>
      <w:r w:rsidRPr="00394C02">
        <w:rPr>
          <w:rFonts w:ascii="Cambria" w:hAnsi="Cambria"/>
          <w:lang w:val="sk-SK"/>
        </w:rPr>
        <w:t>. Tjïertestimmien gaavhtan daerpies jiehtedh im leah manne dan jïjnjem goerehtalleme dan bïjre, men mov leah læjhkan vierhtieh mah dan raadtan daejriehtieh åarjelsaemiengïelesne leah aaj aktentaallen jïh gellientaallen adjektive</w:t>
      </w:r>
      <w:r>
        <w:rPr>
          <w:rFonts w:ascii="Cambria" w:hAnsi="Cambria"/>
          <w:lang w:val="sk-SK"/>
        </w:rPr>
        <w:t xml:space="preserve"> sojjehtimmesne. Naan </w:t>
      </w:r>
      <w:r w:rsidRPr="00394C02">
        <w:rPr>
          <w:rFonts w:ascii="Cambria" w:hAnsi="Cambria"/>
          <w:lang w:val="sk-SK"/>
        </w:rPr>
        <w:t>adjektiv</w:t>
      </w:r>
      <w:r>
        <w:rPr>
          <w:rFonts w:ascii="Cambria" w:hAnsi="Cambria"/>
          <w:lang w:val="sk-SK"/>
        </w:rPr>
        <w:t>h jïh raajesh</w:t>
      </w:r>
      <w:r w:rsidRPr="00394C02">
        <w:rPr>
          <w:rFonts w:ascii="Cambria" w:hAnsi="Cambria"/>
          <w:lang w:val="sk-SK"/>
        </w:rPr>
        <w:t xml:space="preserve"> åvtese </w:t>
      </w:r>
      <w:r>
        <w:rPr>
          <w:rFonts w:ascii="Cambria" w:hAnsi="Cambria"/>
          <w:lang w:val="sk-SK"/>
        </w:rPr>
        <w:t xml:space="preserve">vuelelen </w:t>
      </w:r>
      <w:r w:rsidRPr="00394C02">
        <w:rPr>
          <w:rFonts w:ascii="Cambria" w:hAnsi="Cambria"/>
          <w:lang w:val="sk-SK"/>
        </w:rPr>
        <w:t xml:space="preserve">buaktam.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Eah guhte dejstie gïeh leah tjaaleme åarjelsaemien adjektivi bïjre, moeneme mejtie åarjelsaemien leah kongrueensesojjehtimmie attribuhte jïh substantive gaskems. Bergsland tjaala attribuhte jïh predikativehammoe utnieh seamma hammoeh sahth mejtie leah aktentaallesne jallh gellientaallesne leah. (Bergsland 1994(1982):115) Mov jis tjïjhtje gööktelïhts adjektivh mejtie govlim gelllientaallesne lin åtnalgovveminie jïh adjektiven </w:t>
      </w:r>
      <w:r w:rsidRPr="00394C02">
        <w:rPr>
          <w:rFonts w:ascii="Cambria" w:hAnsi="Cambria"/>
          <w:i/>
          <w:lang w:val="sk-SK"/>
        </w:rPr>
        <w:t>lassje-</w:t>
      </w:r>
      <w:r w:rsidRPr="00394C02">
        <w:rPr>
          <w:rFonts w:ascii="Cambria" w:hAnsi="Cambria"/>
          <w:lang w:val="sk-SK"/>
        </w:rPr>
        <w:t xml:space="preserve">gietjien lij aaj kongruensesojjehtimmie attribuhte jïh susbtantiven gaskems. Nickel tjaala naemhtie noerhtesaemien adjektivi bïjre: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Adjektiv og substantiv bøyes likt. I oversikten som følger, er det derfor også tatt med noen adjektiv. (Nickel 1994:70)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Vielie tjaala naemhtie;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Når adjektivet brukes som predikativ, retter det seg i</w:t>
      </w:r>
      <w:r w:rsidRPr="00394C02">
        <w:rPr>
          <w:rFonts w:ascii="Cambria" w:hAnsi="Cambria"/>
          <w:i/>
          <w:iCs/>
        </w:rPr>
        <w:t xml:space="preserve"> tall </w:t>
      </w:r>
      <w:r w:rsidRPr="00394C02">
        <w:rPr>
          <w:rFonts w:ascii="Cambria" w:hAnsi="Cambria"/>
        </w:rPr>
        <w:t xml:space="preserve">etter ordet det forteller noe om, f. eks Mánná lea čeahppi. Mánát leat čeahpit. (ibid:79) </w:t>
      </w:r>
    </w:p>
    <w:p w:rsidR="002D4CD4" w:rsidRPr="00394C02" w:rsidRDefault="002D4CD4" w:rsidP="002D4CD4">
      <w:pPr>
        <w:pStyle w:val="Blokksitat3"/>
        <w:tabs>
          <w:tab w:val="left" w:pos="567"/>
        </w:tabs>
        <w:spacing w:line="240" w:lineRule="auto"/>
        <w:ind w:left="567"/>
        <w:rPr>
          <w:rFonts w:ascii="Cambria" w:hAnsi="Cambria"/>
          <w:sz w:val="22"/>
        </w:rPr>
      </w:pPr>
    </w:p>
    <w:p w:rsidR="002D4CD4" w:rsidRPr="00394C02" w:rsidRDefault="002D4CD4" w:rsidP="002D4CD4">
      <w:pPr>
        <w:pStyle w:val="Blokksitat3"/>
        <w:tabs>
          <w:tab w:val="left" w:pos="567"/>
        </w:tabs>
        <w:rPr>
          <w:rFonts w:ascii="Cambria" w:hAnsi="Cambria"/>
        </w:rPr>
      </w:pPr>
      <w:r w:rsidRPr="00394C02">
        <w:rPr>
          <w:rFonts w:ascii="Cambria" w:hAnsi="Cambria"/>
        </w:rPr>
        <w:t xml:space="preserve">Nickel tjaala vielie dïhte aajnehke adjektive noerhtesaemengïelesne man lea kongruensesojjehtimmie attribuhte jïh substantivegaskems lea </w:t>
      </w:r>
      <w:r w:rsidRPr="00394C02">
        <w:rPr>
          <w:rFonts w:ascii="Cambria" w:hAnsi="Cambria"/>
          <w:i/>
        </w:rPr>
        <w:t>buorre</w:t>
      </w:r>
      <w:r w:rsidRPr="00394C02">
        <w:rPr>
          <w:rFonts w:ascii="Cambria" w:hAnsi="Cambria"/>
        </w:rPr>
        <w:t xml:space="preserve">.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Unntak er </w:t>
      </w:r>
      <w:r w:rsidRPr="00394C02">
        <w:rPr>
          <w:rFonts w:ascii="Cambria" w:hAnsi="Cambria"/>
          <w:i/>
        </w:rPr>
        <w:t xml:space="preserve">buorre, ‘god‘. </w:t>
      </w:r>
      <w:r w:rsidRPr="00394C02">
        <w:rPr>
          <w:rFonts w:ascii="Cambria" w:hAnsi="Cambria"/>
        </w:rPr>
        <w:t xml:space="preserve">Som regel bøyes dette sammen med substantivet som det er attributt til, etter samme mønster som dat + substantiv (Nickel 1994:83) </w:t>
      </w:r>
    </w:p>
    <w:p w:rsidR="002D4CD4" w:rsidRDefault="002D4CD4" w:rsidP="002D4CD4">
      <w:pPr>
        <w:rPr>
          <w:rFonts w:asciiTheme="minorHAnsi" w:hAnsiTheme="minorHAnsi"/>
          <w:lang w:val="sk-SK"/>
        </w:rPr>
      </w:pPr>
    </w:p>
    <w:p w:rsidR="002D4CD4" w:rsidRDefault="002D4CD4" w:rsidP="002D4CD4">
      <w:pPr>
        <w:spacing w:line="360" w:lineRule="auto"/>
        <w:jc w:val="both"/>
        <w:rPr>
          <w:rFonts w:ascii="Cambria" w:hAnsi="Cambria"/>
        </w:rPr>
      </w:pPr>
      <w:r>
        <w:rPr>
          <w:rFonts w:asciiTheme="minorHAnsi" w:hAnsiTheme="minorHAnsi"/>
          <w:lang w:val="sk-SK"/>
        </w:rPr>
        <w:t>Å</w:t>
      </w:r>
      <w:r w:rsidRPr="00301895">
        <w:rPr>
          <w:rFonts w:asciiTheme="minorHAnsi" w:hAnsiTheme="minorHAnsi"/>
          <w:lang w:val="sk-SK"/>
        </w:rPr>
        <w:t xml:space="preserve">arjelaemiengïelesne aaj vååjnoe goh leah adjektivh mah attribuhtesne </w:t>
      </w:r>
      <w:r>
        <w:rPr>
          <w:rFonts w:asciiTheme="minorHAnsi" w:hAnsiTheme="minorHAnsi"/>
          <w:lang w:val="sk-SK"/>
        </w:rPr>
        <w:t>gellientaallenhammoeh åadtjoeh gosse substantive lea gellientaallenhammosne, vuesiehtæmman dïhte</w:t>
      </w:r>
      <w:r w:rsidRPr="00394C02">
        <w:rPr>
          <w:rFonts w:ascii="Cambria" w:hAnsi="Cambria"/>
        </w:rPr>
        <w:t xml:space="preserve">adjektive </w:t>
      </w:r>
      <w:r w:rsidRPr="00394C02">
        <w:rPr>
          <w:rFonts w:ascii="Cambria" w:hAnsi="Cambria"/>
          <w:i/>
        </w:rPr>
        <w:t xml:space="preserve">faavroes </w:t>
      </w:r>
      <w:r w:rsidRPr="00394C02">
        <w:rPr>
          <w:rFonts w:ascii="Cambria" w:hAnsi="Cambria"/>
        </w:rPr>
        <w:t xml:space="preserve">jïh </w:t>
      </w:r>
      <w:r w:rsidRPr="00394C02">
        <w:rPr>
          <w:rFonts w:ascii="Cambria" w:hAnsi="Cambria"/>
          <w:i/>
        </w:rPr>
        <w:t>faavroeh</w:t>
      </w:r>
      <w:r w:rsidRPr="00394C02">
        <w:rPr>
          <w:rFonts w:ascii="Cambria" w:hAnsi="Cambria"/>
        </w:rPr>
        <w:t xml:space="preserve">. </w:t>
      </w:r>
    </w:p>
    <w:p w:rsidR="002D4CD4" w:rsidRDefault="002D4CD4" w:rsidP="002D4CD4">
      <w:pPr>
        <w:spacing w:line="360" w:lineRule="auto"/>
        <w:jc w:val="both"/>
        <w:rPr>
          <w:rFonts w:ascii="Cambria" w:hAnsi="Cambria"/>
        </w:rPr>
      </w:pPr>
    </w:p>
    <w:p w:rsidR="002D4CD4" w:rsidRPr="00301895" w:rsidRDefault="002D4CD4" w:rsidP="002D4CD4">
      <w:pPr>
        <w:spacing w:line="360" w:lineRule="auto"/>
        <w:jc w:val="both"/>
        <w:rPr>
          <w:rFonts w:asciiTheme="minorHAnsi" w:hAnsiTheme="minorHAnsi"/>
          <w:lang w:val="sk-SK"/>
        </w:rPr>
      </w:pPr>
      <w:r w:rsidRPr="00394C02">
        <w:rPr>
          <w:rFonts w:ascii="Cambria" w:hAnsi="Cambria"/>
        </w:rPr>
        <w:t>Skuvleste leam lïereme eah leah åarjelsaemiengïelesne naan gellientallenhammoeh adjektivine. Læjhkan badth leam govleme såamesh nimhtie dejtie baakojde</w:t>
      </w:r>
      <w:r w:rsidRPr="00394C02">
        <w:rPr>
          <w:rFonts w:ascii="Cambria" w:hAnsi="Cambria"/>
          <w:i/>
        </w:rPr>
        <w:t xml:space="preserve"> faavroes </w:t>
      </w:r>
      <w:r w:rsidRPr="00394C02">
        <w:rPr>
          <w:rFonts w:ascii="Cambria" w:hAnsi="Cambria"/>
        </w:rPr>
        <w:t xml:space="preserve">aktentaallesne jïh </w:t>
      </w:r>
      <w:r w:rsidRPr="00394C02">
        <w:rPr>
          <w:rFonts w:ascii="Cambria" w:hAnsi="Cambria"/>
          <w:i/>
        </w:rPr>
        <w:t xml:space="preserve">faavroeh </w:t>
      </w:r>
      <w:r w:rsidRPr="00394C02">
        <w:rPr>
          <w:rFonts w:ascii="Cambria" w:hAnsi="Cambria"/>
        </w:rPr>
        <w:t xml:space="preserve">gellientaallesne provhkeme. Daate aaj govloes goh sjïere soptsestimmievuekie kaarri gaskemsh, juktie såemies nyjsenæjjah saerniestæjjijste tsyögkehtallin tjarki dam gosse eelkim dejtie gihtjedidh daej baakoej bïjre. </w:t>
      </w:r>
    </w:p>
    <w:p w:rsidR="002D4CD4" w:rsidRPr="00394C02" w:rsidRDefault="002D4CD4" w:rsidP="002D4CD4">
      <w:pPr>
        <w:pStyle w:val="Blokksitat3"/>
        <w:tabs>
          <w:tab w:val="left" w:pos="567"/>
        </w:tabs>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49"/>
        <w:gridCol w:w="1721"/>
        <w:gridCol w:w="1853"/>
        <w:gridCol w:w="1704"/>
        <w:gridCol w:w="1835"/>
      </w:tblGrid>
      <w:tr w:rsidR="002D4CD4" w:rsidRPr="00394C02">
        <w:tc>
          <w:tcPr>
            <w:tcW w:w="0" w:type="auto"/>
          </w:tcPr>
          <w:p w:rsidR="002D4CD4" w:rsidRPr="00394C02" w:rsidRDefault="002D4CD4" w:rsidP="003B71EB">
            <w:pPr>
              <w:pStyle w:val="Blokksitat3"/>
              <w:tabs>
                <w:tab w:val="left" w:pos="567"/>
              </w:tabs>
              <w:rPr>
                <w:rFonts w:ascii="Cambria" w:hAnsi="Cambria"/>
              </w:rPr>
            </w:pPr>
          </w:p>
        </w:tc>
        <w:tc>
          <w:tcPr>
            <w:tcW w:w="0" w:type="auto"/>
          </w:tcPr>
          <w:p w:rsidR="002D4CD4" w:rsidRPr="00394C02" w:rsidRDefault="002D4CD4" w:rsidP="003B71EB">
            <w:pPr>
              <w:pStyle w:val="Blokksitat3"/>
              <w:tabs>
                <w:tab w:val="left" w:pos="567"/>
              </w:tabs>
              <w:rPr>
                <w:rFonts w:ascii="Cambria" w:hAnsi="Cambria"/>
                <w:b/>
              </w:rPr>
            </w:pPr>
            <w:r w:rsidRPr="00394C02">
              <w:rPr>
                <w:rFonts w:ascii="Cambria" w:hAnsi="Cambria"/>
                <w:b/>
              </w:rPr>
              <w:t>Attribuhte sg.</w:t>
            </w:r>
          </w:p>
        </w:tc>
        <w:tc>
          <w:tcPr>
            <w:tcW w:w="0" w:type="auto"/>
          </w:tcPr>
          <w:p w:rsidR="002D4CD4" w:rsidRPr="00394C02" w:rsidRDefault="002D4CD4" w:rsidP="003B71EB">
            <w:pPr>
              <w:pStyle w:val="Blokksitat3"/>
              <w:tabs>
                <w:tab w:val="left" w:pos="567"/>
              </w:tabs>
              <w:rPr>
                <w:rFonts w:ascii="Cambria" w:hAnsi="Cambria"/>
                <w:b/>
              </w:rPr>
            </w:pPr>
            <w:r w:rsidRPr="00394C02">
              <w:rPr>
                <w:rFonts w:ascii="Cambria" w:hAnsi="Cambria"/>
                <w:b/>
              </w:rPr>
              <w:t xml:space="preserve">Predikative sg. </w:t>
            </w:r>
          </w:p>
        </w:tc>
        <w:tc>
          <w:tcPr>
            <w:tcW w:w="0" w:type="auto"/>
          </w:tcPr>
          <w:p w:rsidR="002D4CD4" w:rsidRPr="00394C02" w:rsidRDefault="002D4CD4" w:rsidP="003B71EB">
            <w:pPr>
              <w:pStyle w:val="Blokksitat3"/>
              <w:tabs>
                <w:tab w:val="left" w:pos="567"/>
              </w:tabs>
              <w:rPr>
                <w:rFonts w:ascii="Cambria" w:hAnsi="Cambria"/>
                <w:b/>
              </w:rPr>
            </w:pPr>
            <w:r w:rsidRPr="00394C02">
              <w:rPr>
                <w:rFonts w:ascii="Cambria" w:hAnsi="Cambria"/>
                <w:b/>
              </w:rPr>
              <w:t>Attribuhte pl.</w:t>
            </w:r>
          </w:p>
        </w:tc>
        <w:tc>
          <w:tcPr>
            <w:tcW w:w="0" w:type="auto"/>
          </w:tcPr>
          <w:p w:rsidR="002D4CD4" w:rsidRPr="00394C02" w:rsidRDefault="002D4CD4" w:rsidP="003B71EB">
            <w:pPr>
              <w:pStyle w:val="Blokksitat3"/>
              <w:tabs>
                <w:tab w:val="left" w:pos="567"/>
              </w:tabs>
              <w:rPr>
                <w:rFonts w:ascii="Cambria" w:hAnsi="Cambria"/>
                <w:b/>
              </w:rPr>
            </w:pPr>
            <w:r w:rsidRPr="00394C02">
              <w:rPr>
                <w:rFonts w:ascii="Cambria" w:hAnsi="Cambria"/>
                <w:b/>
              </w:rPr>
              <w:t xml:space="preserve">Predikative pl. </w:t>
            </w:r>
          </w:p>
        </w:tc>
      </w:tr>
      <w:tr w:rsidR="002D4CD4" w:rsidRPr="00394C02">
        <w:tc>
          <w:tcPr>
            <w:tcW w:w="0" w:type="auto"/>
          </w:tcPr>
          <w:p w:rsidR="002D4CD4" w:rsidRPr="00394C02" w:rsidRDefault="002D4CD4" w:rsidP="003B71EB">
            <w:pPr>
              <w:pStyle w:val="Blokksitat3"/>
              <w:tabs>
                <w:tab w:val="left" w:pos="567"/>
              </w:tabs>
              <w:rPr>
                <w:rFonts w:ascii="Cambria" w:hAnsi="Cambria"/>
              </w:rPr>
            </w:pPr>
            <w:r w:rsidRPr="00394C02">
              <w:rPr>
                <w:rFonts w:ascii="Cambria" w:hAnsi="Cambria"/>
              </w:rPr>
              <w:t>1</w:t>
            </w:r>
          </w:p>
        </w:tc>
        <w:tc>
          <w:tcPr>
            <w:tcW w:w="0" w:type="auto"/>
          </w:tcPr>
          <w:p w:rsidR="002D4CD4" w:rsidRPr="00394C02" w:rsidRDefault="002D4CD4" w:rsidP="003B71EB">
            <w:pPr>
              <w:pStyle w:val="Blokksitat3"/>
              <w:tabs>
                <w:tab w:val="left" w:pos="567"/>
              </w:tabs>
              <w:rPr>
                <w:rFonts w:ascii="Cambria" w:hAnsi="Cambria"/>
                <w:i/>
              </w:rPr>
            </w:pPr>
            <w:r w:rsidRPr="00394C02">
              <w:rPr>
                <w:rFonts w:ascii="Cambria" w:hAnsi="Cambria"/>
                <w:i/>
              </w:rPr>
              <w:t>faavroes</w:t>
            </w:r>
          </w:p>
        </w:tc>
        <w:tc>
          <w:tcPr>
            <w:tcW w:w="0" w:type="auto"/>
          </w:tcPr>
          <w:p w:rsidR="002D4CD4" w:rsidRPr="00394C02" w:rsidRDefault="002D4CD4" w:rsidP="003B71EB">
            <w:pPr>
              <w:pStyle w:val="Blokksitat3"/>
              <w:tabs>
                <w:tab w:val="left" w:pos="567"/>
              </w:tabs>
              <w:rPr>
                <w:rFonts w:ascii="Cambria" w:hAnsi="Cambria"/>
                <w:i/>
              </w:rPr>
            </w:pPr>
            <w:r w:rsidRPr="00394C02">
              <w:rPr>
                <w:rFonts w:ascii="Cambria" w:hAnsi="Cambria"/>
                <w:i/>
              </w:rPr>
              <w:t>faavroes</w:t>
            </w:r>
          </w:p>
        </w:tc>
        <w:tc>
          <w:tcPr>
            <w:tcW w:w="0" w:type="auto"/>
          </w:tcPr>
          <w:p w:rsidR="002D4CD4" w:rsidRPr="00394C02" w:rsidRDefault="002D4CD4" w:rsidP="003B71EB">
            <w:pPr>
              <w:pStyle w:val="Blokksitat3"/>
              <w:tabs>
                <w:tab w:val="left" w:pos="567"/>
              </w:tabs>
              <w:rPr>
                <w:rFonts w:ascii="Cambria" w:hAnsi="Cambria"/>
                <w:i/>
              </w:rPr>
            </w:pPr>
            <w:r w:rsidRPr="00394C02">
              <w:rPr>
                <w:rFonts w:ascii="Cambria" w:hAnsi="Cambria"/>
                <w:i/>
              </w:rPr>
              <w:t>faavroeh</w:t>
            </w:r>
          </w:p>
        </w:tc>
        <w:tc>
          <w:tcPr>
            <w:tcW w:w="0" w:type="auto"/>
          </w:tcPr>
          <w:p w:rsidR="002D4CD4" w:rsidRPr="00394C02" w:rsidRDefault="002D4CD4" w:rsidP="003B71EB">
            <w:pPr>
              <w:pStyle w:val="Blokksitat3"/>
              <w:tabs>
                <w:tab w:val="left" w:pos="567"/>
              </w:tabs>
              <w:rPr>
                <w:rFonts w:ascii="Cambria" w:hAnsi="Cambria"/>
                <w:i/>
              </w:rPr>
            </w:pPr>
            <w:r w:rsidRPr="00394C02">
              <w:rPr>
                <w:rFonts w:ascii="Cambria" w:hAnsi="Cambria"/>
                <w:i/>
              </w:rPr>
              <w:t xml:space="preserve">faavroeh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43</w:t>
      </w:r>
      <w:r w:rsidRPr="00394C02">
        <w:rPr>
          <w:lang w:val="sk-SK"/>
        </w:rPr>
        <w:fldChar w:fldCharType="end"/>
      </w:r>
      <w:r w:rsidRPr="00394C02">
        <w:rPr>
          <w:lang w:val="sk-SK"/>
        </w:rPr>
        <w:t>: Aaktentaallen-gellientaallen: faavroes/faavroeh</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faavroes nïejte </w:t>
      </w:r>
      <w:r w:rsidRPr="00394C02">
        <w:rPr>
          <w:rFonts w:ascii="Cambria" w:hAnsi="Cambria"/>
          <w:lang w:val="sk-SK"/>
        </w:rPr>
        <w:t xml:space="preserve">jïh </w:t>
      </w:r>
      <w:r w:rsidRPr="00394C02">
        <w:rPr>
          <w:rFonts w:ascii="Cambria" w:hAnsi="Cambria"/>
          <w:i/>
          <w:lang w:val="sk-SK"/>
        </w:rPr>
        <w:t xml:space="preserve">dïhte nïejte lea faavroes </w:t>
      </w:r>
      <w:r w:rsidRPr="00394C02">
        <w:rPr>
          <w:rFonts w:ascii="Cambria" w:hAnsi="Cambria"/>
          <w:lang w:val="sk-SK"/>
        </w:rPr>
        <w:t>(Inf. 3</w:t>
      </w:r>
      <w:r>
        <w:rPr>
          <w:rFonts w:ascii="Cambria" w:hAnsi="Cambria"/>
          <w:lang w:val="sk-SK"/>
        </w:rPr>
        <w:t xml:space="preserve"> &amp; Inf.5</w:t>
      </w:r>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i/>
          <w:lang w:val="sk-SK"/>
        </w:rPr>
      </w:pPr>
      <w:r w:rsidRPr="00394C02">
        <w:rPr>
          <w:rFonts w:ascii="Cambria" w:hAnsi="Cambria"/>
          <w:lang w:val="sk-SK"/>
        </w:rPr>
        <w:tab/>
      </w:r>
      <w:r w:rsidRPr="00394C02">
        <w:rPr>
          <w:rFonts w:ascii="Cambria" w:hAnsi="Cambria"/>
          <w:i/>
          <w:lang w:val="sk-SK"/>
        </w:rPr>
        <w:t xml:space="preserve">faavroeh nïejth </w:t>
      </w:r>
      <w:r w:rsidRPr="00394C02">
        <w:rPr>
          <w:rFonts w:ascii="Cambria" w:hAnsi="Cambria"/>
          <w:lang w:val="sk-SK"/>
        </w:rPr>
        <w:t xml:space="preserve">jïh </w:t>
      </w:r>
      <w:r w:rsidRPr="00394C02">
        <w:rPr>
          <w:rFonts w:ascii="Cambria" w:hAnsi="Cambria"/>
          <w:i/>
          <w:lang w:val="sk-SK"/>
        </w:rPr>
        <w:t>dah nïejth leah faavroeh (</w:t>
      </w:r>
      <w:r w:rsidRPr="00394C02">
        <w:rPr>
          <w:rFonts w:ascii="Cambria" w:hAnsi="Cambria"/>
          <w:lang w:val="sk-SK"/>
        </w:rPr>
        <w:t>Inf. 3</w:t>
      </w:r>
      <w:r>
        <w:rPr>
          <w:rFonts w:ascii="Cambria" w:hAnsi="Cambria"/>
          <w:lang w:val="sk-SK"/>
        </w:rPr>
        <w:t xml:space="preserve"> &amp; Inf.5</w:t>
      </w:r>
      <w:r w:rsidRPr="00394C02">
        <w:rPr>
          <w:rFonts w:ascii="Cambria" w:hAnsi="Cambria"/>
          <w:lang w:val="sk-SK"/>
        </w:rPr>
        <w:t xml:space="preserve">) </w:t>
      </w:r>
      <w:r w:rsidRPr="00394C02">
        <w:rPr>
          <w:rFonts w:ascii="Cambria" w:hAnsi="Cambria"/>
          <w:i/>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Gosse daejtie adjektivide graadesojjehtidh, dellie saerniestæjjah dam graadesojjehtin goh </w:t>
      </w:r>
      <w:r w:rsidRPr="00394C02">
        <w:rPr>
          <w:rFonts w:ascii="Cambria" w:hAnsi="Cambria"/>
          <w:i/>
          <w:lang w:val="sk-SK"/>
        </w:rPr>
        <w:t>oe</w:t>
      </w:r>
      <w:r w:rsidRPr="00394C02">
        <w:rPr>
          <w:rFonts w:ascii="Cambria" w:hAnsi="Cambria"/>
          <w:lang w:val="sk-SK"/>
        </w:rPr>
        <w:t>-maadtoe adjektive, gusnie dellie dejtie guhkieshammojde utnin “</w:t>
      </w:r>
      <w:r w:rsidRPr="00394C02">
        <w:rPr>
          <w:rFonts w:ascii="Cambria" w:hAnsi="Cambria"/>
          <w:i/>
          <w:lang w:val="sk-SK"/>
        </w:rPr>
        <w:t>faavroehkåbpoe</w:t>
      </w:r>
      <w:r w:rsidRPr="00394C02">
        <w:rPr>
          <w:rFonts w:ascii="Cambria" w:hAnsi="Cambria"/>
          <w:lang w:val="sk-SK"/>
        </w:rPr>
        <w:t>“ jïh “</w:t>
      </w:r>
      <w:r w:rsidRPr="00394C02">
        <w:rPr>
          <w:rFonts w:ascii="Cambria" w:hAnsi="Cambria"/>
          <w:i/>
          <w:lang w:val="sk-SK"/>
        </w:rPr>
        <w:t>faavroehkommes</w:t>
      </w:r>
      <w:r w:rsidRPr="00394C02">
        <w:rPr>
          <w:rFonts w:ascii="Cambria" w:hAnsi="Cambria"/>
          <w:lang w:val="sk-SK"/>
        </w:rPr>
        <w:t>“. Badth Hasselbrinke naemhtie tjaala “</w:t>
      </w:r>
      <w:r w:rsidRPr="00394C02">
        <w:rPr>
          <w:rFonts w:ascii="Cambria" w:hAnsi="Cambria"/>
          <w:i/>
          <w:lang w:val="sk-SK"/>
        </w:rPr>
        <w:t>Langer Endvokal wird im Komp.verkürzt, z.B. buörie ‚gut‘, buör’ebe ‚besser‘; faavruo ‚schön, faavrube ‚schöner</w:t>
      </w:r>
      <w:r w:rsidRPr="00394C02">
        <w:rPr>
          <w:rFonts w:ascii="Cambria" w:hAnsi="Cambria"/>
          <w:lang w:val="sk-SK"/>
        </w:rPr>
        <w:t xml:space="preserve">" (Hasselbrink 1982:109). Guktie guarkam ovtetje dejtie åenehkshammojde utnin gosse dam baakoe graadesojjehtidh. Ij lin dan åenehkshammoeh ovnohkens mov saerniestæjjide, jiehtieh gåarede dovne åenehkshammoeh jïh guhkieshammoeh utnedh, badth ajve jeehtin sijjide buerebe govloes dejtie guhkieshammojde </w:t>
      </w:r>
      <w:r w:rsidRPr="00394C02">
        <w:rPr>
          <w:rFonts w:ascii="Cambria" w:hAnsi="Cambria"/>
          <w:i/>
          <w:lang w:val="sk-SK"/>
        </w:rPr>
        <w:t>faavroehkåbpoe</w:t>
      </w:r>
      <w:r w:rsidRPr="00394C02">
        <w:rPr>
          <w:rFonts w:ascii="Cambria" w:hAnsi="Cambria"/>
          <w:lang w:val="sk-SK"/>
        </w:rPr>
        <w:t xml:space="preserve"> komparativesne jïh </w:t>
      </w:r>
      <w:r w:rsidRPr="00394C02">
        <w:rPr>
          <w:rFonts w:ascii="Cambria" w:hAnsi="Cambria"/>
          <w:i/>
          <w:lang w:val="sk-SK"/>
        </w:rPr>
        <w:t>faavroehkommes</w:t>
      </w:r>
      <w:r w:rsidRPr="00394C02">
        <w:rPr>
          <w:rFonts w:ascii="Cambria" w:hAnsi="Cambria"/>
          <w:lang w:val="sk-SK"/>
        </w:rPr>
        <w:t xml:space="preserve"> superlativesne utnedh. Daate adjektive lea dellie guektienhaaran gosse galka dam graadesojjehtidh, mohte guhkieshammojde lea jeenemes daej biejjiej åtnalgovveminie.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Vuelelen tabeellesne vuesiehtamme; </w:t>
      </w:r>
    </w:p>
    <w:tbl>
      <w:tblPr>
        <w:tblW w:w="0" w:type="auto"/>
        <w:tblLook w:val="0000"/>
      </w:tblPr>
      <w:tblGrid>
        <w:gridCol w:w="2071"/>
        <w:gridCol w:w="1834"/>
        <w:gridCol w:w="1932"/>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Positive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Komparative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Superlative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faavroeh/faavroes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faavroehkåbpoe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faavroehkommes</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 xml:space="preserve">faavroeh/faavroes </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faavrebe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 xml:space="preserve">faavremes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44</w:t>
      </w:r>
      <w:r w:rsidRPr="00394C02">
        <w:rPr>
          <w:lang w:val="sk-SK"/>
        </w:rPr>
        <w:fldChar w:fldCharType="end"/>
      </w:r>
      <w:r>
        <w:rPr>
          <w:lang w:val="sk-SK"/>
        </w:rPr>
        <w:t>: Adjektiven ’faavroes‘ graadesojjehtimmie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Nimhtie lea Ella Holm Bull graadesojjehtamme, vuesiehtæmman; </w:t>
      </w:r>
    </w:p>
    <w:p w:rsidR="002D4CD4" w:rsidRPr="00394C02" w:rsidRDefault="002D4CD4" w:rsidP="002D4CD4">
      <w:pPr>
        <w:pStyle w:val="Blokksitat3"/>
        <w:tabs>
          <w:tab w:val="left" w:pos="567"/>
        </w:tabs>
        <w:rPr>
          <w:rFonts w:ascii="Cambria" w:hAnsi="Cambria"/>
        </w:rPr>
      </w:pPr>
      <w:r w:rsidRPr="00394C02">
        <w:rPr>
          <w:rFonts w:ascii="Cambria" w:hAnsi="Cambria"/>
        </w:rPr>
        <w:tab/>
      </w:r>
      <w:r w:rsidRPr="00394C02">
        <w:rPr>
          <w:rFonts w:ascii="Cambria" w:hAnsi="Cambria"/>
          <w:i/>
        </w:rPr>
        <w:t xml:space="preserve">Faahketji dellie dihte faavremes niejte dejtie mubpide jeehti </w:t>
      </w:r>
      <w:r w:rsidRPr="00394C02">
        <w:rPr>
          <w:rFonts w:ascii="Cambria" w:hAnsi="Cambria"/>
        </w:rPr>
        <w:t xml:space="preserve">(BIR2002:52)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Daesnie lea dïhte </w:t>
      </w:r>
      <w:r w:rsidRPr="00394C02">
        <w:rPr>
          <w:rFonts w:ascii="Cambria" w:hAnsi="Cambria"/>
          <w:i/>
          <w:lang w:val="sk-SK"/>
        </w:rPr>
        <w:t xml:space="preserve">faavremes </w:t>
      </w:r>
      <w:r w:rsidRPr="00394C02">
        <w:rPr>
          <w:rFonts w:ascii="Cambria" w:hAnsi="Cambria"/>
          <w:lang w:val="sk-SK"/>
        </w:rPr>
        <w:t xml:space="preserve">aktentaallen subjeektese viedteldihkie </w:t>
      </w:r>
      <w:r w:rsidRPr="00394C02">
        <w:rPr>
          <w:rFonts w:ascii="Cambria" w:hAnsi="Cambria"/>
          <w:i/>
          <w:lang w:val="sk-SK"/>
        </w:rPr>
        <w:t xml:space="preserve">nïejte </w:t>
      </w:r>
      <w:r w:rsidRPr="00394C02">
        <w:rPr>
          <w:rFonts w:ascii="Cambria" w:hAnsi="Cambria"/>
          <w:lang w:val="sk-SK"/>
        </w:rPr>
        <w:t>mohte Bergslanden mietie lea dah åenehkshammojde aaj gellientaallen subjeektese viedteldihkie, vuesiehtæmman;</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Saemien nyjsenæjjah badth faavrobe jïjtse vaarjoej sisnie </w:t>
      </w:r>
      <w:r w:rsidRPr="00394C02">
        <w:rPr>
          <w:rFonts w:ascii="Cambria" w:hAnsi="Cambria"/>
          <w:lang w:val="sk-SK"/>
        </w:rPr>
        <w:t>(</w:t>
      </w:r>
      <w:r w:rsidRPr="00394C02">
        <w:rPr>
          <w:rFonts w:ascii="Cambria" w:hAnsi="Cambria"/>
          <w:szCs w:val="20"/>
          <w:lang w:val="sk-SK" w:eastAsia="nb-NO"/>
        </w:rPr>
        <w:t>BER1987:63)</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Akten saerniestæjjan mietie dïhte adjektive sojjehte subjeekten mietie, vuesiehtæmman;</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Dïhte nïejte faavrebe </w:t>
      </w:r>
      <w:r w:rsidRPr="00394C02">
        <w:rPr>
          <w:rFonts w:ascii="Cambria" w:hAnsi="Cambria"/>
          <w:lang w:val="sk-SK"/>
        </w:rPr>
        <w:t>(Inf. 5)</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i/>
          <w:lang w:val="sk-SK"/>
        </w:rPr>
        <w:t xml:space="preserve">Dah nïejth sagki faavroehkåbpoe </w:t>
      </w:r>
      <w:r w:rsidRPr="00394C02">
        <w:rPr>
          <w:rFonts w:ascii="Cambria" w:hAnsi="Cambria"/>
          <w:lang w:val="sk-SK"/>
        </w:rPr>
        <w:t xml:space="preserve">(Inf. 5)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Mearan mubpie gaaltije nimhtie jeahta:</w:t>
      </w:r>
    </w:p>
    <w:p w:rsidR="002D4CD4" w:rsidRPr="00394C02" w:rsidRDefault="002D4CD4" w:rsidP="002D4CD4">
      <w:pPr>
        <w:tabs>
          <w:tab w:val="left" w:pos="567"/>
        </w:tabs>
        <w:spacing w:line="360" w:lineRule="auto"/>
        <w:ind w:left="567"/>
        <w:jc w:val="both"/>
        <w:rPr>
          <w:rFonts w:ascii="Cambria" w:hAnsi="Cambria"/>
          <w:lang w:val="sk-SK" w:eastAsia="nb-NO"/>
        </w:rPr>
      </w:pPr>
      <w:r w:rsidRPr="00394C02">
        <w:rPr>
          <w:rFonts w:ascii="Cambria" w:hAnsi="Cambria"/>
          <w:i/>
          <w:lang w:val="sk-SK"/>
        </w:rPr>
        <w:t xml:space="preserve">Dïhte faavrebe goh gaajhkh doeh jeatjah, dïhte faavroehkommes gåessie vuajneme </w:t>
      </w:r>
      <w:r w:rsidRPr="00394C02">
        <w:rPr>
          <w:rFonts w:ascii="Cambria" w:hAnsi="Cambria"/>
          <w:lang w:val="sk-SK"/>
        </w:rPr>
        <w:t>(</w:t>
      </w:r>
      <w:r w:rsidRPr="00394C02">
        <w:rPr>
          <w:rFonts w:ascii="Cambria" w:hAnsi="Cambria"/>
          <w:lang w:val="sk-SK" w:eastAsia="nb-NO"/>
        </w:rPr>
        <w:t xml:space="preserve">NKAP)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Guktie daen mietie ij leah dïhte sojjesovveme taalli mietie. Manne vuajnam daate göökte joekehts adjektivh, gusnie akte lea </w:t>
      </w:r>
      <w:r w:rsidRPr="00394C02">
        <w:rPr>
          <w:rFonts w:ascii="Cambria" w:hAnsi="Cambria"/>
          <w:i/>
          <w:lang w:val="sk-SK"/>
        </w:rPr>
        <w:t>oe-</w:t>
      </w:r>
      <w:r w:rsidRPr="00394C02">
        <w:rPr>
          <w:rFonts w:ascii="Cambria" w:hAnsi="Cambria"/>
          <w:lang w:val="sk-SK"/>
        </w:rPr>
        <w:t xml:space="preserve">maaadtojne jïh mubpie jis lea </w:t>
      </w:r>
      <w:r w:rsidRPr="00394C02">
        <w:rPr>
          <w:rFonts w:ascii="Cambria" w:hAnsi="Cambria"/>
          <w:i/>
          <w:lang w:val="sk-SK"/>
        </w:rPr>
        <w:t>e-</w:t>
      </w:r>
      <w:r w:rsidRPr="00394C02">
        <w:rPr>
          <w:rFonts w:ascii="Cambria" w:hAnsi="Cambria"/>
          <w:lang w:val="sk-SK"/>
        </w:rPr>
        <w:t xml:space="preserve">maadtojne. Sïejhme seerkemevuekieproseesse åarjelsaemiengïelesne lea, gosse adjektive lea </w:t>
      </w:r>
      <w:r w:rsidRPr="00394C02">
        <w:rPr>
          <w:rFonts w:ascii="Cambria" w:hAnsi="Cambria"/>
          <w:i/>
          <w:lang w:val="sk-SK"/>
        </w:rPr>
        <w:t>oe-</w:t>
      </w:r>
      <w:r w:rsidRPr="00394C02">
        <w:rPr>
          <w:rFonts w:ascii="Cambria" w:hAnsi="Cambria"/>
          <w:lang w:val="sk-SK"/>
        </w:rPr>
        <w:t xml:space="preserve">maadtojne jïh galka substantivine sjïdtedh, dellie </w:t>
      </w:r>
      <w:r w:rsidRPr="00394C02">
        <w:rPr>
          <w:rFonts w:ascii="Cambria" w:hAnsi="Cambria"/>
          <w:i/>
          <w:lang w:val="sk-SK"/>
        </w:rPr>
        <w:t>e-</w:t>
      </w:r>
      <w:r w:rsidRPr="00394C02">
        <w:rPr>
          <w:rFonts w:ascii="Cambria" w:hAnsi="Cambria"/>
          <w:lang w:val="sk-SK"/>
        </w:rPr>
        <w:t xml:space="preserve">maadtojne sjædta jïh tjoeje molse voestes lïhtesne maadtoen mietie guktie aaj Lagercrantz aaj tjaaleme; </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rPr>
        <w:t xml:space="preserve">Aus den Eigenschaftswörtern können besondere dingwörtliche Formen gebildet werden,die immer dort gebraucht werden, wo ein Eigenschaftswort in die Function eines Dingwortes eintritt. (Lagercrantz 1923:26)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Jïh dle dam vuesiehtimmiem åtna;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49"/>
        <w:gridCol w:w="1378"/>
        <w:gridCol w:w="1514"/>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Substantive</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1</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 xml:space="preserve">dålhtjoeh </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dulhtje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45</w:t>
      </w:r>
      <w:r w:rsidRPr="00394C02">
        <w:rPr>
          <w:lang w:val="sk-SK"/>
        </w:rPr>
        <w:fldChar w:fldCharType="end"/>
      </w:r>
      <w:r w:rsidRPr="00394C02">
        <w:rPr>
          <w:lang w:val="sk-SK"/>
        </w:rPr>
        <w:t>: Seerkeme adjektiveste substantivese</w:t>
      </w:r>
    </w:p>
    <w:p w:rsidR="002D4CD4" w:rsidRPr="00394C02" w:rsidRDefault="002D4CD4" w:rsidP="002D4CD4">
      <w:pPr>
        <w:rPr>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proseesse lea aaj daejnie adjektivine sjïdteme </w:t>
      </w:r>
      <w:r w:rsidRPr="00394C02">
        <w:rPr>
          <w:rFonts w:ascii="Cambria" w:hAnsi="Cambria"/>
          <w:i/>
          <w:lang w:val="sk-SK"/>
        </w:rPr>
        <w:t xml:space="preserve">faavroe </w:t>
      </w:r>
      <w:r w:rsidRPr="00394C02">
        <w:rPr>
          <w:rFonts w:ascii="Cambria" w:hAnsi="Cambria"/>
          <w:i/>
          <w:lang w:val="sk-SK"/>
        </w:rPr>
        <w:sym w:font="Wingdings" w:char="F0E0"/>
      </w:r>
      <w:r w:rsidRPr="00394C02">
        <w:rPr>
          <w:rFonts w:ascii="Cambria" w:hAnsi="Cambria"/>
          <w:i/>
          <w:lang w:val="sk-SK"/>
        </w:rPr>
        <w:t xml:space="preserve"> faavre </w:t>
      </w:r>
      <w:r w:rsidRPr="00394C02">
        <w:rPr>
          <w:rFonts w:ascii="Cambria" w:hAnsi="Cambria"/>
          <w:lang w:val="sk-SK"/>
        </w:rPr>
        <w:t xml:space="preserve">sjïdteme. </w:t>
      </w:r>
      <w:r w:rsidRPr="00394C02">
        <w:rPr>
          <w:rFonts w:ascii="Cambria" w:hAnsi="Cambria"/>
          <w:i/>
          <w:lang w:val="sk-SK"/>
        </w:rPr>
        <w:t>faavre</w:t>
      </w:r>
      <w:r w:rsidRPr="00394C02">
        <w:rPr>
          <w:rFonts w:ascii="Cambria" w:hAnsi="Cambria"/>
          <w:lang w:val="sk-SK"/>
        </w:rPr>
        <w:t xml:space="preserve"> lea dellie substantivehammoe. Baakoe </w:t>
      </w:r>
      <w:r w:rsidRPr="00394C02">
        <w:rPr>
          <w:rFonts w:ascii="Cambria" w:hAnsi="Cambria"/>
          <w:i/>
          <w:lang w:val="sk-SK"/>
        </w:rPr>
        <w:t>faavre</w:t>
      </w:r>
      <w:r w:rsidRPr="00394C02">
        <w:rPr>
          <w:rFonts w:ascii="Cambria" w:hAnsi="Cambria"/>
          <w:lang w:val="sk-SK"/>
        </w:rPr>
        <w:t xml:space="preserve"> tjåådtje baakoegærjesne, men lea dellie adverbaaline jïh dan lea jeatja semantihken sisvege; "</w:t>
      </w:r>
      <w:r w:rsidRPr="00394C02">
        <w:rPr>
          <w:rFonts w:ascii="Cambria" w:hAnsi="Cambria"/>
          <w:i/>
          <w:lang w:val="sk-SK"/>
        </w:rPr>
        <w:t>faavre</w:t>
      </w:r>
      <w:r w:rsidRPr="00394C02">
        <w:rPr>
          <w:rFonts w:ascii="Cambria" w:hAnsi="Cambria"/>
          <w:i/>
          <w:lang w:val="sk-SK"/>
        </w:rPr>
        <w:tab/>
        <w:t>straks, med én gang faavre laarhkenisti han slo seg i hjel med én gang; ij hov daate faavre ajpesth denne (slaktekniven) dreper jo ikke med én gang; faavre leah vuatjeme? har du skutt den steindød (så den døde med én gang?)"</w:t>
      </w:r>
      <w:r w:rsidRPr="00394C02">
        <w:rPr>
          <w:rFonts w:ascii="Cambria" w:hAnsi="Cambria"/>
          <w:lang w:val="sk-SK"/>
        </w:rPr>
        <w:t xml:space="preserve"> Bergsland/Mattson Magga 1993:75) Bergslande lea aaj tjaaleme "</w:t>
      </w:r>
      <w:r w:rsidRPr="00394C02">
        <w:rPr>
          <w:rFonts w:ascii="Cambria" w:hAnsi="Cambria"/>
          <w:i/>
          <w:lang w:val="sk-SK"/>
        </w:rPr>
        <w:t xml:space="preserve">fawra (skjønn, vakker om kvinner)" </w:t>
      </w:r>
      <w:r w:rsidRPr="00394C02">
        <w:rPr>
          <w:rFonts w:ascii="Cambria" w:hAnsi="Cambria"/>
          <w:lang w:val="sk-SK"/>
        </w:rPr>
        <w:t>(Bergsland 1946:114) jïh lea åarjel-åarjelsaemien dajveste. Akten saerniestæjjan mietie aaj gåarede dam utnedh substantivine, adjektivine jïh aaj dovne adverbiaaline, vuesiehtæmman vuelelen;</w:t>
      </w:r>
    </w:p>
    <w:p w:rsidR="002D4CD4" w:rsidRPr="00394C02" w:rsidRDefault="002D4CD4" w:rsidP="002D4CD4">
      <w:pPr>
        <w:pStyle w:val="Blokksitat3"/>
        <w:tabs>
          <w:tab w:val="left" w:pos="567"/>
        </w:tabs>
        <w:rPr>
          <w:rFonts w:ascii="Cambria" w:hAnsi="Cambria"/>
        </w:rPr>
      </w:pPr>
      <w:r w:rsidRPr="00394C02">
        <w:rPr>
          <w:rFonts w:ascii="Cambria" w:hAnsi="Cambria"/>
        </w:rPr>
        <w:tab/>
      </w:r>
      <w:r w:rsidRPr="00394C02">
        <w:rPr>
          <w:rFonts w:ascii="Cambria" w:hAnsi="Cambria"/>
          <w:i/>
        </w:rPr>
        <w:t xml:space="preserve">Dïhte faavre </w:t>
      </w:r>
      <w:r w:rsidRPr="00394C02">
        <w:rPr>
          <w:rFonts w:ascii="Cambria" w:hAnsi="Cambria"/>
        </w:rPr>
        <w:t xml:space="preserve">(Inf.4) </w:t>
      </w:r>
    </w:p>
    <w:p w:rsidR="002D4CD4" w:rsidRPr="00394C02" w:rsidRDefault="002D4CD4" w:rsidP="002D4CD4">
      <w:pPr>
        <w:pStyle w:val="Blokksitat3"/>
        <w:tabs>
          <w:tab w:val="left" w:pos="567"/>
        </w:tabs>
        <w:rPr>
          <w:rFonts w:ascii="Cambria" w:hAnsi="Cambria"/>
        </w:rPr>
      </w:pPr>
      <w:r w:rsidRPr="00394C02">
        <w:rPr>
          <w:rFonts w:ascii="Cambria" w:hAnsi="Cambria"/>
        </w:rPr>
        <w:tab/>
      </w:r>
      <w:r w:rsidRPr="00394C02">
        <w:rPr>
          <w:rFonts w:ascii="Cambria" w:hAnsi="Cambria"/>
          <w:i/>
        </w:rPr>
        <w:t xml:space="preserve">Nimhtie (lea) faavre dåemiedidh </w:t>
      </w:r>
      <w:r w:rsidRPr="00394C02">
        <w:rPr>
          <w:rFonts w:ascii="Cambria" w:hAnsi="Cambria"/>
        </w:rPr>
        <w:t xml:space="preserve">(Inf.4)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Åarjelsaemiengïelesne lea konversjovne substantive jïh adjektive gaskems, guktie dïhte </w:t>
      </w:r>
      <w:r w:rsidRPr="00394C02">
        <w:rPr>
          <w:rFonts w:ascii="Cambria" w:hAnsi="Cambria"/>
          <w:i/>
          <w:lang w:val="sk-SK"/>
        </w:rPr>
        <w:t>faavre</w:t>
      </w:r>
      <w:r w:rsidRPr="00394C02">
        <w:rPr>
          <w:rFonts w:ascii="Cambria" w:hAnsi="Cambria"/>
          <w:lang w:val="sk-SK"/>
        </w:rPr>
        <w:t xml:space="preserve"> aaj gåarede adjektivehammojne årrodh jïh dellie dan mubpien systeemese tjaanga. Destie aaj dam komparativehammoem åådtje</w:t>
      </w:r>
      <w:r w:rsidRPr="00394C02">
        <w:rPr>
          <w:rFonts w:ascii="Cambria" w:hAnsi="Cambria"/>
          <w:i/>
          <w:lang w:val="sk-SK"/>
        </w:rPr>
        <w:t xml:space="preserve"> faavrebe</w:t>
      </w:r>
      <w:r w:rsidRPr="00394C02">
        <w:rPr>
          <w:rFonts w:ascii="Cambria" w:hAnsi="Cambria"/>
          <w:lang w:val="sk-SK"/>
        </w:rPr>
        <w:t xml:space="preserve"> jïh </w:t>
      </w:r>
      <w:r w:rsidRPr="00394C02">
        <w:rPr>
          <w:rFonts w:ascii="Cambria" w:hAnsi="Cambria"/>
          <w:i/>
          <w:lang w:val="sk-SK"/>
        </w:rPr>
        <w:t xml:space="preserve">faavremes </w:t>
      </w:r>
      <w:r w:rsidRPr="00394C02">
        <w:rPr>
          <w:rFonts w:ascii="Cambria" w:hAnsi="Cambria"/>
          <w:lang w:val="sk-SK"/>
        </w:rPr>
        <w:t>superlativesne. Dan åvteste im leah eevre sïemes Hasselbrinkeine gosse tjaala “</w:t>
      </w:r>
      <w:r w:rsidRPr="00394C02">
        <w:rPr>
          <w:rFonts w:ascii="Cambria" w:hAnsi="Cambria"/>
          <w:i/>
          <w:lang w:val="sk-SK"/>
        </w:rPr>
        <w:t>Langer Endvokal wird im Komp.verkürzt, z.B. buörie ‚gut‘, buör’ebe ‚besser‘; faavruo ‚schön, faavrube ‚schöner</w:t>
      </w:r>
      <w:r w:rsidRPr="00394C02">
        <w:rPr>
          <w:rFonts w:ascii="Cambria" w:hAnsi="Cambria"/>
          <w:lang w:val="sk-SK"/>
        </w:rPr>
        <w:t>‘" (Hasselbrink 1982:109) dan åvteste</w:t>
      </w:r>
      <w:r w:rsidRPr="00394C02">
        <w:rPr>
          <w:rFonts w:ascii="Cambria" w:hAnsi="Cambria"/>
          <w:i/>
          <w:lang w:val="sk-SK"/>
        </w:rPr>
        <w:t xml:space="preserve"> faavrebe</w:t>
      </w:r>
      <w:r w:rsidRPr="00394C02">
        <w:rPr>
          <w:rFonts w:ascii="Cambria" w:hAnsi="Cambria"/>
          <w:lang w:val="sk-SK"/>
        </w:rPr>
        <w:t xml:space="preserve"> jïh </w:t>
      </w:r>
      <w:r w:rsidRPr="00394C02">
        <w:rPr>
          <w:rFonts w:ascii="Cambria" w:hAnsi="Cambria"/>
          <w:i/>
          <w:lang w:val="sk-SK"/>
        </w:rPr>
        <w:t>faavremes</w:t>
      </w:r>
      <w:r w:rsidRPr="00394C02">
        <w:rPr>
          <w:rFonts w:ascii="Cambria" w:hAnsi="Cambria"/>
          <w:lang w:val="sk-SK"/>
        </w:rPr>
        <w:t xml:space="preserve"> leah graadesojjehtamme </w:t>
      </w:r>
      <w:r w:rsidRPr="00394C02">
        <w:rPr>
          <w:rFonts w:ascii="Cambria" w:hAnsi="Cambria"/>
          <w:i/>
          <w:lang w:val="sk-SK"/>
        </w:rPr>
        <w:t>e-</w:t>
      </w:r>
      <w:r w:rsidRPr="00394C02">
        <w:rPr>
          <w:rFonts w:ascii="Cambria" w:hAnsi="Cambria"/>
          <w:lang w:val="sk-SK"/>
        </w:rPr>
        <w:t xml:space="preserve">maadtoste, jïh dan åvteste aaj åenehkshammojde åådtje komparativesne jïh superlativesne. Im edtjh vielie graadesojjehtimmien bïjre daennie boelhkesne tjaeledh.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mij lea daerpies vueptiestidh, lea dagkerh adjektivh mah lin aaj gellientaallesne leah dagkerh adjektivh mah jeenemes utnieh, vuesiehtæmman: </w:t>
      </w:r>
    </w:p>
    <w:p w:rsidR="002D4CD4" w:rsidRPr="00394C02" w:rsidRDefault="002D4CD4" w:rsidP="002D4CD4">
      <w:pPr>
        <w:tabs>
          <w:tab w:val="left" w:pos="567"/>
        </w:tabs>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50"/>
        <w:gridCol w:w="1734"/>
        <w:gridCol w:w="1722"/>
        <w:gridCol w:w="1590"/>
        <w:gridCol w:w="1699"/>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nr</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Attribuhte sg.</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Predikative sg.</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Attribuhte pl.</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 xml:space="preserve">Predikative pl. </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1</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pårjan/pårjoes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pårjan</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pårjoeh</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pårjoeh</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4</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væjkeles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væjkele(s)</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væjkelh</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 xml:space="preserve">væjkelh </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46</w:t>
      </w:r>
      <w:r w:rsidRPr="00394C02">
        <w:rPr>
          <w:lang w:val="sk-SK"/>
        </w:rPr>
        <w:fldChar w:fldCharType="end"/>
      </w:r>
      <w:r w:rsidRPr="00394C02">
        <w:rPr>
          <w:lang w:val="sk-SK"/>
        </w:rPr>
        <w:t>: Gellientaallenhammoeh</w:t>
      </w:r>
    </w:p>
    <w:p w:rsidR="002D4CD4" w:rsidRPr="00394C02" w:rsidRDefault="002D4CD4" w:rsidP="002D4CD4">
      <w:pPr>
        <w:rPr>
          <w:lang w:val="sk-SK"/>
        </w:rPr>
      </w:pP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i/>
        </w:rPr>
        <w:tab/>
        <w:t xml:space="preserve">pårjan maana </w:t>
      </w:r>
      <w:r w:rsidRPr="00394C02">
        <w:rPr>
          <w:rFonts w:ascii="Cambria" w:hAnsi="Cambria"/>
        </w:rPr>
        <w:t>(Inf. 2) Sg.Attr.</w:t>
      </w: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i/>
        </w:rPr>
        <w:tab/>
        <w:t xml:space="preserve">pårjoes maana </w:t>
      </w:r>
      <w:r w:rsidRPr="00394C02">
        <w:rPr>
          <w:rFonts w:ascii="Cambria" w:hAnsi="Cambria"/>
        </w:rPr>
        <w:t>(Inf. 3) Sg.Attr.</w:t>
      </w: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i/>
        </w:rPr>
        <w:tab/>
        <w:t xml:space="preserve">dïhte maana lea pårjan </w:t>
      </w:r>
      <w:r w:rsidRPr="00394C02">
        <w:rPr>
          <w:rFonts w:ascii="Cambria" w:hAnsi="Cambria"/>
        </w:rPr>
        <w:t>(Inf. 2) Sg.Pred.</w:t>
      </w: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i/>
        </w:rPr>
        <w:tab/>
        <w:t xml:space="preserve">pårjoeh maanah </w:t>
      </w:r>
      <w:r w:rsidRPr="00394C02">
        <w:rPr>
          <w:rFonts w:ascii="Cambria" w:hAnsi="Cambria"/>
        </w:rPr>
        <w:t>(Inf. 3) Sg.Attr</w:t>
      </w:r>
      <w:r w:rsidRPr="00394C02">
        <w:rPr>
          <w:rFonts w:ascii="Cambria" w:hAnsi="Cambria"/>
          <w:i/>
        </w:rPr>
        <w:t>.</w:t>
      </w: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i/>
        </w:rPr>
        <w:tab/>
        <w:t xml:space="preserve">dah maanah leah pårjoeh </w:t>
      </w:r>
      <w:r w:rsidRPr="00394C02">
        <w:rPr>
          <w:rFonts w:ascii="Cambria" w:hAnsi="Cambria"/>
        </w:rPr>
        <w:t>(Inf. 2) Sg.Pred</w:t>
      </w:r>
      <w:r w:rsidRPr="00394C02">
        <w:rPr>
          <w:rFonts w:ascii="Cambria" w:hAnsi="Cambria"/>
          <w:i/>
        </w:rPr>
        <w:t>.</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nyjsenæjja saerniestæjjah jååhkesjin dïsse </w:t>
      </w:r>
      <w:r w:rsidRPr="00394C02">
        <w:rPr>
          <w:rFonts w:ascii="Cambria" w:hAnsi="Cambria"/>
          <w:i/>
          <w:lang w:val="sk-SK"/>
        </w:rPr>
        <w:t>pårjan maana</w:t>
      </w:r>
      <w:r w:rsidRPr="00394C02">
        <w:rPr>
          <w:rFonts w:ascii="Cambria" w:hAnsi="Cambria"/>
          <w:lang w:val="sk-SK"/>
        </w:rPr>
        <w:t xml:space="preserve"> lij dellie akte maana gie lij pårjan jïh </w:t>
      </w:r>
      <w:r w:rsidRPr="00394C02">
        <w:rPr>
          <w:rFonts w:ascii="Cambria" w:hAnsi="Cambria"/>
          <w:i/>
          <w:lang w:val="sk-SK"/>
        </w:rPr>
        <w:t>pårjoeh maanah</w:t>
      </w:r>
      <w:r w:rsidRPr="00394C02">
        <w:rPr>
          <w:rFonts w:ascii="Cambria" w:hAnsi="Cambria"/>
          <w:lang w:val="sk-SK"/>
        </w:rPr>
        <w:t xml:space="preserve"> lin dellie gellieh maanah gïeh lin pårjoeh, jïh seamma hammojde åtnalguvvieh predikativesne aaj </w:t>
      </w:r>
      <w:r w:rsidRPr="00394C02">
        <w:rPr>
          <w:rFonts w:ascii="Cambria" w:hAnsi="Cambria"/>
          <w:i/>
          <w:lang w:val="sk-SK"/>
        </w:rPr>
        <w:t>maana pårjan</w:t>
      </w:r>
      <w:r w:rsidRPr="00394C02">
        <w:rPr>
          <w:rFonts w:ascii="Cambria" w:hAnsi="Cambria"/>
          <w:lang w:val="sk-SK"/>
        </w:rPr>
        <w:t xml:space="preserve"> jïh </w:t>
      </w:r>
      <w:r w:rsidRPr="00394C02">
        <w:rPr>
          <w:rFonts w:ascii="Cambria" w:hAnsi="Cambria"/>
          <w:i/>
          <w:lang w:val="sk-SK"/>
        </w:rPr>
        <w:t>doeh maanah leah pårjoeh</w:t>
      </w:r>
      <w:r w:rsidRPr="00394C02">
        <w:rPr>
          <w:rFonts w:ascii="Cambria" w:hAnsi="Cambria"/>
          <w:lang w:val="sk-SK"/>
        </w:rPr>
        <w:t xml:space="preserve">. Akten saerniestæjjan mietie lij dïhte </w:t>
      </w:r>
      <w:r w:rsidRPr="00394C02">
        <w:rPr>
          <w:rFonts w:ascii="Cambria" w:hAnsi="Cambria"/>
          <w:i/>
          <w:lang w:val="sk-SK"/>
        </w:rPr>
        <w:t>pårjoes maana</w:t>
      </w:r>
      <w:r w:rsidRPr="00394C02">
        <w:rPr>
          <w:rFonts w:ascii="Cambria" w:hAnsi="Cambria"/>
          <w:lang w:val="sk-SK"/>
        </w:rPr>
        <w:t xml:space="preserve"> attribuhtesne, maana gie barre iktegisth pårjan lij dabtoes </w:t>
      </w:r>
      <w:r w:rsidRPr="00394C02">
        <w:rPr>
          <w:rFonts w:ascii="Cambria" w:hAnsi="Cambria"/>
          <w:i/>
          <w:lang w:val="sk-SK"/>
        </w:rPr>
        <w:t>-s</w:t>
      </w:r>
      <w:r w:rsidRPr="00394C02">
        <w:rPr>
          <w:rFonts w:ascii="Cambria" w:hAnsi="Cambria"/>
          <w:lang w:val="sk-SK"/>
        </w:rPr>
        <w:t xml:space="preserve"> dellie dam </w:t>
      </w:r>
      <w:r w:rsidRPr="00394C02">
        <w:rPr>
          <w:rFonts w:ascii="Cambria" w:hAnsi="Cambria"/>
          <w:smallCaps/>
          <w:lang w:val="sk-SK"/>
        </w:rPr>
        <w:t xml:space="preserve">durative </w:t>
      </w:r>
      <w:r w:rsidRPr="00394C02">
        <w:rPr>
          <w:rFonts w:ascii="Cambria" w:hAnsi="Cambria"/>
          <w:lang w:val="sk-SK"/>
        </w:rPr>
        <w:t xml:space="preserve">guadta. seamma goh dïhte </w:t>
      </w:r>
      <w:r w:rsidRPr="00394C02">
        <w:rPr>
          <w:rFonts w:ascii="Cambria" w:hAnsi="Cambria"/>
          <w:smallCaps/>
          <w:lang w:val="sk-SK"/>
        </w:rPr>
        <w:t xml:space="preserve">nænnoestimmie </w:t>
      </w:r>
      <w:r w:rsidRPr="00394C02">
        <w:rPr>
          <w:rFonts w:ascii="Cambria" w:hAnsi="Cambria"/>
          <w:lang w:val="sk-SK"/>
        </w:rPr>
        <w:t xml:space="preserve">jïh </w:t>
      </w:r>
      <w:r w:rsidRPr="00394C02">
        <w:rPr>
          <w:rFonts w:ascii="Cambria" w:hAnsi="Cambria"/>
          <w:smallCaps/>
          <w:lang w:val="sk-SK"/>
        </w:rPr>
        <w:t>vihtiestimmie</w:t>
      </w:r>
      <w:r w:rsidRPr="00394C02">
        <w:rPr>
          <w:rFonts w:ascii="Cambria" w:hAnsi="Cambria"/>
          <w:lang w:val="sk-SK"/>
        </w:rPr>
        <w:t xml:space="preserve"> adjektive. Bergsland jïh Maggan mietie lea </w:t>
      </w:r>
      <w:r w:rsidRPr="00394C02">
        <w:rPr>
          <w:rFonts w:ascii="Cambria" w:hAnsi="Cambria"/>
          <w:i/>
          <w:lang w:val="sk-SK"/>
        </w:rPr>
        <w:t>pårjoeh</w:t>
      </w:r>
      <w:r w:rsidRPr="00394C02">
        <w:rPr>
          <w:rFonts w:ascii="Cambria" w:hAnsi="Cambria"/>
          <w:lang w:val="sk-SK"/>
        </w:rPr>
        <w:t xml:space="preserve"> attribuhte jïh </w:t>
      </w:r>
      <w:r w:rsidRPr="00394C02">
        <w:rPr>
          <w:rFonts w:ascii="Cambria" w:hAnsi="Cambria"/>
          <w:i/>
          <w:lang w:val="sk-SK"/>
        </w:rPr>
        <w:t>pårjan</w:t>
      </w:r>
      <w:r w:rsidRPr="00394C02">
        <w:rPr>
          <w:rFonts w:ascii="Cambria" w:hAnsi="Cambria"/>
          <w:lang w:val="sk-SK"/>
        </w:rPr>
        <w:t xml:space="preserve"> predikative, vuesiehtæmman "</w:t>
      </w:r>
      <w:r w:rsidRPr="00394C02">
        <w:rPr>
          <w:rFonts w:ascii="Cambria" w:hAnsi="Cambria"/>
          <w:i/>
          <w:lang w:val="sk-SK"/>
        </w:rPr>
        <w:t xml:space="preserve">pårjoeh; pred. pårjan urenslig, tilgriset" </w:t>
      </w:r>
      <w:r w:rsidRPr="00394C02">
        <w:rPr>
          <w:rFonts w:ascii="Cambria" w:hAnsi="Cambria"/>
          <w:lang w:val="sk-SK"/>
        </w:rPr>
        <w:t xml:space="preserve">(Bergsland &amp; Magga 1993:230). Mubpie vuesiehtimmie vuelelen lea: </w:t>
      </w:r>
    </w:p>
    <w:p w:rsidR="002D4CD4" w:rsidRPr="00394C02" w:rsidRDefault="002D4CD4" w:rsidP="002D4CD4">
      <w:pPr>
        <w:tabs>
          <w:tab w:val="left" w:pos="567"/>
        </w:tabs>
        <w:jc w:val="both"/>
        <w:rPr>
          <w:rFonts w:ascii="Cambria" w:hAnsi="Cambria"/>
          <w:lang w:val="sk-SK"/>
        </w:rPr>
      </w:pPr>
    </w:p>
    <w:p w:rsidR="002D4CD4" w:rsidRPr="00394C02" w:rsidRDefault="002D4CD4" w:rsidP="002D4CD4">
      <w:pPr>
        <w:pStyle w:val="Blokksitat3"/>
        <w:tabs>
          <w:tab w:val="left" w:pos="567"/>
        </w:tabs>
        <w:spacing w:line="240" w:lineRule="auto"/>
        <w:ind w:left="567"/>
        <w:rPr>
          <w:rFonts w:ascii="Cambria" w:hAnsi="Cambria"/>
          <w:i/>
        </w:rPr>
      </w:pPr>
      <w:r w:rsidRPr="00394C02">
        <w:rPr>
          <w:rFonts w:ascii="Cambria" w:hAnsi="Cambria"/>
          <w:i/>
        </w:rPr>
        <w:t xml:space="preserve">Daejriejibie saemieh dej beeli lin væjkelh </w:t>
      </w:r>
      <w:r w:rsidRPr="00394C02">
        <w:rPr>
          <w:rFonts w:ascii="Cambria" w:hAnsi="Cambria"/>
        </w:rPr>
        <w:t>(</w:t>
      </w:r>
      <w:r w:rsidRPr="00394C02">
        <w:rPr>
          <w:rFonts w:ascii="Cambria" w:hAnsi="Cambria"/>
          <w:lang w:eastAsia="nb-NO"/>
        </w:rPr>
        <w:t>JAA1997</w:t>
      </w:r>
      <w:r w:rsidRPr="00394C02">
        <w:rPr>
          <w:rFonts w:ascii="Cambria" w:hAnsi="Cambria"/>
        </w:rPr>
        <w:t>:16) Pl.Pred.</w:t>
      </w:r>
    </w:p>
    <w:p w:rsidR="002D4CD4" w:rsidRPr="00394C02" w:rsidRDefault="002D4CD4" w:rsidP="002D4CD4">
      <w:pPr>
        <w:pStyle w:val="Blokksitat3"/>
        <w:tabs>
          <w:tab w:val="left" w:pos="567"/>
        </w:tabs>
        <w:spacing w:line="240" w:lineRule="auto"/>
        <w:ind w:left="567"/>
        <w:rPr>
          <w:rFonts w:ascii="Cambria" w:hAnsi="Cambria"/>
          <w:i/>
        </w:rPr>
      </w:pPr>
      <w:r w:rsidRPr="00394C02">
        <w:rPr>
          <w:rFonts w:ascii="Cambria" w:hAnsi="Cambria"/>
          <w:i/>
        </w:rPr>
        <w:t xml:space="preserve">Amma dah væjkelh almetjh! </w:t>
      </w:r>
      <w:r w:rsidRPr="00394C02">
        <w:rPr>
          <w:rFonts w:ascii="Cambria" w:hAnsi="Cambria"/>
        </w:rPr>
        <w:t>(Inf. 4) Pl.Attr.</w:t>
      </w:r>
    </w:p>
    <w:p w:rsidR="002D4CD4" w:rsidRPr="00394C02" w:rsidRDefault="002D4CD4" w:rsidP="002D4CD4">
      <w:pPr>
        <w:pStyle w:val="Blokksitat3"/>
        <w:tabs>
          <w:tab w:val="left" w:pos="567"/>
        </w:tabs>
        <w:spacing w:line="240" w:lineRule="auto"/>
        <w:ind w:left="567"/>
        <w:rPr>
          <w:rFonts w:ascii="Cambria" w:hAnsi="Cambria"/>
          <w:i/>
        </w:rPr>
      </w:pPr>
      <w:r w:rsidRPr="00394C02">
        <w:rPr>
          <w:rFonts w:ascii="Cambria" w:hAnsi="Cambria"/>
          <w:i/>
        </w:rPr>
        <w:t xml:space="preserve">Væjkeles nïejte </w:t>
      </w:r>
      <w:r w:rsidRPr="00394C02">
        <w:rPr>
          <w:rFonts w:ascii="Cambria" w:hAnsi="Cambria"/>
        </w:rPr>
        <w:t>(Inf. 6) Sg.Attr.</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i/>
        </w:rPr>
        <w:t xml:space="preserve">Dïhte lea væjkeles </w:t>
      </w:r>
      <w:r w:rsidRPr="00394C02">
        <w:rPr>
          <w:rFonts w:ascii="Cambria" w:hAnsi="Cambria"/>
        </w:rPr>
        <w:t>(Inf. 6) Sg.Pred.</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i/>
        </w:rPr>
        <w:t xml:space="preserve">Væjkele(s) </w:t>
      </w:r>
      <w:r w:rsidRPr="00394C02">
        <w:rPr>
          <w:rFonts w:ascii="Cambria" w:hAnsi="Cambria"/>
        </w:rPr>
        <w:t>(</w:t>
      </w:r>
      <w:r w:rsidRPr="00394C02">
        <w:rPr>
          <w:rFonts w:ascii="Cambria" w:hAnsi="Cambria"/>
          <w:lang w:eastAsia="nb-NO"/>
        </w:rPr>
        <w:t>BER1985:55)</w:t>
      </w:r>
    </w:p>
    <w:p w:rsidR="002D4CD4" w:rsidRPr="00394C02" w:rsidRDefault="002D4CD4" w:rsidP="002D4CD4">
      <w:pPr>
        <w:pStyle w:val="Blokksitat3"/>
        <w:tabs>
          <w:tab w:val="left" w:pos="567"/>
        </w:tabs>
        <w:spacing w:line="240" w:lineRule="auto"/>
        <w:ind w:left="567"/>
        <w:rPr>
          <w:rFonts w:ascii="Cambria" w:hAnsi="Cambria"/>
        </w:rPr>
      </w:pPr>
    </w:p>
    <w:p w:rsidR="002D4CD4"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Dïhte gellientntaallen mïerhke lea </w:t>
      </w:r>
      <w:r w:rsidRPr="00394C02">
        <w:rPr>
          <w:rFonts w:ascii="Cambria" w:hAnsi="Cambria"/>
          <w:i/>
          <w:lang w:val="sk-SK"/>
        </w:rPr>
        <w:t xml:space="preserve">h </w:t>
      </w:r>
      <w:r w:rsidRPr="00394C02">
        <w:rPr>
          <w:rFonts w:ascii="Cambria" w:hAnsi="Cambria"/>
          <w:lang w:val="sk-SK"/>
        </w:rPr>
        <w:t xml:space="preserve">jïh aktentaallen mïerhke lea </w:t>
      </w:r>
      <w:r w:rsidRPr="00394C02">
        <w:rPr>
          <w:rFonts w:ascii="Cambria" w:hAnsi="Cambria"/>
          <w:i/>
          <w:lang w:val="sk-SK"/>
        </w:rPr>
        <w:t>s-</w:t>
      </w:r>
      <w:r w:rsidRPr="00394C02">
        <w:rPr>
          <w:rFonts w:ascii="Cambria" w:hAnsi="Cambria"/>
          <w:lang w:val="sk-SK"/>
        </w:rPr>
        <w:t xml:space="preserve">ine tjaalasovveme. Gellieh daejstie adjektivijste molseme njealjede systeemeste, vuesiehtæmman </w:t>
      </w:r>
      <w:r w:rsidRPr="00394C02">
        <w:rPr>
          <w:rFonts w:ascii="Cambria" w:hAnsi="Cambria"/>
          <w:i/>
          <w:lang w:val="sk-SK"/>
        </w:rPr>
        <w:t>pårjoeh</w:t>
      </w:r>
      <w:r w:rsidRPr="00394C02">
        <w:rPr>
          <w:rFonts w:ascii="Cambria" w:hAnsi="Cambria"/>
          <w:lang w:val="sk-SK"/>
        </w:rPr>
        <w:t xml:space="preserve"> attribuhte jïh </w:t>
      </w:r>
      <w:r w:rsidRPr="00394C02">
        <w:rPr>
          <w:rFonts w:ascii="Cambria" w:hAnsi="Cambria"/>
          <w:i/>
          <w:lang w:val="sk-SK"/>
        </w:rPr>
        <w:t xml:space="preserve">pårjan </w:t>
      </w:r>
      <w:r w:rsidRPr="00394C02">
        <w:rPr>
          <w:rFonts w:ascii="Cambria" w:hAnsi="Cambria"/>
          <w:lang w:val="sk-SK"/>
        </w:rPr>
        <w:t xml:space="preserve">prediktivesne, guktie daelie lea åådtjeme seamma hammoeh dovne attribuhtesne jïh predikativesne, mohte dah jis dellie aktentaallen jïh gellientaallen goerkesem guedtieminie. </w:t>
      </w:r>
    </w:p>
    <w:p w:rsidR="002D4CD4" w:rsidRPr="00392734"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Idtjim edtjh adjektiven seerkemegietjiej bïjre maam daennie barkosne tjaeledh, men gosse tjaalam adjektiven gellientaallenhaamoej bïjre, dellie daerpies aaj dam</w:t>
      </w:r>
      <w:r w:rsidRPr="00394C02">
        <w:rPr>
          <w:rFonts w:ascii="Cambria" w:hAnsi="Cambria"/>
          <w:i/>
          <w:lang w:val="sk-SK"/>
        </w:rPr>
        <w:t xml:space="preserve"> lassje</w:t>
      </w:r>
      <w:r w:rsidRPr="00394C02">
        <w:rPr>
          <w:rFonts w:ascii="Cambria" w:hAnsi="Cambria"/>
          <w:lang w:val="sk-SK"/>
        </w:rPr>
        <w:t xml:space="preserve">-gietjiem aaj moenedh. Dïhte </w:t>
      </w:r>
      <w:r w:rsidRPr="00394C02">
        <w:rPr>
          <w:rFonts w:ascii="Cambria" w:hAnsi="Cambria"/>
          <w:i/>
          <w:lang w:val="sk-SK"/>
        </w:rPr>
        <w:t>lassje-</w:t>
      </w:r>
      <w:r w:rsidRPr="00394C02">
        <w:rPr>
          <w:rFonts w:ascii="Cambria" w:hAnsi="Cambria"/>
          <w:lang w:val="sk-SK"/>
        </w:rPr>
        <w:t xml:space="preserve">gietjie lea aaj barre goh guektienlïhts gietjie gosse lïhtside ryöknedh. Dah mubpieh adjektivh mah leah aktentaallesne jïh gellientaallesne leah </w:t>
      </w:r>
      <w:r w:rsidRPr="00394C02">
        <w:rPr>
          <w:rFonts w:ascii="Cambria" w:hAnsi="Cambria"/>
          <w:i/>
          <w:lang w:val="sk-SK"/>
        </w:rPr>
        <w:t>lassje-</w:t>
      </w:r>
      <w:r w:rsidRPr="00394C02">
        <w:rPr>
          <w:rFonts w:ascii="Cambria" w:hAnsi="Cambria"/>
          <w:lang w:val="sk-SK"/>
        </w:rPr>
        <w:t xml:space="preserve">gietjieh. Daesnie lea medtie njïelje adjektivh mah dåemiedieh aktentaallen jïh gellientaallen mietie, </w:t>
      </w:r>
      <w:r w:rsidRPr="00394C02">
        <w:rPr>
          <w:rFonts w:ascii="Cambria" w:hAnsi="Cambria"/>
          <w:i/>
          <w:lang w:val="sk-SK"/>
        </w:rPr>
        <w:t>jaahkoelassje</w:t>
      </w:r>
      <w:r w:rsidRPr="00394C02">
        <w:rPr>
          <w:rFonts w:ascii="Cambria" w:hAnsi="Cambria"/>
          <w:lang w:val="sk-SK"/>
        </w:rPr>
        <w:t xml:space="preserve"> lea vuesiehtæmman vuelelen;   </w:t>
      </w:r>
    </w:p>
    <w:p w:rsidR="002D4CD4" w:rsidRPr="00394C02" w:rsidRDefault="002D4CD4" w:rsidP="002D4CD4">
      <w:pPr>
        <w:tabs>
          <w:tab w:val="left" w:pos="567"/>
        </w:tabs>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57"/>
        <w:gridCol w:w="2106"/>
        <w:gridCol w:w="2106"/>
        <w:gridCol w:w="2114"/>
        <w:gridCol w:w="1928"/>
      </w:tblGrid>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nr</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 sg.</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Predikative sg.</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Attribuhte pl.</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b/>
                <w:lang w:val="sk-SK"/>
              </w:rPr>
              <w:t xml:space="preserve">Predikative pl. </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1</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Jaahkoelassje</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jaahkoeladtje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jaahkoelassje</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jaahkoeladtje</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jaahkoelassjh</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jaahkoeladtjh</w:t>
            </w:r>
          </w:p>
        </w:tc>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jaahkoelassjh</w:t>
            </w:r>
          </w:p>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i/>
                <w:lang w:val="sk-SK"/>
              </w:rPr>
              <w:t>jaahkoeladtjh</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2</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Ov-jaahkoelassje</w:t>
            </w:r>
          </w:p>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Ov-jaahkoeladtje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Ov-jaahkoelassje</w:t>
            </w:r>
          </w:p>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Ov-jaahkoeladtje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Ov-jaahkoelassjh</w:t>
            </w:r>
          </w:p>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Ov-jaahkoeladtjh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Ov-jaahkoelassjh</w:t>
            </w:r>
          </w:p>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Ov-jaahkoeladtjh</w:t>
            </w: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3</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Rohkelassje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rohkelassje</w:t>
            </w:r>
          </w:p>
        </w:tc>
        <w:tc>
          <w:tcPr>
            <w:tcW w:w="0" w:type="auto"/>
          </w:tcPr>
          <w:p w:rsidR="002D4CD4" w:rsidRPr="00394C02" w:rsidRDefault="002D4CD4" w:rsidP="003B71EB">
            <w:pPr>
              <w:tabs>
                <w:tab w:val="left" w:pos="567"/>
              </w:tabs>
              <w:spacing w:line="360" w:lineRule="auto"/>
              <w:jc w:val="both"/>
              <w:rPr>
                <w:rFonts w:ascii="Cambria" w:hAnsi="Cambria"/>
                <w:i/>
                <w:lang w:val="sk-SK"/>
              </w:rPr>
            </w:pPr>
          </w:p>
        </w:tc>
        <w:tc>
          <w:tcPr>
            <w:tcW w:w="0" w:type="auto"/>
          </w:tcPr>
          <w:p w:rsidR="002D4CD4" w:rsidRPr="00394C02" w:rsidRDefault="002D4CD4" w:rsidP="003B71EB">
            <w:pPr>
              <w:tabs>
                <w:tab w:val="left" w:pos="567"/>
              </w:tabs>
              <w:spacing w:line="360" w:lineRule="auto"/>
              <w:jc w:val="both"/>
              <w:rPr>
                <w:rFonts w:ascii="Cambria" w:hAnsi="Cambria"/>
                <w:i/>
                <w:lang w:val="sk-SK"/>
              </w:rPr>
            </w:pPr>
          </w:p>
        </w:tc>
      </w:tr>
      <w:tr w:rsidR="002D4CD4" w:rsidRPr="00394C02">
        <w:tc>
          <w:tcPr>
            <w:tcW w:w="0" w:type="auto"/>
          </w:tcPr>
          <w:p w:rsidR="002D4CD4" w:rsidRPr="00394C02" w:rsidRDefault="002D4CD4" w:rsidP="003B71EB">
            <w:pPr>
              <w:tabs>
                <w:tab w:val="left" w:pos="567"/>
              </w:tabs>
              <w:spacing w:line="360" w:lineRule="auto"/>
              <w:jc w:val="both"/>
              <w:rPr>
                <w:rFonts w:ascii="Cambria" w:hAnsi="Cambria"/>
                <w:lang w:val="sk-SK"/>
              </w:rPr>
            </w:pPr>
            <w:r w:rsidRPr="00394C02">
              <w:rPr>
                <w:rFonts w:ascii="Cambria" w:hAnsi="Cambria"/>
                <w:lang w:val="sk-SK"/>
              </w:rPr>
              <w:t>4</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Jupmelebælloelassje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Jupmelebælloelassje</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jupmelebælloelassjh</w:t>
            </w:r>
          </w:p>
        </w:tc>
        <w:tc>
          <w:tcPr>
            <w:tcW w:w="0" w:type="auto"/>
          </w:tcPr>
          <w:p w:rsidR="002D4CD4" w:rsidRPr="00394C02" w:rsidRDefault="002D4CD4" w:rsidP="003B71EB">
            <w:pPr>
              <w:tabs>
                <w:tab w:val="left" w:pos="567"/>
              </w:tabs>
              <w:spacing w:line="360" w:lineRule="auto"/>
              <w:jc w:val="both"/>
              <w:rPr>
                <w:rFonts w:ascii="Cambria" w:hAnsi="Cambria"/>
                <w:i/>
                <w:lang w:val="sk-SK"/>
              </w:rPr>
            </w:pPr>
            <w:r w:rsidRPr="00394C02">
              <w:rPr>
                <w:rFonts w:ascii="Cambria" w:hAnsi="Cambria"/>
                <w:i/>
                <w:lang w:val="sk-SK"/>
              </w:rPr>
              <w:t>jupmelebælloejieh</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47</w:t>
      </w:r>
      <w:r w:rsidRPr="00394C02">
        <w:rPr>
          <w:lang w:val="sk-SK"/>
        </w:rPr>
        <w:fldChar w:fldCharType="end"/>
      </w:r>
      <w:r w:rsidRPr="00394C02">
        <w:rPr>
          <w:lang w:val="sk-SK"/>
        </w:rPr>
        <w:t>: Lassje/ladtje-gietjie aktentaallesne jïh gellientaallesne</w:t>
      </w:r>
    </w:p>
    <w:p w:rsidR="002D4CD4" w:rsidRPr="00394C02" w:rsidRDefault="002D4CD4" w:rsidP="002D4CD4">
      <w:pPr>
        <w:rPr>
          <w:lang w:val="sk-SK"/>
        </w:rPr>
      </w:pPr>
    </w:p>
    <w:p w:rsidR="002D4CD4" w:rsidRPr="00394C02" w:rsidRDefault="002D4CD4" w:rsidP="002D4CD4">
      <w:pPr>
        <w:pStyle w:val="Blokksitat3"/>
        <w:tabs>
          <w:tab w:val="left" w:pos="567"/>
        </w:tabs>
        <w:spacing w:line="240" w:lineRule="auto"/>
        <w:ind w:left="567"/>
        <w:rPr>
          <w:rFonts w:ascii="Cambria" w:hAnsi="Cambria"/>
          <w:i/>
        </w:rPr>
      </w:pPr>
      <w:r w:rsidRPr="00394C02">
        <w:rPr>
          <w:rFonts w:ascii="Cambria" w:hAnsi="Cambria"/>
          <w:i/>
        </w:rPr>
        <w:t xml:space="preserve">ov-jaahkoelassje almetje </w:t>
      </w:r>
      <w:r w:rsidRPr="00394C02">
        <w:rPr>
          <w:rFonts w:ascii="Cambria" w:hAnsi="Cambria"/>
        </w:rPr>
        <w:t xml:space="preserve">(Inf. </w:t>
      </w:r>
      <w:r w:rsidRPr="00E3330C">
        <w:rPr>
          <w:rFonts w:ascii="Cambria" w:hAnsi="Cambria"/>
        </w:rPr>
        <w:t>2</w:t>
      </w:r>
      <w:r w:rsidRPr="00394C02">
        <w:rPr>
          <w:rFonts w:ascii="Cambria" w:hAnsi="Cambria"/>
        </w:rPr>
        <w:t>) Sg.Attr.</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i/>
        </w:rPr>
        <w:t xml:space="preserve">dïhte lea ov-jaahkoelassje </w:t>
      </w:r>
      <w:r w:rsidRPr="00394C02">
        <w:rPr>
          <w:rFonts w:ascii="Cambria" w:hAnsi="Cambria"/>
        </w:rPr>
        <w:t xml:space="preserve">(Inf. </w:t>
      </w:r>
      <w:r w:rsidRPr="00E3330C">
        <w:rPr>
          <w:rFonts w:ascii="Cambria" w:hAnsi="Cambria"/>
        </w:rPr>
        <w:t>2</w:t>
      </w:r>
      <w:r w:rsidRPr="00394C02">
        <w:rPr>
          <w:rFonts w:ascii="Cambria" w:hAnsi="Cambria"/>
        </w:rPr>
        <w:t>)</w:t>
      </w:r>
      <w:r w:rsidRPr="00394C02">
        <w:rPr>
          <w:rFonts w:ascii="Cambria" w:hAnsi="Cambria"/>
          <w:i/>
        </w:rPr>
        <w:t xml:space="preserve"> </w:t>
      </w:r>
      <w:r w:rsidRPr="00394C02">
        <w:rPr>
          <w:rFonts w:ascii="Cambria" w:hAnsi="Cambria"/>
        </w:rPr>
        <w:t>Sg.Pred.</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i/>
        </w:rPr>
        <w:t xml:space="preserve">doeh leah jaahkoelassjh almetjh </w:t>
      </w:r>
      <w:r w:rsidRPr="00394C02">
        <w:rPr>
          <w:rFonts w:ascii="Cambria" w:hAnsi="Cambria"/>
        </w:rPr>
        <w:t xml:space="preserve">(Inf. </w:t>
      </w:r>
      <w:r w:rsidRPr="00E3330C">
        <w:rPr>
          <w:rFonts w:ascii="Cambria" w:hAnsi="Cambria"/>
        </w:rPr>
        <w:t>2</w:t>
      </w:r>
      <w:r w:rsidRPr="00394C02">
        <w:rPr>
          <w:rFonts w:ascii="Cambria" w:hAnsi="Cambria"/>
        </w:rPr>
        <w:t>) Pl.Attr.</w:t>
      </w:r>
    </w:p>
    <w:p w:rsidR="002D4CD4" w:rsidRPr="00394C02" w:rsidRDefault="002D4CD4" w:rsidP="002D4CD4">
      <w:pPr>
        <w:pStyle w:val="Blokksitat3"/>
        <w:tabs>
          <w:tab w:val="left" w:pos="567"/>
        </w:tabs>
        <w:spacing w:line="240" w:lineRule="auto"/>
        <w:ind w:left="567"/>
        <w:rPr>
          <w:rFonts w:ascii="Cambria" w:hAnsi="Cambria"/>
        </w:rPr>
      </w:pPr>
      <w:r w:rsidRPr="00394C02">
        <w:rPr>
          <w:rFonts w:ascii="Cambria" w:hAnsi="Cambria"/>
          <w:i/>
        </w:rPr>
        <w:t>Dah leah jaahkoelassjh</w:t>
      </w:r>
      <w:r w:rsidRPr="00394C02">
        <w:rPr>
          <w:rFonts w:ascii="Cambria" w:hAnsi="Cambria"/>
        </w:rPr>
        <w:t xml:space="preserve">(Inf. </w:t>
      </w:r>
      <w:r w:rsidRPr="00E3330C">
        <w:rPr>
          <w:rFonts w:ascii="Cambria" w:hAnsi="Cambria"/>
        </w:rPr>
        <w:t>2</w:t>
      </w:r>
      <w:r w:rsidRPr="00394C02">
        <w:rPr>
          <w:rFonts w:ascii="Cambria" w:hAnsi="Cambria"/>
        </w:rPr>
        <w:t>) Pl.Pred.</w:t>
      </w:r>
    </w:p>
    <w:p w:rsidR="002D4CD4" w:rsidRPr="00394C02" w:rsidRDefault="002D4CD4" w:rsidP="002D4CD4">
      <w:pPr>
        <w:pStyle w:val="Blokksitat3"/>
        <w:tabs>
          <w:tab w:val="left" w:pos="567"/>
        </w:tabs>
        <w:spacing w:line="240" w:lineRule="auto"/>
        <w:rPr>
          <w:rFonts w:ascii="Cambria" w:hAnsi="Cambria"/>
        </w:rPr>
      </w:pPr>
      <w:r w:rsidRPr="00394C02">
        <w:rPr>
          <w:rFonts w:ascii="Cambria" w:hAnsi="Cambria"/>
        </w:rPr>
        <w:t>Mubpien saerniestæjjan mietie lij dïhte predikativen hammoe aaj naemhtie:</w:t>
      </w:r>
    </w:p>
    <w:p w:rsidR="002D4CD4" w:rsidRPr="00394C02" w:rsidRDefault="002D4CD4" w:rsidP="002D4CD4">
      <w:pPr>
        <w:pStyle w:val="Blokksitat3"/>
        <w:tabs>
          <w:tab w:val="left" w:pos="567"/>
        </w:tabs>
        <w:spacing w:line="240" w:lineRule="auto"/>
        <w:rPr>
          <w:rFonts w:ascii="Cambria" w:hAnsi="Cambria"/>
        </w:rPr>
      </w:pPr>
      <w:r w:rsidRPr="00394C02">
        <w:rPr>
          <w:rFonts w:ascii="Cambria" w:hAnsi="Cambria"/>
        </w:rPr>
        <w:tab/>
      </w:r>
      <w:r w:rsidRPr="00394C02">
        <w:rPr>
          <w:rFonts w:ascii="Cambria" w:hAnsi="Cambria"/>
          <w:i/>
        </w:rPr>
        <w:t>Almetjh jaahkoeladtjh</w:t>
      </w:r>
      <w:r w:rsidRPr="00394C02">
        <w:rPr>
          <w:rFonts w:ascii="Cambria" w:hAnsi="Cambria"/>
        </w:rPr>
        <w:t xml:space="preserve"> (Inf. </w:t>
      </w:r>
      <w:r w:rsidRPr="00E3330C">
        <w:rPr>
          <w:rFonts w:ascii="Cambria" w:hAnsi="Cambria"/>
        </w:rPr>
        <w:t>2</w:t>
      </w:r>
      <w:r w:rsidRPr="00394C02">
        <w:rPr>
          <w:rFonts w:ascii="Cambria" w:hAnsi="Cambria"/>
        </w:rPr>
        <w:t>) Pl.Pred.</w:t>
      </w:r>
    </w:p>
    <w:p w:rsidR="002D4CD4" w:rsidRPr="00394C02" w:rsidRDefault="002D4CD4" w:rsidP="002D4CD4">
      <w:pPr>
        <w:pStyle w:val="Blokksitat3"/>
        <w:tabs>
          <w:tab w:val="left" w:pos="567"/>
        </w:tabs>
        <w:spacing w:line="240" w:lineRule="auto"/>
        <w:rPr>
          <w:rFonts w:ascii="Cambria" w:hAnsi="Cambria"/>
        </w:rPr>
      </w:pPr>
      <w:r w:rsidRPr="00394C02">
        <w:rPr>
          <w:rFonts w:ascii="Cambria" w:hAnsi="Cambria"/>
        </w:rPr>
        <w:t>Anna Jacobsen lea barre aktentaallen hammoem åtneme attribuhtesijjesne, guktie daesnie:</w:t>
      </w:r>
    </w:p>
    <w:p w:rsidR="002D4CD4" w:rsidRPr="00394C02" w:rsidRDefault="002D4CD4" w:rsidP="002D4CD4">
      <w:pPr>
        <w:pStyle w:val="Blokksitat3"/>
        <w:tabs>
          <w:tab w:val="left" w:pos="567"/>
        </w:tabs>
        <w:spacing w:line="240" w:lineRule="auto"/>
        <w:rPr>
          <w:rFonts w:ascii="Cambria" w:hAnsi="Cambria"/>
          <w:i/>
        </w:rPr>
      </w:pPr>
      <w:r w:rsidRPr="00394C02">
        <w:rPr>
          <w:rFonts w:ascii="Cambria" w:hAnsi="Cambria"/>
        </w:rPr>
        <w:tab/>
      </w:r>
      <w:r w:rsidRPr="00394C02">
        <w:rPr>
          <w:rFonts w:ascii="Cambria" w:hAnsi="Cambria"/>
          <w:i/>
        </w:rPr>
        <w:t xml:space="preserve">Mohte veanhta ij debpede mij båetieh, jih jeahta </w:t>
      </w:r>
      <w:r w:rsidRPr="00394C02">
        <w:rPr>
          <w:rFonts w:ascii="Cambria" w:hAnsi="Cambria"/>
          <w:i/>
          <w:u w:val="single"/>
        </w:rPr>
        <w:t>jaahkoeladtje almetjh</w:t>
      </w:r>
      <w:r w:rsidRPr="00394C02">
        <w:rPr>
          <w:rFonts w:ascii="Cambria" w:hAnsi="Cambria"/>
          <w:i/>
        </w:rPr>
        <w:t xml:space="preserve"> dah</w:t>
      </w:r>
    </w:p>
    <w:p w:rsidR="002D4CD4" w:rsidRPr="00394C02" w:rsidRDefault="002D4CD4" w:rsidP="002D4CD4">
      <w:pPr>
        <w:pStyle w:val="Blokksitat3"/>
        <w:tabs>
          <w:tab w:val="left" w:pos="567"/>
        </w:tabs>
        <w:spacing w:line="240" w:lineRule="auto"/>
        <w:rPr>
          <w:rFonts w:ascii="Cambria" w:hAnsi="Cambria"/>
        </w:rPr>
      </w:pPr>
      <w:r w:rsidRPr="00394C02">
        <w:rPr>
          <w:rFonts w:ascii="Cambria" w:hAnsi="Cambria"/>
          <w:i/>
        </w:rPr>
        <w:tab/>
        <w:t>byøroeh åvtesne vaedtsedh</w:t>
      </w:r>
      <w:r w:rsidRPr="00394C02">
        <w:rPr>
          <w:rFonts w:ascii="Cambria" w:hAnsi="Cambria"/>
        </w:rPr>
        <w:t xml:space="preserve">. (JAA2000:74) </w:t>
      </w:r>
    </w:p>
    <w:p w:rsidR="002D4CD4" w:rsidRPr="00394C02" w:rsidRDefault="002D4CD4" w:rsidP="002D4CD4">
      <w:pPr>
        <w:pStyle w:val="Blokksitat3"/>
        <w:tabs>
          <w:tab w:val="left" w:pos="567"/>
        </w:tabs>
        <w:rPr>
          <w:rFonts w:ascii="Cambria" w:hAnsi="Cambria"/>
        </w:rPr>
      </w:pPr>
      <w:r w:rsidRPr="00394C02">
        <w:rPr>
          <w:rFonts w:ascii="Cambria" w:hAnsi="Cambria"/>
        </w:rPr>
        <w:t xml:space="preserve">Daesnie lea dovne aktentallen jïh gellientaallenhammoeh åtnalgovveme. Jeatjah adjektivh mah seammalaakan juhtieh leah: </w:t>
      </w:r>
      <w:r w:rsidRPr="00394C02">
        <w:rPr>
          <w:rFonts w:ascii="Cambria" w:hAnsi="Cambria"/>
          <w:i/>
        </w:rPr>
        <w:t>rohkelassje/rohkelasssjh, ov-jaahkoelassje/ov-jaahkoelassjh, jupmele-bællolassje/jupmele-bælloelassjh</w:t>
      </w:r>
      <w:r w:rsidRPr="00394C02">
        <w:rPr>
          <w:rFonts w:ascii="Cambria" w:hAnsi="Cambria"/>
        </w:rPr>
        <w:t xml:space="preserve">. Dïhte minngemes adjektive åadtjoeji aaj </w:t>
      </w:r>
      <w:r w:rsidRPr="00394C02">
        <w:rPr>
          <w:rFonts w:ascii="Cambria" w:hAnsi="Cambria"/>
          <w:i/>
        </w:rPr>
        <w:t>ije-</w:t>
      </w:r>
      <w:r w:rsidRPr="00394C02">
        <w:rPr>
          <w:rFonts w:ascii="Cambria" w:hAnsi="Cambria"/>
        </w:rPr>
        <w:t xml:space="preserve">gietjiem gusnie dïhte aaj gellientaallenhammosne tjåadtjoeji. Vuesiehtæmman: </w:t>
      </w:r>
    </w:p>
    <w:p w:rsidR="002D4CD4" w:rsidRPr="00394C02" w:rsidRDefault="002D4CD4" w:rsidP="002D4CD4">
      <w:pPr>
        <w:pStyle w:val="Blokksitat3"/>
        <w:tabs>
          <w:tab w:val="left" w:pos="567"/>
        </w:tabs>
        <w:rPr>
          <w:rFonts w:ascii="Cambria" w:hAnsi="Cambria"/>
        </w:rPr>
      </w:pPr>
      <w:r w:rsidRPr="00394C02">
        <w:rPr>
          <w:rFonts w:ascii="Cambria" w:hAnsi="Cambria"/>
        </w:rPr>
        <w:tab/>
      </w:r>
      <w:r w:rsidRPr="00394C02">
        <w:rPr>
          <w:rFonts w:ascii="Cambria" w:hAnsi="Cambria"/>
          <w:i/>
        </w:rPr>
        <w:t xml:space="preserve">Dah almetjh leah jupmele-bælloejieh </w:t>
      </w:r>
      <w:r w:rsidRPr="00394C02">
        <w:rPr>
          <w:rFonts w:ascii="Cambria" w:hAnsi="Cambria"/>
        </w:rPr>
        <w:t xml:space="preserve">(Inf. </w:t>
      </w:r>
      <w:r>
        <w:rPr>
          <w:rFonts w:ascii="Cambria" w:hAnsi="Cambria"/>
        </w:rPr>
        <w:t>2</w:t>
      </w:r>
      <w:r w:rsidRPr="00394C02">
        <w:rPr>
          <w:rFonts w:ascii="Cambria" w:hAnsi="Cambria"/>
        </w:rPr>
        <w:t xml:space="preserve">) Pl.Pred. </w:t>
      </w:r>
    </w:p>
    <w:p w:rsidR="002D4CD4" w:rsidRPr="00D22FF8" w:rsidRDefault="002D4CD4" w:rsidP="002D4CD4">
      <w:pPr>
        <w:tabs>
          <w:tab w:val="left" w:pos="567"/>
        </w:tabs>
        <w:spacing w:line="360" w:lineRule="auto"/>
        <w:jc w:val="both"/>
        <w:rPr>
          <w:rFonts w:ascii="Cambria" w:hAnsi="Cambria"/>
          <w:i/>
          <w:lang w:val="sk-SK"/>
        </w:rPr>
      </w:pPr>
      <w:r w:rsidRPr="00394C02">
        <w:rPr>
          <w:rFonts w:ascii="Cambria" w:hAnsi="Cambria"/>
          <w:lang w:val="sk-SK"/>
        </w:rPr>
        <w:t xml:space="preserve">Dïhte </w:t>
      </w:r>
      <w:r w:rsidRPr="00394C02">
        <w:rPr>
          <w:rFonts w:ascii="Cambria" w:hAnsi="Cambria"/>
          <w:i/>
          <w:lang w:val="sk-SK"/>
        </w:rPr>
        <w:t>ladtje</w:t>
      </w:r>
      <w:r w:rsidRPr="00394C02">
        <w:rPr>
          <w:rFonts w:ascii="Cambria" w:hAnsi="Cambria"/>
          <w:lang w:val="sk-SK"/>
        </w:rPr>
        <w:t xml:space="preserve"> jïh </w:t>
      </w:r>
      <w:r w:rsidRPr="00394C02">
        <w:rPr>
          <w:rFonts w:ascii="Cambria" w:hAnsi="Cambria"/>
          <w:i/>
          <w:lang w:val="sk-SK"/>
        </w:rPr>
        <w:t>lassje</w:t>
      </w:r>
      <w:r w:rsidRPr="00394C02">
        <w:rPr>
          <w:rFonts w:ascii="Cambria" w:hAnsi="Cambria"/>
          <w:lang w:val="sk-SK"/>
        </w:rPr>
        <w:t xml:space="preserve"> –gietjieh leah Bergsland jïh Mattsson Maggan mietie seamma gietjie, vuesiehtæmman "</w:t>
      </w:r>
      <w:r w:rsidRPr="00394C02">
        <w:rPr>
          <w:rFonts w:ascii="Cambria" w:hAnsi="Cambria"/>
          <w:i/>
          <w:lang w:val="sk-SK"/>
        </w:rPr>
        <w:t xml:space="preserve">meadtoelassje, *meadtoeladtje forbryter" </w:t>
      </w:r>
      <w:r w:rsidRPr="00394C02">
        <w:rPr>
          <w:rFonts w:ascii="Cambria" w:hAnsi="Cambria"/>
          <w:lang w:val="sk-SK"/>
        </w:rPr>
        <w:t xml:space="preserve">(Bergsland &amp; Magga 1993:185).Ella Holm Bull lea nimhtie jarkoestamme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r>
      <w:r w:rsidRPr="00394C02">
        <w:rPr>
          <w:rFonts w:ascii="Cambria" w:hAnsi="Cambria"/>
          <w:lang w:val="sk-SK"/>
        </w:rPr>
        <w:tab/>
      </w:r>
      <w:r w:rsidRPr="00394C02">
        <w:rPr>
          <w:rFonts w:ascii="Cambria" w:hAnsi="Cambria"/>
          <w:i/>
          <w:lang w:val="sk-SK"/>
        </w:rPr>
        <w:t xml:space="preserve">læhkoeladtje trïengke </w:t>
      </w:r>
      <w:r w:rsidRPr="00394C02">
        <w:rPr>
          <w:rFonts w:ascii="Cambria" w:hAnsi="Cambria"/>
          <w:lang w:val="sk-SK"/>
        </w:rPr>
        <w:t xml:space="preserve">(BIR2002:52)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Ij daesnie åvtese båetieh ahte lea aktentaallen, gusnie dellie dïhte adjektive daennie raajesisnie kongrueerie substantivine. </w:t>
      </w:r>
    </w:p>
    <w:p w:rsidR="002D4CD4" w:rsidRPr="00394C02" w:rsidRDefault="002D4CD4" w:rsidP="002D4CD4">
      <w:pPr>
        <w:pStyle w:val="Overskrift2"/>
        <w:rPr>
          <w:lang w:val="sk-SK"/>
        </w:rPr>
      </w:pPr>
      <w:bookmarkStart w:id="121" w:name="_Toc136860071"/>
      <w:r w:rsidRPr="00394C02">
        <w:rPr>
          <w:lang w:val="sk-SK"/>
        </w:rPr>
        <w:t>Vierhtiedimmie</w:t>
      </w:r>
      <w:bookmarkEnd w:id="121"/>
      <w:r w:rsidRPr="00394C02">
        <w:rPr>
          <w:lang w:val="sk-SK"/>
        </w:rPr>
        <w:t xml:space="preserv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Ryen tjaala nyjsenæjjah jïh kaarrh leah siebriedahkem sinsitnien gaskems joekedamme. Dah karrh leah dam åejviesibriedahkem reereme mearan dej nyjsenæjjaj sosiaale identiteete lij fualhkan vïedteldihkie. Gosse leah nimhtie joekedamme, dellie lea dïhte aaj gïelem klaeriedamme (Ryen 1976:71). Adjektivh daesnie mej leah aktentaallen jïh gellientaallen hammojne leah dagkerh adjektivh mah jeenems utnieh, jïh guktie vuajnam dej adjektivi åtnoe leah joekehts nyjsenæjjaj jïh kaarri gaskemsh. Saemien siebriedahkesne aaj dah nyjsenæjjah dah maanaviellieh jïh gåetievielllieh almetjh lin, mah hoksin maanide jïh gåetiem. Dellie aaj daerpies vueptiestidh dejtie adjektivide mah leah 43. tabeellesne leah dagkerh typihke baakoeh mah nyjsenæjjah reerieh jïh aaj tjïertestieh. Dïhte adjektive f</w:t>
      </w:r>
      <w:r w:rsidRPr="00394C02">
        <w:rPr>
          <w:rFonts w:ascii="Cambria" w:hAnsi="Cambria"/>
          <w:i/>
          <w:lang w:val="sk-SK"/>
        </w:rPr>
        <w:t>aavroes/faavroeh</w:t>
      </w:r>
      <w:r w:rsidRPr="00394C02">
        <w:rPr>
          <w:rFonts w:ascii="Cambria" w:hAnsi="Cambria"/>
          <w:lang w:val="sk-SK"/>
        </w:rPr>
        <w:t xml:space="preserve"> dah kaarh saerniestin jïh idtjin gaajhkh nyjsenæjja saerniestæjjah eevre sïemes dan bïjre leah. Dah krïsteles baakoeh aaj akten/-jïh gellientaallesne jijhtin. Guktie daejtie baakojde maahta joekedidh gïeledomeeni mietie:</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numPr>
          <w:ilvl w:val="0"/>
          <w:numId w:val="48"/>
        </w:numPr>
        <w:tabs>
          <w:tab w:val="left" w:pos="567"/>
        </w:tabs>
        <w:spacing w:line="360" w:lineRule="auto"/>
        <w:jc w:val="both"/>
        <w:rPr>
          <w:rFonts w:ascii="Cambria" w:hAnsi="Cambria"/>
          <w:lang w:val="sk-SK"/>
        </w:rPr>
      </w:pPr>
      <w:r w:rsidRPr="00394C02">
        <w:rPr>
          <w:rFonts w:ascii="Cambria" w:hAnsi="Cambria"/>
          <w:lang w:val="sk-SK"/>
        </w:rPr>
        <w:t>Nyjsenæjjaj baakoeh</w:t>
      </w:r>
    </w:p>
    <w:p w:rsidR="002D4CD4" w:rsidRPr="00394C02" w:rsidRDefault="002D4CD4" w:rsidP="002D4CD4">
      <w:pPr>
        <w:numPr>
          <w:ilvl w:val="0"/>
          <w:numId w:val="48"/>
        </w:numPr>
        <w:tabs>
          <w:tab w:val="left" w:pos="567"/>
        </w:tabs>
        <w:spacing w:line="360" w:lineRule="auto"/>
        <w:jc w:val="both"/>
        <w:rPr>
          <w:rFonts w:ascii="Cambria" w:hAnsi="Cambria"/>
          <w:lang w:val="sk-SK"/>
        </w:rPr>
      </w:pPr>
      <w:r w:rsidRPr="00394C02">
        <w:rPr>
          <w:rFonts w:ascii="Cambria" w:hAnsi="Cambria"/>
          <w:lang w:val="sk-SK"/>
        </w:rPr>
        <w:t>Kaarri baakoeh</w:t>
      </w:r>
    </w:p>
    <w:p w:rsidR="002D4CD4" w:rsidRPr="00394C02" w:rsidRDefault="002D4CD4" w:rsidP="002D4CD4">
      <w:pPr>
        <w:numPr>
          <w:ilvl w:val="0"/>
          <w:numId w:val="48"/>
        </w:numPr>
        <w:tabs>
          <w:tab w:val="left" w:pos="567"/>
        </w:tabs>
        <w:spacing w:line="360" w:lineRule="auto"/>
        <w:jc w:val="both"/>
        <w:rPr>
          <w:rFonts w:ascii="Cambria" w:hAnsi="Cambria"/>
          <w:lang w:val="sk-SK"/>
        </w:rPr>
      </w:pPr>
      <w:r w:rsidRPr="00394C02">
        <w:rPr>
          <w:rFonts w:ascii="Cambria" w:hAnsi="Cambria"/>
          <w:lang w:val="sk-SK"/>
        </w:rPr>
        <w:t>Krïsteles baakoeh</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Dah nyjsenæjjaj baakoeh leah dagkerh adjektivh mah govlesuvvieh maanasåjhtose, gåatan jïh fualhkan; vuesiehtæmman </w:t>
      </w:r>
      <w:r w:rsidRPr="00394C02">
        <w:rPr>
          <w:rFonts w:ascii="Cambria" w:hAnsi="Cambria"/>
          <w:i/>
          <w:lang w:val="sk-SK"/>
        </w:rPr>
        <w:t>pårjan maana</w:t>
      </w:r>
      <w:r w:rsidRPr="00394C02">
        <w:rPr>
          <w:rFonts w:ascii="Cambria" w:hAnsi="Cambria"/>
          <w:lang w:val="sk-SK"/>
        </w:rPr>
        <w:t xml:space="preserve"> mij lea typihke adjektive mij lea nyjsenæjjaj gïeledomeenesne. Domeene gusnie dah nyjsenæjjah utnieh definisjovnefaamoem nænnoestidh jïh reeredh. Ryen vielie tjaala gosse nyjsenæjjaj jïh kaarri barkoeh lin joekehts, lea dah kultureelle dïejvesh jïh soptsestimmievuekie joekehth sjïdteme. (Ryen 1976:71.) Vielie tjaala nyjsenæjjaj kultuvre åvteste båata </w:t>
      </w:r>
      <w:r w:rsidRPr="00394C02">
        <w:rPr>
          <w:rFonts w:ascii="Cambria" w:hAnsi="Cambria"/>
          <w:i/>
          <w:lang w:val="sk-SK"/>
        </w:rPr>
        <w:t>intimsfæresne</w:t>
      </w:r>
      <w:r w:rsidRPr="00394C02">
        <w:rPr>
          <w:rFonts w:ascii="Cambria" w:hAnsi="Cambria"/>
          <w:lang w:val="sk-SK"/>
        </w:rPr>
        <w:t xml:space="preserve">, fuelkesne jïh voelpi gaskems. Seammalaakan kaarri leah aaj kultuvre jïh dïhte lea båatsose jïh sijjen barkose vïedteldihkie jïh dïhte daamtaj ålkolen dam </w:t>
      </w:r>
      <w:r w:rsidRPr="00394C02">
        <w:rPr>
          <w:rFonts w:ascii="Cambria" w:hAnsi="Cambria"/>
          <w:i/>
          <w:lang w:val="sk-SK"/>
        </w:rPr>
        <w:t xml:space="preserve">intimsfærem. </w:t>
      </w:r>
      <w:r w:rsidRPr="00394C02">
        <w:rPr>
          <w:rFonts w:ascii="Cambria" w:hAnsi="Cambria"/>
          <w:lang w:val="sk-SK"/>
        </w:rPr>
        <w:t>Saemien siebriedahke lea aaj ålmaj siebriedahke gusnie vuesehte ahte lea ålmah dah mah reerieh jïh gusnie nyjsenæjjaj kultuvre ij leah dan åehpies jïh dan vååjnesisnie leah. Buerie vuesiehtimmieh daase lea f</w:t>
      </w:r>
      <w:r w:rsidRPr="00394C02">
        <w:rPr>
          <w:rFonts w:ascii="Cambria" w:hAnsi="Cambria"/>
          <w:i/>
          <w:lang w:val="sk-SK"/>
        </w:rPr>
        <w:t xml:space="preserve">aavroes jïh faavroeh </w:t>
      </w:r>
      <w:r w:rsidRPr="00394C02">
        <w:rPr>
          <w:rFonts w:ascii="Cambria" w:hAnsi="Cambria"/>
          <w:lang w:val="sk-SK"/>
        </w:rPr>
        <w:t xml:space="preserve">mij lea dagkere baakoe maam ålmah reerieh jïh aaj faamoem utnieh defineredh. Luste jïh rovnge lij dan åvteste gaajhkh ålmah vååjnin sïemes lin dan baakoen bïjre, moh dah nyjsenæjjah tsyögkestallin dam! Adjektive </w:t>
      </w:r>
      <w:r w:rsidRPr="00394C02">
        <w:rPr>
          <w:rFonts w:ascii="Cambria" w:hAnsi="Cambria"/>
          <w:i/>
          <w:lang w:val="sk-SK"/>
        </w:rPr>
        <w:t>faavroes</w:t>
      </w:r>
      <w:r w:rsidRPr="00394C02">
        <w:rPr>
          <w:rFonts w:ascii="Cambria" w:hAnsi="Cambria"/>
          <w:lang w:val="sk-SK"/>
        </w:rPr>
        <w:t xml:space="preserve"> jïh </w:t>
      </w:r>
      <w:r w:rsidRPr="00394C02">
        <w:rPr>
          <w:rFonts w:ascii="Cambria" w:hAnsi="Cambria"/>
          <w:i/>
          <w:lang w:val="sk-SK"/>
        </w:rPr>
        <w:t>faavroeh</w:t>
      </w:r>
      <w:r w:rsidRPr="00394C02">
        <w:rPr>
          <w:rFonts w:ascii="Cambria" w:hAnsi="Cambria"/>
          <w:lang w:val="sk-SK"/>
        </w:rPr>
        <w:t xml:space="preserve"> leah dagkere adjektive mij lea kaarri faamoedomeenen åelesne. Domeenesne gusnie dah kaarrh utnieh definisjovnefaamoem nænnoestidh jïh reeredh.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Krïsteles baakoeh leah adjektivh maahta jiehtedh leah dagkerh adjetkivh mah jeenems åtnalguvvieh båeries almetji gaskesmh. Krïstelesvoete lij aarebi joekoen vïedteldihkie saemien siebriedahkese jïh aarkebiejjide. Guktie dah krïsteles baakoeh lin dellie aerviedimmesne aaj baakoeh mah daamtaj utnin. Eah leah dah vïedteldihkie ålmide jïh nyjsenæjjide seammalaakan goh </w:t>
      </w:r>
      <w:r w:rsidRPr="00394C02">
        <w:rPr>
          <w:rFonts w:ascii="Cambria" w:hAnsi="Cambria"/>
          <w:i/>
          <w:lang w:val="sk-SK"/>
        </w:rPr>
        <w:t>faavroes/faavroeh</w:t>
      </w:r>
      <w:r w:rsidRPr="00394C02">
        <w:rPr>
          <w:rFonts w:ascii="Cambria" w:hAnsi="Cambria"/>
          <w:lang w:val="sk-SK"/>
        </w:rPr>
        <w:t xml:space="preserve"> jïh </w:t>
      </w:r>
      <w:r w:rsidRPr="00394C02">
        <w:rPr>
          <w:rFonts w:ascii="Cambria" w:hAnsi="Cambria"/>
          <w:i/>
          <w:lang w:val="sk-SK"/>
        </w:rPr>
        <w:t>pårjoeh/pårjan.</w:t>
      </w:r>
      <w:r w:rsidRPr="00394C02">
        <w:rPr>
          <w:rFonts w:ascii="Cambria" w:hAnsi="Cambria"/>
          <w:lang w:val="sk-SK"/>
        </w:rPr>
        <w:t xml:space="preserve"> Mohte dah leah baakoeh mah jeenems åtnalguvvieh gïelesne båeries saemiej gaskems. </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IJ leah aelhkie daejredh mejtie dah gellientaalllen haamoeh ovtetje baelijste orreme jallh mejtie lea gïele dihte mij jorkesamme, jallh leah smaarehttjïerte joekehts dajvi gaskemsh. Jis gïele dïhte mij lea jorkeseminie, vïenhtem læjhkan dah gellientaallen haamoeh lin åarjelsaemiengïelesne dellie goh Lagercrantz, Hasselbrinke jïh Bergsland lin goerehtalleminie dam gïelem. Vuesiehtæmman </w:t>
      </w:r>
      <w:r w:rsidRPr="00394C02">
        <w:rPr>
          <w:rFonts w:ascii="Cambria" w:hAnsi="Cambria"/>
          <w:i/>
          <w:lang w:val="sk-SK"/>
        </w:rPr>
        <w:t>væjkeles/væjkelh</w:t>
      </w:r>
      <w:r w:rsidRPr="00394C02">
        <w:rPr>
          <w:rFonts w:ascii="Cambria" w:hAnsi="Cambria"/>
          <w:lang w:val="sk-SK"/>
        </w:rPr>
        <w:t xml:space="preserve">, dan åvteste dah leah hammoeh mah leah nænnoes jïh vihties hammoeh daaletje gïelesne aaj. Ij leah dïhte baakoe dovletjisite. </w:t>
      </w:r>
      <w:r>
        <w:rPr>
          <w:rFonts w:ascii="Cambria" w:hAnsi="Cambria"/>
          <w:lang w:val="sk-SK"/>
        </w:rPr>
        <w:t xml:space="preserve">Jis lea jorkesimmie gïelesne, </w:t>
      </w:r>
      <w:r w:rsidRPr="00394C02">
        <w:rPr>
          <w:rFonts w:ascii="Cambria" w:hAnsi="Cambria"/>
          <w:lang w:val="sk-SK"/>
        </w:rPr>
        <w:t>Sandøy jeahta nimhtie:</w:t>
      </w:r>
    </w:p>
    <w:p w:rsidR="002D4CD4" w:rsidRPr="00394C02" w:rsidRDefault="002D4CD4" w:rsidP="002D4CD4">
      <w:pPr>
        <w:tabs>
          <w:tab w:val="left" w:pos="567"/>
        </w:tabs>
        <w:ind w:left="567"/>
        <w:jc w:val="both"/>
        <w:rPr>
          <w:rFonts w:ascii="Cambria" w:hAnsi="Cambria"/>
          <w:lang w:val="sk-SK"/>
        </w:rPr>
      </w:pPr>
      <w:r w:rsidRPr="00394C02">
        <w:rPr>
          <w:rFonts w:ascii="Cambria" w:hAnsi="Cambria"/>
          <w:lang w:val="sk-SK"/>
        </w:rPr>
        <w:t xml:space="preserve">I språket ligg det allltid ein tendens til restrukturering- dvs. til nye grammatiske mønster (Mæhlum et.al 2006:244) </w:t>
      </w:r>
    </w:p>
    <w:p w:rsidR="002D4CD4" w:rsidRPr="00394C02" w:rsidRDefault="002D4CD4" w:rsidP="002D4CD4">
      <w:pPr>
        <w:tabs>
          <w:tab w:val="left" w:pos="567"/>
        </w:tabs>
        <w:ind w:left="567"/>
        <w:jc w:val="both"/>
        <w:rPr>
          <w:rFonts w:ascii="Cambria" w:hAnsi="Cambria"/>
          <w:lang w:val="sk-SK"/>
        </w:rPr>
      </w:pPr>
      <w:r w:rsidRPr="00394C02">
        <w:rPr>
          <w:rFonts w:ascii="Cambria" w:hAnsi="Cambria"/>
          <w:lang w:val="sk-SK"/>
        </w:rPr>
        <w:t xml:space="preserve"> </w:t>
      </w:r>
    </w:p>
    <w:p w:rsidR="002D4CD4" w:rsidRDefault="002D4CD4" w:rsidP="002D4CD4">
      <w:pPr>
        <w:tabs>
          <w:tab w:val="left" w:pos="567"/>
        </w:tabs>
        <w:spacing w:line="360" w:lineRule="auto"/>
        <w:jc w:val="both"/>
        <w:rPr>
          <w:rFonts w:ascii="Cambria" w:hAnsi="Cambria"/>
          <w:lang w:val="sk-SK"/>
        </w:rPr>
      </w:pPr>
      <w:r w:rsidRPr="00394C02">
        <w:rPr>
          <w:rFonts w:ascii="Cambria" w:hAnsi="Cambria"/>
          <w:lang w:val="sk-SK"/>
        </w:rPr>
        <w:t>Soptsestæjjah leah dam nuepiem åtnose vaalteme, orre grammatihke væjjoej mietie sojjehtidh. Jïh guktie Trosterud aaj jeahta "</w:t>
      </w:r>
      <w:r w:rsidRPr="00394C02">
        <w:rPr>
          <w:rFonts w:ascii="Cambria" w:hAnsi="Cambria"/>
          <w:i/>
          <w:lang w:val="sk-SK"/>
        </w:rPr>
        <w:t>det er nettopp i de mest høyfrekvente ordene, språket bruker alle sine muligheter og distinksjoner</w:t>
      </w:r>
      <w:r w:rsidRPr="00394C02">
        <w:rPr>
          <w:rStyle w:val="BrdtekstTegn1"/>
          <w:i/>
          <w:lang w:val="sk-SK"/>
        </w:rPr>
        <w:footnoteReference w:id="9"/>
      </w:r>
      <w:r w:rsidRPr="00394C02">
        <w:rPr>
          <w:rFonts w:ascii="Cambria" w:hAnsi="Cambria"/>
          <w:i/>
          <w:lang w:val="sk-SK"/>
        </w:rPr>
        <w:t>"</w:t>
      </w:r>
      <w:r w:rsidRPr="00394C02">
        <w:rPr>
          <w:rFonts w:ascii="Cambria" w:hAnsi="Cambria"/>
          <w:lang w:val="sk-SK"/>
        </w:rPr>
        <w:t xml:space="preserve"> . Dam adjektivem </w:t>
      </w:r>
      <w:r w:rsidRPr="00394C02">
        <w:rPr>
          <w:rFonts w:ascii="Cambria" w:hAnsi="Cambria"/>
          <w:i/>
          <w:lang w:val="sk-SK"/>
        </w:rPr>
        <w:t xml:space="preserve">væjkelh </w:t>
      </w:r>
      <w:r w:rsidRPr="00394C02">
        <w:rPr>
          <w:rFonts w:ascii="Cambria" w:hAnsi="Cambria"/>
          <w:lang w:val="sk-SK"/>
        </w:rPr>
        <w:t xml:space="preserve">lea nimhtie åtnalgovveme. </w:t>
      </w:r>
    </w:p>
    <w:p w:rsidR="002D4CD4" w:rsidRDefault="002D4CD4" w:rsidP="002D4CD4">
      <w:pPr>
        <w:tabs>
          <w:tab w:val="left" w:pos="567"/>
        </w:tabs>
        <w:spacing w:line="360" w:lineRule="auto"/>
        <w:jc w:val="both"/>
        <w:rPr>
          <w:rFonts w:ascii="Cambria" w:hAnsi="Cambria"/>
          <w:lang w:val="sk-SK"/>
        </w:rPr>
      </w:pPr>
    </w:p>
    <w:p w:rsidR="002D4CD4" w:rsidRDefault="002D4CD4" w:rsidP="002D4CD4">
      <w:pPr>
        <w:tabs>
          <w:tab w:val="left" w:pos="567"/>
        </w:tabs>
        <w:spacing w:line="360" w:lineRule="auto"/>
        <w:jc w:val="both"/>
        <w:rPr>
          <w:rFonts w:ascii="Cambria" w:hAnsi="Cambria"/>
          <w:lang w:val="sk-SK"/>
        </w:rPr>
      </w:pPr>
      <w:r w:rsidRPr="00093030">
        <w:rPr>
          <w:rFonts w:ascii="Cambria" w:hAnsi="Cambria"/>
          <w:lang w:val="sk-SK"/>
        </w:rPr>
        <w:t xml:space="preserve">Daajroes hov Indo-europeihki gïeline jïh Bantusne leah genuse jïh </w:t>
      </w:r>
      <w:r>
        <w:rPr>
          <w:rFonts w:ascii="Cambria" w:hAnsi="Cambria"/>
          <w:lang w:val="sk-SK"/>
        </w:rPr>
        <w:t>låhkoe mah sojjehtieh låhkoe mietie attribuhte jïh substantiven gaskems. Mohte eah leah genuse jallh låhkoe</w:t>
      </w:r>
      <w:r w:rsidRPr="00093030">
        <w:rPr>
          <w:rFonts w:ascii="Cambria" w:hAnsi="Cambria"/>
          <w:lang w:val="sk-SK"/>
        </w:rPr>
        <w:t xml:space="preserve"> uraalske gïeline</w:t>
      </w:r>
      <w:r>
        <w:rPr>
          <w:rFonts w:ascii="Cambria" w:hAnsi="Cambria"/>
          <w:lang w:val="sk-SK"/>
        </w:rPr>
        <w:t xml:space="preserve"> gænnah. Eah leah gænnah tyrkihke jallh mongolske gïeline gænnah numeruskongruens attribuhte adjektivide.Jïh </w:t>
      </w:r>
      <w:r w:rsidRPr="00394C02">
        <w:rPr>
          <w:rFonts w:ascii="Cambria" w:hAnsi="Cambria"/>
          <w:lang w:val="sk-SK"/>
        </w:rPr>
        <w:t>luvliesaelhtiesåevmien gïeline</w:t>
      </w:r>
      <w:r>
        <w:rPr>
          <w:rFonts w:ascii="Cambria" w:hAnsi="Cambria"/>
          <w:lang w:val="sk-SK"/>
        </w:rPr>
        <w:t xml:space="preserve"> leah numeruskongruens attribuhte adjektivide, vuesiehtæmman:</w:t>
      </w:r>
    </w:p>
    <w:p w:rsidR="002D4CD4" w:rsidRDefault="002D4CD4" w:rsidP="002D4CD4">
      <w:pPr>
        <w:tabs>
          <w:tab w:val="left" w:pos="567"/>
        </w:tabs>
        <w:ind w:left="709"/>
        <w:jc w:val="both"/>
        <w:rPr>
          <w:rFonts w:ascii="Cambria" w:hAnsi="Cambria"/>
          <w:lang w:val="sk-SK"/>
        </w:rPr>
      </w:pPr>
      <w:r>
        <w:rPr>
          <w:rFonts w:ascii="Cambria" w:hAnsi="Cambria"/>
          <w:lang w:val="sk-SK"/>
        </w:rPr>
        <w:t xml:space="preserve">     Isossa talossa </w:t>
      </w:r>
    </w:p>
    <w:p w:rsidR="002D4CD4" w:rsidRDefault="002D4CD4" w:rsidP="002D4CD4">
      <w:pPr>
        <w:tabs>
          <w:tab w:val="left" w:pos="567"/>
        </w:tabs>
        <w:ind w:left="709"/>
        <w:jc w:val="both"/>
        <w:rPr>
          <w:rFonts w:ascii="Cambria" w:hAnsi="Cambria"/>
          <w:lang w:val="sk-SK"/>
        </w:rPr>
      </w:pPr>
      <w:r>
        <w:rPr>
          <w:rFonts w:ascii="Cambria" w:hAnsi="Cambria"/>
          <w:lang w:val="sk-SK"/>
        </w:rPr>
        <w:t xml:space="preserve">     Isoissa taloissa</w:t>
      </w:r>
    </w:p>
    <w:p w:rsidR="002D4CD4" w:rsidRDefault="002D4CD4" w:rsidP="002D4CD4">
      <w:pPr>
        <w:tabs>
          <w:tab w:val="left" w:pos="567"/>
        </w:tabs>
        <w:ind w:left="709"/>
        <w:jc w:val="both"/>
        <w:rPr>
          <w:rFonts w:ascii="Cambria" w:hAnsi="Cambria"/>
          <w:lang w:val="sk-SK"/>
        </w:rPr>
      </w:pPr>
    </w:p>
    <w:p w:rsidR="002D4CD4" w:rsidRDefault="002D4CD4" w:rsidP="002D4CD4">
      <w:pPr>
        <w:tabs>
          <w:tab w:val="left" w:pos="567"/>
        </w:tabs>
        <w:spacing w:line="360" w:lineRule="auto"/>
        <w:jc w:val="both"/>
        <w:rPr>
          <w:rFonts w:ascii="Cambria" w:hAnsi="Cambria"/>
          <w:lang w:val="sk-SK"/>
        </w:rPr>
      </w:pPr>
      <w:r>
        <w:rPr>
          <w:rFonts w:ascii="Cambria" w:hAnsi="Cambria"/>
          <w:lang w:val="sk-SK"/>
        </w:rPr>
        <w:t xml:space="preserve">Gaajhki daej gïeli leah numerus kategorijine, guktie dah joekedieh </w:t>
      </w:r>
      <w:r w:rsidRPr="00823967">
        <w:rPr>
          <w:rFonts w:ascii="Cambria" w:hAnsi="Cambria"/>
          <w:i/>
          <w:lang w:val="sk-SK"/>
        </w:rPr>
        <w:t xml:space="preserve">ålma </w:t>
      </w:r>
      <w:r>
        <w:rPr>
          <w:rFonts w:ascii="Cambria" w:hAnsi="Cambria"/>
          <w:lang w:val="sk-SK"/>
        </w:rPr>
        <w:t xml:space="preserve">nom.sg jïh </w:t>
      </w:r>
      <w:r w:rsidRPr="00823967">
        <w:rPr>
          <w:rFonts w:ascii="Cambria" w:hAnsi="Cambria"/>
          <w:i/>
          <w:lang w:val="sk-SK"/>
        </w:rPr>
        <w:t>ålmah</w:t>
      </w:r>
      <w:r>
        <w:rPr>
          <w:rFonts w:ascii="Cambria" w:hAnsi="Cambria"/>
          <w:lang w:val="sk-SK"/>
        </w:rPr>
        <w:t xml:space="preserve"> Nom.Pl mij lea tyrkihke </w:t>
      </w:r>
      <w:r w:rsidRPr="00823967">
        <w:rPr>
          <w:rFonts w:ascii="Cambria" w:hAnsi="Cambria"/>
          <w:i/>
          <w:lang w:val="sk-SK"/>
        </w:rPr>
        <w:t>adam, adamlar</w:t>
      </w:r>
      <w:r>
        <w:rPr>
          <w:rFonts w:ascii="Cambria" w:hAnsi="Cambria"/>
          <w:lang w:val="sk-SK"/>
        </w:rPr>
        <w:t xml:space="preserve"> jïh </w:t>
      </w:r>
      <w:r w:rsidRPr="00823967">
        <w:rPr>
          <w:rFonts w:ascii="Cambria" w:hAnsi="Cambria"/>
          <w:i/>
          <w:lang w:val="sk-SK"/>
        </w:rPr>
        <w:t>eahpele</w:t>
      </w:r>
      <w:r>
        <w:rPr>
          <w:rFonts w:ascii="Cambria" w:hAnsi="Cambria"/>
          <w:lang w:val="sk-SK"/>
        </w:rPr>
        <w:t xml:space="preserve"> marihke gïelesne (mij lea uraalske gïelemoereste) </w:t>
      </w:r>
      <w:r w:rsidRPr="00823967">
        <w:rPr>
          <w:rFonts w:ascii="Cambria" w:hAnsi="Cambria"/>
          <w:i/>
          <w:lang w:val="sk-SK"/>
        </w:rPr>
        <w:t>olma, olmavak</w:t>
      </w:r>
      <w:r>
        <w:rPr>
          <w:rFonts w:ascii="Cambria" w:hAnsi="Cambria"/>
          <w:lang w:val="sk-SK"/>
        </w:rPr>
        <w:t xml:space="preserve">, mohte eah leah sijen genuse. Jis bïejijibie </w:t>
      </w:r>
      <w:r w:rsidRPr="00823967">
        <w:rPr>
          <w:rFonts w:ascii="Cambria" w:hAnsi="Cambria"/>
          <w:i/>
          <w:lang w:val="sk-SK"/>
        </w:rPr>
        <w:t>stoerre eahpele</w:t>
      </w:r>
      <w:r>
        <w:rPr>
          <w:rFonts w:ascii="Cambria" w:hAnsi="Cambria"/>
          <w:lang w:val="sk-SK"/>
        </w:rPr>
        <w:t xml:space="preserve"> lokative gellientaallesne marïhke gïelesne mij dellie sjædta</w:t>
      </w:r>
    </w:p>
    <w:p w:rsidR="002D4CD4" w:rsidRDefault="002D4CD4" w:rsidP="002D4CD4">
      <w:pPr>
        <w:tabs>
          <w:tab w:val="left" w:pos="567"/>
        </w:tabs>
        <w:ind w:left="993" w:hanging="993"/>
        <w:jc w:val="both"/>
        <w:rPr>
          <w:rFonts w:ascii="Cambria" w:hAnsi="Cambria"/>
          <w:lang w:val="sk-SK"/>
        </w:rPr>
      </w:pPr>
      <w:r>
        <w:rPr>
          <w:rFonts w:ascii="Cambria" w:hAnsi="Cambria"/>
          <w:lang w:val="sk-SK"/>
        </w:rPr>
        <w:t xml:space="preserve">                  Kugu olma (åasg.‘stoerre eahpele‘) Nom.sg</w:t>
      </w:r>
    </w:p>
    <w:p w:rsidR="002D4CD4" w:rsidRDefault="002D4CD4" w:rsidP="002D4CD4">
      <w:pPr>
        <w:tabs>
          <w:tab w:val="left" w:pos="567"/>
        </w:tabs>
        <w:ind w:left="993" w:hanging="993"/>
        <w:jc w:val="both"/>
        <w:rPr>
          <w:rFonts w:ascii="Cambria" w:hAnsi="Cambria"/>
          <w:lang w:val="sk-SK"/>
        </w:rPr>
      </w:pPr>
      <w:r>
        <w:rPr>
          <w:rFonts w:ascii="Cambria" w:hAnsi="Cambria"/>
          <w:lang w:val="sk-SK"/>
        </w:rPr>
        <w:t xml:space="preserve">                  Kugu olmavlaköshte (åasg.‘stoerre eahpelisnie‘) Pl.Dat </w:t>
      </w:r>
    </w:p>
    <w:p w:rsidR="002D4CD4" w:rsidRDefault="002D4CD4" w:rsidP="002D4CD4">
      <w:pPr>
        <w:tabs>
          <w:tab w:val="left" w:pos="567"/>
        </w:tabs>
        <w:ind w:left="993" w:hanging="993"/>
        <w:jc w:val="both"/>
        <w:rPr>
          <w:rFonts w:ascii="Cambria" w:hAnsi="Cambria"/>
          <w:lang w:val="sk-SK"/>
        </w:rPr>
      </w:pPr>
    </w:p>
    <w:p w:rsidR="002D4CD4" w:rsidRDefault="002D4CD4" w:rsidP="002D4CD4">
      <w:pPr>
        <w:tabs>
          <w:tab w:val="left" w:pos="567"/>
        </w:tabs>
        <w:ind w:left="993" w:hanging="993"/>
        <w:jc w:val="both"/>
        <w:rPr>
          <w:rFonts w:ascii="Cambria" w:hAnsi="Cambria"/>
          <w:lang w:val="sk-SK"/>
        </w:rPr>
      </w:pPr>
      <w:r>
        <w:rPr>
          <w:rFonts w:ascii="Cambria" w:hAnsi="Cambria"/>
          <w:lang w:val="sk-SK"/>
        </w:rPr>
        <w:t>Ij leah nimhtie:</w:t>
      </w:r>
    </w:p>
    <w:p w:rsidR="002D4CD4" w:rsidRDefault="002D4CD4" w:rsidP="002D4CD4">
      <w:pPr>
        <w:tabs>
          <w:tab w:val="left" w:pos="567"/>
        </w:tabs>
        <w:ind w:left="993" w:hanging="993"/>
        <w:jc w:val="both"/>
        <w:rPr>
          <w:rFonts w:ascii="Cambria" w:hAnsi="Cambria"/>
          <w:lang w:val="sk-SK"/>
        </w:rPr>
      </w:pPr>
      <w:r>
        <w:rPr>
          <w:rFonts w:ascii="Cambria" w:hAnsi="Cambria"/>
          <w:lang w:val="sk-SK"/>
        </w:rPr>
        <w:t xml:space="preserve">                  Kuguvlaköshte olmavlaköshte </w:t>
      </w:r>
    </w:p>
    <w:p w:rsidR="002D4CD4" w:rsidRDefault="002D4CD4" w:rsidP="002D4CD4">
      <w:pPr>
        <w:tabs>
          <w:tab w:val="left" w:pos="567"/>
        </w:tabs>
        <w:ind w:left="993" w:hanging="993"/>
        <w:jc w:val="both"/>
        <w:rPr>
          <w:rFonts w:ascii="Cambria" w:hAnsi="Cambria"/>
          <w:lang w:val="sk-SK"/>
        </w:rPr>
      </w:pPr>
    </w:p>
    <w:p w:rsidR="002D4CD4" w:rsidRDefault="002D4CD4" w:rsidP="002D4CD4">
      <w:pPr>
        <w:tabs>
          <w:tab w:val="left" w:pos="567"/>
        </w:tabs>
        <w:spacing w:line="360" w:lineRule="auto"/>
        <w:jc w:val="both"/>
        <w:rPr>
          <w:rFonts w:ascii="Cambria" w:hAnsi="Cambria"/>
          <w:lang w:val="sk-SK"/>
        </w:rPr>
      </w:pPr>
      <w:r>
        <w:rPr>
          <w:rFonts w:ascii="Cambria" w:hAnsi="Cambria"/>
          <w:lang w:val="sk-SK"/>
        </w:rPr>
        <w:t>Mij lea dïhte sïejhme. Genuse leksikaalen kategorijesne jïh attribuhtekongruense guktie daaroengïelesne,latinesne jïh jeatjah gïeline. Jallh ij naan genuse leksikaalen kategorijine jïh ij naan kongruense attribuhte jïh substantiven gaskems numerusne!</w:t>
      </w:r>
    </w:p>
    <w:p w:rsidR="002D4CD4" w:rsidRDefault="002D4CD4" w:rsidP="002D4CD4">
      <w:pPr>
        <w:tabs>
          <w:tab w:val="left" w:pos="567"/>
        </w:tabs>
        <w:spacing w:line="360" w:lineRule="auto"/>
        <w:jc w:val="both"/>
        <w:rPr>
          <w:rFonts w:ascii="Cambria" w:hAnsi="Cambria"/>
          <w:lang w:val="sk-SK"/>
        </w:rPr>
      </w:pPr>
      <w:r w:rsidRPr="00394C02">
        <w:rPr>
          <w:rFonts w:ascii="Cambria" w:hAnsi="Cambria"/>
          <w:lang w:val="sk-SK"/>
        </w:rPr>
        <w:t>luvliesaelhtiesåevmien gïeline</w:t>
      </w:r>
      <w:r>
        <w:rPr>
          <w:rFonts w:ascii="Cambria" w:hAnsi="Cambria"/>
          <w:lang w:val="sk-SK"/>
        </w:rPr>
        <w:t xml:space="preserve"> leah jeatjhlaakan. Desnie leah nimhtie:</w:t>
      </w:r>
    </w:p>
    <w:p w:rsidR="002D4CD4" w:rsidRDefault="002D4CD4" w:rsidP="002D4CD4">
      <w:pPr>
        <w:tabs>
          <w:tab w:val="left" w:pos="567"/>
        </w:tabs>
        <w:spacing w:line="360" w:lineRule="auto"/>
        <w:jc w:val="both"/>
        <w:rPr>
          <w:rFonts w:ascii="Cambria" w:hAnsi="Cambria"/>
          <w:lang w:val="sk-SK"/>
        </w:rPr>
      </w:pPr>
      <w:r>
        <w:rPr>
          <w:rFonts w:ascii="Cambria" w:hAnsi="Cambria"/>
          <w:lang w:val="sk-SK"/>
        </w:rPr>
        <w:t xml:space="preserve">                     iso –</w:t>
      </w:r>
      <w:r w:rsidRPr="006D3F60">
        <w:rPr>
          <w:rFonts w:ascii="Cambria" w:hAnsi="Cambria"/>
          <w:u w:val="single"/>
          <w:lang w:val="sk-SK"/>
        </w:rPr>
        <w:t xml:space="preserve">i-ssa </w:t>
      </w:r>
      <w:r>
        <w:rPr>
          <w:rFonts w:ascii="Cambria" w:hAnsi="Cambria"/>
          <w:lang w:val="sk-SK"/>
        </w:rPr>
        <w:t>talo-</w:t>
      </w:r>
      <w:r w:rsidRPr="006D3F60">
        <w:rPr>
          <w:rFonts w:ascii="Cambria" w:hAnsi="Cambria"/>
          <w:u w:val="single"/>
          <w:lang w:val="sk-SK"/>
        </w:rPr>
        <w:t>i-ssa</w:t>
      </w:r>
      <w:r>
        <w:rPr>
          <w:rFonts w:ascii="Cambria" w:hAnsi="Cambria"/>
          <w:lang w:val="sk-SK"/>
        </w:rPr>
        <w:t xml:space="preserve"> (åasg.‘stoerre gåetieh‘) </w:t>
      </w:r>
      <w:r w:rsidRPr="006D3F60">
        <w:rPr>
          <w:rFonts w:ascii="Cambria" w:hAnsi="Cambria"/>
          <w:u w:val="single"/>
          <w:lang w:val="sk-SK"/>
        </w:rPr>
        <w:t>Pl.Ine</w:t>
      </w:r>
      <w:r>
        <w:rPr>
          <w:rFonts w:ascii="Cambria" w:hAnsi="Cambria"/>
          <w:lang w:val="sk-SK"/>
        </w:rPr>
        <w:t xml:space="preserve"> gåabpatjahkine </w:t>
      </w:r>
    </w:p>
    <w:p w:rsidR="002D4CD4" w:rsidRDefault="002D4CD4" w:rsidP="002D4CD4">
      <w:pPr>
        <w:tabs>
          <w:tab w:val="left" w:pos="567"/>
        </w:tabs>
        <w:spacing w:line="360" w:lineRule="auto"/>
        <w:jc w:val="both"/>
        <w:rPr>
          <w:rFonts w:ascii="Cambria" w:hAnsi="Cambria"/>
          <w:lang w:val="sk-SK"/>
        </w:rPr>
      </w:pPr>
      <w:r>
        <w:rPr>
          <w:rFonts w:ascii="Cambria" w:hAnsi="Cambria"/>
          <w:lang w:val="sk-SK"/>
        </w:rPr>
        <w:t xml:space="preserve">                                                                                                        hammojne</w:t>
      </w:r>
    </w:p>
    <w:p w:rsidR="002D4CD4" w:rsidRPr="006D3F60" w:rsidRDefault="002D4CD4" w:rsidP="002D4CD4">
      <w:pPr>
        <w:tabs>
          <w:tab w:val="left" w:pos="567"/>
        </w:tabs>
        <w:spacing w:line="360" w:lineRule="auto"/>
        <w:jc w:val="both"/>
        <w:rPr>
          <w:rFonts w:ascii="Cambria" w:hAnsi="Cambria"/>
          <w:lang w:val="sk-SK"/>
        </w:rPr>
      </w:pPr>
      <w:r>
        <w:rPr>
          <w:rFonts w:ascii="Cambria" w:hAnsi="Cambria"/>
          <w:lang w:val="sk-SK"/>
        </w:rPr>
        <w:t xml:space="preserve">gaajhki daej gïeli: tyrkihke, mongolske jïh gaajhkh jeatjah uraalske gïeli leah gellientaallenhammoeh, men eah leah sijjen attribuhte gellientaallenhammoeh. Badth ij leah luvliesaelhtiesåevmien gïeline jallh saemiengïelesne. Luvliesåevmiengïelh leah dellie jeatjhlaaketje jeatjah uraalske gïelijste, juktie luvliesåevmiengïeli leah numerus-kasus-kongruense jïih saemiengïelh utnieh sijjen attribuhtesysteeme. Noerhtesaemiengïelesne lea akte adjektive </w:t>
      </w:r>
      <w:r w:rsidRPr="006D3F60">
        <w:rPr>
          <w:rFonts w:ascii="Cambria" w:hAnsi="Cambria"/>
          <w:i/>
          <w:lang w:val="sk-SK"/>
        </w:rPr>
        <w:t>buorre</w:t>
      </w:r>
      <w:r>
        <w:rPr>
          <w:rFonts w:ascii="Cambria" w:hAnsi="Cambria"/>
          <w:i/>
          <w:lang w:val="sk-SK"/>
        </w:rPr>
        <w:t xml:space="preserve"> </w:t>
      </w:r>
      <w:r>
        <w:rPr>
          <w:rFonts w:ascii="Cambria" w:hAnsi="Cambria"/>
          <w:lang w:val="sk-SK"/>
        </w:rPr>
        <w:t xml:space="preserve">gusnie attribuhte substantiven </w:t>
      </w:r>
      <w:r w:rsidR="00F9245B">
        <w:rPr>
          <w:rFonts w:ascii="Cambria" w:hAnsi="Cambria"/>
          <w:lang w:val="sk-SK"/>
        </w:rPr>
        <w:t>taali</w:t>
      </w:r>
      <w:r>
        <w:rPr>
          <w:rFonts w:ascii="Cambria" w:hAnsi="Cambria"/>
          <w:lang w:val="sk-SK"/>
        </w:rPr>
        <w:t xml:space="preserve"> mietie sojjehte. </w:t>
      </w:r>
      <w:r w:rsidR="00631D13">
        <w:rPr>
          <w:rFonts w:ascii="Cambria" w:hAnsi="Cambria"/>
          <w:lang w:val="sk-SK"/>
        </w:rPr>
        <w:t>(Nickel 1994:</w:t>
      </w:r>
      <w:r w:rsidR="00315FEA">
        <w:rPr>
          <w:rFonts w:ascii="Cambria" w:hAnsi="Cambria"/>
          <w:lang w:val="sk-SK"/>
        </w:rPr>
        <w:t xml:space="preserve">83) </w:t>
      </w:r>
    </w:p>
    <w:p w:rsidR="002D4CD4"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cs="Helvetica"/>
          <w:lang w:val="sk-SK" w:eastAsia="nb-NO"/>
        </w:rPr>
      </w:pPr>
      <w:r>
        <w:rPr>
          <w:rFonts w:ascii="Cambria" w:hAnsi="Cambria"/>
          <w:lang w:val="sk-SK"/>
        </w:rPr>
        <w:t xml:space="preserve"> </w:t>
      </w:r>
      <w:r w:rsidRPr="00394C02">
        <w:rPr>
          <w:rFonts w:ascii="Cambria" w:hAnsi="Cambria"/>
          <w:lang w:val="sk-SK"/>
        </w:rPr>
        <w:t xml:space="preserve">Jis lea nimhtie ahte daate konstruksjvne lea sïejhme konstruksjovne lea sjïdteminie </w:t>
      </w:r>
      <w:r w:rsidR="00F9245B" w:rsidRPr="00394C02">
        <w:rPr>
          <w:rFonts w:ascii="Cambria" w:hAnsi="Cambria"/>
          <w:lang w:val="sk-SK"/>
        </w:rPr>
        <w:t>åarjelsaemiengïelesne</w:t>
      </w:r>
      <w:r w:rsidRPr="00394C02">
        <w:rPr>
          <w:rFonts w:ascii="Cambria" w:hAnsi="Cambria"/>
          <w:lang w:val="sk-SK"/>
        </w:rPr>
        <w:t xml:space="preserve"> aaj, lea dïhte </w:t>
      </w:r>
      <w:r w:rsidR="00F9245B" w:rsidRPr="00394C02">
        <w:rPr>
          <w:rFonts w:ascii="Cambria" w:hAnsi="Cambria"/>
          <w:lang w:val="sk-SK"/>
        </w:rPr>
        <w:t>aktentaalen</w:t>
      </w:r>
      <w:r w:rsidRPr="00394C02">
        <w:rPr>
          <w:rFonts w:ascii="Cambria" w:hAnsi="Cambria"/>
          <w:lang w:val="sk-SK"/>
        </w:rPr>
        <w:t>/-gellientaallen konstruksjovne adjektiv</w:t>
      </w:r>
      <w:r>
        <w:rPr>
          <w:rFonts w:ascii="Cambria" w:hAnsi="Cambria"/>
          <w:lang w:val="sk-SK"/>
        </w:rPr>
        <w:t xml:space="preserve">ine guktie </w:t>
      </w:r>
      <w:r w:rsidRPr="00394C02">
        <w:rPr>
          <w:rFonts w:ascii="Cambria" w:hAnsi="Cambria"/>
          <w:lang w:val="sk-SK"/>
        </w:rPr>
        <w:t xml:space="preserve">luvliesaelhtiesåevmien gïeline! </w:t>
      </w:r>
    </w:p>
    <w:p w:rsidR="002D4CD4" w:rsidRPr="00394C02" w:rsidRDefault="002D4CD4" w:rsidP="002D4CD4">
      <w:pPr>
        <w:pStyle w:val="Overskrift1"/>
        <w:tabs>
          <w:tab w:val="left" w:pos="567"/>
        </w:tabs>
        <w:spacing w:line="360" w:lineRule="auto"/>
        <w:rPr>
          <w:lang w:val="sk-SK"/>
        </w:rPr>
      </w:pPr>
      <w:bookmarkStart w:id="122" w:name="_Toc135283199"/>
      <w:bookmarkStart w:id="123" w:name="_Toc136860072"/>
      <w:r w:rsidRPr="00394C02">
        <w:rPr>
          <w:lang w:val="sk-SK"/>
        </w:rPr>
        <w:t>Digkiedimmie</w:t>
      </w:r>
      <w:bookmarkEnd w:id="123"/>
      <w:r w:rsidRPr="00394C02">
        <w:rPr>
          <w:lang w:val="sk-SK"/>
        </w:rPr>
        <w:t xml:space="preserve"> </w:t>
      </w:r>
      <w:bookmarkEnd w:id="122"/>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Manne </w:t>
      </w:r>
      <w:r w:rsidR="00F9245B">
        <w:rPr>
          <w:rFonts w:ascii="Cambria" w:hAnsi="Cambria"/>
          <w:lang w:val="sk-SK"/>
        </w:rPr>
        <w:t>edtjem</w:t>
      </w:r>
      <w:r>
        <w:rPr>
          <w:rFonts w:ascii="Cambria" w:hAnsi="Cambria"/>
          <w:lang w:val="sk-SK"/>
        </w:rPr>
        <w:t xml:space="preserve"> gïehtjedidh smaareh-tjïertejoekehtsidie</w:t>
      </w:r>
      <w:r w:rsidRPr="00394C02">
        <w:rPr>
          <w:rFonts w:ascii="Cambria" w:hAnsi="Cambria"/>
          <w:lang w:val="sk-SK"/>
        </w:rPr>
        <w:t xml:space="preserve"> mah attribuhte-</w:t>
      </w:r>
      <w:r>
        <w:rPr>
          <w:rFonts w:ascii="Cambria" w:hAnsi="Cambria"/>
          <w:lang w:val="sk-SK"/>
        </w:rPr>
        <w:t>predikative</w:t>
      </w:r>
      <w:r w:rsidRPr="00394C02">
        <w:rPr>
          <w:rFonts w:ascii="Cambria" w:hAnsi="Cambria"/>
          <w:lang w:val="sk-SK"/>
        </w:rPr>
        <w:t xml:space="preserve"> systeemesne leah åvtese buakteme, jïh edtjem daennie boelhkesne voejhkelidh buerkiestidh magkerh prosessh gïelesne leah gosse gïele joekehtshaaran joekede. </w:t>
      </w:r>
    </w:p>
    <w:p w:rsidR="002D4CD4" w:rsidRPr="00394C02" w:rsidRDefault="002D4CD4" w:rsidP="002D4CD4">
      <w:pPr>
        <w:tabs>
          <w:tab w:val="left" w:pos="567"/>
        </w:tabs>
        <w:spacing w:line="360" w:lineRule="auto"/>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Åarjelsaemien gïelesne leah jïjnjh baakoeh mah våajnoeh goh synonymh, badth gosse vuartesje dejtie baakojde dellie ij leah eevre seamma læjhkan. Mohtedidh barre daejtie baakojde; Åarjel- åarjelsaemien raedtesne jiehtieh </w:t>
      </w:r>
      <w:r w:rsidRPr="00394C02">
        <w:rPr>
          <w:rFonts w:ascii="Cambria" w:hAnsi="Cambria"/>
          <w:i/>
          <w:lang w:val="sk-SK"/>
        </w:rPr>
        <w:t xml:space="preserve">stïerhke </w:t>
      </w:r>
      <w:r w:rsidRPr="00394C02">
        <w:rPr>
          <w:rFonts w:ascii="Cambria" w:hAnsi="Cambria"/>
          <w:lang w:val="sk-SK"/>
        </w:rPr>
        <w:t>(</w:t>
      </w:r>
      <w:r w:rsidRPr="009E6D47">
        <w:rPr>
          <w:rFonts w:ascii="Cambria" w:hAnsi="Cambria"/>
          <w:lang w:val="sk-SK"/>
        </w:rPr>
        <w:t>Bergsland 1987(1943):100</w:t>
      </w:r>
      <w:r w:rsidRPr="00394C02">
        <w:rPr>
          <w:rFonts w:ascii="Cambria" w:hAnsi="Cambria"/>
          <w:lang w:val="sk-SK"/>
        </w:rPr>
        <w:t xml:space="preserve">) jïh noerhte-åarjelsaemien raedtesne jiehtieh </w:t>
      </w:r>
      <w:r w:rsidRPr="00394C02">
        <w:rPr>
          <w:rFonts w:ascii="Cambria" w:hAnsi="Cambria"/>
          <w:i/>
          <w:lang w:val="sk-SK"/>
        </w:rPr>
        <w:t>veaksehke, nænnoes</w:t>
      </w:r>
      <w:r w:rsidRPr="00394C02">
        <w:rPr>
          <w:rFonts w:ascii="Cambria" w:hAnsi="Cambria"/>
          <w:lang w:val="sk-SK"/>
        </w:rPr>
        <w:t xml:space="preserve"> </w:t>
      </w:r>
      <w:r w:rsidRPr="009E6D47">
        <w:rPr>
          <w:rFonts w:ascii="Cambria" w:hAnsi="Cambria"/>
          <w:lang w:val="sk-SK"/>
        </w:rPr>
        <w:t>(Bergsland 1987(1943):100</w:t>
      </w:r>
      <w:r w:rsidRPr="00394C02">
        <w:rPr>
          <w:rFonts w:ascii="Cambria" w:hAnsi="Cambria"/>
          <w:lang w:val="sk-SK"/>
        </w:rPr>
        <w:t xml:space="preserve">) jallh aaj </w:t>
      </w:r>
      <w:r w:rsidRPr="00394C02">
        <w:rPr>
          <w:rFonts w:ascii="Cambria" w:hAnsi="Cambria"/>
          <w:i/>
          <w:lang w:val="sk-SK"/>
        </w:rPr>
        <w:t>gaarmijes</w:t>
      </w:r>
      <w:r>
        <w:rPr>
          <w:rFonts w:ascii="Cambria" w:hAnsi="Cambria"/>
          <w:lang w:val="sk-SK"/>
        </w:rPr>
        <w:t xml:space="preserve"> (Inf.3</w:t>
      </w:r>
      <w:r w:rsidRPr="00394C02">
        <w:rPr>
          <w:rFonts w:ascii="Cambria" w:hAnsi="Cambria"/>
          <w:lang w:val="sk-SK"/>
        </w:rPr>
        <w:t xml:space="preserve">). Daesnie Bergslande tjaaleme leah synonymh, jïh saatnan hov dïhte aaj. Ij leah dïhte baakoe </w:t>
      </w:r>
      <w:r w:rsidRPr="00394C02">
        <w:rPr>
          <w:rFonts w:ascii="Cambria" w:hAnsi="Cambria"/>
          <w:i/>
          <w:lang w:val="sk-SK"/>
        </w:rPr>
        <w:t>stïerhke</w:t>
      </w:r>
      <w:r w:rsidRPr="00394C02">
        <w:rPr>
          <w:rFonts w:ascii="Cambria" w:hAnsi="Cambria"/>
          <w:lang w:val="sk-SK"/>
        </w:rPr>
        <w:t xml:space="preserve"> åtnalgovveme dennie noerhte-åarjelsaemien raedtesne, badth daate hov vuesehte ahte baakoeh joekehtslaakan goerksåvva dajvijste dajvide. Soptsestimmievuekine leah aaj </w:t>
      </w:r>
      <w:r w:rsidRPr="00394C02">
        <w:rPr>
          <w:rFonts w:ascii="Cambria" w:hAnsi="Cambria"/>
          <w:i/>
          <w:lang w:val="sk-SK"/>
        </w:rPr>
        <w:t>emotive kolleringh</w:t>
      </w:r>
      <w:r w:rsidRPr="00394C02">
        <w:rPr>
          <w:rFonts w:ascii="Cambria" w:hAnsi="Cambria"/>
          <w:lang w:val="sk-SK"/>
        </w:rPr>
        <w:t xml:space="preserve"> jïh konnotasjovnh. Soptsestæjjah veeljieh baakoeh mah vuesiehtieh sijjen vuajnojde jïh våaromedamtesidie (dg. ‘holdning‘) mubpide jïh byjresasse. Gosse ovmessie baakoeh veeljieh, nimhtie aaj maahta vuesiehtidh solidariteetem jïh identifikasjovnem akten åålmegasse jallh almetje-krærran, formeelle/ jallh- informeelle-laaketje jallh politihken gaavhtan. (Clark 1987:5.) Baakoeh maehtieh aaj låtnodh jeatjaj baakoejgujmie jïh dagkerh </w:t>
      </w:r>
      <w:r w:rsidRPr="00394C02">
        <w:rPr>
          <w:rFonts w:ascii="Cambria" w:hAnsi="Cambria"/>
          <w:i/>
          <w:lang w:val="sk-SK"/>
        </w:rPr>
        <w:t>gaptjese</w:t>
      </w:r>
      <w:r w:rsidRPr="00394C02">
        <w:rPr>
          <w:rFonts w:ascii="Cambria" w:hAnsi="Cambria"/>
          <w:lang w:val="sk-SK"/>
        </w:rPr>
        <w:t xml:space="preserve"> jallh </w:t>
      </w:r>
      <w:r w:rsidRPr="00394C02">
        <w:rPr>
          <w:rFonts w:ascii="Cambria" w:hAnsi="Cambria"/>
          <w:i/>
          <w:lang w:val="sk-SK"/>
        </w:rPr>
        <w:t>partieelel synonymije</w:t>
      </w:r>
      <w:r w:rsidRPr="00394C02">
        <w:rPr>
          <w:rFonts w:ascii="Cambria" w:hAnsi="Cambria"/>
          <w:lang w:val="sk-SK"/>
        </w:rPr>
        <w:t xml:space="preserve"> mah leah baakoegærjine lea </w:t>
      </w:r>
      <w:r w:rsidRPr="00394C02">
        <w:rPr>
          <w:rFonts w:ascii="Cambria" w:hAnsi="Cambria"/>
          <w:i/>
          <w:lang w:val="sk-SK"/>
        </w:rPr>
        <w:t xml:space="preserve">thesaurine </w:t>
      </w:r>
      <w:r w:rsidRPr="00394C02">
        <w:rPr>
          <w:rFonts w:ascii="Cambria" w:hAnsi="Cambria"/>
          <w:lang w:val="sk-SK"/>
        </w:rPr>
        <w:t xml:space="preserve">åtnalgovveme. Gosse baakoe </w:t>
      </w:r>
      <w:r w:rsidRPr="00394C02">
        <w:rPr>
          <w:rFonts w:ascii="Cambria" w:hAnsi="Cambria"/>
          <w:i/>
          <w:lang w:val="sk-SK"/>
        </w:rPr>
        <w:t>stïerhke</w:t>
      </w:r>
      <w:r w:rsidRPr="00394C02">
        <w:rPr>
          <w:rFonts w:ascii="Cambria" w:hAnsi="Cambria"/>
          <w:lang w:val="sk-SK"/>
        </w:rPr>
        <w:t xml:space="preserve"> lea åarjel-åarjelsaemien gïelesne dellie leah almetjh “daarpesjamme“ dam baakoem mïetedh jienebelåhko</w:t>
      </w:r>
      <w:r>
        <w:rPr>
          <w:rFonts w:ascii="Cambria" w:hAnsi="Cambria"/>
          <w:lang w:val="sk-SK"/>
        </w:rPr>
        <w:t xml:space="preserve">en gïeleste, dïhte lea naemhtie jarkoestamme </w:t>
      </w:r>
      <w:r w:rsidRPr="009E6D47">
        <w:rPr>
          <w:rFonts w:ascii="Cambria" w:hAnsi="Cambria"/>
          <w:i/>
          <w:lang w:val="sk-SK"/>
        </w:rPr>
        <w:t>stïerhke, *stearhke</w:t>
      </w:r>
      <w:r w:rsidRPr="009E6D47">
        <w:rPr>
          <w:rFonts w:ascii="Cambria" w:hAnsi="Cambria"/>
          <w:i/>
          <w:lang w:val="sk-SK"/>
        </w:rPr>
        <w:tab/>
        <w:t>sterk (om folk, skohøy, saltlake, skare)</w:t>
      </w:r>
      <w:r>
        <w:rPr>
          <w:rFonts w:ascii="Cambria" w:hAnsi="Cambria"/>
          <w:lang w:val="sk-SK"/>
        </w:rPr>
        <w:t xml:space="preserve"> (Bergsland &amp; Magga 1993:293) guktie guarkam lea åtneme daej aamhtesi bïjre mij lea bijjelen tjaalasovveme, almetji bïjre, suejniej  bïjre, </w:t>
      </w:r>
      <w:r w:rsidRPr="00CC18C4">
        <w:rPr>
          <w:rFonts w:ascii="Cambria" w:hAnsi="Cambria"/>
          <w:lang w:val="sk-SK"/>
        </w:rPr>
        <w:t>saelhtie-tjaetsie</w:t>
      </w:r>
      <w:r>
        <w:rPr>
          <w:rFonts w:ascii="Cambria" w:hAnsi="Cambria"/>
          <w:lang w:val="sk-SK"/>
        </w:rPr>
        <w:t xml:space="preserve">n bïjre jïh tjarven bïjre.  Im leah manne nööreme giem gihtjedh gåessie dam baakoem pruvhkieh, guktie daelie barre jïjtje aervedem magkarinie konteekstine baakoem utnieh. Mohte våajnoes goh, jarkoestimmeste ahte leah dagkeri konkreete aamhtesi bïjre dam baakoem </w:t>
      </w:r>
      <w:r w:rsidRPr="00CC18C4">
        <w:rPr>
          <w:rFonts w:ascii="Cambria" w:hAnsi="Cambria"/>
          <w:i/>
          <w:lang w:val="sk-SK"/>
        </w:rPr>
        <w:t>stïerhke</w:t>
      </w:r>
      <w:r>
        <w:rPr>
          <w:rFonts w:ascii="Cambria" w:hAnsi="Cambria"/>
          <w:lang w:val="sk-SK"/>
        </w:rPr>
        <w:t xml:space="preserve"> utnieh, men gåellie guktie dellie gosse abstraakte aamhtesi bïjre? Kanne dellie jeatja baakoem utnieh gosse dobtesi bïjre jallj jeatjah aabstraakte aamhtesi bïjre soptsestieh?  </w:t>
      </w:r>
      <w:r w:rsidRPr="009E6D47">
        <w:rPr>
          <w:rFonts w:ascii="Cambria" w:hAnsi="Cambria"/>
          <w:lang w:val="sk-SK"/>
        </w:rPr>
        <w:t xml:space="preserve"> </w:t>
      </w:r>
      <w:r w:rsidRPr="00394C02">
        <w:rPr>
          <w:rFonts w:ascii="Cambria" w:hAnsi="Cambria"/>
          <w:lang w:val="sk-SK"/>
        </w:rPr>
        <w:t xml:space="preserve"> Gosse dagkerh baakoeh vuertieh edtjieh tjaangedh gïelese, dellie dah stuerie-stuerebh sijjiem vaeltieh baakoste mij lea </w:t>
      </w:r>
      <w:r w:rsidRPr="00394C02">
        <w:rPr>
          <w:rFonts w:ascii="Cambria" w:hAnsi="Cambria"/>
          <w:i/>
          <w:lang w:val="sk-SK"/>
        </w:rPr>
        <w:t>tjïertestamme</w:t>
      </w:r>
      <w:r w:rsidRPr="00394C02">
        <w:rPr>
          <w:rFonts w:ascii="Cambria" w:hAnsi="Cambria"/>
          <w:lang w:val="sk-SK"/>
        </w:rPr>
        <w:t xml:space="preserve">. Daate vuesehte ahte </w:t>
      </w:r>
      <w:r w:rsidRPr="006B7B31">
        <w:rPr>
          <w:rFonts w:ascii="Cambria" w:hAnsi="Cambria"/>
          <w:i/>
          <w:lang w:val="sk-SK"/>
        </w:rPr>
        <w:t>gaptjese</w:t>
      </w:r>
      <w:r w:rsidRPr="00394C02">
        <w:rPr>
          <w:rFonts w:ascii="Cambria" w:hAnsi="Cambria"/>
          <w:lang w:val="sk-SK"/>
        </w:rPr>
        <w:t xml:space="preserve"> ij leah seamma goh</w:t>
      </w:r>
      <w:r w:rsidRPr="00394C02">
        <w:rPr>
          <w:rFonts w:ascii="Cambria" w:hAnsi="Cambria"/>
          <w:i/>
          <w:lang w:val="sk-SK"/>
        </w:rPr>
        <w:t xml:space="preserve"> equivalent, </w:t>
      </w:r>
      <w:r w:rsidRPr="00394C02">
        <w:rPr>
          <w:rFonts w:ascii="Cambria" w:hAnsi="Cambria"/>
          <w:lang w:val="sk-SK"/>
        </w:rPr>
        <w:t>seamma goh synonymije. Jalhts maahta göökte baakoeh jeatjaj baakoejgujmie låtnodh, ij gåaredh gaajhkine lehkine/konteekstine dam darjodh.</w:t>
      </w:r>
      <w:r>
        <w:rPr>
          <w:rFonts w:ascii="Cambria" w:hAnsi="Cambria"/>
          <w:lang w:val="sk-SK"/>
        </w:rPr>
        <w:t xml:space="preserve"> Daate vuesehte ahte gosse orre baakoeh jallh hammoeh båetieh gïelese dellie ij abpe dam  goerkesem gaptjh, mohte barre bielie destie, guktie dellie sjædta partieelle synonyme. </w:t>
      </w:r>
      <w:r w:rsidRPr="00394C02">
        <w:rPr>
          <w:rFonts w:ascii="Cambria" w:hAnsi="Cambria"/>
          <w:lang w:val="sk-SK"/>
        </w:rPr>
        <w:t xml:space="preserve">Clark tjaala </w:t>
      </w:r>
      <w:r w:rsidRPr="00394C02">
        <w:rPr>
          <w:rFonts w:ascii="Cambria" w:hAnsi="Cambria"/>
          <w:i/>
          <w:iCs/>
          <w:lang w:val="sk-SK"/>
        </w:rPr>
        <w:t xml:space="preserve">True synonyms probably do not exist </w:t>
      </w:r>
      <w:r w:rsidRPr="00394C02">
        <w:rPr>
          <w:rFonts w:ascii="Cambria" w:hAnsi="Cambria"/>
          <w:iCs/>
          <w:lang w:val="sk-SK"/>
        </w:rPr>
        <w:t xml:space="preserve">(Clark 1987:6). Guktie jalhts </w:t>
      </w:r>
      <w:r w:rsidRPr="00394C02">
        <w:rPr>
          <w:rFonts w:ascii="Cambria" w:hAnsi="Cambria"/>
          <w:i/>
          <w:iCs/>
          <w:lang w:val="sk-SK"/>
        </w:rPr>
        <w:t xml:space="preserve">stïerhke, veaksehke, nænnoes jïh gaarmijes </w:t>
      </w:r>
      <w:r w:rsidRPr="00394C02">
        <w:rPr>
          <w:rFonts w:ascii="Cambria" w:hAnsi="Cambria"/>
          <w:iCs/>
          <w:lang w:val="sk-SK"/>
        </w:rPr>
        <w:t xml:space="preserve">synonymh leah, eah leah læjhkan synonymh dan åvteste dah hov joekehth kontekstine åtnalguvvieh. Vuesiehtæmman </w:t>
      </w:r>
      <w:r w:rsidRPr="00394C02">
        <w:rPr>
          <w:rFonts w:ascii="Cambria" w:hAnsi="Cambria"/>
          <w:i/>
          <w:iCs/>
          <w:lang w:val="sk-SK"/>
        </w:rPr>
        <w:t>gaarmijes</w:t>
      </w:r>
      <w:r w:rsidRPr="00394C02">
        <w:rPr>
          <w:rFonts w:ascii="Cambria" w:hAnsi="Cambria"/>
          <w:iCs/>
          <w:lang w:val="sk-SK"/>
        </w:rPr>
        <w:t xml:space="preserve"> åtnalgåvva almetji bïjre, jïh ij gåaredh jiehtedh vuesiehtæmman bïjli bïjre- gosse bïjli bïjre dellie aaj jeatja baakoe jæjhta;</w:t>
      </w:r>
      <w:r w:rsidRPr="00394C02">
        <w:rPr>
          <w:rFonts w:ascii="Cambria" w:hAnsi="Cambria"/>
          <w:i/>
          <w:iCs/>
          <w:lang w:val="sk-SK"/>
        </w:rPr>
        <w:t xml:space="preserve"> jåalhkoes</w:t>
      </w:r>
      <w:r w:rsidRPr="00394C02">
        <w:rPr>
          <w:rFonts w:ascii="Cambria" w:hAnsi="Cambria"/>
          <w:iCs/>
          <w:lang w:val="sk-SK"/>
        </w:rPr>
        <w:t xml:space="preserve">, mij lea aaj sïejhme jiehtedh bovtsi bïjre. Åarjelsaemien baakoelåhkosne lea stoerre joekehtse almetji jïh juvri gaskems. Ij maehtieh provhkedh seamma baakoem almetji bïjre guktie juvri bïjre. Daate lij ånnetji leksikaalen joekehtsen bïjre. Manne edtjem vuartasjidh magkerh dialektaale joekehts morfologihken muhteste. </w:t>
      </w:r>
    </w:p>
    <w:p w:rsidR="002D4CD4" w:rsidRPr="00394C02" w:rsidRDefault="002D4CD4" w:rsidP="002D4CD4">
      <w:pPr>
        <w:pStyle w:val="Overskrift2"/>
        <w:tabs>
          <w:tab w:val="left" w:pos="567"/>
        </w:tabs>
        <w:spacing w:line="360" w:lineRule="auto"/>
        <w:rPr>
          <w:lang w:val="sk-SK"/>
        </w:rPr>
      </w:pPr>
      <w:bookmarkStart w:id="124" w:name="_Toc135283200"/>
      <w:bookmarkStart w:id="125" w:name="_Toc136860073"/>
      <w:r w:rsidRPr="00394C02">
        <w:rPr>
          <w:lang w:val="sk-SK"/>
        </w:rPr>
        <w:t>Morfologihke</w:t>
      </w:r>
      <w:r>
        <w:rPr>
          <w:lang w:val="sk-SK"/>
        </w:rPr>
        <w:t>n smaarehtjïerte</w:t>
      </w:r>
      <w:r w:rsidRPr="00394C02">
        <w:rPr>
          <w:lang w:val="sk-SK"/>
        </w:rPr>
        <w:t xml:space="preserve">joekehtsh </w:t>
      </w:r>
      <w:bookmarkEnd w:id="124"/>
      <w:r w:rsidRPr="00394C02">
        <w:rPr>
          <w:lang w:val="sk-SK"/>
        </w:rPr>
        <w:t>jïh målsomh</w:t>
      </w:r>
      <w:bookmarkEnd w:id="125"/>
    </w:p>
    <w:p w:rsidR="002D4CD4" w:rsidRDefault="002D4CD4" w:rsidP="002D4CD4">
      <w:pPr>
        <w:spacing w:line="360" w:lineRule="auto"/>
        <w:jc w:val="both"/>
        <w:rPr>
          <w:rFonts w:ascii="Cambria" w:hAnsi="Cambria"/>
          <w:lang w:val="sk-SK"/>
        </w:rPr>
      </w:pPr>
      <w:r>
        <w:rPr>
          <w:rFonts w:ascii="Cambria" w:hAnsi="Cambria"/>
          <w:lang w:val="sk-SK"/>
        </w:rPr>
        <w:t xml:space="preserve">Åarjelaemien </w:t>
      </w:r>
      <w:r w:rsidRPr="00394C02">
        <w:rPr>
          <w:rFonts w:ascii="Cambria" w:hAnsi="Cambria"/>
          <w:lang w:val="sk-SK"/>
        </w:rPr>
        <w:t xml:space="preserve">adjektivh målsoeh joekehts systeemese gosse orre </w:t>
      </w:r>
      <w:r>
        <w:rPr>
          <w:rFonts w:ascii="Cambria" w:hAnsi="Cambria"/>
          <w:lang w:val="sk-SK"/>
        </w:rPr>
        <w:t>goerkesem</w:t>
      </w:r>
      <w:r w:rsidRPr="00394C02">
        <w:rPr>
          <w:rFonts w:ascii="Cambria" w:hAnsi="Cambria"/>
          <w:lang w:val="sk-SK"/>
        </w:rPr>
        <w:t xml:space="preserve"> åa</w:t>
      </w:r>
      <w:r>
        <w:rPr>
          <w:rFonts w:ascii="Cambria" w:hAnsi="Cambria"/>
          <w:lang w:val="sk-SK"/>
        </w:rPr>
        <w:t xml:space="preserve">dtjodh. Vuelelen </w:t>
      </w:r>
      <w:r w:rsidRPr="00394C02">
        <w:rPr>
          <w:rFonts w:ascii="Cambria" w:hAnsi="Cambria"/>
          <w:lang w:val="sk-SK"/>
        </w:rPr>
        <w:t xml:space="preserve">diagramme </w:t>
      </w:r>
      <w:r>
        <w:rPr>
          <w:rFonts w:ascii="Cambria" w:hAnsi="Cambria"/>
          <w:lang w:val="sk-SK"/>
        </w:rPr>
        <w:t>vuesehte guktie</w:t>
      </w:r>
      <w:r w:rsidRPr="00394C02">
        <w:rPr>
          <w:rFonts w:ascii="Cambria" w:hAnsi="Cambria"/>
          <w:lang w:val="sk-SK"/>
        </w:rPr>
        <w:t xml:space="preserve"> dah adjektivh </w:t>
      </w:r>
      <w:r>
        <w:rPr>
          <w:rFonts w:ascii="Cambria" w:hAnsi="Cambria"/>
          <w:lang w:val="sk-SK"/>
        </w:rPr>
        <w:t>leah målsomen åvteli</w:t>
      </w:r>
      <w:r w:rsidRPr="00394C02">
        <w:rPr>
          <w:rFonts w:ascii="Cambria" w:hAnsi="Cambria"/>
          <w:lang w:val="sk-SK"/>
        </w:rPr>
        <w:t xml:space="preserve">: </w:t>
      </w:r>
    </w:p>
    <w:p w:rsidR="002D4CD4"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object w:dxaOrig="7200" w:dyaOrig="5660">
          <v:shape id="_x0000_i1030" type="#_x0000_t75" style="width:5in;height:283.35pt" o:ole="">
            <v:imagedata r:id="rId12" o:title=""/>
          </v:shape>
          <o:OLEObject Type="Embed" ProgID="Excel.Sheet.8" ShapeID="_x0000_i1030" DrawAspect="Content" ObjectID="_1210603061"/>
        </w:object>
      </w:r>
    </w:p>
    <w:p w:rsidR="002D4CD4" w:rsidRPr="00394C02" w:rsidRDefault="002D4CD4" w:rsidP="002D4CD4">
      <w:pPr>
        <w:pStyle w:val="BrdtekstTegn1"/>
        <w:rPr>
          <w:lang w:val="sk-SK"/>
        </w:rPr>
      </w:pPr>
      <w:r w:rsidRPr="00E71296">
        <w:rPr>
          <w:lang w:val="sk-SK"/>
        </w:rPr>
        <w:t xml:space="preserve">Guvvie </w:t>
      </w:r>
      <w:r w:rsidRPr="00E71296">
        <w:rPr>
          <w:lang w:val="sk-SK"/>
        </w:rPr>
        <w:fldChar w:fldCharType="begin"/>
      </w:r>
      <w:r w:rsidRPr="00E71296">
        <w:rPr>
          <w:lang w:val="sk-SK"/>
        </w:rPr>
        <w:instrText xml:space="preserve"> SEQ Guvvie \* ARABIC </w:instrText>
      </w:r>
      <w:r w:rsidRPr="00E71296">
        <w:rPr>
          <w:lang w:val="sk-SK"/>
        </w:rPr>
        <w:fldChar w:fldCharType="separate"/>
      </w:r>
      <w:r>
        <w:rPr>
          <w:noProof/>
          <w:lang w:val="sk-SK"/>
        </w:rPr>
        <w:t>5</w:t>
      </w:r>
      <w:r w:rsidRPr="00E71296">
        <w:rPr>
          <w:lang w:val="sk-SK"/>
        </w:rPr>
        <w:fldChar w:fldCharType="end"/>
      </w:r>
      <w:r w:rsidRPr="00E71296">
        <w:rPr>
          <w:lang w:val="sk-SK"/>
        </w:rPr>
        <w:t>:</w:t>
      </w:r>
      <w:r w:rsidRPr="00394C02">
        <w:rPr>
          <w:lang w:val="sk-SK"/>
        </w:rPr>
        <w:t xml:space="preserve"> </w:t>
      </w:r>
      <w:r>
        <w:rPr>
          <w:lang w:val="sk-SK"/>
        </w:rPr>
        <w:t>Attribuhte –Predikative målsomen åvteli II</w:t>
      </w:r>
    </w:p>
    <w:p w:rsidR="002D4CD4" w:rsidRPr="00394C02" w:rsidRDefault="002D4CD4" w:rsidP="002D4CD4">
      <w:pPr>
        <w:tabs>
          <w:tab w:val="left" w:pos="567"/>
        </w:tabs>
        <w:spacing w:line="360" w:lineRule="auto"/>
        <w:jc w:val="both"/>
        <w:rPr>
          <w:rFonts w:ascii="Cambria" w:hAnsi="Cambria"/>
          <w:lang w:val="sk-SK"/>
        </w:rPr>
      </w:pP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Vååjnesasse bööti guktie dah adjektivh målsoejin ovmessie systeemide, gusnie dovne </w:t>
      </w:r>
      <w:r w:rsidRPr="00394C02">
        <w:rPr>
          <w:rFonts w:ascii="Cambria" w:hAnsi="Cambria"/>
          <w:i/>
          <w:lang w:val="sk-SK"/>
        </w:rPr>
        <w:t>-s</w:t>
      </w:r>
      <w:r w:rsidRPr="00394C02">
        <w:rPr>
          <w:rFonts w:ascii="Cambria" w:hAnsi="Cambria"/>
          <w:lang w:val="sk-SK"/>
        </w:rPr>
        <w:t xml:space="preserve"> gaarvene jïh aaj </w:t>
      </w:r>
      <w:r w:rsidRPr="00394C02">
        <w:rPr>
          <w:rFonts w:ascii="Cambria" w:hAnsi="Cambria"/>
          <w:i/>
          <w:lang w:val="sk-SK"/>
        </w:rPr>
        <w:t>s-</w:t>
      </w:r>
      <w:r w:rsidRPr="00394C02">
        <w:rPr>
          <w:rFonts w:ascii="Cambria" w:hAnsi="Cambria"/>
          <w:lang w:val="sk-SK"/>
        </w:rPr>
        <w:t xml:space="preserve"> lissehte gietjide. Ovmessie goerkesem åadtjoeh gosse </w:t>
      </w:r>
      <w:r w:rsidRPr="00394C02">
        <w:rPr>
          <w:rFonts w:ascii="Cambria" w:hAnsi="Cambria"/>
          <w:i/>
          <w:lang w:val="sk-SK"/>
        </w:rPr>
        <w:t>s-</w:t>
      </w:r>
      <w:r w:rsidRPr="00394C02">
        <w:rPr>
          <w:rFonts w:ascii="Cambria" w:hAnsi="Cambria"/>
          <w:lang w:val="sk-SK"/>
        </w:rPr>
        <w:t xml:space="preserve">ehth jïh </w:t>
      </w:r>
      <w:r w:rsidRPr="00394C02">
        <w:rPr>
          <w:rFonts w:ascii="Cambria" w:hAnsi="Cambria"/>
          <w:i/>
          <w:lang w:val="sk-SK"/>
        </w:rPr>
        <w:t>s-</w:t>
      </w:r>
      <w:r w:rsidRPr="00394C02">
        <w:rPr>
          <w:rFonts w:ascii="Cambria" w:hAnsi="Cambria"/>
          <w:lang w:val="sk-SK"/>
        </w:rPr>
        <w:t xml:space="preserve">ine. Dan </w:t>
      </w:r>
      <w:r w:rsidRPr="00394C02">
        <w:rPr>
          <w:rFonts w:ascii="Cambria" w:hAnsi="Cambria"/>
          <w:i/>
          <w:lang w:val="sk-SK"/>
        </w:rPr>
        <w:t>s-</w:t>
      </w:r>
      <w:r w:rsidRPr="00394C02">
        <w:rPr>
          <w:rFonts w:ascii="Cambria" w:hAnsi="Cambria"/>
          <w:lang w:val="sk-SK"/>
        </w:rPr>
        <w:t xml:space="preserve">gietjien lea aaj njïelje funksjovnh; </w:t>
      </w:r>
    </w:p>
    <w:p w:rsidR="002D4CD4" w:rsidRPr="00394C02" w:rsidRDefault="002D4CD4" w:rsidP="002D4CD4">
      <w:pPr>
        <w:tabs>
          <w:tab w:val="left" w:pos="567"/>
        </w:tabs>
        <w:spacing w:line="360" w:lineRule="auto"/>
        <w:jc w:val="both"/>
        <w:rPr>
          <w:rFonts w:ascii="Cambria" w:hAnsi="Cambria"/>
          <w:i/>
          <w:lang w:val="sk-SK"/>
        </w:rPr>
      </w:pPr>
    </w:p>
    <w:p w:rsidR="002D4CD4" w:rsidRPr="00394C02" w:rsidRDefault="002D4CD4" w:rsidP="002D4CD4">
      <w:pPr>
        <w:tabs>
          <w:tab w:val="left" w:pos="567"/>
        </w:tabs>
        <w:spacing w:line="360" w:lineRule="auto"/>
        <w:jc w:val="both"/>
        <w:rPr>
          <w:rFonts w:ascii="Cambria" w:hAnsi="Cambria"/>
          <w:i/>
          <w:lang w:val="sk-SK"/>
        </w:rPr>
      </w:pPr>
      <w:r>
        <w:rPr>
          <w:rFonts w:ascii="Cambria" w:hAnsi="Cambria"/>
          <w:i/>
          <w:lang w:val="sk-SK"/>
        </w:rPr>
        <w:t>1) Attribuhte-prediaktiven sojjehtimmiegietjie</w:t>
      </w:r>
      <w:r w:rsidRPr="00394C02">
        <w:rPr>
          <w:rFonts w:ascii="Cambria" w:hAnsi="Cambria"/>
          <w:i/>
          <w:lang w:val="sk-SK"/>
        </w:rPr>
        <w:t xml:space="preserve"> </w:t>
      </w:r>
    </w:p>
    <w:p w:rsidR="002D4CD4" w:rsidRDefault="002D4CD4" w:rsidP="002D4CD4">
      <w:pPr>
        <w:tabs>
          <w:tab w:val="left" w:pos="567"/>
        </w:tabs>
        <w:spacing w:line="360" w:lineRule="auto"/>
        <w:jc w:val="both"/>
        <w:rPr>
          <w:rFonts w:ascii="Cambria" w:hAnsi="Cambria"/>
          <w:i/>
          <w:lang w:val="sk-SK"/>
        </w:rPr>
      </w:pPr>
      <w:r w:rsidRPr="00394C02">
        <w:rPr>
          <w:rFonts w:ascii="Cambria" w:hAnsi="Cambria"/>
          <w:i/>
          <w:lang w:val="sk-SK"/>
        </w:rPr>
        <w:t xml:space="preserve">2) </w:t>
      </w:r>
      <w:r>
        <w:rPr>
          <w:rFonts w:ascii="Cambria" w:hAnsi="Cambria"/>
          <w:i/>
          <w:lang w:val="sk-SK"/>
        </w:rPr>
        <w:t>Seerkemegietjie –s, (</w:t>
      </w:r>
      <w:r w:rsidRPr="00394C02">
        <w:rPr>
          <w:rFonts w:ascii="Cambria" w:hAnsi="Cambria"/>
          <w:i/>
          <w:lang w:val="sk-SK"/>
        </w:rPr>
        <w:t xml:space="preserve">Lissiehtimmie </w:t>
      </w:r>
      <w:r>
        <w:rPr>
          <w:rFonts w:ascii="Cambria" w:hAnsi="Cambria"/>
          <w:i/>
          <w:lang w:val="sk-SK"/>
        </w:rPr>
        <w:t>–</w:t>
      </w:r>
      <w:r w:rsidRPr="00394C02">
        <w:rPr>
          <w:rFonts w:ascii="Cambria" w:hAnsi="Cambria"/>
          <w:i/>
          <w:lang w:val="sk-SK"/>
        </w:rPr>
        <w:t>s</w:t>
      </w:r>
      <w:r>
        <w:rPr>
          <w:rFonts w:ascii="Cambria" w:hAnsi="Cambria"/>
          <w:i/>
          <w:lang w:val="sk-SK"/>
        </w:rPr>
        <w:t>)</w:t>
      </w:r>
    </w:p>
    <w:p w:rsidR="002D4CD4" w:rsidRPr="00394C02" w:rsidRDefault="002D4CD4" w:rsidP="002D4CD4">
      <w:pPr>
        <w:tabs>
          <w:tab w:val="left" w:pos="567"/>
        </w:tabs>
        <w:spacing w:line="360" w:lineRule="auto"/>
        <w:jc w:val="both"/>
        <w:rPr>
          <w:rFonts w:ascii="Cambria" w:hAnsi="Cambria"/>
          <w:i/>
          <w:lang w:val="sk-SK"/>
        </w:rPr>
      </w:pPr>
      <w:r>
        <w:rPr>
          <w:rFonts w:ascii="Cambria" w:hAnsi="Cambria"/>
          <w:i/>
          <w:lang w:val="sk-SK"/>
        </w:rPr>
        <w:t>3) 0-derivasjone  (Slïejhteme</w:t>
      </w:r>
      <w:r w:rsidRPr="00394C02">
        <w:rPr>
          <w:rFonts w:ascii="Cambria" w:hAnsi="Cambria"/>
          <w:i/>
          <w:lang w:val="sk-SK"/>
        </w:rPr>
        <w:t xml:space="preserve"> </w:t>
      </w:r>
      <w:r>
        <w:rPr>
          <w:rFonts w:ascii="Cambria" w:hAnsi="Cambria"/>
          <w:i/>
          <w:lang w:val="sk-SK"/>
        </w:rPr>
        <w:t>–</w:t>
      </w:r>
      <w:r w:rsidRPr="00394C02">
        <w:rPr>
          <w:rFonts w:ascii="Cambria" w:hAnsi="Cambria"/>
          <w:i/>
          <w:lang w:val="sk-SK"/>
        </w:rPr>
        <w:t>s</w:t>
      </w:r>
      <w:r>
        <w:rPr>
          <w:rFonts w:ascii="Cambria" w:hAnsi="Cambria"/>
          <w:i/>
          <w:lang w:val="sk-SK"/>
        </w:rPr>
        <w:t>)</w:t>
      </w:r>
      <w:r w:rsidRPr="00394C02">
        <w:rPr>
          <w:rFonts w:ascii="Cambria" w:hAnsi="Cambria"/>
          <w:i/>
          <w:lang w:val="sk-SK"/>
        </w:rPr>
        <w:t xml:space="preserve"> </w:t>
      </w:r>
    </w:p>
    <w:p w:rsidR="002D4CD4" w:rsidRPr="00394C02" w:rsidRDefault="002D4CD4" w:rsidP="002D4CD4">
      <w:pPr>
        <w:pStyle w:val="Overskrift3"/>
        <w:rPr>
          <w:lang w:val="sk-SK"/>
        </w:rPr>
      </w:pPr>
      <w:bookmarkStart w:id="126" w:name="_Toc136860074"/>
      <w:r w:rsidRPr="00394C02">
        <w:rPr>
          <w:lang w:val="sk-SK"/>
        </w:rPr>
        <w:t>Målsome voestes systeemesne</w:t>
      </w:r>
      <w:bookmarkEnd w:id="126"/>
      <w:r w:rsidRPr="00394C02">
        <w:rPr>
          <w:lang w:val="sk-SK"/>
        </w:rPr>
        <w:t xml:space="preserve">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Bergsland tjaala ij leah aelhkie joekehtidh seerkemegietjiem -</w:t>
      </w:r>
      <w:r w:rsidRPr="00394C02">
        <w:rPr>
          <w:rFonts w:ascii="Cambria" w:hAnsi="Cambria"/>
          <w:i/>
          <w:lang w:val="sk-SK"/>
        </w:rPr>
        <w:t>s-</w:t>
      </w:r>
      <w:r w:rsidRPr="00394C02">
        <w:rPr>
          <w:rFonts w:ascii="Cambria" w:hAnsi="Cambria"/>
          <w:lang w:val="sk-SK"/>
        </w:rPr>
        <w:t xml:space="preserve"> attribuhte </w:t>
      </w:r>
      <w:r w:rsidRPr="00394C02">
        <w:rPr>
          <w:rFonts w:ascii="Cambria" w:hAnsi="Cambria"/>
          <w:i/>
          <w:lang w:val="sk-SK"/>
        </w:rPr>
        <w:t>s–</w:t>
      </w:r>
      <w:r w:rsidRPr="00394C02">
        <w:rPr>
          <w:rFonts w:ascii="Cambria" w:hAnsi="Cambria"/>
          <w:lang w:val="sk-SK"/>
        </w:rPr>
        <w:t xml:space="preserve">mïerhkeste, jïh vielie </w:t>
      </w:r>
      <w:r w:rsidRPr="00394C02">
        <w:rPr>
          <w:rFonts w:ascii="Cambria" w:hAnsi="Cambria"/>
          <w:shd w:val="clear" w:color="auto" w:fill="FFFFFF"/>
          <w:lang w:val="sk-SK"/>
        </w:rPr>
        <w:t xml:space="preserve">tjaala dïhte lea lööneme nordihkeste </w:t>
      </w:r>
      <w:r w:rsidRPr="00394C02">
        <w:rPr>
          <w:rFonts w:ascii="Cambria" w:hAnsi="Cambria"/>
          <w:lang w:val="sk-SK"/>
        </w:rPr>
        <w:t>(Bergsland 1946:240).</w:t>
      </w:r>
    </w:p>
    <w:p w:rsidR="002D4CD4" w:rsidRPr="00394C02" w:rsidRDefault="002D4CD4" w:rsidP="002D4CD4">
      <w:pPr>
        <w:pStyle w:val="Blokksitat1"/>
        <w:spacing w:line="360" w:lineRule="auto"/>
        <w:jc w:val="both"/>
        <w:rPr>
          <w:rFonts w:ascii="Cambria" w:hAnsi="Cambria"/>
        </w:rPr>
      </w:pPr>
      <w:r w:rsidRPr="00394C02">
        <w:rPr>
          <w:rFonts w:ascii="Cambria" w:hAnsi="Cambria"/>
          <w:shd w:val="clear" w:color="auto" w:fill="FFFFFF"/>
        </w:rPr>
        <w:t>Muvhtene kanne ij leah dïhte gænnah ael</w:t>
      </w:r>
      <w:r>
        <w:rPr>
          <w:rFonts w:ascii="Cambria" w:hAnsi="Cambria"/>
          <w:shd w:val="clear" w:color="auto" w:fill="FFFFFF"/>
        </w:rPr>
        <w:t>h</w:t>
      </w:r>
      <w:r w:rsidRPr="00394C02">
        <w:rPr>
          <w:rFonts w:ascii="Cambria" w:hAnsi="Cambria"/>
          <w:shd w:val="clear" w:color="auto" w:fill="FFFFFF"/>
        </w:rPr>
        <w:t>kie guarkedh, dan åvteste dïhte -</w:t>
      </w:r>
      <w:r w:rsidRPr="00394C02">
        <w:rPr>
          <w:rFonts w:ascii="Cambria" w:hAnsi="Cambria"/>
          <w:i/>
          <w:shd w:val="clear" w:color="auto" w:fill="FFFFFF"/>
        </w:rPr>
        <w:t>–s</w:t>
      </w:r>
      <w:r w:rsidRPr="00394C02">
        <w:rPr>
          <w:rFonts w:ascii="Cambria" w:hAnsi="Cambria"/>
          <w:shd w:val="clear" w:color="auto" w:fill="FFFFFF"/>
        </w:rPr>
        <w:t xml:space="preserve"> lea gellielaaketje</w:t>
      </w:r>
      <w:r>
        <w:rPr>
          <w:rFonts w:ascii="Cambria" w:hAnsi="Cambria"/>
          <w:shd w:val="clear" w:color="auto" w:fill="FFFFFF"/>
        </w:rPr>
        <w:t xml:space="preserve"> åarjelsaemiengïelesne, guktie b</w:t>
      </w:r>
      <w:r w:rsidRPr="00394C02">
        <w:rPr>
          <w:rFonts w:ascii="Cambria" w:hAnsi="Cambria"/>
          <w:shd w:val="clear" w:color="auto" w:fill="FFFFFF"/>
        </w:rPr>
        <w:t xml:space="preserve">ijjelen leam tjaaleme. </w:t>
      </w:r>
      <w:r w:rsidRPr="00394C02">
        <w:rPr>
          <w:rFonts w:ascii="Cambria" w:hAnsi="Cambria"/>
        </w:rPr>
        <w:t xml:space="preserve">Jarkibie bååstide daan adjektivese </w:t>
      </w:r>
      <w:r w:rsidRPr="00394C02">
        <w:rPr>
          <w:rFonts w:ascii="Cambria" w:hAnsi="Cambria"/>
          <w:i/>
        </w:rPr>
        <w:t>jåalhkoes</w:t>
      </w:r>
      <w:r w:rsidRPr="00394C02">
        <w:rPr>
          <w:rFonts w:ascii="Cambria" w:hAnsi="Cambria"/>
        </w:rPr>
        <w:t xml:space="preserve"> mij buerkeste ahte bïjle jallh vuejemeråantjoe lea iktegisth nimhtie, jïh gosse </w:t>
      </w:r>
      <w:r w:rsidRPr="00394C02">
        <w:rPr>
          <w:rFonts w:ascii="Cambria" w:hAnsi="Cambria"/>
          <w:i/>
        </w:rPr>
        <w:t>h</w:t>
      </w:r>
      <w:r w:rsidRPr="00394C02">
        <w:rPr>
          <w:rFonts w:ascii="Cambria" w:hAnsi="Cambria"/>
        </w:rPr>
        <w:t xml:space="preserve"> guktie daennie adjektivesne </w:t>
      </w:r>
      <w:r w:rsidRPr="00394C02">
        <w:rPr>
          <w:rFonts w:ascii="Cambria" w:hAnsi="Cambria"/>
          <w:i/>
        </w:rPr>
        <w:t xml:space="preserve">jåalhkoeh </w:t>
      </w:r>
      <w:r w:rsidRPr="00394C02">
        <w:rPr>
          <w:rFonts w:ascii="Cambria" w:hAnsi="Cambria"/>
        </w:rPr>
        <w:t xml:space="preserve">dellie adjektive </w:t>
      </w:r>
      <w:r w:rsidRPr="004C2E65">
        <w:rPr>
          <w:rFonts w:ascii="Cambria" w:hAnsi="Cambria"/>
          <w:smallCaps/>
        </w:rPr>
        <w:t>non-durative</w:t>
      </w:r>
      <w:r>
        <w:rPr>
          <w:rFonts w:ascii="Cambria" w:hAnsi="Cambria"/>
        </w:rPr>
        <w:t xml:space="preserve"> jïh </w:t>
      </w:r>
      <w:r w:rsidRPr="00394C02">
        <w:rPr>
          <w:rFonts w:ascii="Cambria" w:hAnsi="Cambria"/>
        </w:rPr>
        <w:t>annjebodts vuesiehtæmman:</w:t>
      </w:r>
    </w:p>
    <w:p w:rsidR="002D4CD4" w:rsidRPr="00394C02" w:rsidRDefault="002D4CD4" w:rsidP="002D4CD4">
      <w:pPr>
        <w:pStyle w:val="Blokksitat1"/>
        <w:spacing w:line="240" w:lineRule="auto"/>
        <w:ind w:left="709"/>
        <w:jc w:val="both"/>
        <w:rPr>
          <w:rFonts w:ascii="Cambria" w:hAnsi="Cambria"/>
          <w:i/>
        </w:rPr>
      </w:pPr>
      <w:r w:rsidRPr="00394C02">
        <w:rPr>
          <w:rFonts w:ascii="Cambria" w:hAnsi="Cambria"/>
          <w:i/>
        </w:rPr>
        <w:t>Jåalhkoes råantjoe</w:t>
      </w:r>
    </w:p>
    <w:p w:rsidR="002D4CD4" w:rsidRPr="00394C02" w:rsidRDefault="002D4CD4" w:rsidP="002D4CD4">
      <w:pPr>
        <w:pStyle w:val="Blokksitat1"/>
        <w:spacing w:line="240" w:lineRule="auto"/>
        <w:ind w:left="709"/>
        <w:jc w:val="both"/>
        <w:rPr>
          <w:rFonts w:ascii="Cambria" w:hAnsi="Cambria"/>
          <w:i/>
        </w:rPr>
      </w:pPr>
      <w:r w:rsidRPr="00394C02">
        <w:rPr>
          <w:rFonts w:ascii="Cambria" w:hAnsi="Cambria"/>
          <w:i/>
        </w:rPr>
        <w:t>Jåalhkoeh råantjoeh</w:t>
      </w:r>
    </w:p>
    <w:p w:rsidR="002D4CD4" w:rsidRPr="00394C02" w:rsidRDefault="002D4CD4" w:rsidP="002D4CD4">
      <w:pPr>
        <w:pStyle w:val="Blokksitat1"/>
        <w:spacing w:line="360" w:lineRule="auto"/>
        <w:jc w:val="both"/>
        <w:rPr>
          <w:rFonts w:ascii="Cambria" w:hAnsi="Cambria"/>
        </w:rPr>
      </w:pPr>
      <w:r w:rsidRPr="00394C02">
        <w:rPr>
          <w:rFonts w:ascii="Cambria" w:hAnsi="Cambria"/>
        </w:rPr>
        <w:t xml:space="preserve">Adjektiven lea seamma maadtoe </w:t>
      </w:r>
      <w:r w:rsidRPr="00394C02">
        <w:rPr>
          <w:rFonts w:ascii="Cambria" w:hAnsi="Cambria"/>
          <w:i/>
        </w:rPr>
        <w:t>jåalhkoe</w:t>
      </w:r>
      <w:r w:rsidRPr="00394C02">
        <w:rPr>
          <w:rFonts w:ascii="Cambria" w:hAnsi="Cambria"/>
        </w:rPr>
        <w:t xml:space="preserve"> jïh dah allomorfh </w:t>
      </w:r>
      <w:r w:rsidRPr="00394C02">
        <w:rPr>
          <w:rFonts w:ascii="Cambria" w:hAnsi="Cambria"/>
          <w:i/>
        </w:rPr>
        <w:t>-s </w:t>
      </w:r>
      <w:r w:rsidRPr="00394C02">
        <w:rPr>
          <w:rFonts w:ascii="Cambria" w:hAnsi="Cambria"/>
        </w:rPr>
        <w:t xml:space="preserve">jïh </w:t>
      </w:r>
      <w:r w:rsidRPr="00394C02">
        <w:rPr>
          <w:rFonts w:ascii="Cambria" w:hAnsi="Cambria"/>
          <w:i/>
        </w:rPr>
        <w:t>-h</w:t>
      </w:r>
      <w:r w:rsidRPr="00394C02">
        <w:rPr>
          <w:rFonts w:ascii="Cambria" w:hAnsi="Cambria"/>
        </w:rPr>
        <w:t xml:space="preserve"> ovmessie goerkesem guedtieh. Daah göökte adjektivh våajnoeh barre goh synonymh, mohte gosse vuartesje dejtie, dellie akte destie durative jïh permaeneente goerkesem guadta jïh mubpie jis momentanem. </w:t>
      </w:r>
    </w:p>
    <w:p w:rsidR="002D4CD4" w:rsidRPr="00394C02" w:rsidRDefault="002D4CD4" w:rsidP="002D4CD4">
      <w:pPr>
        <w:pStyle w:val="Blokksitat1"/>
        <w:spacing w:line="240" w:lineRule="auto"/>
        <w:jc w:val="both"/>
        <w:rPr>
          <w:rFonts w:ascii="Cambria" w:hAnsi="Cambria"/>
        </w:rPr>
      </w:pPr>
    </w:p>
    <w:p w:rsidR="002D4CD4" w:rsidRPr="00394C02" w:rsidRDefault="002D4CD4" w:rsidP="002D4CD4">
      <w:pPr>
        <w:pStyle w:val="Blokksitat1"/>
        <w:spacing w:line="360" w:lineRule="auto"/>
        <w:jc w:val="both"/>
        <w:rPr>
          <w:rFonts w:ascii="Cambria" w:hAnsi="Cambria"/>
        </w:rPr>
      </w:pPr>
      <w:r w:rsidRPr="00394C02">
        <w:rPr>
          <w:rFonts w:ascii="Cambria" w:hAnsi="Cambria"/>
        </w:rPr>
        <w:t xml:space="preserve">Mubpie vuesiehtimmie daase lea dïhte adjektive </w:t>
      </w:r>
      <w:r w:rsidRPr="00394C02">
        <w:rPr>
          <w:rFonts w:ascii="Cambria" w:hAnsi="Cambria"/>
          <w:i/>
        </w:rPr>
        <w:t xml:space="preserve">faavroeh </w:t>
      </w:r>
      <w:r w:rsidRPr="00394C02">
        <w:rPr>
          <w:rFonts w:ascii="Cambria" w:hAnsi="Cambria"/>
        </w:rPr>
        <w:t xml:space="preserve">jïh </w:t>
      </w:r>
      <w:r w:rsidRPr="00394C02">
        <w:rPr>
          <w:rFonts w:ascii="Cambria" w:hAnsi="Cambria"/>
          <w:i/>
        </w:rPr>
        <w:t xml:space="preserve">faavroes </w:t>
      </w:r>
      <w:r w:rsidRPr="00394C02">
        <w:rPr>
          <w:rFonts w:ascii="Cambria" w:hAnsi="Cambria"/>
        </w:rPr>
        <w:t>gusnie allomorfh -</w:t>
      </w:r>
      <w:r w:rsidRPr="00394C02">
        <w:rPr>
          <w:rFonts w:ascii="Cambria" w:hAnsi="Cambria"/>
          <w:i/>
        </w:rPr>
        <w:t>h</w:t>
      </w:r>
      <w:r w:rsidRPr="00394C02">
        <w:rPr>
          <w:rFonts w:ascii="Cambria" w:hAnsi="Cambria"/>
        </w:rPr>
        <w:t xml:space="preserve"> jïh </w:t>
      </w:r>
      <w:r w:rsidRPr="00394C02">
        <w:rPr>
          <w:rFonts w:ascii="Cambria" w:hAnsi="Cambria"/>
          <w:i/>
        </w:rPr>
        <w:t>-s</w:t>
      </w:r>
      <w:r w:rsidRPr="00394C02">
        <w:rPr>
          <w:rFonts w:ascii="Cambria" w:hAnsi="Cambria"/>
        </w:rPr>
        <w:t xml:space="preserve"> leah gellientaallen jïh aktentaalen mïerhke. Vuesiehtæmman;</w:t>
      </w:r>
    </w:p>
    <w:p w:rsidR="002D4CD4" w:rsidRPr="00394C02" w:rsidRDefault="002D4CD4" w:rsidP="002D4CD4">
      <w:pPr>
        <w:pStyle w:val="Blokksitat"/>
        <w:ind w:firstLine="720"/>
        <w:rPr>
          <w:rFonts w:ascii="Cambria" w:hAnsi="Cambria"/>
          <w:i/>
        </w:rPr>
      </w:pPr>
      <w:r w:rsidRPr="00394C02">
        <w:rPr>
          <w:rFonts w:ascii="Cambria" w:hAnsi="Cambria"/>
          <w:i/>
        </w:rPr>
        <w:t>faavroeh nïejth</w:t>
      </w:r>
    </w:p>
    <w:p w:rsidR="002D4CD4" w:rsidRPr="00394C02" w:rsidRDefault="002D4CD4" w:rsidP="002D4CD4">
      <w:pPr>
        <w:pStyle w:val="Blokksitat"/>
        <w:ind w:firstLine="720"/>
        <w:rPr>
          <w:rFonts w:ascii="Cambria" w:hAnsi="Cambria"/>
          <w:i/>
        </w:rPr>
      </w:pPr>
      <w:r w:rsidRPr="00394C02">
        <w:rPr>
          <w:rFonts w:ascii="Cambria" w:hAnsi="Cambria"/>
          <w:i/>
        </w:rPr>
        <w:t xml:space="preserve">faavroes nïejte </w:t>
      </w:r>
    </w:p>
    <w:p w:rsidR="002D4CD4" w:rsidRPr="00394C02" w:rsidRDefault="002D4CD4" w:rsidP="002D4CD4">
      <w:pPr>
        <w:pStyle w:val="Blokksitat1"/>
        <w:spacing w:line="360" w:lineRule="auto"/>
        <w:jc w:val="both"/>
        <w:rPr>
          <w:rFonts w:ascii="Cambria" w:hAnsi="Cambria"/>
        </w:rPr>
      </w:pPr>
      <w:r w:rsidRPr="00394C02">
        <w:rPr>
          <w:rFonts w:ascii="Cambria" w:hAnsi="Cambria"/>
        </w:rPr>
        <w:t xml:space="preserve">Gusnie dïhte </w:t>
      </w:r>
      <w:r w:rsidRPr="00394C02">
        <w:rPr>
          <w:rFonts w:ascii="Cambria" w:hAnsi="Cambria"/>
          <w:i/>
        </w:rPr>
        <w:t>-h</w:t>
      </w:r>
      <w:r>
        <w:rPr>
          <w:rFonts w:ascii="Cambria" w:hAnsi="Cambria"/>
        </w:rPr>
        <w:t xml:space="preserve"> gietjie</w:t>
      </w:r>
      <w:r w:rsidRPr="00394C02">
        <w:rPr>
          <w:rFonts w:ascii="Cambria" w:hAnsi="Cambria"/>
        </w:rPr>
        <w:t xml:space="preserve"> daesnie lea gel</w:t>
      </w:r>
      <w:r>
        <w:rPr>
          <w:rFonts w:ascii="Cambria" w:hAnsi="Cambria"/>
        </w:rPr>
        <w:t>lientallen mïerhke jïh dïhte</w:t>
      </w:r>
      <w:r w:rsidRPr="00394C02">
        <w:rPr>
          <w:rFonts w:ascii="Cambria" w:hAnsi="Cambria"/>
        </w:rPr>
        <w:t xml:space="preserve"> </w:t>
      </w:r>
      <w:r>
        <w:rPr>
          <w:rFonts w:ascii="Cambria" w:hAnsi="Cambria"/>
          <w:i/>
        </w:rPr>
        <w:t>–</w:t>
      </w:r>
      <w:r w:rsidRPr="00394C02">
        <w:rPr>
          <w:rFonts w:ascii="Cambria" w:hAnsi="Cambria"/>
          <w:i/>
        </w:rPr>
        <w:t>s</w:t>
      </w:r>
      <w:r>
        <w:rPr>
          <w:rFonts w:ascii="Cambria" w:hAnsi="Cambria"/>
          <w:i/>
        </w:rPr>
        <w:t>-</w:t>
      </w:r>
      <w:r>
        <w:rPr>
          <w:rFonts w:ascii="Cambria" w:hAnsi="Cambria"/>
        </w:rPr>
        <w:t>gietjie</w:t>
      </w:r>
      <w:r w:rsidRPr="00394C02">
        <w:rPr>
          <w:rFonts w:ascii="Cambria" w:hAnsi="Cambria"/>
          <w:i/>
        </w:rPr>
        <w:t xml:space="preserve"> </w:t>
      </w:r>
      <w:r w:rsidRPr="00394C02">
        <w:rPr>
          <w:rFonts w:ascii="Cambria" w:hAnsi="Cambria"/>
        </w:rPr>
        <w:t xml:space="preserve">lea aktentaallen mïerhke. Guktie ij maehtieh dellie dam allomorfem </w:t>
      </w:r>
      <w:r w:rsidRPr="00394C02">
        <w:rPr>
          <w:rFonts w:ascii="Cambria" w:hAnsi="Cambria"/>
          <w:i/>
        </w:rPr>
        <w:t>-s</w:t>
      </w:r>
      <w:r w:rsidRPr="00394C02">
        <w:rPr>
          <w:rFonts w:ascii="Cambria" w:hAnsi="Cambria"/>
        </w:rPr>
        <w:t xml:space="preserve"> jïh </w:t>
      </w:r>
      <w:r w:rsidRPr="00394C02">
        <w:rPr>
          <w:rFonts w:ascii="Cambria" w:hAnsi="Cambria"/>
          <w:i/>
        </w:rPr>
        <w:t>-h</w:t>
      </w:r>
      <w:r w:rsidRPr="00394C02">
        <w:rPr>
          <w:rFonts w:ascii="Cambria" w:hAnsi="Cambria"/>
        </w:rPr>
        <w:t xml:space="preserve"> seammalaakan guarkedh. Almetjh leah vaalteme dam suf</w:t>
      </w:r>
      <w:r>
        <w:rPr>
          <w:rFonts w:ascii="Cambria" w:hAnsi="Cambria"/>
        </w:rPr>
        <w:t>f</w:t>
      </w:r>
      <w:r w:rsidRPr="00394C02">
        <w:rPr>
          <w:rFonts w:ascii="Cambria" w:hAnsi="Cambria"/>
        </w:rPr>
        <w:t xml:space="preserve">iksaale joekehtsem </w:t>
      </w:r>
      <w:r w:rsidRPr="00394C02">
        <w:rPr>
          <w:rFonts w:ascii="Cambria" w:hAnsi="Cambria"/>
          <w:i/>
        </w:rPr>
        <w:t>-s</w:t>
      </w:r>
      <w:r w:rsidRPr="00394C02">
        <w:rPr>
          <w:rFonts w:ascii="Cambria" w:hAnsi="Cambria"/>
        </w:rPr>
        <w:t xml:space="preserve"> jïh </w:t>
      </w:r>
      <w:r w:rsidRPr="00394C02">
        <w:rPr>
          <w:rFonts w:ascii="Cambria" w:hAnsi="Cambria"/>
          <w:i/>
        </w:rPr>
        <w:t>-h</w:t>
      </w:r>
      <w:r w:rsidRPr="00394C02">
        <w:rPr>
          <w:rFonts w:ascii="Cambria" w:hAnsi="Cambria"/>
        </w:rPr>
        <w:t xml:space="preserve"> jïh dam åtneme joekehts lehkine jïh konteekstine: </w:t>
      </w:r>
      <w:r w:rsidRPr="00394C02">
        <w:rPr>
          <w:rFonts w:ascii="Cambria" w:hAnsi="Cambria"/>
          <w:i/>
        </w:rPr>
        <w:t>s-</w:t>
      </w:r>
      <w:r w:rsidRPr="00394C02">
        <w:rPr>
          <w:rFonts w:ascii="Cambria" w:hAnsi="Cambria"/>
        </w:rPr>
        <w:t xml:space="preserve">allomorfe lea dovne aktentallenmïerhke jïh </w:t>
      </w:r>
      <w:r w:rsidRPr="003B0174">
        <w:rPr>
          <w:rFonts w:ascii="Cambria" w:hAnsi="Cambria"/>
          <w:smallCaps/>
        </w:rPr>
        <w:t>durative</w:t>
      </w:r>
      <w:r w:rsidRPr="00394C02">
        <w:rPr>
          <w:rFonts w:ascii="Cambria" w:hAnsi="Cambria"/>
        </w:rPr>
        <w:t xml:space="preserve"> permanentemïerhke jïh </w:t>
      </w:r>
      <w:r w:rsidRPr="00394C02">
        <w:rPr>
          <w:rFonts w:ascii="Cambria" w:hAnsi="Cambria"/>
          <w:i/>
        </w:rPr>
        <w:t>h-</w:t>
      </w:r>
      <w:r w:rsidRPr="00394C02">
        <w:rPr>
          <w:rFonts w:ascii="Cambria" w:hAnsi="Cambria"/>
        </w:rPr>
        <w:t xml:space="preserve">allomorfe lea gellientaallenmïerhke jïh </w:t>
      </w:r>
      <w:r w:rsidRPr="0074352A">
        <w:rPr>
          <w:rFonts w:ascii="Cambria" w:hAnsi="Cambria"/>
          <w:smallCaps/>
        </w:rPr>
        <w:t>non-durative</w:t>
      </w:r>
      <w:r>
        <w:rPr>
          <w:rFonts w:ascii="Cambria" w:hAnsi="Cambria"/>
        </w:rPr>
        <w:t xml:space="preserve"> jïh </w:t>
      </w:r>
      <w:r w:rsidRPr="00394C02">
        <w:rPr>
          <w:rFonts w:ascii="Cambria" w:hAnsi="Cambria"/>
        </w:rPr>
        <w:t>annj</w:t>
      </w:r>
      <w:r>
        <w:rPr>
          <w:rFonts w:ascii="Cambria" w:hAnsi="Cambria"/>
        </w:rPr>
        <w:t>ebodts-mïerhke jïh buerkeste maam</w:t>
      </w:r>
      <w:r w:rsidRPr="00394C02">
        <w:rPr>
          <w:rFonts w:ascii="Cambria" w:hAnsi="Cambria"/>
        </w:rPr>
        <w:t xml:space="preserve"> joem lea åe</w:t>
      </w:r>
      <w:r>
        <w:rPr>
          <w:rFonts w:ascii="Cambria" w:hAnsi="Cambria"/>
        </w:rPr>
        <w:t>nehks bodtesne</w:t>
      </w:r>
      <w:r w:rsidRPr="00394C02">
        <w:rPr>
          <w:rFonts w:ascii="Cambria" w:hAnsi="Cambria"/>
        </w:rPr>
        <w:t xml:space="preserve">. Gosse adjektive rïhpese frïjje variasjovnese dellie aaj almetjh dam åtnose vaeltieh jïh orre distinksjovnem daase biejieh. </w:t>
      </w:r>
      <w:r w:rsidRPr="00394C02">
        <w:rPr>
          <w:rFonts w:ascii="Times New Roman" w:hAnsi="Times New Roman"/>
        </w:rPr>
        <w:t xml:space="preserve">Daejnie baakojne mah bijjelen leah lïhkes jïh dah aaj sinsitniem geptjieh, guktie daennie tsiehkesne lea </w:t>
      </w:r>
      <w:r>
        <w:rPr>
          <w:rFonts w:ascii="Times New Roman" w:hAnsi="Times New Roman"/>
        </w:rPr>
        <w:t>gaptjese (Eng</w:t>
      </w:r>
      <w:r w:rsidRPr="0074352A">
        <w:rPr>
          <w:rFonts w:ascii="Times New Roman" w:hAnsi="Times New Roman"/>
        </w:rPr>
        <w:t>.‘</w:t>
      </w:r>
      <w:r>
        <w:rPr>
          <w:rFonts w:ascii="Times New Roman" w:hAnsi="Times New Roman"/>
        </w:rPr>
        <w:t>overlap‘)</w:t>
      </w:r>
      <w:r w:rsidRPr="00394C02">
        <w:rPr>
          <w:rFonts w:ascii="Times New Roman" w:hAnsi="Times New Roman"/>
        </w:rPr>
        <w:t xml:space="preserve"> jallh partieelle synonymije. Clark jeahta joekehth hammoeh joekehtslaakan goerksuvvieh. Clark jeahta aaj gosse almetji leah veljies hammojste dellie </w:t>
      </w:r>
      <w:r w:rsidRPr="00394C02">
        <w:rPr>
          <w:rFonts w:ascii="Cambria" w:hAnsi="Cambria"/>
          <w:shd w:val="clear" w:color="auto" w:fill="FFFFFF"/>
        </w:rPr>
        <w:t xml:space="preserve">sjïehteles nuhtjedh jeatja lehkine jïh konteekstine. Clarken mubpie prinsihpe dellie jæjhta </w:t>
      </w:r>
      <w:r w:rsidRPr="00394C02">
        <w:rPr>
          <w:rFonts w:ascii="Cambria" w:hAnsi="Cambria"/>
          <w:i/>
        </w:rPr>
        <w:t xml:space="preserve">Fill gaps </w:t>
      </w:r>
      <w:r w:rsidRPr="00394C02">
        <w:rPr>
          <w:rFonts w:ascii="Cambria" w:hAnsi="Cambria"/>
        </w:rPr>
        <w:t xml:space="preserve">jallh åarjelsaemiengïelese </w:t>
      </w:r>
      <w:r w:rsidRPr="00394C02">
        <w:rPr>
          <w:rFonts w:ascii="Cambria" w:hAnsi="Cambria"/>
          <w:i/>
        </w:rPr>
        <w:t>dievhtedh raejkide</w:t>
      </w:r>
      <w:r w:rsidRPr="00394C02">
        <w:rPr>
          <w:rFonts w:ascii="Cambria" w:hAnsi="Cambria"/>
        </w:rPr>
        <w:t xml:space="preserve">. Jis leah naan leksikaalen </w:t>
      </w:r>
      <w:r w:rsidRPr="00394C02">
        <w:rPr>
          <w:rFonts w:ascii="Cambria" w:hAnsi="Cambria"/>
          <w:i/>
          <w:iCs/>
        </w:rPr>
        <w:t>«gaps»</w:t>
      </w:r>
      <w:r w:rsidRPr="00394C02">
        <w:rPr>
          <w:rFonts w:ascii="Cambria" w:hAnsi="Cambria"/>
        </w:rPr>
        <w:t xml:space="preserve">- gusnie baakoeh fååtesieh, jallh baakoehammoeh fååtesieh gosse båvroem åvtese buektedh, dellie almetjh vaeltieh åtnose baakoehammoeh/allomorfh mestie </w:t>
      </w:r>
      <w:r w:rsidRPr="00394C02">
        <w:rPr>
          <w:rFonts w:ascii="Cambria" w:hAnsi="Cambria"/>
          <w:i/>
        </w:rPr>
        <w:t>veljie</w:t>
      </w:r>
      <w:r w:rsidRPr="00394C02">
        <w:rPr>
          <w:rFonts w:ascii="Cambria" w:hAnsi="Cambria"/>
        </w:rPr>
        <w:t xml:space="preserve"> guktie daennie tsiehkesne -</w:t>
      </w:r>
      <w:r w:rsidRPr="00394C02">
        <w:rPr>
          <w:rFonts w:ascii="Cambria" w:hAnsi="Cambria"/>
          <w:i/>
        </w:rPr>
        <w:t xml:space="preserve">s </w:t>
      </w:r>
      <w:r w:rsidRPr="00394C02">
        <w:rPr>
          <w:rFonts w:ascii="Cambria" w:hAnsi="Cambria"/>
        </w:rPr>
        <w:t xml:space="preserve">jïh </w:t>
      </w:r>
      <w:r w:rsidRPr="00394C02">
        <w:rPr>
          <w:rFonts w:ascii="Cambria" w:hAnsi="Cambria"/>
          <w:i/>
        </w:rPr>
        <w:t xml:space="preserve">-h </w:t>
      </w:r>
      <w:r w:rsidRPr="00394C02">
        <w:rPr>
          <w:rFonts w:ascii="Cambria" w:hAnsi="Cambria"/>
        </w:rPr>
        <w:t xml:space="preserve">jïh almetjh dam aelkieh åtnose vaeltedh jeatja lehkine jïh konteekstine. </w:t>
      </w:r>
    </w:p>
    <w:p w:rsidR="002D4CD4" w:rsidRPr="00394C02" w:rsidRDefault="002D4CD4" w:rsidP="002D4CD4">
      <w:pPr>
        <w:pStyle w:val="Blokksitat1"/>
        <w:spacing w:line="360" w:lineRule="auto"/>
        <w:jc w:val="both"/>
        <w:rPr>
          <w:rFonts w:ascii="Cambria" w:hAnsi="Cambria"/>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Badth adjektivh aaj baetsieh sijjen staeries ham</w:t>
      </w:r>
      <w:r>
        <w:rPr>
          <w:rFonts w:ascii="Cambria" w:hAnsi="Cambria"/>
          <w:lang w:val="sk-SK"/>
        </w:rPr>
        <w:t>mosne. Daennie voestes systeemesne</w:t>
      </w:r>
      <w:r w:rsidRPr="00394C02">
        <w:rPr>
          <w:rFonts w:ascii="Cambria" w:hAnsi="Cambria"/>
          <w:lang w:val="sk-SK"/>
        </w:rPr>
        <w:t xml:space="preserve"> leah veljie vuesiehtimmieh dejstie, vuesiehtæmman adjektive </w:t>
      </w:r>
      <w:r w:rsidRPr="00394C02">
        <w:rPr>
          <w:rFonts w:ascii="Cambria" w:hAnsi="Cambria"/>
          <w:i/>
          <w:lang w:val="sk-SK"/>
        </w:rPr>
        <w:t>båeries</w:t>
      </w:r>
      <w:r w:rsidRPr="00394C02">
        <w:rPr>
          <w:rFonts w:ascii="Cambria" w:hAnsi="Cambria"/>
          <w:lang w:val="sk-SK"/>
        </w:rPr>
        <w:t xml:space="preserve">. Clark buerkeste </w:t>
      </w:r>
      <w:r w:rsidRPr="00394C02">
        <w:rPr>
          <w:rFonts w:ascii="Cambria" w:hAnsi="Cambria"/>
          <w:i/>
          <w:lang w:val="sk-SK"/>
        </w:rPr>
        <w:t>The Principle of Contrast</w:t>
      </w:r>
      <w:r w:rsidRPr="00394C02">
        <w:rPr>
          <w:rFonts w:ascii="Cambria" w:hAnsi="Cambria"/>
          <w:lang w:val="sk-SK"/>
        </w:rPr>
        <w:t xml:space="preserve"> lea daerpies jïh vihkeles, dan åvteste dïhte aaj viehkehte konvensjonalitetem jïh aerpiesvoetem gïelesne gorredidh (Clark 1987). Clark buerkeste prossesse </w:t>
      </w:r>
      <w:r w:rsidRPr="00394C02">
        <w:rPr>
          <w:rFonts w:ascii="Cambria" w:hAnsi="Cambria"/>
          <w:i/>
          <w:lang w:val="sk-SK"/>
        </w:rPr>
        <w:t>pre-emption by synonymy</w:t>
      </w:r>
      <w:r w:rsidRPr="00394C02">
        <w:rPr>
          <w:rFonts w:ascii="Cambria" w:hAnsi="Cambria"/>
          <w:lang w:val="sk-SK"/>
        </w:rPr>
        <w:t xml:space="preserve"> barka gosse </w:t>
      </w:r>
      <w:r>
        <w:rPr>
          <w:rFonts w:ascii="Cambria" w:hAnsi="Cambria"/>
          <w:lang w:val="sk-SK"/>
        </w:rPr>
        <w:t>åehpies jïh dahkasja</w:t>
      </w:r>
      <w:r w:rsidRPr="00394C02">
        <w:rPr>
          <w:rFonts w:ascii="Cambria" w:hAnsi="Cambria"/>
          <w:lang w:val="sk-SK"/>
        </w:rPr>
        <w:t xml:space="preserve">hteme hammoe voestes sijjiem vaalta åvteli reguleere teermide mah leah seammalaakan. Soptsestæjjah aktene siebredahkesne vuertieh aerpies jïh konvensjovnïelle hammoeh åtnalguvvieh, jïh dejgujmie soptsestæjjah båvroem eensilaakan buektieh. Dah stinkes jïh konsisteente gietjieh leah guedteles gietjieh dan åvteste soptsestæjjah leah åehpies dej konvensjoneelle hammoejgujmie gosse orre baakoeh jïh hammoeh joekedieh, jïh nimhtie seamma kontraastem gorredieh baeliej mietie. Dah irreguleere hammoeh leah daamtaj ovtetje hammoeh mah eah leah vielie, mohte annje daaletje gïelesne badth leah goh baatsehts leksikonesne. </w:t>
      </w:r>
    </w:p>
    <w:p w:rsidR="002D4CD4" w:rsidRPr="00394C02" w:rsidRDefault="002D4CD4" w:rsidP="002D4CD4">
      <w:pPr>
        <w:pStyle w:val="Overskrift3"/>
        <w:rPr>
          <w:lang w:val="sk-SK"/>
        </w:rPr>
      </w:pPr>
      <w:r w:rsidRPr="00394C02">
        <w:rPr>
          <w:lang w:val="sk-SK"/>
        </w:rPr>
        <w:t xml:space="preserve"> </w:t>
      </w:r>
      <w:bookmarkStart w:id="127" w:name="_Toc136860075"/>
      <w:r w:rsidRPr="00394C02">
        <w:rPr>
          <w:lang w:val="sk-SK"/>
        </w:rPr>
        <w:t xml:space="preserve">Mubpie systeemeste </w:t>
      </w:r>
      <w:r w:rsidRPr="00394C02">
        <w:rPr>
          <w:lang w:val="sk-SK"/>
        </w:rPr>
        <w:sym w:font="Wingdings" w:char="F0E0"/>
      </w:r>
      <w:r w:rsidRPr="00394C02">
        <w:rPr>
          <w:lang w:val="sk-SK"/>
        </w:rPr>
        <w:t xml:space="preserve"> voestes systeemese</w:t>
      </w:r>
      <w:bookmarkEnd w:id="127"/>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Naan adjektivh leah joe molseme voestes systeemese jïh desnie sjïdteme, vuesiehtæmman dah adjektivh vuelelen: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10"/>
        <w:gridCol w:w="1207"/>
        <w:gridCol w:w="1182"/>
        <w:gridCol w:w="1161"/>
        <w:gridCol w:w="1200"/>
        <w:gridCol w:w="1231"/>
        <w:gridCol w:w="1220"/>
      </w:tblGrid>
      <w:tr w:rsidR="002D4CD4" w:rsidRPr="00394C02">
        <w:tc>
          <w:tcPr>
            <w:tcW w:w="1326" w:type="dxa"/>
          </w:tcPr>
          <w:p w:rsidR="002D4CD4" w:rsidRPr="00394C02" w:rsidRDefault="002D4CD4" w:rsidP="003B71EB">
            <w:pPr>
              <w:spacing w:line="360" w:lineRule="auto"/>
              <w:jc w:val="both"/>
              <w:rPr>
                <w:rFonts w:ascii="Cambria" w:eastAsia="Cambria" w:hAnsi="Cambria"/>
                <w:lang w:val="sk-SK"/>
              </w:rPr>
            </w:pPr>
            <w:r w:rsidRPr="00394C02">
              <w:rPr>
                <w:rFonts w:ascii="Cambria" w:eastAsia="Cambria" w:hAnsi="Cambria"/>
                <w:b/>
                <w:lang w:val="sk-SK"/>
              </w:rPr>
              <w:t>Attribuhte</w:t>
            </w:r>
          </w:p>
        </w:tc>
        <w:tc>
          <w:tcPr>
            <w:tcW w:w="1326"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plaave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noere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onne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buerie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skïelme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stoerre</w:t>
            </w:r>
          </w:p>
        </w:tc>
      </w:tr>
      <w:tr w:rsidR="002D4CD4" w:rsidRPr="00394C02">
        <w:tc>
          <w:tcPr>
            <w:tcW w:w="1326" w:type="dxa"/>
          </w:tcPr>
          <w:p w:rsidR="002D4CD4" w:rsidRPr="00394C02" w:rsidRDefault="002D4CD4" w:rsidP="003B71EB">
            <w:pPr>
              <w:spacing w:line="360" w:lineRule="auto"/>
              <w:jc w:val="both"/>
              <w:rPr>
                <w:rFonts w:ascii="Cambria" w:eastAsia="Cambria" w:hAnsi="Cambria"/>
                <w:lang w:val="sk-SK"/>
              </w:rPr>
            </w:pPr>
            <w:r w:rsidRPr="00394C02">
              <w:rPr>
                <w:rFonts w:ascii="Cambria" w:eastAsia="Cambria" w:hAnsi="Cambria"/>
                <w:b/>
                <w:lang w:val="sk-SK"/>
              </w:rPr>
              <w:t>Predikative</w:t>
            </w:r>
          </w:p>
        </w:tc>
        <w:tc>
          <w:tcPr>
            <w:tcW w:w="1326"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plaave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noere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onne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buerie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skïelme</w:t>
            </w:r>
          </w:p>
        </w:tc>
        <w:tc>
          <w:tcPr>
            <w:tcW w:w="1327" w:type="dxa"/>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stoerre</w:t>
            </w:r>
          </w:p>
        </w:tc>
      </w:tr>
    </w:tbl>
    <w:p w:rsidR="002D4CD4" w:rsidRPr="00394C02" w:rsidRDefault="002D4CD4" w:rsidP="002D4CD4">
      <w:pPr>
        <w:pStyle w:val="BrdtekstTegn1"/>
        <w:rPr>
          <w:lang w:val="sk-SK"/>
        </w:rPr>
      </w:pPr>
      <w:r w:rsidRPr="00394C02">
        <w:rPr>
          <w:lang w:val="sk-SK"/>
        </w:rPr>
        <w:t xml:space="preserve">Tabeelle </w:t>
      </w:r>
      <w:r w:rsidRPr="00394C02">
        <w:rPr>
          <w:lang w:val="sk-SK"/>
        </w:rPr>
        <w:fldChar w:fldCharType="begin"/>
      </w:r>
      <w:r w:rsidRPr="00394C02">
        <w:rPr>
          <w:lang w:val="sk-SK"/>
        </w:rPr>
        <w:instrText xml:space="preserve"> SEQ Tabeelle \* ARABIC </w:instrText>
      </w:r>
      <w:r w:rsidRPr="00394C02">
        <w:rPr>
          <w:lang w:val="sk-SK"/>
        </w:rPr>
        <w:fldChar w:fldCharType="separate"/>
      </w:r>
      <w:r>
        <w:rPr>
          <w:noProof/>
          <w:lang w:val="sk-SK"/>
        </w:rPr>
        <w:t>48</w:t>
      </w:r>
      <w:r w:rsidRPr="00394C02">
        <w:rPr>
          <w:lang w:val="sk-SK"/>
        </w:rPr>
        <w:fldChar w:fldCharType="end"/>
      </w:r>
      <w:r w:rsidRPr="00394C02">
        <w:rPr>
          <w:lang w:val="sk-SK"/>
        </w:rPr>
        <w:t>: Adjektivh mah leah joe molseme mubpede systeemeste voestes systeemese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Dah leah Hasselbrinken jïh Bergslanden mietie mubpene systeemesne dan åvteste åvtesne lij </w:t>
      </w:r>
      <w:r w:rsidRPr="00394C02">
        <w:rPr>
          <w:rFonts w:ascii="Cambria" w:hAnsi="Cambria"/>
          <w:i/>
          <w:lang w:val="sk-SK"/>
        </w:rPr>
        <w:t>-s</w:t>
      </w:r>
      <w:r w:rsidRPr="00394C02">
        <w:rPr>
          <w:rFonts w:ascii="Cambria" w:hAnsi="Cambria"/>
          <w:lang w:val="sk-SK"/>
        </w:rPr>
        <w:t xml:space="preserve"> predikativesne daejnie adjektivine mah bijjelen leam moeneme (Hasselbrink 1981:106). Daesnie lea </w:t>
      </w:r>
      <w:r w:rsidRPr="00394C02">
        <w:rPr>
          <w:rFonts w:ascii="Cambria" w:hAnsi="Cambria"/>
          <w:smallCaps/>
          <w:lang w:val="sk-SK"/>
        </w:rPr>
        <w:t>ellisjovne -s</w:t>
      </w:r>
      <w:r w:rsidRPr="00394C02">
        <w:rPr>
          <w:rFonts w:ascii="Cambria" w:hAnsi="Cambria"/>
          <w:lang w:val="sk-SK"/>
        </w:rPr>
        <w:t xml:space="preserve">. Dah adjektivh lea </w:t>
      </w:r>
      <w:r w:rsidRPr="00394C02">
        <w:rPr>
          <w:rFonts w:ascii="Cambria" w:hAnsi="Cambria"/>
          <w:i/>
          <w:lang w:val="sk-SK"/>
        </w:rPr>
        <w:t>biestielamme</w:t>
      </w:r>
      <w:r w:rsidRPr="00394C02">
        <w:rPr>
          <w:rFonts w:ascii="Cambria" w:hAnsi="Cambria"/>
          <w:lang w:val="sk-SK"/>
        </w:rPr>
        <w:t xml:space="preserve"> dam sov </w:t>
      </w:r>
      <w:r w:rsidRPr="00394C02">
        <w:rPr>
          <w:rFonts w:ascii="Cambria" w:hAnsi="Cambria"/>
          <w:i/>
          <w:lang w:val="sk-SK"/>
        </w:rPr>
        <w:t>-s</w:t>
      </w:r>
      <w:r w:rsidRPr="00394C02">
        <w:rPr>
          <w:rFonts w:ascii="Cambria" w:hAnsi="Cambria"/>
          <w:lang w:val="sk-SK"/>
        </w:rPr>
        <w:t xml:space="preserve"> gietjiem predikativehammosne. Nov maa leah Jïjnjh adjektivh mah aaj biestelieh dam predikative </w:t>
      </w:r>
      <w:r w:rsidRPr="00394C02">
        <w:rPr>
          <w:rFonts w:ascii="Cambria" w:hAnsi="Cambria"/>
          <w:i/>
          <w:lang w:val="sk-SK"/>
        </w:rPr>
        <w:t>-s</w:t>
      </w:r>
      <w:r w:rsidRPr="00394C02">
        <w:rPr>
          <w:rFonts w:ascii="Cambria" w:hAnsi="Cambria"/>
          <w:lang w:val="sk-SK"/>
        </w:rPr>
        <w:t xml:space="preserve"> gietjiem jïh vokaalem åådtje predikativesne, jïh dellie </w:t>
      </w:r>
      <w:r w:rsidRPr="00394C02">
        <w:rPr>
          <w:rFonts w:ascii="Cambria" w:hAnsi="Cambria"/>
          <w:smallCaps/>
          <w:lang w:val="sk-SK"/>
        </w:rPr>
        <w:t>dubative-kvotative</w:t>
      </w:r>
      <w:r w:rsidRPr="00394C02">
        <w:rPr>
          <w:rFonts w:ascii="Cambria" w:hAnsi="Cambria"/>
          <w:lang w:val="sk-SK"/>
        </w:rPr>
        <w:t xml:space="preserve"> jallh</w:t>
      </w:r>
      <w:r w:rsidRPr="00394C02">
        <w:rPr>
          <w:rFonts w:ascii="Cambria" w:hAnsi="Cambria"/>
          <w:smallCaps/>
          <w:lang w:val="sk-SK"/>
        </w:rPr>
        <w:t xml:space="preserve"> </w:t>
      </w:r>
      <w:r>
        <w:rPr>
          <w:rFonts w:ascii="Cambria" w:hAnsi="Cambria"/>
          <w:smallCaps/>
          <w:lang w:val="sk-SK"/>
        </w:rPr>
        <w:t>non-durative</w:t>
      </w:r>
      <w:r w:rsidRPr="00394C02">
        <w:rPr>
          <w:rFonts w:ascii="Cambria" w:hAnsi="Cambria"/>
          <w:lang w:val="sk-SK"/>
        </w:rPr>
        <w:t xml:space="preserve"> goerkesem åådtje. Dan bïjre eensigåbpoe tjaalam gosse gåalmeden systeemen målsomen bïjre tjaalam 8.1.3 boelhkesne. Mohte dah adjektivh våajnoeh goh leah molseme voestes systeemese innovasjovnen tjïrrh, juktie eah leah dej naan joekehth goerkesem vuesiehtæmman Bergslanden saerniestæjjijste </w:t>
      </w:r>
      <w:r w:rsidRPr="00394C02">
        <w:rPr>
          <w:rFonts w:ascii="Cambria" w:hAnsi="Cambria"/>
          <w:i/>
          <w:lang w:val="sk-SK"/>
        </w:rPr>
        <w:t xml:space="preserve">plaave/plaaves </w:t>
      </w:r>
      <w:r w:rsidRPr="00394C02">
        <w:rPr>
          <w:rFonts w:ascii="Cambria" w:hAnsi="Cambria"/>
          <w:lang w:val="sk-SK"/>
        </w:rPr>
        <w:t xml:space="preserve">(Bergsland &amp; Magga 1993:224).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målsome daennie systeemesne lea gosse lissiehtidh </w:t>
      </w:r>
      <w:r w:rsidRPr="00394C02">
        <w:rPr>
          <w:rFonts w:ascii="Cambria" w:hAnsi="Cambria"/>
          <w:i/>
          <w:lang w:val="sk-SK"/>
        </w:rPr>
        <w:t>-s-</w:t>
      </w:r>
      <w:r w:rsidRPr="00394C02">
        <w:rPr>
          <w:rFonts w:ascii="Cambria" w:hAnsi="Cambria"/>
          <w:lang w:val="sk-SK"/>
        </w:rPr>
        <w:t xml:space="preserve">em attribuhtese jïh nimhtie aaj vadta orre goerkesem adjektivese, vuesiehtæmman </w:t>
      </w:r>
      <w:r w:rsidRPr="00394C02">
        <w:rPr>
          <w:rFonts w:ascii="Cambria" w:hAnsi="Cambria"/>
          <w:i/>
          <w:lang w:val="sk-SK"/>
        </w:rPr>
        <w:t>gïele/gïeles</w:t>
      </w:r>
      <w:r w:rsidRPr="00394C02">
        <w:rPr>
          <w:rFonts w:ascii="Cambria" w:hAnsi="Cambria"/>
          <w:lang w:val="sk-SK"/>
        </w:rPr>
        <w:t xml:space="preserve"> maam joekehtimmieboelhkesne tjeelim mubpien systeemen bïjre, vuartesjh 6.3.2. Clark jeahta gosse joekehth hammoeh dellie almetjh biejieh joekehts goerkesem baakojde jïh hammojde</w:t>
      </w:r>
      <w:r>
        <w:rPr>
          <w:rFonts w:ascii="Cambria" w:hAnsi="Cambria"/>
          <w:lang w:val="sk-SK"/>
        </w:rPr>
        <w:t xml:space="preserve"> </w:t>
      </w:r>
      <w:r w:rsidRPr="00394C02">
        <w:rPr>
          <w:rFonts w:ascii="Cambria" w:hAnsi="Cambria"/>
          <w:lang w:val="sk-SK"/>
        </w:rPr>
        <w:t>(</w:t>
      </w:r>
      <w:r w:rsidRPr="004938E7">
        <w:rPr>
          <w:rFonts w:ascii="Cambria" w:hAnsi="Cambria"/>
          <w:lang w:val="sk-SK"/>
        </w:rPr>
        <w:t>Clark 1987</w:t>
      </w:r>
      <w:r>
        <w:rPr>
          <w:rFonts w:ascii="Cambria" w:hAnsi="Cambria"/>
          <w:lang w:val="sk-SK"/>
        </w:rPr>
        <w:t>:10</w:t>
      </w:r>
      <w:r w:rsidRPr="00394C02">
        <w:rPr>
          <w:rFonts w:ascii="Cambria" w:hAnsi="Cambria"/>
          <w:lang w:val="sk-SK"/>
        </w:rPr>
        <w:t xml:space="preserve">) guktie dellie ij naan saetnies synonymh. Almetjh dam åtnose vaeltieh jïh orre distinksjovnem daase biejieh, mij lea </w:t>
      </w:r>
      <w:r w:rsidRPr="00394C02">
        <w:rPr>
          <w:rFonts w:ascii="Cambria" w:hAnsi="Cambria"/>
          <w:shd w:val="clear" w:color="auto" w:fill="FFFFFF"/>
          <w:lang w:val="sk-SK"/>
        </w:rPr>
        <w:t xml:space="preserve">Clarken mubpie prinsihpe </w:t>
      </w:r>
      <w:r w:rsidRPr="00394C02">
        <w:rPr>
          <w:rFonts w:ascii="Cambria" w:hAnsi="Cambria"/>
          <w:i/>
          <w:lang w:val="sk-SK"/>
        </w:rPr>
        <w:t xml:space="preserve">dievhtedh raejkide. </w:t>
      </w:r>
      <w:r w:rsidRPr="00394C02">
        <w:rPr>
          <w:rFonts w:ascii="Times New Roman" w:hAnsi="Times New Roman"/>
          <w:lang w:val="sk-SK"/>
        </w:rPr>
        <w:t xml:space="preserve">Daejnie baakojne mah bijjelen leah lïhkes jïh dah aaj sinsitnide geptjieh, guktie daennie tsiehkesne lea </w:t>
      </w:r>
      <w:r w:rsidRPr="00394C02">
        <w:rPr>
          <w:rFonts w:ascii="Times New Roman" w:hAnsi="Times New Roman"/>
          <w:i/>
          <w:lang w:val="sk-SK"/>
        </w:rPr>
        <w:t>gaptjese</w:t>
      </w:r>
      <w:r w:rsidRPr="00394C02">
        <w:rPr>
          <w:rFonts w:ascii="Times New Roman" w:hAnsi="Times New Roman"/>
          <w:lang w:val="sk-SK"/>
        </w:rPr>
        <w:t xml:space="preserve"> jallh partieelle synonymije</w:t>
      </w:r>
      <w:r w:rsidRPr="00394C02">
        <w:rPr>
          <w:rFonts w:ascii="Cambria" w:hAnsi="Cambria"/>
          <w:shd w:val="clear" w:color="auto" w:fill="FFFFFF"/>
          <w:lang w:val="sk-SK"/>
        </w:rPr>
        <w:t xml:space="preserve">. </w:t>
      </w:r>
      <w:r w:rsidRPr="00394C02">
        <w:rPr>
          <w:rFonts w:ascii="Cambria" w:hAnsi="Cambria"/>
          <w:lang w:val="sk-SK"/>
        </w:rPr>
        <w:t xml:space="preserve">Almetjh daarpesjieh joekehtidh adjektivide gosse mij joem lea </w:t>
      </w:r>
      <w:r w:rsidRPr="0030064D">
        <w:rPr>
          <w:rFonts w:ascii="Cambria" w:hAnsi="Cambria"/>
          <w:smallCaps/>
          <w:lang w:val="sk-SK"/>
        </w:rPr>
        <w:t xml:space="preserve">durative </w:t>
      </w:r>
      <w:r w:rsidRPr="00394C02">
        <w:rPr>
          <w:rFonts w:ascii="Cambria" w:hAnsi="Cambria"/>
          <w:lang w:val="sk-SK"/>
        </w:rPr>
        <w:t xml:space="preserve">jïh permameente jïh gåessie maam joem leah </w:t>
      </w:r>
      <w:r w:rsidRPr="0030064D">
        <w:rPr>
          <w:rFonts w:ascii="Cambria" w:hAnsi="Cambria"/>
          <w:smallCaps/>
          <w:lang w:val="sk-SK"/>
        </w:rPr>
        <w:t>non-durative</w:t>
      </w:r>
      <w:r>
        <w:rPr>
          <w:rFonts w:ascii="Cambria" w:hAnsi="Cambria"/>
          <w:lang w:val="sk-SK"/>
        </w:rPr>
        <w:t xml:space="preserve"> jïh </w:t>
      </w:r>
      <w:r w:rsidRPr="00394C02">
        <w:rPr>
          <w:rFonts w:ascii="Cambria" w:hAnsi="Cambria"/>
          <w:lang w:val="sk-SK"/>
        </w:rPr>
        <w:t>annjebodts jïh åenehks boelhketjisnie. Dïhte</w:t>
      </w:r>
      <w:r w:rsidRPr="00394C02">
        <w:rPr>
          <w:rFonts w:ascii="Cambria" w:hAnsi="Cambria"/>
          <w:i/>
          <w:lang w:val="sk-SK"/>
        </w:rPr>
        <w:t xml:space="preserve"> </w:t>
      </w:r>
      <w:r w:rsidRPr="00394C02">
        <w:rPr>
          <w:rFonts w:ascii="Cambria" w:hAnsi="Cambria"/>
          <w:lang w:val="sk-SK"/>
        </w:rPr>
        <w:t xml:space="preserve">lissiehtimmie </w:t>
      </w:r>
      <w:r w:rsidRPr="00394C02">
        <w:rPr>
          <w:rFonts w:ascii="Cambria" w:hAnsi="Cambria"/>
          <w:i/>
          <w:lang w:val="sk-SK"/>
        </w:rPr>
        <w:t xml:space="preserve">-s </w:t>
      </w:r>
      <w:r w:rsidRPr="00394C02">
        <w:rPr>
          <w:rFonts w:ascii="Cambria" w:hAnsi="Cambria"/>
          <w:lang w:val="sk-SK"/>
        </w:rPr>
        <w:t xml:space="preserve">jïh ellisjovne </w:t>
      </w:r>
      <w:r w:rsidRPr="00394C02">
        <w:rPr>
          <w:rFonts w:ascii="Cambria" w:hAnsi="Cambria"/>
          <w:i/>
          <w:lang w:val="sk-SK"/>
        </w:rPr>
        <w:t>-s</w:t>
      </w:r>
      <w:r w:rsidRPr="00394C02">
        <w:rPr>
          <w:rFonts w:ascii="Cambria" w:hAnsi="Cambria"/>
          <w:lang w:val="sk-SK"/>
        </w:rPr>
        <w:t xml:space="preserve"> </w:t>
      </w:r>
      <w:r w:rsidRPr="00394C02">
        <w:rPr>
          <w:rFonts w:ascii="Cambria" w:hAnsi="Cambria"/>
          <w:i/>
          <w:lang w:val="sk-SK"/>
        </w:rPr>
        <w:t xml:space="preserve">dam </w:t>
      </w:r>
      <w:r w:rsidRPr="00394C02">
        <w:rPr>
          <w:rFonts w:ascii="Cambria" w:hAnsi="Cambria"/>
          <w:lang w:val="sk-SK"/>
        </w:rPr>
        <w:t xml:space="preserve">hijvenlaakan åvtese buakta. </w:t>
      </w:r>
      <w:r w:rsidRPr="00394C02">
        <w:rPr>
          <w:rFonts w:ascii="Cambria" w:hAnsi="Cambria"/>
          <w:shd w:val="clear" w:color="auto" w:fill="FFFFFF"/>
          <w:lang w:val="sk-SK"/>
        </w:rPr>
        <w:t xml:space="preserve">Naan baakoeh hov baetsieh jïjtsh systeemesne, vuesiehtæmman </w:t>
      </w:r>
      <w:r w:rsidRPr="00394C02">
        <w:rPr>
          <w:rFonts w:ascii="Cambria" w:hAnsi="Cambria"/>
          <w:i/>
          <w:lang w:val="sk-SK"/>
        </w:rPr>
        <w:t>jaame/jaames</w:t>
      </w:r>
      <w:r w:rsidRPr="00394C02">
        <w:rPr>
          <w:rFonts w:ascii="Cambria" w:hAnsi="Cambria"/>
          <w:lang w:val="sk-SK"/>
        </w:rPr>
        <w:t xml:space="preserve"> jïh </w:t>
      </w:r>
      <w:r w:rsidRPr="00394C02">
        <w:rPr>
          <w:rFonts w:ascii="Cambria" w:hAnsi="Cambria"/>
          <w:i/>
          <w:lang w:val="sk-SK"/>
        </w:rPr>
        <w:t>lovve/lovves</w:t>
      </w:r>
      <w:r w:rsidRPr="00394C02">
        <w:rPr>
          <w:rFonts w:ascii="Cambria" w:hAnsi="Cambria"/>
          <w:lang w:val="sk-SK"/>
        </w:rPr>
        <w:t xml:space="preserve">. Dagkerh paradigmh vuesiehtieh dejtie reguleeritetide leksikonine, men veljies ir-reguleeritetijste leah aaj. Leksikonine dovne reguleere jïh ireguleere hammoeh ektese-vyöki berkieh gosse leksikonh gelkieh darjodh. Dah irreguleere hammoeh leah daamtaj ovtetje hammoeh mah eah leah vielie, mohte annje daaletje gïelesne, vg. Daennie tsiehkesne </w:t>
      </w:r>
      <w:r w:rsidRPr="00394C02">
        <w:rPr>
          <w:rFonts w:ascii="Cambria" w:hAnsi="Cambria"/>
          <w:i/>
          <w:lang w:val="sk-SK"/>
        </w:rPr>
        <w:t>jaame</w:t>
      </w:r>
      <w:r w:rsidRPr="00394C02">
        <w:rPr>
          <w:rFonts w:ascii="Cambria" w:hAnsi="Cambria"/>
          <w:lang w:val="sk-SK"/>
        </w:rPr>
        <w:t xml:space="preserve"> lea dïhte </w:t>
      </w:r>
      <w:r>
        <w:rPr>
          <w:rFonts w:ascii="Cambria" w:hAnsi="Cambria"/>
          <w:lang w:val="sk-SK"/>
        </w:rPr>
        <w:t>irreguleere</w:t>
      </w:r>
      <w:r w:rsidRPr="00394C02">
        <w:rPr>
          <w:rFonts w:ascii="Cambria" w:hAnsi="Cambria"/>
          <w:lang w:val="sk-SK"/>
        </w:rPr>
        <w:t xml:space="preserve"> hammoe åarjelsaemiengïelesne. Dagkerh irreguleere hammoeh vöörhkieh baakoej baalkide guktie ovtetje lin. Adjektive </w:t>
      </w:r>
      <w:r w:rsidRPr="00394C02">
        <w:rPr>
          <w:rFonts w:ascii="Cambria" w:hAnsi="Cambria"/>
          <w:i/>
          <w:lang w:val="sk-SK"/>
        </w:rPr>
        <w:t>jaame</w:t>
      </w:r>
      <w:r w:rsidRPr="00394C02">
        <w:rPr>
          <w:rFonts w:ascii="Cambria" w:hAnsi="Cambria"/>
          <w:lang w:val="sk-SK"/>
        </w:rPr>
        <w:t xml:space="preserve"> ovtetje systeemem hijvenlaakan vuesehte. Dah </w:t>
      </w:r>
      <w:r>
        <w:rPr>
          <w:rFonts w:ascii="Cambria" w:hAnsi="Cambria"/>
          <w:lang w:val="sk-SK"/>
        </w:rPr>
        <w:t>irreguleere</w:t>
      </w:r>
      <w:r w:rsidRPr="00394C02">
        <w:rPr>
          <w:rFonts w:ascii="Cambria" w:hAnsi="Cambria"/>
          <w:lang w:val="sk-SK"/>
        </w:rPr>
        <w:t xml:space="preserve"> hammoeh leah daamtaj hammoeh maah dobtesidie vïedteldihkie, vuesiehtæmman goh </w:t>
      </w:r>
      <w:r w:rsidRPr="00394C02">
        <w:rPr>
          <w:rFonts w:ascii="Cambria" w:hAnsi="Cambria"/>
          <w:i/>
          <w:lang w:val="sk-SK"/>
        </w:rPr>
        <w:t>jaame/jaames, gieries/gearehke</w:t>
      </w:r>
      <w:r w:rsidRPr="00394C02">
        <w:rPr>
          <w:rFonts w:ascii="Cambria" w:hAnsi="Cambria"/>
          <w:lang w:val="sk-SK"/>
        </w:rPr>
        <w:t xml:space="preserve"> jïh </w:t>
      </w:r>
      <w:r>
        <w:rPr>
          <w:rFonts w:ascii="Cambria" w:hAnsi="Cambria"/>
          <w:lang w:val="sk-SK"/>
        </w:rPr>
        <w:t>leah aaj dagkerh adjektivh mah jeenemes åtnalguvvieh gïelesne. Dagkerh hamm</w:t>
      </w:r>
      <w:r w:rsidRPr="00394C02">
        <w:rPr>
          <w:rFonts w:ascii="Cambria" w:hAnsi="Cambria"/>
          <w:lang w:val="sk-SK"/>
        </w:rPr>
        <w:t xml:space="preserve">oeh </w:t>
      </w:r>
      <w:r w:rsidRPr="00394C02">
        <w:rPr>
          <w:rFonts w:ascii="Cambria" w:hAnsi="Cambria"/>
          <w:i/>
          <w:lang w:val="sk-SK"/>
        </w:rPr>
        <w:t>pre-empt</w:t>
      </w:r>
      <w:r w:rsidRPr="00394C02">
        <w:rPr>
          <w:rFonts w:ascii="Cambria" w:hAnsi="Cambria"/>
          <w:lang w:val="sk-SK"/>
        </w:rPr>
        <w:t xml:space="preserve"> </w:t>
      </w:r>
      <w:r>
        <w:rPr>
          <w:rFonts w:ascii="Cambria" w:hAnsi="Cambria"/>
          <w:lang w:val="sk-SK"/>
        </w:rPr>
        <w:t xml:space="preserve">jallh tsagkestieh </w:t>
      </w:r>
      <w:r w:rsidRPr="00394C02">
        <w:rPr>
          <w:rFonts w:ascii="Cambria" w:hAnsi="Cambria"/>
          <w:lang w:val="sk-SK"/>
        </w:rPr>
        <w:t>dejtie mubpide reguleere hammojde, gosse orre goerkeles baakoehammoeh darjodh. Nimhtie dagkerh adjektivh goh</w:t>
      </w:r>
      <w:r w:rsidRPr="00394C02">
        <w:rPr>
          <w:rFonts w:ascii="Cambria" w:hAnsi="Cambria"/>
          <w:i/>
          <w:lang w:val="sk-SK"/>
        </w:rPr>
        <w:t xml:space="preserve"> jaame</w:t>
      </w:r>
      <w:r w:rsidRPr="00394C02">
        <w:rPr>
          <w:rFonts w:ascii="Cambria" w:hAnsi="Cambria"/>
          <w:lang w:val="sk-SK"/>
        </w:rPr>
        <w:t xml:space="preserve"> baatsa jïjtse systeemesne.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shd w:val="clear" w:color="auto" w:fill="FFFFFF"/>
          <w:lang w:val="sk-SK"/>
        </w:rPr>
      </w:pPr>
      <w:r w:rsidRPr="00394C02">
        <w:rPr>
          <w:rFonts w:ascii="Cambria" w:hAnsi="Cambria"/>
          <w:lang w:val="sk-SK"/>
        </w:rPr>
        <w:t xml:space="preserve">Dah adjektivh mah dellie baatseme jïjtsh systeemesne leah </w:t>
      </w:r>
      <w:r w:rsidRPr="00394C02">
        <w:rPr>
          <w:rFonts w:ascii="Cambria" w:hAnsi="Cambria"/>
          <w:i/>
          <w:lang w:val="sk-SK"/>
        </w:rPr>
        <w:t>jaame/jaames, raajne/raajnes, lovve/lovves</w:t>
      </w:r>
      <w:r w:rsidRPr="00394C02">
        <w:rPr>
          <w:rFonts w:ascii="Cambria" w:hAnsi="Cambria"/>
          <w:lang w:val="sk-SK"/>
        </w:rPr>
        <w:t xml:space="preserve">, dagkerh adjektivh mah jeenems utnieh. </w:t>
      </w:r>
    </w:p>
    <w:p w:rsidR="002D4CD4" w:rsidRPr="00394C02" w:rsidRDefault="002D4CD4" w:rsidP="002D4CD4">
      <w:pPr>
        <w:pStyle w:val="Overskrift3"/>
        <w:rPr>
          <w:lang w:val="sk-SK"/>
        </w:rPr>
      </w:pPr>
      <w:bookmarkStart w:id="128" w:name="_Toc136860076"/>
      <w:r w:rsidRPr="00394C02">
        <w:rPr>
          <w:lang w:val="sk-SK"/>
        </w:rPr>
        <w:t xml:space="preserve">Gåalmede systeemeste </w:t>
      </w:r>
      <w:r w:rsidRPr="00394C02">
        <w:rPr>
          <w:lang w:val="sk-SK"/>
        </w:rPr>
        <w:sym w:font="Wingdings" w:char="F0E0"/>
      </w:r>
      <w:r w:rsidRPr="00394C02">
        <w:rPr>
          <w:lang w:val="sk-SK"/>
        </w:rPr>
        <w:t xml:space="preserve"> voestes systeemese</w:t>
      </w:r>
      <w:bookmarkEnd w:id="128"/>
    </w:p>
    <w:p w:rsidR="002D4CD4" w:rsidRPr="00394C02" w:rsidRDefault="002D4CD4" w:rsidP="002D4CD4">
      <w:pPr>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syteemesne lea dovne </w:t>
      </w:r>
      <w:r w:rsidRPr="00A11D41">
        <w:rPr>
          <w:rFonts w:ascii="Cambria" w:hAnsi="Cambria"/>
          <w:smallCaps/>
          <w:lang w:val="sk-SK"/>
        </w:rPr>
        <w:t>0-derivasjovne</w:t>
      </w:r>
      <w:r>
        <w:rPr>
          <w:rFonts w:ascii="Cambria" w:hAnsi="Cambria"/>
          <w:lang w:val="sk-SK"/>
        </w:rPr>
        <w:t>, slïejhteme</w:t>
      </w:r>
      <w:r w:rsidRPr="00394C02">
        <w:rPr>
          <w:rFonts w:ascii="Cambria" w:hAnsi="Cambria"/>
          <w:lang w:val="sk-SK"/>
        </w:rPr>
        <w:t xml:space="preserve"> </w:t>
      </w:r>
      <w:r w:rsidRPr="00394C02">
        <w:rPr>
          <w:rFonts w:ascii="Cambria" w:hAnsi="Cambria"/>
          <w:i/>
          <w:lang w:val="sk-SK"/>
        </w:rPr>
        <w:t>-s</w:t>
      </w:r>
      <w:r w:rsidRPr="00394C02">
        <w:rPr>
          <w:rFonts w:ascii="Cambria" w:hAnsi="Cambria"/>
          <w:lang w:val="sk-SK"/>
        </w:rPr>
        <w:t xml:space="preserve"> jïh </w:t>
      </w:r>
      <w:r w:rsidRPr="00A11D41">
        <w:rPr>
          <w:rFonts w:ascii="Cambria" w:hAnsi="Cambria"/>
          <w:smallCaps/>
          <w:lang w:val="sk-SK"/>
        </w:rPr>
        <w:t>derivasjovne</w:t>
      </w:r>
      <w:r>
        <w:rPr>
          <w:rFonts w:ascii="Cambria" w:hAnsi="Cambria"/>
          <w:smallCaps/>
          <w:lang w:val="sk-SK"/>
        </w:rPr>
        <w:t xml:space="preserve">, </w:t>
      </w:r>
      <w:r w:rsidRPr="00394C02">
        <w:rPr>
          <w:rFonts w:ascii="Cambria" w:hAnsi="Cambria"/>
          <w:lang w:val="sk-SK"/>
        </w:rPr>
        <w:t xml:space="preserve">lissiehtimmie </w:t>
      </w:r>
      <w:r w:rsidRPr="00394C02">
        <w:rPr>
          <w:rFonts w:ascii="Cambria" w:hAnsi="Cambria"/>
          <w:i/>
          <w:lang w:val="sk-SK"/>
        </w:rPr>
        <w:t>-s</w:t>
      </w:r>
      <w:r w:rsidRPr="00394C02">
        <w:rPr>
          <w:rFonts w:ascii="Cambria" w:hAnsi="Cambria"/>
          <w:lang w:val="sk-SK"/>
        </w:rPr>
        <w:t xml:space="preserve"> gosse adjektivh målsoeh daehtie systeems</w:t>
      </w:r>
      <w:r>
        <w:rPr>
          <w:rFonts w:ascii="Cambria" w:hAnsi="Cambria"/>
          <w:lang w:val="sk-SK"/>
        </w:rPr>
        <w:t>te voestes systeemese. Dovne Has</w:t>
      </w:r>
      <w:r w:rsidRPr="00394C02">
        <w:rPr>
          <w:rFonts w:ascii="Cambria" w:hAnsi="Cambria"/>
          <w:lang w:val="sk-SK"/>
        </w:rPr>
        <w:t>selbrink</w:t>
      </w:r>
      <w:r>
        <w:rPr>
          <w:rFonts w:ascii="Cambria" w:hAnsi="Cambria"/>
          <w:lang w:val="sk-SK"/>
        </w:rPr>
        <w:t xml:space="preserve"> jïh Bergslanden mietie lij </w:t>
      </w:r>
      <w:r w:rsidRPr="00394C02">
        <w:rPr>
          <w:rFonts w:ascii="Cambria" w:hAnsi="Cambria"/>
          <w:lang w:val="sk-SK"/>
        </w:rPr>
        <w:t>dïhte -</w:t>
      </w:r>
      <w:r w:rsidRPr="00394C02">
        <w:rPr>
          <w:rFonts w:ascii="Cambria" w:hAnsi="Cambria"/>
          <w:i/>
          <w:lang w:val="sk-SK"/>
        </w:rPr>
        <w:t>s</w:t>
      </w:r>
      <w:r w:rsidRPr="00394C02">
        <w:rPr>
          <w:rFonts w:ascii="Cambria" w:hAnsi="Cambria"/>
          <w:lang w:val="sk-SK"/>
        </w:rPr>
        <w:t xml:space="preserve"> muvhtene predikativesne jïh muvhtene ij. </w:t>
      </w:r>
      <w:r w:rsidRPr="00394C02">
        <w:rPr>
          <w:rFonts w:ascii="Cambria" w:hAnsi="Cambria"/>
          <w:i/>
          <w:lang w:val="sk-SK"/>
        </w:rPr>
        <w:t>-s</w:t>
      </w:r>
      <w:r w:rsidRPr="00394C02">
        <w:rPr>
          <w:rFonts w:ascii="Cambria" w:hAnsi="Cambria"/>
          <w:lang w:val="sk-SK"/>
        </w:rPr>
        <w:t xml:space="preserve"> </w:t>
      </w:r>
      <w:r w:rsidRPr="00394C02">
        <w:rPr>
          <w:rFonts w:ascii="Cambria" w:hAnsi="Cambria"/>
          <w:i/>
          <w:lang w:val="sk-SK"/>
        </w:rPr>
        <w:t>(</w:t>
      </w:r>
      <w:r w:rsidRPr="00394C02">
        <w:rPr>
          <w:rFonts w:ascii="Cambria" w:hAnsi="Cambria"/>
          <w:lang w:val="sk-SK"/>
        </w:rPr>
        <w:t xml:space="preserve">Bergsland 1994(1982):116). </w:t>
      </w:r>
      <w:r>
        <w:rPr>
          <w:rFonts w:ascii="Cambria" w:hAnsi="Cambria"/>
          <w:lang w:val="sk-SK"/>
        </w:rPr>
        <w:t>Mohte idtjigan buerkesth gåessie dam –s jijhtiji prediaktivesne. Daen systeemen lissiehtimmie</w:t>
      </w:r>
      <w:r w:rsidRPr="00394C02">
        <w:rPr>
          <w:rFonts w:ascii="Cambria" w:hAnsi="Cambria"/>
          <w:lang w:val="sk-SK"/>
        </w:rPr>
        <w:t xml:space="preserve"> </w:t>
      </w:r>
      <w:r w:rsidRPr="00394C02">
        <w:rPr>
          <w:rFonts w:ascii="Cambria" w:hAnsi="Cambria"/>
          <w:i/>
          <w:lang w:val="sk-SK"/>
        </w:rPr>
        <w:t>-s</w:t>
      </w:r>
      <w:r>
        <w:rPr>
          <w:rFonts w:ascii="Cambria" w:hAnsi="Cambria"/>
          <w:lang w:val="sk-SK"/>
        </w:rPr>
        <w:t xml:space="preserve"> lea </w:t>
      </w:r>
      <w:r w:rsidRPr="00394C02">
        <w:rPr>
          <w:rFonts w:ascii="Cambria" w:hAnsi="Cambria"/>
          <w:lang w:val="sk-SK"/>
        </w:rPr>
        <w:t>guektienlaaketje lea. -s lea</w:t>
      </w:r>
      <w:r w:rsidRPr="00A11D41">
        <w:rPr>
          <w:rFonts w:ascii="Cambria" w:hAnsi="Cambria"/>
          <w:smallCaps/>
          <w:lang w:val="sk-SK"/>
        </w:rPr>
        <w:t xml:space="preserve"> durative</w:t>
      </w:r>
      <w:r w:rsidRPr="00394C02">
        <w:rPr>
          <w:rFonts w:ascii="Cambria" w:hAnsi="Cambria"/>
          <w:lang w:val="sk-SK"/>
        </w:rPr>
        <w:t xml:space="preserve"> permaneente mïerhke, jïh lea aaj vihtiesvoete mïerhke gosse</w:t>
      </w:r>
      <w:r>
        <w:rPr>
          <w:rFonts w:ascii="Cambria" w:hAnsi="Cambria"/>
          <w:lang w:val="sk-SK"/>
        </w:rPr>
        <w:t xml:space="preserve"> vihtiestidh jïh nænnoestidh maam </w:t>
      </w:r>
      <w:r w:rsidRPr="00394C02">
        <w:rPr>
          <w:rFonts w:ascii="Cambria" w:hAnsi="Cambria"/>
          <w:lang w:val="sk-SK"/>
        </w:rPr>
        <w:t xml:space="preserve"> joem lea. Dïhte ellisjovne </w:t>
      </w:r>
      <w:r w:rsidRPr="00394C02">
        <w:rPr>
          <w:rFonts w:ascii="Cambria" w:hAnsi="Cambria"/>
          <w:i/>
          <w:lang w:val="sk-SK"/>
        </w:rPr>
        <w:t>-s</w:t>
      </w:r>
      <w:r w:rsidRPr="00394C02">
        <w:rPr>
          <w:rFonts w:ascii="Cambria" w:hAnsi="Cambria"/>
          <w:lang w:val="sk-SK"/>
        </w:rPr>
        <w:t xml:space="preserve"> lea aaj guektienlaaketje</w:t>
      </w:r>
      <w:r w:rsidRPr="00394C02">
        <w:rPr>
          <w:rFonts w:ascii="Cambria" w:hAnsi="Cambria"/>
          <w:smallCaps/>
          <w:lang w:val="sk-SK"/>
        </w:rPr>
        <w:t>. Ellisjovne</w:t>
      </w:r>
      <w:r w:rsidRPr="00394C02">
        <w:rPr>
          <w:rFonts w:ascii="Cambria" w:hAnsi="Cambria"/>
          <w:lang w:val="sk-SK"/>
        </w:rPr>
        <w:t xml:space="preserve"> </w:t>
      </w:r>
      <w:r w:rsidRPr="00394C02">
        <w:rPr>
          <w:rFonts w:ascii="Cambria" w:hAnsi="Cambria"/>
          <w:i/>
          <w:lang w:val="sk-SK"/>
        </w:rPr>
        <w:t>-s</w:t>
      </w:r>
      <w:r w:rsidRPr="00394C02">
        <w:rPr>
          <w:rFonts w:ascii="Cambria" w:hAnsi="Cambria"/>
          <w:lang w:val="sk-SK"/>
        </w:rPr>
        <w:t xml:space="preserve"> lea </w:t>
      </w:r>
      <w:r w:rsidRPr="0030064D">
        <w:rPr>
          <w:rFonts w:ascii="Cambria" w:hAnsi="Cambria"/>
          <w:smallCaps/>
          <w:lang w:val="sk-SK"/>
        </w:rPr>
        <w:t>non-durative</w:t>
      </w:r>
      <w:r>
        <w:rPr>
          <w:rFonts w:ascii="Cambria" w:hAnsi="Cambria"/>
          <w:lang w:val="sk-SK"/>
        </w:rPr>
        <w:t xml:space="preserve"> </w:t>
      </w:r>
      <w:r w:rsidRPr="00394C02">
        <w:rPr>
          <w:rFonts w:ascii="Cambria" w:hAnsi="Cambria"/>
          <w:lang w:val="sk-SK"/>
        </w:rPr>
        <w:t xml:space="preserve">annjebodts-mïerhke jïh vuesehte mij joem lea barre onne bodtesne, jïh mubpie dïhte buerkeste </w:t>
      </w:r>
      <w:r w:rsidRPr="00394C02">
        <w:rPr>
          <w:rFonts w:ascii="Cambria" w:hAnsi="Cambria"/>
          <w:smallCaps/>
          <w:lang w:val="sk-SK"/>
        </w:rPr>
        <w:t>ovvihtiesvoetem</w:t>
      </w:r>
      <w:r w:rsidRPr="00394C02">
        <w:rPr>
          <w:rFonts w:ascii="Cambria" w:hAnsi="Cambria"/>
          <w:lang w:val="sk-SK"/>
        </w:rPr>
        <w:t xml:space="preserve">, veanhtoem jïh dïhte </w:t>
      </w:r>
      <w:r w:rsidRPr="00394C02">
        <w:rPr>
          <w:rFonts w:ascii="Cambria" w:hAnsi="Cambria"/>
          <w:smallCaps/>
          <w:lang w:val="sk-SK"/>
        </w:rPr>
        <w:t>dubative-kvotative</w:t>
      </w:r>
      <w:r w:rsidRPr="00394C02">
        <w:rPr>
          <w:rFonts w:ascii="Cambria" w:hAnsi="Cambria"/>
          <w:lang w:val="sk-SK"/>
        </w:rPr>
        <w:t xml:space="preserve"> goerkesem. </w:t>
      </w:r>
      <w:r>
        <w:rPr>
          <w:rFonts w:ascii="Cambria" w:hAnsi="Cambria"/>
          <w:lang w:val="sk-SK"/>
        </w:rPr>
        <w:t xml:space="preserve">Dïhte slïejhteme –s lea aaj </w:t>
      </w:r>
      <w:r w:rsidRPr="00A11D41">
        <w:rPr>
          <w:rFonts w:ascii="Cambria" w:hAnsi="Cambria"/>
          <w:smallCaps/>
          <w:lang w:val="sk-SK"/>
        </w:rPr>
        <w:t>distributiv</w:t>
      </w:r>
      <w:r>
        <w:rPr>
          <w:rFonts w:ascii="Cambria" w:hAnsi="Cambria"/>
          <w:lang w:val="sk-SK"/>
        </w:rPr>
        <w:t xml:space="preserve">e predikative mij vuesehte bååstide vijries dajvese jallh mij joem abstraaktese. </w:t>
      </w:r>
      <w:r w:rsidRPr="00394C02">
        <w:rPr>
          <w:rFonts w:ascii="Cambria" w:hAnsi="Cambria"/>
          <w:lang w:val="sk-SK"/>
        </w:rPr>
        <w:t>Dïhte minngemes målsome lea -</w:t>
      </w:r>
      <w:r w:rsidRPr="00394C02">
        <w:rPr>
          <w:rFonts w:ascii="Cambria" w:hAnsi="Cambria"/>
          <w:i/>
          <w:lang w:val="sk-SK"/>
        </w:rPr>
        <w:t>ehts</w:t>
      </w:r>
      <w:r w:rsidRPr="00394C02">
        <w:rPr>
          <w:rFonts w:ascii="Cambria" w:hAnsi="Cambria"/>
          <w:lang w:val="sk-SK"/>
        </w:rPr>
        <w:t xml:space="preserve"> jïh -</w:t>
      </w:r>
      <w:r w:rsidRPr="00394C02">
        <w:rPr>
          <w:rFonts w:ascii="Cambria" w:hAnsi="Cambria"/>
          <w:i/>
          <w:lang w:val="sk-SK"/>
        </w:rPr>
        <w:t xml:space="preserve">ehth. -ehts </w:t>
      </w:r>
      <w:r w:rsidRPr="00394C02">
        <w:rPr>
          <w:rFonts w:ascii="Cambria" w:hAnsi="Cambria"/>
          <w:lang w:val="sk-SK"/>
        </w:rPr>
        <w:t>buerkeste ahte madtegelaakan destie mij adjektive lea jïh -</w:t>
      </w:r>
      <w:r w:rsidRPr="00394C02">
        <w:rPr>
          <w:rFonts w:ascii="Cambria" w:hAnsi="Cambria"/>
          <w:i/>
          <w:lang w:val="sk-SK"/>
        </w:rPr>
        <w:t>ehth</w:t>
      </w:r>
      <w:r w:rsidRPr="00394C02">
        <w:rPr>
          <w:rFonts w:ascii="Cambria" w:hAnsi="Cambria"/>
          <w:lang w:val="sk-SK"/>
        </w:rPr>
        <w:t xml:space="preserve">-gietjie buerkeste ahte lea eevre namhtah mestie. Daennie systeemesne leah dellie golme joekehth goerksh åådtjeme.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Læjhkan leah adjektivh mah leah joe tjaangeme dan voestes systeemes jïh desnie</w:t>
      </w:r>
      <w:r>
        <w:rPr>
          <w:rFonts w:ascii="Cambria" w:hAnsi="Cambria"/>
          <w:lang w:val="sk-SK"/>
        </w:rPr>
        <w:t xml:space="preserve"> sjïdteme. Dah adjektivh mah leah</w:t>
      </w:r>
      <w:r w:rsidRPr="00394C02">
        <w:rPr>
          <w:rFonts w:ascii="Cambria" w:hAnsi="Cambria"/>
          <w:lang w:val="sk-SK"/>
        </w:rPr>
        <w:t xml:space="preserve"> joe dan systeemese tjaangeme leah dagkerh adjektivh mah jeenemes åtnalguvvieh. Tabeelle vuelelen dam vuesehte, vuesiehtæmman:  </w:t>
      </w:r>
    </w:p>
    <w:p w:rsidR="002D4CD4" w:rsidRPr="00394C02" w:rsidRDefault="002D4CD4" w:rsidP="002D4CD4">
      <w:pPr>
        <w:spacing w:line="360" w:lineRule="auto"/>
        <w:jc w:val="both"/>
        <w:rPr>
          <w:rFonts w:ascii="Cambria" w:hAnsi="Cambria"/>
          <w:lang w:val="sk-SK"/>
        </w:rPr>
      </w:pPr>
    </w:p>
    <w:tbl>
      <w:tblPr>
        <w:tblW w:w="0" w:type="auto"/>
        <w:tblInd w:w="55" w:type="dxa"/>
        <w:tblCellMar>
          <w:top w:w="55" w:type="dxa"/>
          <w:left w:w="55" w:type="dxa"/>
          <w:bottom w:w="55" w:type="dxa"/>
          <w:right w:w="55" w:type="dxa"/>
        </w:tblCellMar>
        <w:tblLook w:val="0000"/>
      </w:tblPr>
      <w:tblGrid>
        <w:gridCol w:w="366"/>
        <w:gridCol w:w="1730"/>
        <w:gridCol w:w="2083"/>
      </w:tblGrid>
      <w:tr w:rsidR="002D4CD4" w:rsidRPr="00394C02">
        <w:tc>
          <w:tcPr>
            <w:tcW w:w="0" w:type="auto"/>
            <w:tcBorders>
              <w:top w:val="single" w:sz="1" w:space="0" w:color="000000"/>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nr</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Attribuhte</w:t>
            </w:r>
          </w:p>
        </w:tc>
        <w:tc>
          <w:tcPr>
            <w:tcW w:w="0" w:type="auto"/>
            <w:tcBorders>
              <w:top w:val="single" w:sz="1" w:space="0" w:color="000000"/>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b/>
                <w:bCs/>
                <w:lang w:val="sk-SK"/>
              </w:rPr>
            </w:pPr>
            <w:r w:rsidRPr="00394C02">
              <w:rPr>
                <w:rFonts w:ascii="Cambria" w:hAnsi="Cambria"/>
                <w:b/>
                <w:bCs/>
                <w:lang w:val="sk-SK"/>
              </w:rPr>
              <w:t>Predikative</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1</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Tjaebpies nïejte</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Nïejte lea tjaebpies</w:t>
            </w:r>
          </w:p>
        </w:tc>
      </w:tr>
      <w:tr w:rsidR="002D4CD4" w:rsidRPr="00394C02">
        <w:tc>
          <w:tcPr>
            <w:tcW w:w="0" w:type="auto"/>
            <w:tcBorders>
              <w:left w:val="single" w:sz="1" w:space="0" w:color="000000"/>
              <w:bottom w:val="single" w:sz="1" w:space="0" w:color="000000"/>
            </w:tcBorders>
          </w:tcPr>
          <w:p w:rsidR="002D4CD4" w:rsidRPr="00394C02" w:rsidRDefault="002D4CD4" w:rsidP="003B71EB">
            <w:pPr>
              <w:pStyle w:val="Tabellinnehll"/>
              <w:spacing w:line="360" w:lineRule="auto"/>
              <w:jc w:val="both"/>
              <w:rPr>
                <w:rFonts w:ascii="Cambria" w:hAnsi="Cambria"/>
                <w:lang w:val="sk-SK"/>
              </w:rPr>
            </w:pPr>
            <w:r w:rsidRPr="00394C02">
              <w:rPr>
                <w:rFonts w:ascii="Cambria" w:hAnsi="Cambria"/>
                <w:lang w:val="sk-SK"/>
              </w:rPr>
              <w:t>2</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Guhkies geajnoe</w:t>
            </w:r>
          </w:p>
        </w:tc>
        <w:tc>
          <w:tcPr>
            <w:tcW w:w="0" w:type="auto"/>
            <w:tcBorders>
              <w:left w:val="single" w:sz="1" w:space="0" w:color="000000"/>
              <w:bottom w:val="single" w:sz="1" w:space="0" w:color="000000"/>
              <w:right w:val="single" w:sz="1" w:space="0" w:color="000000"/>
            </w:tcBorders>
          </w:tcPr>
          <w:p w:rsidR="002D4CD4" w:rsidRPr="00394C02" w:rsidRDefault="002D4CD4" w:rsidP="003B71EB">
            <w:pPr>
              <w:pStyle w:val="Tabellinnehll"/>
              <w:spacing w:line="360" w:lineRule="auto"/>
              <w:jc w:val="both"/>
              <w:rPr>
                <w:rFonts w:ascii="Cambria" w:hAnsi="Cambria"/>
                <w:i/>
                <w:lang w:val="sk-SK"/>
              </w:rPr>
            </w:pPr>
            <w:r w:rsidRPr="00394C02">
              <w:rPr>
                <w:rFonts w:ascii="Cambria" w:hAnsi="Cambria"/>
                <w:i/>
                <w:lang w:val="sk-SK"/>
              </w:rPr>
              <w:t>Geajnoe lea guhkies</w:t>
            </w:r>
          </w:p>
        </w:tc>
      </w:tr>
    </w:tbl>
    <w:p w:rsidR="002D4CD4" w:rsidRPr="00394C02" w:rsidRDefault="002D4CD4" w:rsidP="002D4CD4">
      <w:pPr>
        <w:pStyle w:val="BrdtekstTegn1"/>
        <w:rPr>
          <w:lang w:val="sk-SK"/>
        </w:rPr>
      </w:pPr>
      <w:r w:rsidRPr="009D30DD">
        <w:rPr>
          <w:lang w:val="sk-SK"/>
        </w:rPr>
        <w:t xml:space="preserve">Tabeelle </w:t>
      </w:r>
      <w:r w:rsidRPr="009D30DD">
        <w:rPr>
          <w:lang w:val="sk-SK"/>
        </w:rPr>
        <w:fldChar w:fldCharType="begin"/>
      </w:r>
      <w:r w:rsidRPr="009D30DD">
        <w:rPr>
          <w:lang w:val="sk-SK"/>
        </w:rPr>
        <w:instrText xml:space="preserve"> SEQ Tabeelle \* ARABIC </w:instrText>
      </w:r>
      <w:r w:rsidRPr="009D30DD">
        <w:rPr>
          <w:lang w:val="sk-SK"/>
        </w:rPr>
        <w:fldChar w:fldCharType="separate"/>
      </w:r>
      <w:r>
        <w:rPr>
          <w:noProof/>
          <w:lang w:val="sk-SK"/>
        </w:rPr>
        <w:t>49</w:t>
      </w:r>
      <w:r w:rsidRPr="009D30DD">
        <w:rPr>
          <w:lang w:val="sk-SK"/>
        </w:rPr>
        <w:fldChar w:fldCharType="end"/>
      </w:r>
      <w:r w:rsidRPr="009D30DD">
        <w:rPr>
          <w:lang w:val="sk-SK"/>
        </w:rPr>
        <w:t>:</w:t>
      </w:r>
      <w:r>
        <w:rPr>
          <w:lang w:val="sk-SK"/>
        </w:rPr>
        <w:t xml:space="preserve"> Målsome 3.syseemeste voestes systeemese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Daah adjektivh maehtiejibie dellie jiehtedh leah joe voestes systeemesne. Daate jorkesimmie lea innovasjovne gusnie ij naan joekehts goerksh åadtjoeh gosse lea -</w:t>
      </w:r>
      <w:r w:rsidRPr="00394C02">
        <w:rPr>
          <w:rFonts w:ascii="Cambria" w:hAnsi="Cambria"/>
          <w:i/>
          <w:lang w:val="sk-SK"/>
        </w:rPr>
        <w:t>s</w:t>
      </w:r>
      <w:r w:rsidRPr="00394C02">
        <w:rPr>
          <w:rFonts w:ascii="Cambria" w:hAnsi="Cambria"/>
          <w:lang w:val="sk-SK"/>
        </w:rPr>
        <w:t xml:space="preserve"> jallh </w:t>
      </w:r>
      <w:r w:rsidRPr="00394C02">
        <w:rPr>
          <w:rFonts w:ascii="Cambria" w:hAnsi="Cambria"/>
          <w:i/>
          <w:lang w:val="sk-SK"/>
        </w:rPr>
        <w:t>s</w:t>
      </w:r>
      <w:r w:rsidRPr="00394C02">
        <w:rPr>
          <w:rFonts w:ascii="Cambria" w:hAnsi="Cambria"/>
          <w:lang w:val="sk-SK"/>
        </w:rPr>
        <w:t xml:space="preserve">-ehth. Naan leah seamma haamoeh åådtjeme gåabpatjahkine hammojne, vuesiehtæmman </w:t>
      </w:r>
      <w:r w:rsidRPr="00394C02">
        <w:rPr>
          <w:rFonts w:ascii="Cambria" w:hAnsi="Cambria"/>
          <w:i/>
          <w:lang w:val="sk-SK"/>
        </w:rPr>
        <w:t>guhkies.</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Dah adjektivh mah leah gåalamdinie systeemesne mah leah iemeles seerkedh </w:t>
      </w:r>
      <w:r w:rsidRPr="00394C02">
        <w:rPr>
          <w:rFonts w:ascii="Cambria" w:hAnsi="Cambria"/>
          <w:smallCaps/>
          <w:lang w:val="sk-SK"/>
        </w:rPr>
        <w:t>kvotative-dubative</w:t>
      </w:r>
      <w:r w:rsidRPr="00394C02">
        <w:rPr>
          <w:rFonts w:ascii="Cambria" w:hAnsi="Cambria"/>
          <w:lang w:val="sk-SK"/>
        </w:rPr>
        <w:t xml:space="preserve"> (ovvihtiesvoete jallh veanhtoe) goerkesasse åadtjoeh </w:t>
      </w:r>
      <w:r w:rsidRPr="00394C02">
        <w:rPr>
          <w:rFonts w:ascii="Cambria" w:hAnsi="Cambria"/>
          <w:i/>
          <w:lang w:val="sk-SK"/>
        </w:rPr>
        <w:t>s-</w:t>
      </w:r>
      <w:r w:rsidRPr="00394C02">
        <w:rPr>
          <w:rFonts w:ascii="Cambria" w:hAnsi="Cambria"/>
          <w:lang w:val="sk-SK"/>
        </w:rPr>
        <w:t xml:space="preserve">ehts gietjie dovne attribuhtesne jïh predikativesne jïh </w:t>
      </w:r>
      <w:r w:rsidRPr="00394C02">
        <w:rPr>
          <w:rFonts w:ascii="Cambria" w:hAnsi="Cambria"/>
          <w:smallCaps/>
          <w:lang w:val="sk-SK"/>
        </w:rPr>
        <w:t>vihties</w:t>
      </w:r>
      <w:r w:rsidRPr="00394C02">
        <w:rPr>
          <w:rFonts w:ascii="Cambria" w:hAnsi="Cambria"/>
          <w:lang w:val="sk-SK"/>
        </w:rPr>
        <w:t xml:space="preserve"> jïh </w:t>
      </w:r>
      <w:r w:rsidRPr="00394C02">
        <w:rPr>
          <w:rFonts w:ascii="Cambria" w:hAnsi="Cambria"/>
          <w:smallCaps/>
          <w:lang w:val="sk-SK"/>
        </w:rPr>
        <w:t xml:space="preserve">nænnoestimmie </w:t>
      </w:r>
      <w:r w:rsidRPr="00394C02">
        <w:rPr>
          <w:rFonts w:ascii="Cambria" w:hAnsi="Cambria"/>
          <w:lang w:val="sk-SK"/>
        </w:rPr>
        <w:t xml:space="preserve">goerkesasse dellie </w:t>
      </w:r>
      <w:r w:rsidRPr="00394C02">
        <w:rPr>
          <w:rFonts w:ascii="Cambria" w:hAnsi="Cambria"/>
          <w:i/>
          <w:lang w:val="sk-SK"/>
        </w:rPr>
        <w:t>s-</w:t>
      </w:r>
      <w:r w:rsidRPr="00394C02">
        <w:rPr>
          <w:rFonts w:ascii="Cambria" w:hAnsi="Cambria"/>
          <w:lang w:val="sk-SK"/>
        </w:rPr>
        <w:t>gietjiem gåabpatjahkine hammojne. Guktie dellie maahta akte adjektive nïeljen haaran seerkesovvedh, guktie vuesiehtimmie vuelelen:</w:t>
      </w:r>
    </w:p>
    <w:p w:rsidR="002D4CD4" w:rsidRPr="00394C02" w:rsidRDefault="002D4CD4" w:rsidP="002D4CD4">
      <w:pPr>
        <w:spacing w:line="360" w:lineRule="auto"/>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083"/>
        <w:gridCol w:w="1336"/>
        <w:gridCol w:w="1339"/>
        <w:gridCol w:w="1315"/>
        <w:gridCol w:w="1340"/>
        <w:gridCol w:w="1149"/>
        <w:gridCol w:w="1149"/>
      </w:tblGrid>
      <w:tr w:rsidR="002D4CD4" w:rsidRPr="00394C02">
        <w:tc>
          <w:tcPr>
            <w:tcW w:w="1258"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Nr</w:t>
            </w:r>
          </w:p>
        </w:tc>
        <w:tc>
          <w:tcPr>
            <w:tcW w:w="1408"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Attr. 3</w:t>
            </w:r>
          </w:p>
        </w:tc>
        <w:tc>
          <w:tcPr>
            <w:tcW w:w="1439"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 xml:space="preserve">Pred. 3 </w:t>
            </w:r>
          </w:p>
        </w:tc>
        <w:tc>
          <w:tcPr>
            <w:tcW w:w="1408"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Attr. 1</w:t>
            </w:r>
          </w:p>
        </w:tc>
        <w:tc>
          <w:tcPr>
            <w:tcW w:w="1440"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Pred. 1</w:t>
            </w:r>
          </w:p>
        </w:tc>
        <w:tc>
          <w:tcPr>
            <w:tcW w:w="1167"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Attr. 1</w:t>
            </w:r>
          </w:p>
        </w:tc>
        <w:tc>
          <w:tcPr>
            <w:tcW w:w="1167" w:type="dxa"/>
          </w:tcPr>
          <w:p w:rsidR="002D4CD4" w:rsidRPr="00394C02" w:rsidRDefault="002D4CD4" w:rsidP="003B71EB">
            <w:pPr>
              <w:spacing w:line="360" w:lineRule="auto"/>
              <w:rPr>
                <w:rFonts w:ascii="Cambria" w:eastAsia="Cambria" w:hAnsi="Cambria"/>
                <w:b/>
                <w:lang w:val="sk-SK"/>
              </w:rPr>
            </w:pPr>
            <w:r w:rsidRPr="00394C02">
              <w:rPr>
                <w:rFonts w:ascii="Cambria" w:eastAsia="Cambria" w:hAnsi="Cambria"/>
                <w:b/>
                <w:lang w:val="sk-SK"/>
              </w:rPr>
              <w:t>Pred. 1</w:t>
            </w:r>
          </w:p>
        </w:tc>
      </w:tr>
      <w:tr w:rsidR="002D4CD4" w:rsidRPr="00394C02">
        <w:tc>
          <w:tcPr>
            <w:tcW w:w="1258" w:type="dxa"/>
          </w:tcPr>
          <w:p w:rsidR="002D4CD4" w:rsidRPr="00394C02" w:rsidRDefault="002D4CD4" w:rsidP="003B71EB">
            <w:pPr>
              <w:spacing w:line="360" w:lineRule="auto"/>
              <w:rPr>
                <w:rFonts w:ascii="Cambria" w:eastAsia="Cambria" w:hAnsi="Cambria"/>
                <w:lang w:val="sk-SK"/>
              </w:rPr>
            </w:pPr>
            <w:r w:rsidRPr="00394C02">
              <w:rPr>
                <w:rFonts w:ascii="Cambria" w:eastAsia="Cambria" w:hAnsi="Cambria"/>
                <w:lang w:val="sk-SK"/>
              </w:rPr>
              <w:t>1</w:t>
            </w:r>
          </w:p>
        </w:tc>
        <w:tc>
          <w:tcPr>
            <w:tcW w:w="1408"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gaertjies</w:t>
            </w:r>
          </w:p>
        </w:tc>
        <w:tc>
          <w:tcPr>
            <w:tcW w:w="1439"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w:t>
            </w:r>
          </w:p>
        </w:tc>
        <w:tc>
          <w:tcPr>
            <w:tcW w:w="1408"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w:t>
            </w:r>
          </w:p>
        </w:tc>
        <w:tc>
          <w:tcPr>
            <w:tcW w:w="1440"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w:t>
            </w:r>
          </w:p>
        </w:tc>
        <w:tc>
          <w:tcPr>
            <w:tcW w:w="1167"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gaertjies</w:t>
            </w:r>
          </w:p>
        </w:tc>
        <w:tc>
          <w:tcPr>
            <w:tcW w:w="1167"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gaertjies</w:t>
            </w:r>
          </w:p>
        </w:tc>
      </w:tr>
      <w:tr w:rsidR="002D4CD4" w:rsidRPr="00394C02">
        <w:tc>
          <w:tcPr>
            <w:tcW w:w="1258" w:type="dxa"/>
          </w:tcPr>
          <w:p w:rsidR="002D4CD4" w:rsidRPr="00394C02" w:rsidRDefault="002D4CD4" w:rsidP="003B71EB">
            <w:pPr>
              <w:spacing w:line="360" w:lineRule="auto"/>
              <w:rPr>
                <w:rFonts w:ascii="Cambria" w:eastAsia="Cambria" w:hAnsi="Cambria"/>
                <w:lang w:val="sk-SK"/>
              </w:rPr>
            </w:pPr>
            <w:r w:rsidRPr="00394C02">
              <w:rPr>
                <w:rFonts w:ascii="Cambria" w:eastAsia="Cambria" w:hAnsi="Cambria"/>
                <w:lang w:val="sk-SK"/>
              </w:rPr>
              <w:t>2</w:t>
            </w:r>
          </w:p>
        </w:tc>
        <w:tc>
          <w:tcPr>
            <w:tcW w:w="1408"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siegkies</w:t>
            </w:r>
          </w:p>
        </w:tc>
        <w:tc>
          <w:tcPr>
            <w:tcW w:w="1439"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w:t>
            </w:r>
          </w:p>
        </w:tc>
        <w:tc>
          <w:tcPr>
            <w:tcW w:w="1408"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w:t>
            </w:r>
          </w:p>
        </w:tc>
        <w:tc>
          <w:tcPr>
            <w:tcW w:w="1440"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w:t>
            </w:r>
          </w:p>
        </w:tc>
        <w:tc>
          <w:tcPr>
            <w:tcW w:w="1167"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siegkies</w:t>
            </w:r>
          </w:p>
        </w:tc>
        <w:tc>
          <w:tcPr>
            <w:tcW w:w="1167" w:type="dxa"/>
          </w:tcPr>
          <w:p w:rsidR="002D4CD4" w:rsidRPr="00394C02" w:rsidRDefault="002D4CD4" w:rsidP="003B71EB">
            <w:pPr>
              <w:spacing w:line="360" w:lineRule="auto"/>
              <w:rPr>
                <w:rFonts w:ascii="Cambria" w:eastAsia="Cambria" w:hAnsi="Cambria"/>
                <w:i/>
                <w:lang w:val="sk-SK"/>
              </w:rPr>
            </w:pPr>
            <w:r w:rsidRPr="00394C02">
              <w:rPr>
                <w:rFonts w:ascii="Cambria" w:eastAsia="Cambria" w:hAnsi="Cambria"/>
                <w:i/>
                <w:lang w:val="sk-SK"/>
              </w:rPr>
              <w:t>siegkies</w:t>
            </w:r>
          </w:p>
        </w:tc>
      </w:tr>
    </w:tbl>
    <w:p w:rsidR="002D4CD4" w:rsidRPr="00394C02" w:rsidRDefault="002D4CD4" w:rsidP="002D4CD4">
      <w:pPr>
        <w:pStyle w:val="BrdtekstTegn1"/>
        <w:rPr>
          <w:lang w:val="sk-SK"/>
        </w:rPr>
      </w:pPr>
      <w:r w:rsidRPr="009D30DD">
        <w:rPr>
          <w:lang w:val="sk-SK"/>
        </w:rPr>
        <w:t xml:space="preserve">Tabeelle </w:t>
      </w:r>
      <w:r w:rsidRPr="009D30DD">
        <w:rPr>
          <w:lang w:val="sk-SK"/>
        </w:rPr>
        <w:fldChar w:fldCharType="begin"/>
      </w:r>
      <w:r w:rsidRPr="009D30DD">
        <w:rPr>
          <w:lang w:val="sk-SK"/>
        </w:rPr>
        <w:instrText xml:space="preserve"> SEQ Tabeelle \* ARABIC </w:instrText>
      </w:r>
      <w:r w:rsidRPr="009D30DD">
        <w:rPr>
          <w:lang w:val="sk-SK"/>
        </w:rPr>
        <w:fldChar w:fldCharType="separate"/>
      </w:r>
      <w:r>
        <w:rPr>
          <w:noProof/>
          <w:lang w:val="sk-SK"/>
        </w:rPr>
        <w:t>50</w:t>
      </w:r>
      <w:r w:rsidRPr="009D30DD">
        <w:rPr>
          <w:lang w:val="sk-SK"/>
        </w:rPr>
        <w:fldChar w:fldCharType="end"/>
      </w:r>
      <w:r w:rsidRPr="009D30DD">
        <w:rPr>
          <w:lang w:val="sk-SK"/>
        </w:rPr>
        <w:t>:</w:t>
      </w:r>
      <w:r>
        <w:rPr>
          <w:lang w:val="sk-SK"/>
        </w:rPr>
        <w:t xml:space="preserve"> Målsome 3.systeemeste voeste systeemese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Dïhte mubpie seerkemeprosesse lea gosse seerkedh adjektivem durative/permanennte goerkese jïh gosse galka buerkiestidh barre </w:t>
      </w:r>
      <w:r w:rsidRPr="00E75413">
        <w:rPr>
          <w:rFonts w:ascii="Cambria" w:hAnsi="Cambria"/>
          <w:smallCaps/>
          <w:lang w:val="sk-SK"/>
        </w:rPr>
        <w:t>non-durative</w:t>
      </w:r>
      <w:r>
        <w:rPr>
          <w:rFonts w:ascii="Cambria" w:hAnsi="Cambria"/>
          <w:lang w:val="sk-SK"/>
        </w:rPr>
        <w:t xml:space="preserve"> jïh </w:t>
      </w:r>
      <w:r w:rsidRPr="00394C02">
        <w:rPr>
          <w:rFonts w:ascii="Cambria" w:hAnsi="Cambria"/>
          <w:lang w:val="sk-SK"/>
        </w:rPr>
        <w:t xml:space="preserve">annjebodts lea.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Fïereguhtene gïelesne leah dagkerh tendeensh restruktureeredh – aelkedh orre gramamtihke væjjoej mietie sojjehtidh. Korhonen aaj vuesehti gosse </w:t>
      </w:r>
      <w:r w:rsidRPr="00394C02">
        <w:rPr>
          <w:rFonts w:ascii="Cambria" w:hAnsi="Cambria"/>
          <w:i/>
          <w:lang w:val="sk-SK"/>
        </w:rPr>
        <w:t>0-</w:t>
      </w:r>
      <w:r w:rsidRPr="00394C02">
        <w:rPr>
          <w:rFonts w:ascii="Cambria" w:hAnsi="Cambria"/>
          <w:lang w:val="sk-SK"/>
        </w:rPr>
        <w:t xml:space="preserve">seerkemegietjieh leah. Gusnie dellie attribuhte aktem lïhtsem åeniehkåbpoe sjædta predikativeste (Korhonen, M. 1981:246.) Våajnoe goh saemiengïelesne grammatihken væjjoe nimhtie lea, dovne lissiehtidh lïhtsem, men aaj slïejhtedh aktem lïhtsem. </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33"/>
        <w:gridCol w:w="1233"/>
        <w:gridCol w:w="1233"/>
        <w:gridCol w:w="1234"/>
        <w:gridCol w:w="1234"/>
        <w:gridCol w:w="1234"/>
        <w:gridCol w:w="1234"/>
      </w:tblGrid>
      <w:tr w:rsidR="002D4CD4" w:rsidRPr="00394C02">
        <w:tc>
          <w:tcPr>
            <w:tcW w:w="1233" w:type="dxa"/>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Nr</w:t>
            </w:r>
          </w:p>
        </w:tc>
        <w:tc>
          <w:tcPr>
            <w:tcW w:w="1233" w:type="dxa"/>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Attr. 3</w:t>
            </w:r>
          </w:p>
        </w:tc>
        <w:tc>
          <w:tcPr>
            <w:tcW w:w="1233" w:type="dxa"/>
          </w:tcPr>
          <w:p w:rsidR="002D4CD4" w:rsidRPr="00394C02" w:rsidRDefault="002D4CD4" w:rsidP="003B71EB">
            <w:pPr>
              <w:spacing w:line="360" w:lineRule="auto"/>
              <w:jc w:val="both"/>
              <w:rPr>
                <w:rFonts w:ascii="Cambria" w:hAnsi="Cambria"/>
                <w:b/>
                <w:lang w:val="sk-SK"/>
              </w:rPr>
            </w:pPr>
            <w:r w:rsidRPr="00394C02">
              <w:rPr>
                <w:rFonts w:ascii="Cambria" w:hAnsi="Cambria"/>
                <w:b/>
                <w:lang w:val="sk-SK"/>
              </w:rPr>
              <w:t>Pred. 3</w:t>
            </w:r>
          </w:p>
        </w:tc>
        <w:tc>
          <w:tcPr>
            <w:tcW w:w="1234"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Attr. 1</w:t>
            </w:r>
          </w:p>
        </w:tc>
        <w:tc>
          <w:tcPr>
            <w:tcW w:w="1234"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Pred. 1</w:t>
            </w:r>
          </w:p>
        </w:tc>
        <w:tc>
          <w:tcPr>
            <w:tcW w:w="1234"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Attr. 1</w:t>
            </w:r>
          </w:p>
        </w:tc>
        <w:tc>
          <w:tcPr>
            <w:tcW w:w="1234" w:type="dxa"/>
          </w:tcPr>
          <w:p w:rsidR="002D4CD4" w:rsidRPr="00394C02" w:rsidRDefault="002D4CD4" w:rsidP="003B71EB">
            <w:pPr>
              <w:spacing w:line="360" w:lineRule="auto"/>
              <w:rPr>
                <w:rFonts w:ascii="Cambria" w:hAnsi="Cambria"/>
                <w:b/>
                <w:lang w:val="sk-SK"/>
              </w:rPr>
            </w:pPr>
            <w:r w:rsidRPr="00394C02">
              <w:rPr>
                <w:rFonts w:ascii="Cambria" w:hAnsi="Cambria"/>
                <w:b/>
                <w:lang w:val="sk-SK"/>
              </w:rPr>
              <w:t>Pred. 1</w:t>
            </w:r>
          </w:p>
        </w:tc>
      </w:tr>
      <w:tr w:rsidR="002D4CD4" w:rsidRPr="00394C02">
        <w:tc>
          <w:tcPr>
            <w:tcW w:w="1233" w:type="dxa"/>
          </w:tcPr>
          <w:p w:rsidR="002D4CD4" w:rsidRPr="00394C02" w:rsidRDefault="002D4CD4" w:rsidP="003B71EB">
            <w:pPr>
              <w:spacing w:line="360" w:lineRule="auto"/>
              <w:jc w:val="both"/>
              <w:rPr>
                <w:rFonts w:ascii="Cambria" w:hAnsi="Cambria"/>
                <w:lang w:val="sk-SK"/>
              </w:rPr>
            </w:pPr>
            <w:r w:rsidRPr="00394C02">
              <w:rPr>
                <w:rFonts w:ascii="Cambria" w:hAnsi="Cambria"/>
                <w:lang w:val="sk-SK"/>
              </w:rPr>
              <w:t>1</w:t>
            </w:r>
          </w:p>
        </w:tc>
        <w:tc>
          <w:tcPr>
            <w:tcW w:w="1233"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aerhkies</w:t>
            </w:r>
          </w:p>
        </w:tc>
        <w:tc>
          <w:tcPr>
            <w:tcW w:w="1233"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w:t>
            </w:r>
          </w:p>
        </w:tc>
        <w:tc>
          <w:tcPr>
            <w:tcW w:w="1234"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w:t>
            </w:r>
          </w:p>
        </w:tc>
        <w:tc>
          <w:tcPr>
            <w:tcW w:w="1234"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w:t>
            </w:r>
          </w:p>
        </w:tc>
        <w:tc>
          <w:tcPr>
            <w:tcW w:w="1234"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aerhkies</w:t>
            </w:r>
          </w:p>
        </w:tc>
        <w:tc>
          <w:tcPr>
            <w:tcW w:w="1234" w:type="dxa"/>
          </w:tcPr>
          <w:p w:rsidR="002D4CD4" w:rsidRPr="00394C02" w:rsidRDefault="002D4CD4" w:rsidP="003B71EB">
            <w:pPr>
              <w:spacing w:line="360" w:lineRule="auto"/>
              <w:jc w:val="both"/>
              <w:rPr>
                <w:rFonts w:ascii="Cambria" w:hAnsi="Cambria"/>
                <w:i/>
                <w:lang w:val="sk-SK"/>
              </w:rPr>
            </w:pPr>
            <w:r w:rsidRPr="00394C02">
              <w:rPr>
                <w:rFonts w:ascii="Cambria" w:hAnsi="Cambria"/>
                <w:i/>
                <w:lang w:val="sk-SK"/>
              </w:rPr>
              <w:t>aerhkies</w:t>
            </w:r>
          </w:p>
        </w:tc>
      </w:tr>
    </w:tbl>
    <w:p w:rsidR="002D4CD4" w:rsidRPr="00394C02" w:rsidRDefault="002D4CD4" w:rsidP="002D4CD4">
      <w:pPr>
        <w:pStyle w:val="BrdtekstTegn1"/>
        <w:rPr>
          <w:lang w:val="sk-SK"/>
        </w:rPr>
      </w:pPr>
      <w:r w:rsidRPr="00394C02">
        <w:rPr>
          <w:lang w:val="sk-SK"/>
        </w:rPr>
        <w:t xml:space="preserve"> </w:t>
      </w:r>
      <w:r w:rsidRPr="00D81033">
        <w:rPr>
          <w:lang w:val="sk-SK"/>
        </w:rPr>
        <w:t xml:space="preserve">Tabeelle </w:t>
      </w:r>
      <w:r w:rsidRPr="00D81033">
        <w:rPr>
          <w:lang w:val="sk-SK"/>
        </w:rPr>
        <w:fldChar w:fldCharType="begin"/>
      </w:r>
      <w:r w:rsidRPr="00D81033">
        <w:rPr>
          <w:lang w:val="sk-SK"/>
        </w:rPr>
        <w:instrText xml:space="preserve"> SEQ Tabeelle \* ARABIC </w:instrText>
      </w:r>
      <w:r w:rsidRPr="00D81033">
        <w:rPr>
          <w:lang w:val="sk-SK"/>
        </w:rPr>
        <w:fldChar w:fldCharType="separate"/>
      </w:r>
      <w:r>
        <w:rPr>
          <w:noProof/>
          <w:lang w:val="sk-SK"/>
        </w:rPr>
        <w:t>51</w:t>
      </w:r>
      <w:r w:rsidRPr="00D81033">
        <w:rPr>
          <w:lang w:val="sk-SK"/>
        </w:rPr>
        <w:fldChar w:fldCharType="end"/>
      </w:r>
      <w:r w:rsidRPr="00394C02">
        <w:rPr>
          <w:lang w:val="sk-SK"/>
        </w:rPr>
        <w:t>:</w:t>
      </w:r>
      <w:r>
        <w:rPr>
          <w:lang w:val="sk-SK"/>
        </w:rPr>
        <w:t xml:space="preserve"> målsome 3.systeemeste voestes systeemese</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i/>
          <w:lang w:val="sk-SK"/>
        </w:rPr>
      </w:pPr>
      <w:r w:rsidRPr="00394C02">
        <w:rPr>
          <w:rFonts w:ascii="Cambria" w:hAnsi="Cambria"/>
          <w:lang w:val="sk-SK"/>
        </w:rPr>
        <w:t xml:space="preserve">Dïhte minngemes vuesiehtimmie daennie systeemesne lea dïhte Bergslaanden </w:t>
      </w:r>
      <w:r w:rsidRPr="00394C02">
        <w:rPr>
          <w:rFonts w:ascii="Cambria" w:hAnsi="Cambria"/>
          <w:i/>
          <w:lang w:val="sk-SK"/>
        </w:rPr>
        <w:t>ehts</w:t>
      </w:r>
      <w:r w:rsidRPr="00394C02">
        <w:rPr>
          <w:rFonts w:ascii="Cambria" w:hAnsi="Cambria"/>
          <w:lang w:val="sk-SK"/>
        </w:rPr>
        <w:t>- jïh -</w:t>
      </w:r>
      <w:r w:rsidRPr="00394C02">
        <w:rPr>
          <w:rFonts w:ascii="Cambria" w:hAnsi="Cambria"/>
          <w:i/>
          <w:lang w:val="sk-SK"/>
        </w:rPr>
        <w:t>ehth</w:t>
      </w:r>
      <w:r w:rsidRPr="00394C02">
        <w:rPr>
          <w:rFonts w:ascii="Cambria" w:hAnsi="Cambria"/>
          <w:lang w:val="sk-SK"/>
        </w:rPr>
        <w:t xml:space="preserve"> predikativegietjie mij lea joekehtslaakan goerksåvva noerhte-åarjelsaemien dajvesne, vuesiehtæmman:</w:t>
      </w:r>
    </w:p>
    <w:p w:rsidR="002D4CD4" w:rsidRPr="00394C02" w:rsidRDefault="002D4CD4" w:rsidP="002D4CD4">
      <w:pPr>
        <w:spacing w:line="360" w:lineRule="auto"/>
        <w:jc w:val="both"/>
        <w:rPr>
          <w:rFonts w:ascii="Cambria" w:hAnsi="Cambria"/>
          <w:lang w:val="sk-S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2"/>
        <w:gridCol w:w="1056"/>
        <w:gridCol w:w="1091"/>
        <w:gridCol w:w="1056"/>
        <w:gridCol w:w="1056"/>
        <w:gridCol w:w="1091"/>
        <w:gridCol w:w="1091"/>
      </w:tblGrid>
      <w:tr w:rsidR="002D4CD4" w:rsidRPr="00394C02">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nr</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Attr. 3</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Pred.3</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Attr. 1</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Pred. 1</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Attr. 1</w:t>
            </w:r>
          </w:p>
        </w:tc>
        <w:tc>
          <w:tcPr>
            <w:tcW w:w="0" w:type="auto"/>
          </w:tcPr>
          <w:p w:rsidR="002D4CD4" w:rsidRPr="00394C02" w:rsidRDefault="002D4CD4" w:rsidP="003B71EB">
            <w:pPr>
              <w:spacing w:line="360" w:lineRule="auto"/>
              <w:jc w:val="both"/>
              <w:rPr>
                <w:rFonts w:ascii="Cambria" w:eastAsia="Cambria" w:hAnsi="Cambria"/>
                <w:b/>
                <w:lang w:val="sk-SK"/>
              </w:rPr>
            </w:pPr>
            <w:r w:rsidRPr="00394C02">
              <w:rPr>
                <w:rFonts w:ascii="Cambria" w:eastAsia="Cambria" w:hAnsi="Cambria"/>
                <w:b/>
                <w:lang w:val="sk-SK"/>
              </w:rPr>
              <w:t>Pred. 1</w:t>
            </w:r>
          </w:p>
        </w:tc>
      </w:tr>
      <w:tr w:rsidR="002D4CD4" w:rsidRPr="00394C02">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1</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bieljehts</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bieljehth</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bieljehts</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bieljehts</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bieljehth</w:t>
            </w:r>
          </w:p>
        </w:tc>
        <w:tc>
          <w:tcPr>
            <w:tcW w:w="0" w:type="auto"/>
          </w:tcPr>
          <w:p w:rsidR="002D4CD4" w:rsidRPr="00394C02" w:rsidRDefault="002D4CD4" w:rsidP="003B71EB">
            <w:pPr>
              <w:spacing w:line="360" w:lineRule="auto"/>
              <w:jc w:val="both"/>
              <w:rPr>
                <w:rFonts w:ascii="Cambria" w:eastAsia="Cambria" w:hAnsi="Cambria"/>
                <w:i/>
                <w:lang w:val="sk-SK"/>
              </w:rPr>
            </w:pPr>
            <w:r w:rsidRPr="00394C02">
              <w:rPr>
                <w:rFonts w:ascii="Cambria" w:eastAsia="Cambria" w:hAnsi="Cambria"/>
                <w:i/>
                <w:lang w:val="sk-SK"/>
              </w:rPr>
              <w:t>bieljehth</w:t>
            </w:r>
          </w:p>
        </w:tc>
      </w:tr>
    </w:tbl>
    <w:p w:rsidR="002D4CD4" w:rsidRPr="00394C02" w:rsidRDefault="002D4CD4" w:rsidP="002D4CD4">
      <w:pPr>
        <w:pStyle w:val="BrdtekstTegn1"/>
        <w:rPr>
          <w:lang w:val="sk-SK"/>
        </w:rPr>
      </w:pPr>
      <w:r w:rsidRPr="00BE11BC">
        <w:rPr>
          <w:lang w:val="sk-SK"/>
        </w:rPr>
        <w:t xml:space="preserve">Tabeelle </w:t>
      </w:r>
      <w:r w:rsidRPr="00BE11BC">
        <w:rPr>
          <w:lang w:val="sk-SK"/>
        </w:rPr>
        <w:fldChar w:fldCharType="begin"/>
      </w:r>
      <w:r w:rsidRPr="00BE11BC">
        <w:rPr>
          <w:lang w:val="sk-SK"/>
        </w:rPr>
        <w:instrText xml:space="preserve"> SEQ Tabeelle \* ARABIC </w:instrText>
      </w:r>
      <w:r w:rsidRPr="00BE11BC">
        <w:rPr>
          <w:lang w:val="sk-SK"/>
        </w:rPr>
        <w:fldChar w:fldCharType="separate"/>
      </w:r>
      <w:r>
        <w:rPr>
          <w:noProof/>
          <w:lang w:val="sk-SK"/>
        </w:rPr>
        <w:t>52</w:t>
      </w:r>
      <w:r w:rsidRPr="00BE11BC">
        <w:rPr>
          <w:lang w:val="sk-SK"/>
        </w:rPr>
        <w:fldChar w:fldCharType="end"/>
      </w:r>
      <w:r w:rsidRPr="00BE11BC">
        <w:rPr>
          <w:lang w:val="sk-SK"/>
        </w:rPr>
        <w:t>:</w:t>
      </w:r>
      <w:r>
        <w:rPr>
          <w:lang w:val="sk-SK"/>
        </w:rPr>
        <w:t xml:space="preserve"> målsome hts/hth –voestes systeemese </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Dam joekehtsem daej adjektivi gaskemsh leam joe 6.2.6 boelhkesne tjaaleme, guktie im edtjh vielie dan bïjre tjaeledh. Men Bergslanden mietie </w:t>
      </w:r>
      <w:r w:rsidRPr="00394C02">
        <w:rPr>
          <w:rFonts w:ascii="Cambria" w:hAnsi="Cambria"/>
          <w:i/>
          <w:lang w:val="sk-SK"/>
        </w:rPr>
        <w:t>hts</w:t>
      </w:r>
      <w:r w:rsidRPr="00394C02">
        <w:rPr>
          <w:rFonts w:ascii="Cambria" w:hAnsi="Cambria"/>
          <w:lang w:val="sk-SK"/>
        </w:rPr>
        <w:t xml:space="preserve"> –attribuhtegietjie jïh hth lea predikativegietjie, mearan daaletje systeemesne lea</w:t>
      </w:r>
      <w:r>
        <w:rPr>
          <w:rFonts w:ascii="Cambria" w:hAnsi="Cambria"/>
          <w:lang w:val="sk-SK"/>
        </w:rPr>
        <w:t>h</w:t>
      </w:r>
      <w:r w:rsidRPr="00394C02">
        <w:rPr>
          <w:rFonts w:ascii="Cambria" w:hAnsi="Cambria"/>
          <w:lang w:val="sk-SK"/>
        </w:rPr>
        <w:t xml:space="preserve"> dah joekehtsh adjektivh. Almetjh leah daarpesjamme dam distinksjovnem bïejedh. Clark buerkeste </w:t>
      </w:r>
      <w:r w:rsidRPr="00394C02">
        <w:rPr>
          <w:rFonts w:ascii="Cambria" w:hAnsi="Cambria"/>
          <w:i/>
          <w:lang w:val="sk-SK"/>
        </w:rPr>
        <w:t>true synonyms don’t exist</w:t>
      </w:r>
      <w:r>
        <w:rPr>
          <w:rFonts w:ascii="Cambria" w:hAnsi="Cambria"/>
          <w:lang w:val="sk-SK"/>
        </w:rPr>
        <w:t xml:space="preserve"> guktie göökte joekehth</w:t>
      </w:r>
      <w:r w:rsidRPr="00394C02">
        <w:rPr>
          <w:rFonts w:ascii="Cambria" w:hAnsi="Cambria"/>
          <w:lang w:val="sk-SK"/>
        </w:rPr>
        <w:t xml:space="preserve"> goerkesh aaj juekehte göökte hammojde. Daejnie vuajnojne ij maehtieh gaavnedh göökte joekehth goerkesh seamma hammojne. Adjektivine leah morfologihken nuepieh orre adjektivh darjodh. Almtjh orre baakoeh darjoeh gosse eah mujhtieh jallh gosse eah leah baakoeh. Dellie almetjh aelkieh </w:t>
      </w:r>
      <w:r w:rsidRPr="00394C02">
        <w:rPr>
          <w:rFonts w:ascii="Cambria" w:hAnsi="Cambria"/>
          <w:i/>
          <w:lang w:val="sk-SK"/>
        </w:rPr>
        <w:t>«raejkieh dievhtedh</w:t>
      </w:r>
      <w:r w:rsidRPr="00394C02">
        <w:rPr>
          <w:rFonts w:ascii="Cambria" w:hAnsi="Cambria"/>
          <w:lang w:val="sk-SK"/>
        </w:rPr>
        <w:t xml:space="preserve">» Clarken baakoejgujmie. Almetjh daarpesjieh orre goerkesem buektedh, jïh adjektivine lij dïhte joe desnie gosse </w:t>
      </w:r>
      <w:r w:rsidRPr="00394C02">
        <w:rPr>
          <w:rFonts w:ascii="Cambria" w:hAnsi="Cambria"/>
          <w:i/>
          <w:lang w:val="sk-SK"/>
        </w:rPr>
        <w:t>-s</w:t>
      </w:r>
      <w:r w:rsidRPr="00394C02">
        <w:rPr>
          <w:rFonts w:ascii="Cambria" w:hAnsi="Cambria"/>
          <w:lang w:val="sk-SK"/>
        </w:rPr>
        <w:t xml:space="preserve"> lij joe seerkemegietjine. Dam seerkemegietjiem utnin guektienhaaran, akte dam </w:t>
      </w:r>
      <w:r w:rsidRPr="00394C02">
        <w:rPr>
          <w:rFonts w:ascii="Cambria" w:hAnsi="Cambria"/>
          <w:smallCaps/>
          <w:lang w:val="sk-SK"/>
        </w:rPr>
        <w:t>durativitetem</w:t>
      </w:r>
      <w:r w:rsidRPr="00394C02">
        <w:rPr>
          <w:rFonts w:ascii="Cambria" w:hAnsi="Cambria"/>
          <w:lang w:val="sk-SK"/>
        </w:rPr>
        <w:t xml:space="preserve"> jïh permaneentem jïh mubpie jis vihtiesvoetem åvtese buektedh. Båastolen dïhte attribuhte-</w:t>
      </w:r>
      <w:r>
        <w:rPr>
          <w:rFonts w:ascii="Cambria" w:hAnsi="Cambria"/>
          <w:lang w:val="sk-SK"/>
        </w:rPr>
        <w:t>predikative</w:t>
      </w:r>
      <w:r w:rsidRPr="00394C02">
        <w:rPr>
          <w:rFonts w:ascii="Cambria" w:hAnsi="Cambria"/>
          <w:lang w:val="sk-SK"/>
        </w:rPr>
        <w:t xml:space="preserve">n systeeme nuepiem rïhpeste ovvihtiesvoetem </w:t>
      </w:r>
      <w:r w:rsidRPr="00394C02">
        <w:rPr>
          <w:rFonts w:ascii="Cambria" w:hAnsi="Cambria"/>
          <w:smallCaps/>
          <w:lang w:val="sk-SK"/>
        </w:rPr>
        <w:t>dubative-kvotativem</w:t>
      </w:r>
      <w:r w:rsidRPr="00394C02">
        <w:rPr>
          <w:rFonts w:ascii="Cambria" w:hAnsi="Cambria"/>
          <w:lang w:val="sk-SK"/>
        </w:rPr>
        <w:t xml:space="preserve"> jïh </w:t>
      </w:r>
      <w:r w:rsidRPr="00394C02">
        <w:rPr>
          <w:rFonts w:ascii="Cambria" w:hAnsi="Cambria"/>
          <w:smallCaps/>
          <w:lang w:val="sk-SK"/>
        </w:rPr>
        <w:t>annjebodts-voetem</w:t>
      </w:r>
      <w:r w:rsidRPr="00394C02">
        <w:rPr>
          <w:rFonts w:ascii="Cambria" w:hAnsi="Cambria"/>
          <w:lang w:val="sk-SK"/>
        </w:rPr>
        <w:t xml:space="preserve"> åvteste buektedh gosse slïejhtedh dam -</w:t>
      </w:r>
      <w:r w:rsidRPr="00394C02">
        <w:rPr>
          <w:rFonts w:ascii="Cambria" w:hAnsi="Cambria"/>
          <w:i/>
          <w:lang w:val="sk-SK"/>
        </w:rPr>
        <w:t>s-</w:t>
      </w:r>
      <w:r w:rsidRPr="00394C02">
        <w:rPr>
          <w:rFonts w:ascii="Cambria" w:hAnsi="Cambria"/>
          <w:lang w:val="sk-SK"/>
        </w:rPr>
        <w:t xml:space="preserve">em. Nimhtie almetjh biejieh orre goerkesem adjektivide mej leah joekehts hammoeh guktie adjektivine </w:t>
      </w:r>
      <w:r w:rsidRPr="00394C02">
        <w:rPr>
          <w:rFonts w:ascii="Cambria" w:hAnsi="Cambria"/>
          <w:i/>
          <w:lang w:val="sk-SK"/>
        </w:rPr>
        <w:t>gaertjies/gaertjie</w:t>
      </w:r>
      <w:r w:rsidRPr="00394C02">
        <w:rPr>
          <w:rFonts w:ascii="Cambria" w:hAnsi="Cambria"/>
          <w:lang w:val="sk-SK"/>
        </w:rPr>
        <w:t xml:space="preserve"> jïh </w:t>
      </w:r>
      <w:r w:rsidRPr="00394C02">
        <w:rPr>
          <w:rFonts w:ascii="Cambria" w:hAnsi="Cambria"/>
          <w:i/>
          <w:lang w:val="sk-SK"/>
        </w:rPr>
        <w:t>bieljehts/bieljehth</w:t>
      </w:r>
      <w:r w:rsidRPr="00394C02">
        <w:rPr>
          <w:rFonts w:ascii="Cambria" w:hAnsi="Cambria"/>
          <w:lang w:val="sk-SK"/>
        </w:rPr>
        <w:t xml:space="preserve"> mij lij Hasselbrinken jïh Bergslanden mietie barre attribuhte jïh predikativehammoe. Daaletje attribuhte-predikative systeemen leah njïelje orre adjektivh dejstie sjïdteme ovmessie goerkesigujmie.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Golme adjektivh leah baatseme gåalmadinie systeemesne: </w:t>
      </w:r>
      <w:r w:rsidRPr="00394C02">
        <w:rPr>
          <w:rFonts w:ascii="Cambria" w:hAnsi="Cambria"/>
          <w:i/>
          <w:lang w:val="sk-SK"/>
        </w:rPr>
        <w:t>åehpies/åahpetje</w:t>
      </w:r>
      <w:r w:rsidRPr="00394C02">
        <w:rPr>
          <w:rFonts w:ascii="Cambria" w:hAnsi="Cambria"/>
          <w:lang w:val="sk-SK"/>
        </w:rPr>
        <w:t xml:space="preserve">, </w:t>
      </w:r>
      <w:r w:rsidRPr="00394C02">
        <w:rPr>
          <w:rFonts w:ascii="Cambria" w:hAnsi="Cambria"/>
          <w:i/>
          <w:lang w:val="sk-SK"/>
        </w:rPr>
        <w:t>aelhkies/aelhkie gieries, gearehke jïh rïektes/reaktoe</w:t>
      </w:r>
      <w:r w:rsidRPr="00394C02">
        <w:rPr>
          <w:rFonts w:ascii="Cambria" w:hAnsi="Cambria"/>
          <w:lang w:val="sk-SK"/>
        </w:rPr>
        <w:t xml:space="preserve">. </w:t>
      </w:r>
      <w:r w:rsidRPr="00394C02">
        <w:rPr>
          <w:rFonts w:ascii="Cambria" w:hAnsi="Cambria"/>
          <w:i/>
          <w:lang w:val="sk-SK"/>
        </w:rPr>
        <w:t>Åehpies</w:t>
      </w:r>
      <w:r w:rsidRPr="00394C02">
        <w:rPr>
          <w:rFonts w:ascii="Cambria" w:hAnsi="Cambria"/>
          <w:lang w:val="sk-SK"/>
        </w:rPr>
        <w:t xml:space="preserve"> lea, guktie aarebi moenene, jeatjhlaakan Bergsland jïh Maggan baakoegærjan mietie, mohte gåabpatjahkh hammoeh </w:t>
      </w:r>
      <w:r w:rsidRPr="00394C02">
        <w:rPr>
          <w:rFonts w:ascii="Cambria" w:hAnsi="Cambria"/>
          <w:i/>
          <w:lang w:val="sk-SK"/>
        </w:rPr>
        <w:t>åehpie</w:t>
      </w:r>
      <w:r w:rsidRPr="00394C02">
        <w:rPr>
          <w:rFonts w:ascii="Cambria" w:hAnsi="Cambria"/>
          <w:lang w:val="sk-SK"/>
        </w:rPr>
        <w:t xml:space="preserve"> jïh </w:t>
      </w:r>
      <w:r w:rsidRPr="00394C02">
        <w:rPr>
          <w:rFonts w:ascii="Cambria" w:hAnsi="Cambria"/>
          <w:i/>
          <w:lang w:val="sk-SK"/>
        </w:rPr>
        <w:t>åahpetje</w:t>
      </w:r>
      <w:r w:rsidRPr="00394C02">
        <w:rPr>
          <w:rFonts w:ascii="Cambria" w:hAnsi="Cambria"/>
          <w:lang w:val="sk-SK"/>
        </w:rPr>
        <w:t xml:space="preserve"> leah substantivehammoeh. Læjhkan lea daate </w:t>
      </w:r>
      <w:r>
        <w:rPr>
          <w:rFonts w:ascii="Cambria" w:hAnsi="Cambria"/>
          <w:lang w:val="sk-SK"/>
        </w:rPr>
        <w:t>stïnkes</w:t>
      </w:r>
      <w:r w:rsidRPr="00394C02">
        <w:rPr>
          <w:rFonts w:ascii="Cambria" w:hAnsi="Cambria"/>
          <w:lang w:val="sk-SK"/>
        </w:rPr>
        <w:t xml:space="preserve"> jïh aerpiesvoete hammoe. Clark buerkeste soptsestæjjah aktene siebredahkesne vuertieh </w:t>
      </w:r>
      <w:r>
        <w:rPr>
          <w:rFonts w:ascii="Cambria" w:hAnsi="Cambria"/>
          <w:lang w:val="sk-SK"/>
        </w:rPr>
        <w:t>stïnkes</w:t>
      </w:r>
      <w:r w:rsidRPr="00394C02">
        <w:rPr>
          <w:rFonts w:ascii="Cambria" w:hAnsi="Cambria"/>
          <w:lang w:val="sk-SK"/>
        </w:rPr>
        <w:t xml:space="preserve">, aerpiesvoete jïh konsisteente hammoeh åtnalguvvieh, jïh dejgujmie soptsestæjjah båvroem eensilaakan buektieh. Dah </w:t>
      </w:r>
      <w:r>
        <w:rPr>
          <w:rFonts w:ascii="Cambria" w:hAnsi="Cambria"/>
          <w:lang w:val="sk-SK"/>
        </w:rPr>
        <w:t>stïnkes</w:t>
      </w:r>
      <w:r w:rsidRPr="00394C02">
        <w:rPr>
          <w:rFonts w:ascii="Cambria" w:hAnsi="Cambria"/>
          <w:lang w:val="sk-SK"/>
        </w:rPr>
        <w:t xml:space="preserve"> jïh konsisteente hammoeh leah guedteles hammoeh juktie soptsestæjjah leah åehpies dej konvensjoneelle hammoejgujmie gosse orre hammoeh joekedieh, jïh nimhtie seamma kontraastem gorredieh baeliej mietie. Dah moeneldihkie adjektivh leah dagkerh adjektivh mah aaj jeenemes utnieh gïelesne.  </w:t>
      </w:r>
    </w:p>
    <w:p w:rsidR="002D4CD4" w:rsidRPr="00394C02" w:rsidRDefault="002D4CD4" w:rsidP="002D4CD4">
      <w:pPr>
        <w:pStyle w:val="Overskrift3"/>
        <w:rPr>
          <w:lang w:val="sk-SK"/>
        </w:rPr>
      </w:pPr>
      <w:bookmarkStart w:id="129" w:name="_Toc136860077"/>
      <w:r w:rsidRPr="00394C02">
        <w:rPr>
          <w:lang w:val="sk-SK"/>
        </w:rPr>
        <w:t xml:space="preserve">Njealjede systeemeste </w:t>
      </w:r>
      <w:r w:rsidRPr="00394C02">
        <w:rPr>
          <w:lang w:val="sk-SK"/>
        </w:rPr>
        <w:sym w:font="Wingdings" w:char="F0E0"/>
      </w:r>
      <w:r w:rsidRPr="00394C02">
        <w:rPr>
          <w:lang w:val="sk-SK"/>
        </w:rPr>
        <w:t xml:space="preserve"> voestes systeemese</w:t>
      </w:r>
      <w:bookmarkEnd w:id="129"/>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Daennie systeemesne leah göökte målsomh. </w:t>
      </w:r>
      <w:r w:rsidRPr="00394C02">
        <w:rPr>
          <w:rFonts w:ascii="Cambria" w:hAnsi="Cambria"/>
          <w:i/>
          <w:lang w:val="sk-SK"/>
        </w:rPr>
        <w:t>-oeh</w:t>
      </w:r>
      <w:r w:rsidRPr="00394C02">
        <w:rPr>
          <w:rFonts w:ascii="Cambria" w:hAnsi="Cambria"/>
          <w:lang w:val="sk-SK"/>
        </w:rPr>
        <w:t xml:space="preserve"> gietjieh attribuhtesne predikativesæjjan tjaengieh jïh dellie durativeetem jïh permaneetem åvtese buektieh. Naan gellieh adjektivh båastolen juhtieh, guktie dellie predikativehammoe attribuhtesæjjan tjaanga. </w:t>
      </w:r>
      <w:r w:rsidRPr="00394C02">
        <w:rPr>
          <w:rFonts w:ascii="Cambria" w:hAnsi="Cambria"/>
          <w:i/>
          <w:lang w:val="sk-SK"/>
        </w:rPr>
        <w:t>-n</w:t>
      </w:r>
      <w:r w:rsidRPr="00394C02">
        <w:rPr>
          <w:rFonts w:ascii="Cambria" w:hAnsi="Cambria"/>
          <w:lang w:val="sk-SK"/>
        </w:rPr>
        <w:t xml:space="preserve"> dellie buerkeste mij joem lea dennie tsiehkesne jallh denne plïeresne lea. Mubpie lea </w:t>
      </w:r>
      <w:r w:rsidRPr="00394C02">
        <w:rPr>
          <w:rFonts w:ascii="Cambria" w:hAnsi="Cambria"/>
          <w:i/>
          <w:lang w:val="sk-SK"/>
        </w:rPr>
        <w:t>s</w:t>
      </w:r>
      <w:r w:rsidRPr="00394C02">
        <w:rPr>
          <w:rFonts w:ascii="Cambria" w:hAnsi="Cambria"/>
          <w:lang w:val="sk-SK"/>
        </w:rPr>
        <w:t>-gietjie attribuhtesne mij sïejhme -</w:t>
      </w:r>
      <w:r w:rsidRPr="00394C02">
        <w:rPr>
          <w:rFonts w:ascii="Cambria" w:hAnsi="Cambria"/>
          <w:i/>
          <w:lang w:val="sk-SK"/>
        </w:rPr>
        <w:t>n</w:t>
      </w:r>
      <w:r w:rsidRPr="00394C02">
        <w:rPr>
          <w:rFonts w:ascii="Cambria" w:hAnsi="Cambria"/>
          <w:lang w:val="sk-SK"/>
        </w:rPr>
        <w:t xml:space="preserve"> åtna predikativesne. -s lea aaj tjaangeminie predikativesæjjan jïh gosse dam dorje dellie ovvihtiesvoetem jïh veanhtoem, kvotative-dubativen goerkesem åvtese buakta.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Dennie </w:t>
      </w:r>
      <w:r w:rsidRPr="00394C02">
        <w:rPr>
          <w:rFonts w:ascii="Cambria" w:hAnsi="Cambria"/>
          <w:i/>
          <w:lang w:val="sk-SK"/>
        </w:rPr>
        <w:t>h/n</w:t>
      </w:r>
      <w:r w:rsidRPr="00394C02">
        <w:rPr>
          <w:rFonts w:ascii="Cambria" w:hAnsi="Cambria"/>
          <w:lang w:val="sk-SK"/>
        </w:rPr>
        <w:t xml:space="preserve">-dåehkesne leah 46 adjektivh mah målsoeh voestes systeemese, men aervedem jïenebh adjektivi leah tendeensh dahkoe målsodh. Guktie leam tjaaleme almetjh daarpesjieh orre goerkesem åvteste buektedh. Dïhte predikativen </w:t>
      </w:r>
      <w:r w:rsidRPr="00394C02">
        <w:rPr>
          <w:rFonts w:ascii="Cambria" w:hAnsi="Cambria"/>
          <w:i/>
          <w:lang w:val="sk-SK"/>
        </w:rPr>
        <w:t>n-</w:t>
      </w:r>
      <w:r w:rsidRPr="00394C02">
        <w:rPr>
          <w:rFonts w:ascii="Cambria" w:hAnsi="Cambria"/>
          <w:lang w:val="sk-SK"/>
        </w:rPr>
        <w:t>gietjie buerkseste dam plïerem, hammoem jïh tsiehkiem daelie, jïh</w:t>
      </w:r>
      <w:r w:rsidRPr="00394C02">
        <w:rPr>
          <w:rFonts w:ascii="Cambria" w:hAnsi="Cambria"/>
          <w:i/>
          <w:lang w:val="sk-SK"/>
        </w:rPr>
        <w:t xml:space="preserve"> h-</w:t>
      </w:r>
      <w:r w:rsidRPr="00394C02">
        <w:rPr>
          <w:rFonts w:ascii="Cambria" w:hAnsi="Cambria"/>
          <w:lang w:val="sk-SK"/>
        </w:rPr>
        <w:t xml:space="preserve">gietjie lea dïhte </w:t>
      </w:r>
      <w:r w:rsidRPr="00394C02">
        <w:rPr>
          <w:rFonts w:ascii="Cambria" w:hAnsi="Cambria"/>
          <w:smallCaps/>
          <w:lang w:val="sk-SK"/>
        </w:rPr>
        <w:t>durative</w:t>
      </w:r>
      <w:r w:rsidRPr="00394C02">
        <w:rPr>
          <w:rFonts w:ascii="Cambria" w:hAnsi="Cambria"/>
          <w:lang w:val="sk-SK"/>
        </w:rPr>
        <w:t xml:space="preserve"> mïerhke. Almetjh daarpesjieh </w:t>
      </w:r>
      <w:r w:rsidRPr="00394C02">
        <w:rPr>
          <w:rFonts w:ascii="Cambria" w:hAnsi="Cambria"/>
          <w:i/>
          <w:lang w:val="sk-SK"/>
        </w:rPr>
        <w:t xml:space="preserve">raejkieh dievhtedh </w:t>
      </w:r>
      <w:r w:rsidRPr="00394C02">
        <w:rPr>
          <w:rFonts w:ascii="Cambria" w:hAnsi="Cambria"/>
          <w:lang w:val="sk-SK"/>
        </w:rPr>
        <w:t>gïelesne jïh orre adjektivh jïh goerksh åvtese buektedh, jïh attribuhte-</w:t>
      </w:r>
      <w:r>
        <w:rPr>
          <w:rFonts w:ascii="Cambria" w:hAnsi="Cambria"/>
          <w:lang w:val="sk-SK"/>
        </w:rPr>
        <w:t>predikative</w:t>
      </w:r>
      <w:r w:rsidRPr="00394C02">
        <w:rPr>
          <w:rFonts w:ascii="Cambria" w:hAnsi="Cambria"/>
          <w:lang w:val="sk-SK"/>
        </w:rPr>
        <w:t>n systeeme daejtie nuepide vadta. Gosse dellie joekehth hammoeh, almetjh daejtie joekehtside åtnose vaeltieh. Guktie dellie synonymh sjidtieh. Clarken mietie eah leah tjïelke jallh saetnies synonymh, men partieelle synonymijh ihke baakoehammoeh sinsitnide geptjieh. Gosse dagkerh leah, almetjh daejtie pruvhkieh gosse orre goerkesem åvtese buektieh. Vuesiehtæmman</w:t>
      </w:r>
      <w:r w:rsidRPr="00394C02">
        <w:rPr>
          <w:rFonts w:ascii="Cambria" w:hAnsi="Cambria"/>
          <w:i/>
          <w:lang w:val="sk-SK"/>
        </w:rPr>
        <w:t xml:space="preserve"> jåasoeh</w:t>
      </w:r>
      <w:r w:rsidRPr="00394C02">
        <w:rPr>
          <w:rFonts w:ascii="Cambria" w:hAnsi="Cambria"/>
          <w:lang w:val="sk-SK"/>
        </w:rPr>
        <w:t xml:space="preserve"> jïh jåasan mij lea Bergslanden jïh Maggan mietie tjïelke attribuhte jïh predikativehammoe. Attribuhtehammoe tjaanga dan </w:t>
      </w:r>
      <w:r>
        <w:rPr>
          <w:rFonts w:ascii="Cambria" w:hAnsi="Cambria"/>
          <w:lang w:val="sk-SK"/>
        </w:rPr>
        <w:t>predikative</w:t>
      </w:r>
      <w:r w:rsidRPr="00394C02">
        <w:rPr>
          <w:rFonts w:ascii="Cambria" w:hAnsi="Cambria"/>
          <w:lang w:val="sk-SK"/>
        </w:rPr>
        <w:t xml:space="preserve">sæjjan jïh vadta dellie orre goerkesem, </w:t>
      </w:r>
      <w:r w:rsidRPr="00394C02">
        <w:rPr>
          <w:rFonts w:ascii="Cambria" w:hAnsi="Cambria"/>
          <w:smallCaps/>
          <w:lang w:val="sk-SK"/>
        </w:rPr>
        <w:t xml:space="preserve">durative </w:t>
      </w:r>
      <w:r>
        <w:rPr>
          <w:rFonts w:ascii="Cambria" w:hAnsi="Cambria"/>
          <w:smallCaps/>
          <w:lang w:val="sk-SK"/>
        </w:rPr>
        <w:t>j</w:t>
      </w:r>
      <w:r w:rsidRPr="00394C02">
        <w:rPr>
          <w:rFonts w:ascii="Cambria" w:hAnsi="Cambria"/>
          <w:lang w:val="sk-SK"/>
        </w:rPr>
        <w:t xml:space="preserve">ïh permaneente </w:t>
      </w:r>
      <w:r>
        <w:rPr>
          <w:rFonts w:ascii="Cambria" w:hAnsi="Cambria"/>
          <w:lang w:val="sk-SK"/>
        </w:rPr>
        <w:t>goerkesem</w:t>
      </w:r>
      <w:r w:rsidRPr="00394C02">
        <w:rPr>
          <w:rFonts w:ascii="Cambria" w:hAnsi="Cambria"/>
          <w:lang w:val="sk-SK"/>
        </w:rPr>
        <w:t xml:space="preserve">. Clarken mietie gosse dagkerh prossessh dellie almetjh </w:t>
      </w:r>
      <w:r w:rsidRPr="00394C02">
        <w:rPr>
          <w:rFonts w:ascii="Cambria" w:hAnsi="Cambria"/>
          <w:i/>
          <w:lang w:val="sk-SK"/>
        </w:rPr>
        <w:t xml:space="preserve">raejkide dievhtieh </w:t>
      </w:r>
      <w:r w:rsidRPr="00394C02">
        <w:rPr>
          <w:rFonts w:ascii="Cambria" w:hAnsi="Cambria"/>
          <w:lang w:val="sk-SK"/>
        </w:rPr>
        <w:t>gïelesne, dan åvteste almetjh aelhkieslaakan orre baak</w:t>
      </w:r>
      <w:r>
        <w:rPr>
          <w:rFonts w:ascii="Cambria" w:hAnsi="Cambria"/>
          <w:lang w:val="sk-SK"/>
        </w:rPr>
        <w:t>o</w:t>
      </w:r>
      <w:r w:rsidRPr="00394C02">
        <w:rPr>
          <w:rFonts w:ascii="Cambria" w:hAnsi="Cambria"/>
          <w:lang w:val="sk-SK"/>
        </w:rPr>
        <w:t>e</w:t>
      </w:r>
      <w:r>
        <w:rPr>
          <w:rFonts w:ascii="Cambria" w:hAnsi="Cambria"/>
          <w:lang w:val="sk-SK"/>
        </w:rPr>
        <w:t>h darjoeh, jïh nimhtie aaj liepieh</w:t>
      </w:r>
      <w:r w:rsidRPr="00394C02">
        <w:rPr>
          <w:rFonts w:ascii="Cambria" w:hAnsi="Cambria"/>
          <w:lang w:val="sk-SK"/>
        </w:rPr>
        <w:t xml:space="preserve"> synonymide. </w:t>
      </w:r>
    </w:p>
    <w:p w:rsidR="002D4CD4" w:rsidRPr="00394C02" w:rsidRDefault="002D4CD4" w:rsidP="002D4CD4">
      <w:pPr>
        <w:rPr>
          <w:rFonts w:ascii="Cambria" w:hAnsi="Cambria"/>
          <w:lang w:val="sk-SK"/>
        </w:rPr>
      </w:pPr>
    </w:p>
    <w:p w:rsidR="002D4CD4" w:rsidRPr="00394C02" w:rsidRDefault="002D4CD4" w:rsidP="002D4CD4">
      <w:pPr>
        <w:spacing w:line="360" w:lineRule="auto"/>
        <w:rPr>
          <w:rFonts w:ascii="Cambria" w:hAnsi="Cambria"/>
          <w:lang w:val="sk-SK"/>
        </w:rPr>
      </w:pPr>
      <w:r w:rsidRPr="00394C02">
        <w:rPr>
          <w:rFonts w:ascii="Cambria" w:hAnsi="Cambria"/>
          <w:lang w:val="sk-SK"/>
        </w:rPr>
        <w:t xml:space="preserve">Dïhte mubpie målsome daennie systeemesne lea dïhte </w:t>
      </w:r>
      <w:r w:rsidRPr="00394C02">
        <w:rPr>
          <w:rFonts w:ascii="Cambria" w:hAnsi="Cambria"/>
          <w:i/>
          <w:lang w:val="sk-SK"/>
        </w:rPr>
        <w:t>s/n</w:t>
      </w:r>
      <w:r w:rsidRPr="00394C02">
        <w:rPr>
          <w:rFonts w:ascii="Cambria" w:hAnsi="Cambria"/>
          <w:lang w:val="sk-SK"/>
        </w:rPr>
        <w:t xml:space="preserve">-dåehkesne, gusnie dïhte attribuhtehammoem </w:t>
      </w:r>
      <w:r w:rsidRPr="00394C02">
        <w:rPr>
          <w:rFonts w:ascii="Cambria" w:hAnsi="Cambria"/>
          <w:smallCaps/>
          <w:lang w:val="sk-SK"/>
        </w:rPr>
        <w:t>dubative-kvotative</w:t>
      </w:r>
      <w:r>
        <w:rPr>
          <w:rFonts w:ascii="Cambria" w:hAnsi="Cambria"/>
          <w:lang w:val="sk-SK"/>
        </w:rPr>
        <w:t xml:space="preserve"> goerk</w:t>
      </w:r>
      <w:r w:rsidRPr="00394C02">
        <w:rPr>
          <w:rFonts w:ascii="Cambria" w:hAnsi="Cambria"/>
          <w:lang w:val="sk-SK"/>
        </w:rPr>
        <w:t>e</w:t>
      </w:r>
      <w:r>
        <w:rPr>
          <w:rFonts w:ascii="Cambria" w:hAnsi="Cambria"/>
          <w:lang w:val="sk-SK"/>
        </w:rPr>
        <w:t>s</w:t>
      </w:r>
      <w:r w:rsidRPr="00394C02">
        <w:rPr>
          <w:rFonts w:ascii="Cambria" w:hAnsi="Cambria"/>
          <w:lang w:val="sk-SK"/>
        </w:rPr>
        <w:t>e</w:t>
      </w:r>
      <w:r>
        <w:rPr>
          <w:rFonts w:ascii="Cambria" w:hAnsi="Cambria"/>
          <w:lang w:val="sk-SK"/>
        </w:rPr>
        <w:t xml:space="preserve">m åvtese buakta, </w:t>
      </w:r>
      <w:r w:rsidRPr="00394C02">
        <w:rPr>
          <w:rFonts w:ascii="Cambria" w:hAnsi="Cambria"/>
          <w:lang w:val="sk-SK"/>
        </w:rPr>
        <w:t>vuesiehtæmman</w:t>
      </w:r>
      <w:r>
        <w:rPr>
          <w:rFonts w:ascii="Cambria" w:hAnsi="Cambria"/>
          <w:lang w:val="sk-SK"/>
        </w:rPr>
        <w:t>:</w:t>
      </w:r>
    </w:p>
    <w:p w:rsidR="002D4CD4" w:rsidRPr="00394C02" w:rsidRDefault="002D4CD4" w:rsidP="002D4CD4">
      <w:pPr>
        <w:spacing w:line="360" w:lineRule="auto"/>
        <w:ind w:firstLine="720"/>
        <w:rPr>
          <w:rFonts w:ascii="Cambria" w:hAnsi="Cambria"/>
          <w:i/>
          <w:lang w:val="sk-SK"/>
        </w:rPr>
      </w:pPr>
      <w:r w:rsidRPr="00394C02">
        <w:rPr>
          <w:rFonts w:ascii="Cambria" w:hAnsi="Cambria"/>
          <w:i/>
          <w:lang w:val="sk-SK"/>
        </w:rPr>
        <w:t xml:space="preserve">Nov maa dïhte saetnies </w:t>
      </w: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gusnie dïhte attribuhtehammoe lea predikative </w:t>
      </w:r>
      <w:r w:rsidRPr="00394C02">
        <w:rPr>
          <w:rFonts w:ascii="Cambria" w:hAnsi="Cambria"/>
          <w:i/>
          <w:lang w:val="sk-SK"/>
        </w:rPr>
        <w:t>n</w:t>
      </w:r>
      <w:r w:rsidRPr="00394C02">
        <w:rPr>
          <w:rFonts w:ascii="Cambria" w:hAnsi="Cambria"/>
          <w:lang w:val="sk-SK"/>
        </w:rPr>
        <w:t xml:space="preserve">:en sijjesne mij buerkeste kvotative -dubative </w:t>
      </w:r>
      <w:r>
        <w:rPr>
          <w:rFonts w:ascii="Cambria" w:hAnsi="Cambria"/>
          <w:lang w:val="sk-SK"/>
        </w:rPr>
        <w:t>goerkesem</w:t>
      </w:r>
      <w:r w:rsidRPr="00394C02">
        <w:rPr>
          <w:rFonts w:ascii="Cambria" w:hAnsi="Cambria"/>
          <w:lang w:val="sk-SK"/>
        </w:rPr>
        <w:t>. Dïhte lea dïhte mubp</w:t>
      </w:r>
      <w:r>
        <w:rPr>
          <w:rFonts w:ascii="Cambria" w:hAnsi="Cambria"/>
          <w:lang w:val="sk-SK"/>
        </w:rPr>
        <w:t>i</w:t>
      </w:r>
      <w:r w:rsidRPr="00394C02">
        <w:rPr>
          <w:rFonts w:ascii="Cambria" w:hAnsi="Cambria"/>
          <w:lang w:val="sk-SK"/>
        </w:rPr>
        <w:t xml:space="preserve">e </w:t>
      </w:r>
      <w:r w:rsidRPr="00394C02">
        <w:rPr>
          <w:rFonts w:ascii="Cambria" w:hAnsi="Cambria"/>
          <w:i/>
          <w:lang w:val="sk-SK"/>
        </w:rPr>
        <w:t xml:space="preserve">raejkie </w:t>
      </w:r>
      <w:r w:rsidRPr="00394C02">
        <w:rPr>
          <w:rFonts w:ascii="Cambria" w:hAnsi="Cambria"/>
          <w:lang w:val="sk-SK"/>
        </w:rPr>
        <w:t xml:space="preserve">daennie systeemesne maam almetjh leah deavhteme. Daennie systeemesne jïjnjh adjektivh baetsieh jïjtsh systeemesne. Guktie dellie lea jïjnjh adjektivh mah </w:t>
      </w:r>
      <w:r w:rsidRPr="00394C02">
        <w:rPr>
          <w:rFonts w:ascii="Cambria" w:hAnsi="Cambria"/>
          <w:i/>
          <w:lang w:val="sk-SK"/>
        </w:rPr>
        <w:t>pre-empt</w:t>
      </w:r>
      <w:r w:rsidRPr="00394C02">
        <w:rPr>
          <w:rFonts w:ascii="Cambria" w:hAnsi="Cambria"/>
          <w:lang w:val="sk-SK"/>
        </w:rPr>
        <w:t xml:space="preserve"> evtiedimmiem voestes systeemese målsodh. Gellieh buerkiestimmieh daase leah:Dïhte voestes lea: Lagercrantz tjeeli daate systeeme lij dïhte jielije systeeme (Lagercrantz 1926:85) Daate systeeme lij naa stoerre ovtetje baelijste joe, jïh daennie systeemesne leah aaj jïjnjh adjektivh mah jeenems åtnalguvvieh gïelesne. Mubpie lea dïhte: daennie systeemesne aaj dïhte predikativehammoe -</w:t>
      </w:r>
      <w:r w:rsidRPr="00394C02">
        <w:rPr>
          <w:rFonts w:ascii="Cambria" w:hAnsi="Cambria"/>
          <w:i/>
          <w:lang w:val="sk-SK"/>
        </w:rPr>
        <w:t xml:space="preserve">n </w:t>
      </w:r>
      <w:r w:rsidRPr="00394C02">
        <w:rPr>
          <w:rFonts w:ascii="Cambria" w:hAnsi="Cambria"/>
          <w:lang w:val="sk-SK"/>
        </w:rPr>
        <w:t xml:space="preserve">mij buerkste haamoem, plïerem, jïh tsiehkiem mij lea </w:t>
      </w:r>
      <w:r w:rsidRPr="00E75413">
        <w:rPr>
          <w:rFonts w:ascii="Cambria" w:hAnsi="Cambria"/>
          <w:smallCaps/>
          <w:lang w:val="sk-SK"/>
        </w:rPr>
        <w:t>non-durative</w:t>
      </w:r>
      <w:r>
        <w:rPr>
          <w:rFonts w:ascii="Cambria" w:hAnsi="Cambria"/>
          <w:lang w:val="sk-SK"/>
        </w:rPr>
        <w:t xml:space="preserve"> jïh </w:t>
      </w:r>
      <w:r w:rsidRPr="00394C02">
        <w:rPr>
          <w:rFonts w:ascii="Cambria" w:hAnsi="Cambria"/>
          <w:lang w:val="sk-SK"/>
        </w:rPr>
        <w:t>annjebodts, –goerkesem mij lea daerpies åadtjodh åvteste buektedh. Gåalmede lea dïhte, ahte daennie systeemesne leah aaj dah adjektivh mah båastolen tjoejemålsomem (dg. ‘omvendt omlyd‘) substantivide vedtieh, vuesiehtæmman:</w:t>
      </w:r>
      <w:r w:rsidRPr="00394C02">
        <w:rPr>
          <w:rFonts w:ascii="Cambria" w:hAnsi="Cambria"/>
          <w:i/>
          <w:lang w:val="sk-SK"/>
        </w:rPr>
        <w:t xml:space="preserve">jåasoeh </w:t>
      </w:r>
      <w:r w:rsidRPr="00394C02">
        <w:rPr>
          <w:rFonts w:ascii="Cambria" w:hAnsi="Cambria"/>
          <w:lang w:val="sk-SK"/>
        </w:rPr>
        <w:t xml:space="preserve">mij lea tjïelke adjektive jïh </w:t>
      </w:r>
      <w:r w:rsidRPr="00394C02">
        <w:rPr>
          <w:rFonts w:ascii="Cambria" w:hAnsi="Cambria"/>
          <w:i/>
          <w:lang w:val="sk-SK"/>
        </w:rPr>
        <w:t xml:space="preserve">jåase </w:t>
      </w:r>
      <w:r w:rsidRPr="00394C02">
        <w:rPr>
          <w:rFonts w:ascii="Cambria" w:hAnsi="Cambria"/>
          <w:lang w:val="sk-SK"/>
        </w:rPr>
        <w:t xml:space="preserve">mij lea substantive/adjektive. Njealjede lea dïhte ahte, </w:t>
      </w:r>
      <w:r w:rsidRPr="00BE11BC">
        <w:rPr>
          <w:rFonts w:ascii="Cambria" w:hAnsi="Cambria"/>
          <w:lang w:val="sk-SK"/>
        </w:rPr>
        <w:t>ij</w:t>
      </w:r>
      <w:r w:rsidRPr="00394C02">
        <w:rPr>
          <w:rFonts w:ascii="Cambria" w:hAnsi="Cambria"/>
          <w:lang w:val="sk-SK"/>
        </w:rPr>
        <w:t xml:space="preserve"> leah daennie systeemesne naan konversjovne substantivi jïh adjektivi gaskemsh, guktie dah adjektivh daennie systeemesne leah tjïelke adjektivh. Guktie aaate systeeme lea aaj sagki joekehtslaakan mubpiej systeemi muhteste, gusnie dïhte </w:t>
      </w:r>
      <w:r w:rsidRPr="00394C02">
        <w:rPr>
          <w:rFonts w:ascii="Cambria" w:hAnsi="Cambria"/>
          <w:i/>
          <w:lang w:val="sk-SK"/>
        </w:rPr>
        <w:t>-s</w:t>
      </w:r>
      <w:r w:rsidRPr="00394C02">
        <w:rPr>
          <w:rFonts w:ascii="Cambria" w:hAnsi="Cambria"/>
          <w:lang w:val="sk-SK"/>
        </w:rPr>
        <w:t xml:space="preserve"> dïhte barre joekede mejtie lea attribuhte jallh </w:t>
      </w:r>
      <w:r>
        <w:rPr>
          <w:rFonts w:ascii="Cambria" w:hAnsi="Cambria"/>
          <w:lang w:val="sk-SK"/>
        </w:rPr>
        <w:t>predikative</w:t>
      </w:r>
      <w:r w:rsidRPr="00394C02">
        <w:rPr>
          <w:rFonts w:ascii="Cambria" w:hAnsi="Cambria"/>
          <w:lang w:val="sk-SK"/>
        </w:rPr>
        <w:t xml:space="preserve">hammoe. Daen systeemen joekede attribuhte kjïh predikative ij-segmentaale morfologihke prossesse tjoejemålsominie. Guktie barre dïhte, manne vïenhtem, </w:t>
      </w:r>
      <w:r w:rsidRPr="00394C02">
        <w:rPr>
          <w:rFonts w:ascii="Cambria" w:hAnsi="Cambria"/>
          <w:i/>
          <w:lang w:val="sk-SK"/>
        </w:rPr>
        <w:t>tsagkeste</w:t>
      </w:r>
      <w:r w:rsidRPr="00394C02">
        <w:rPr>
          <w:rFonts w:ascii="Cambria" w:hAnsi="Cambria"/>
          <w:lang w:val="sk-SK"/>
        </w:rPr>
        <w:t xml:space="preserve"> jallh </w:t>
      </w:r>
      <w:r w:rsidRPr="00394C02">
        <w:rPr>
          <w:rFonts w:ascii="Cambria" w:hAnsi="Cambria"/>
          <w:i/>
          <w:lang w:val="sk-SK"/>
        </w:rPr>
        <w:t>pre-empt</w:t>
      </w:r>
      <w:r w:rsidRPr="00394C02">
        <w:rPr>
          <w:rFonts w:ascii="Cambria" w:hAnsi="Cambria"/>
          <w:lang w:val="sk-SK"/>
        </w:rPr>
        <w:t xml:space="preserve"> daen systeemen adjektivide daehtie syseemeste rïpmedh. </w:t>
      </w:r>
    </w:p>
    <w:p w:rsidR="002D4CD4" w:rsidRPr="00394C02" w:rsidRDefault="002D4CD4" w:rsidP="002D4CD4">
      <w:pPr>
        <w:pStyle w:val="Overskrift2"/>
        <w:rPr>
          <w:lang w:val="sk-SK"/>
        </w:rPr>
      </w:pPr>
      <w:bookmarkStart w:id="130" w:name="_Toc136860078"/>
      <w:r w:rsidRPr="00394C02">
        <w:rPr>
          <w:lang w:val="sk-SK"/>
        </w:rPr>
        <w:t>Veesmedahke</w:t>
      </w:r>
      <w:bookmarkEnd w:id="130"/>
    </w:p>
    <w:p w:rsidR="002D4CD4" w:rsidRPr="00394C02" w:rsidRDefault="002D4CD4" w:rsidP="002D4CD4">
      <w:pPr>
        <w:spacing w:line="360" w:lineRule="auto"/>
        <w:jc w:val="both"/>
        <w:rPr>
          <w:rFonts w:ascii="Times New Roman" w:hAnsi="Times New Roman"/>
          <w:lang w:val="sk-SK"/>
        </w:rPr>
      </w:pPr>
    </w:p>
    <w:p w:rsidR="002D4CD4" w:rsidRPr="00394C02" w:rsidRDefault="002D4CD4" w:rsidP="002D4CD4">
      <w:pPr>
        <w:spacing w:line="360" w:lineRule="auto"/>
        <w:jc w:val="both"/>
        <w:rPr>
          <w:rFonts w:ascii="Cambria" w:hAnsi="Cambria"/>
          <w:lang w:val="sk-SK"/>
        </w:rPr>
      </w:pPr>
      <w:r w:rsidRPr="00394C02">
        <w:rPr>
          <w:rFonts w:ascii="Times New Roman" w:hAnsi="Times New Roman"/>
          <w:lang w:val="sk-SK"/>
        </w:rPr>
        <w:t xml:space="preserve">Gellieh prossessh ektese-vyöki berkieh gosse smaarehtjïerth joekedieh sinsitnijste.  Gosse lea joekehth baakoehammoeh almetjh dejtie joekethslaakan guarkoeh, guktie eah leah tjïelke jallh saetnies synonymh badth partieelle synonymh, baakoehammoeh mejtie almetjh joekehts konteekstine utnieh. Almetjh sijhtieh iktegisth orre jïh tjïelkes båvroeh åvtese buektedh jïh jis grammtihkesysteeme rïhpeste daejtie nuepide, dellie almetjh dejtie åtnose vaeltieh. Naan baakoeh baetsieh sijjen ovtetje hammosne, dan åvteste dah åehpies, jïh dåahkasjehteme hammoe voestes sijjiem vaalta åvteli regulære teermh mah leah seamma. Dagkerh baakoeh jallh baakoehammoeh ovtetje systeemem hijvenlaakan vuesiehtieh. </w:t>
      </w:r>
      <w:r w:rsidRPr="00394C02">
        <w:rPr>
          <w:rFonts w:ascii="Cambria" w:hAnsi="Cambria"/>
          <w:lang w:val="sk-SK"/>
        </w:rPr>
        <w:t>Daestie maahtam jiehtedh dah systeemh mah våajnoeh goh sijhtieh jieledh, lea dïhte voestes systeeme jïh njealjede systeeme. Hævvi dïhte voestes systeeme dïhte stööremes, men dïhte njealjede systeeme mubpien sæjjan båata. Mubpene systeemesne leah naan gille adjektivh mah baetsieh jïh seammalaakan dennie gåalmadinie systeemesne. Guktie dellie våajnoe goh åarjelaemien attribuhte-</w:t>
      </w:r>
      <w:r>
        <w:rPr>
          <w:rFonts w:ascii="Cambria" w:hAnsi="Cambria"/>
          <w:lang w:val="sk-SK"/>
        </w:rPr>
        <w:t>predikative</w:t>
      </w:r>
      <w:r w:rsidRPr="00394C02">
        <w:rPr>
          <w:rFonts w:ascii="Cambria" w:hAnsi="Cambria"/>
          <w:lang w:val="sk-SK"/>
        </w:rPr>
        <w:t xml:space="preserve">n systeeme guektienhaaran joekede, akte </w:t>
      </w:r>
      <w:r w:rsidRPr="00394C02">
        <w:rPr>
          <w:rFonts w:ascii="Cambria" w:hAnsi="Cambria"/>
          <w:i/>
          <w:lang w:val="sk-SK"/>
        </w:rPr>
        <w:t>-s</w:t>
      </w:r>
      <w:r w:rsidRPr="00394C02">
        <w:rPr>
          <w:rFonts w:ascii="Cambria" w:hAnsi="Cambria"/>
          <w:lang w:val="sk-SK"/>
        </w:rPr>
        <w:t xml:space="preserve"> systeeme jïh mubpie gusnie dïhte ov-segementaale morfologihke prosesse lea jarngesne. </w:t>
      </w:r>
    </w:p>
    <w:p w:rsidR="002D4CD4" w:rsidRPr="00394C02" w:rsidRDefault="002D4CD4" w:rsidP="002D4CD4">
      <w:pPr>
        <w:jc w:val="both"/>
        <w:rPr>
          <w:rFonts w:ascii="Cambria" w:hAnsi="Cambria"/>
          <w:iCs/>
          <w:lang w:val="sk-SK"/>
        </w:rPr>
      </w:pPr>
      <w:r w:rsidRPr="00394C02">
        <w:rPr>
          <w:rFonts w:ascii="Cambria" w:hAnsi="Cambria"/>
          <w:iCs/>
          <w:lang w:val="sk-SK"/>
        </w:rPr>
        <w:t xml:space="preserve">Vuelelen vuesehtem guktie diagramme lea gosse adjektivh leah molseme: </w:t>
      </w:r>
    </w:p>
    <w:p w:rsidR="002D4CD4" w:rsidRPr="00394C02" w:rsidRDefault="002D4CD4" w:rsidP="002D4CD4">
      <w:pPr>
        <w:spacing w:line="360" w:lineRule="auto"/>
        <w:jc w:val="both"/>
        <w:rPr>
          <w:lang w:val="sk-SK"/>
        </w:rPr>
      </w:pPr>
    </w:p>
    <w:p w:rsidR="002D4CD4" w:rsidRPr="00394C02" w:rsidRDefault="002D4CD4" w:rsidP="002D4CD4">
      <w:pPr>
        <w:spacing w:line="360" w:lineRule="auto"/>
        <w:jc w:val="both"/>
        <w:rPr>
          <w:lang w:val="sk-SK"/>
        </w:rPr>
      </w:pPr>
      <w:r w:rsidRPr="002D4CD4">
        <w:rPr>
          <w:rFonts w:ascii="Cambria" w:hAnsi="Cambria"/>
          <w:noProof/>
          <w:lang w:eastAsia="nb-NO" w:bidi="ar-SA"/>
        </w:rPr>
        <w:pict>
          <v:shape id="_x0000_i1040" type="#_x0000_t75" style="width:361.35pt;height:216.65pt;visibility:visible" o:gfxdata="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">
            <v:imagedata r:id="rId14" o:title=""/>
            <o:lock v:ext="edit" aspectratio="f"/>
          </v:shape>
        </w:pict>
      </w:r>
    </w:p>
    <w:p w:rsidR="002D4CD4" w:rsidRDefault="002D4CD4" w:rsidP="002D4CD4">
      <w:pPr>
        <w:pStyle w:val="BrdtekstTegn1"/>
        <w:rPr>
          <w:lang w:val="sk-SK"/>
        </w:rPr>
      </w:pPr>
      <w:r w:rsidRPr="0030302F">
        <w:rPr>
          <w:lang w:val="sk-SK"/>
        </w:rPr>
        <w:t xml:space="preserve">Guvvie </w:t>
      </w:r>
      <w:r w:rsidRPr="0030302F">
        <w:rPr>
          <w:lang w:val="sk-SK"/>
        </w:rPr>
        <w:fldChar w:fldCharType="begin"/>
      </w:r>
      <w:r w:rsidRPr="0030302F">
        <w:rPr>
          <w:lang w:val="sk-SK"/>
        </w:rPr>
        <w:instrText xml:space="preserve"> SEQ Guvvie \* ARABIC </w:instrText>
      </w:r>
      <w:r w:rsidRPr="0030302F">
        <w:rPr>
          <w:lang w:val="sk-SK"/>
        </w:rPr>
        <w:fldChar w:fldCharType="separate"/>
      </w:r>
      <w:r>
        <w:rPr>
          <w:noProof/>
          <w:lang w:val="sk-SK"/>
        </w:rPr>
        <w:t>6</w:t>
      </w:r>
      <w:r w:rsidRPr="0030302F">
        <w:rPr>
          <w:lang w:val="sk-SK"/>
        </w:rPr>
        <w:fldChar w:fldCharType="end"/>
      </w:r>
      <w:r w:rsidRPr="0030302F">
        <w:rPr>
          <w:lang w:val="sk-SK"/>
        </w:rPr>
        <w:t>:</w:t>
      </w:r>
      <w:r w:rsidRPr="00394C02">
        <w:rPr>
          <w:lang w:val="sk-SK"/>
        </w:rPr>
        <w:t xml:space="preserve"> </w:t>
      </w:r>
      <w:r>
        <w:rPr>
          <w:lang w:val="sk-SK"/>
        </w:rPr>
        <w:t xml:space="preserve">Attribuhte –predikative målsomen mænngan </w:t>
      </w:r>
    </w:p>
    <w:p w:rsidR="002D4CD4" w:rsidRPr="0030302F" w:rsidRDefault="002D4CD4" w:rsidP="002D4CD4"/>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Bergsland tjaala adjktiven lea vïjhte systeemh (Bergsland 1994:116) jïh mubpien jis njïelje systeemh, daate </w:t>
      </w:r>
      <w:r w:rsidRPr="0030302F">
        <w:rPr>
          <w:rFonts w:ascii="Cambria" w:hAnsi="Cambria"/>
          <w:lang w:val="sk-SK"/>
        </w:rPr>
        <w:t>ij</w:t>
      </w:r>
      <w:r w:rsidRPr="00394C02">
        <w:rPr>
          <w:rFonts w:ascii="Cambria" w:hAnsi="Cambria"/>
          <w:lang w:val="sk-SK"/>
        </w:rPr>
        <w:t xml:space="preserve"> seamma jokedimmie goh Hasselbrinken systeeme. Sammallahti tjaala adjektiven systeeme lea seamma gaajhkine saemien gïeline. Riessler tjaala attribuhte jïh </w:t>
      </w:r>
      <w:r>
        <w:rPr>
          <w:rFonts w:ascii="Cambria" w:hAnsi="Cambria"/>
          <w:lang w:val="sk-SK"/>
        </w:rPr>
        <w:t>predikative</w:t>
      </w:r>
      <w:r w:rsidRPr="00394C02">
        <w:rPr>
          <w:rFonts w:ascii="Cambria" w:hAnsi="Cambria"/>
          <w:lang w:val="sk-SK"/>
        </w:rPr>
        <w:t xml:space="preserve"> leah seamma sjïdteminie gaajhkine saemiengïeline. </w:t>
      </w:r>
    </w:p>
    <w:p w:rsidR="002D4CD4" w:rsidRPr="00394C02" w:rsidRDefault="002D4CD4" w:rsidP="002D4CD4">
      <w:pPr>
        <w:pStyle w:val="Overskrift1"/>
        <w:rPr>
          <w:lang w:val="sk-SK"/>
        </w:rPr>
      </w:pPr>
      <w:bookmarkStart w:id="131" w:name="_Toc136860079"/>
      <w:r w:rsidRPr="00394C02">
        <w:rPr>
          <w:lang w:val="sk-SK"/>
        </w:rPr>
        <w:t>Minngiebaakoeh</w:t>
      </w:r>
      <w:bookmarkEnd w:id="131"/>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Times New Roman" w:hAnsi="Times New Roman"/>
          <w:lang w:val="sk-SK"/>
        </w:rPr>
        <w:t xml:space="preserve">Gellieh prossessh ektese-vyöki berkieh gosse smaarehtjïerth sinsitnijste joekedieh.  </w:t>
      </w:r>
      <w:r w:rsidRPr="00394C02">
        <w:rPr>
          <w:rFonts w:ascii="Cambria" w:hAnsi="Cambria"/>
          <w:lang w:val="sk-SK"/>
        </w:rPr>
        <w:t xml:space="preserve">Daennie barkosne vuesehtem guktie dïhte daaletje åarjelsaemien attribuhte-predikative systeeme lea. Dam systeemem leam mohtedamme Bergsladen göökte systeemigujmie, jïh destie smaarehtjïertejoekehts leam gaavneme. Dejtie vuelelen edtjem åehpiedehtedh.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Goh ohtsedim saerniestæjjah dle gihtjim almetjh giejtie deejrim meehtin mannem vaestiedidh gïelen bïjre. Goh soptsestim saerniestæjjajgujmie dellie buerebhlaakan guarkajim guktie sijjen gïeletsiehkie lij. Dejtie joekedim guektienhaaran guktie akten dåehkesne lin </w:t>
      </w:r>
      <w:r w:rsidRPr="00394C02">
        <w:rPr>
          <w:rFonts w:ascii="Cambria" w:hAnsi="Cambria"/>
          <w:i/>
          <w:lang w:val="sk-SK"/>
        </w:rPr>
        <w:t>substraktive</w:t>
      </w:r>
      <w:r w:rsidRPr="00394C02">
        <w:rPr>
          <w:rFonts w:ascii="Cambria" w:hAnsi="Cambria"/>
          <w:lang w:val="sk-SK"/>
        </w:rPr>
        <w:t xml:space="preserve"> jïh aaj </w:t>
      </w:r>
      <w:r w:rsidRPr="00394C02">
        <w:rPr>
          <w:rFonts w:ascii="Cambria" w:hAnsi="Cambria"/>
          <w:i/>
          <w:lang w:val="sk-SK"/>
        </w:rPr>
        <w:t>funskjoneelle</w:t>
      </w:r>
      <w:r w:rsidRPr="00394C02">
        <w:rPr>
          <w:rFonts w:ascii="Cambria" w:hAnsi="Cambria"/>
          <w:lang w:val="sk-SK"/>
        </w:rPr>
        <w:t xml:space="preserve"> guektiengïeles jïh mubpene dåehkesne dah gieh </w:t>
      </w:r>
      <w:r w:rsidRPr="00394C02">
        <w:rPr>
          <w:rFonts w:ascii="Cambria" w:hAnsi="Cambria"/>
          <w:i/>
          <w:lang w:val="sk-SK"/>
        </w:rPr>
        <w:t>primære</w:t>
      </w:r>
      <w:r w:rsidRPr="00394C02">
        <w:rPr>
          <w:rFonts w:ascii="Cambria" w:hAnsi="Cambria"/>
          <w:lang w:val="sk-SK"/>
        </w:rPr>
        <w:t xml:space="preserve">guektiengïeles. Jeenemes saerniestæjjijste lin dennie voestes dåehkesne. Dïhte mij aaj åvteste bööti, nyjsenæjjide gyöhpekåbpoe orre gïelem lierieh jïh målsoeh, dan åvteste dah kaarrh daamtaj baetsieh aerpiesvoete jielegisnie, båatsosne, mearan nyjsenæjjah barkoem uhtsieh jienebelåhkoen siebriedahkesne.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Ovtetje gïeledotkeme åarjelsaemien gïelen bïjre leah barre bïejeme dam morfologihken boejhkehtasse våaroeminie gosse buerkiestidh mij dïhte joekehtse adjektive jïh substantive gaskems. (Bergsland 1946:115) Daennie barkosne åvtese buaktam, ahte tjoevere dovne morfologihke jïh syntaktihke bielide vuratasjdh gosse joekehtidh adjektive nomenijstie.</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Ovtetje gïeledotkijh eah leah sïemes mejtie adjektivine lea maadtoe. (Bergsland 1946:115). Mearan Hasselbrik tjaala adjektivesne lea maadtoe (Hasselbrink 1981:105). Adjektiven leah hævvi maadtoe jïh maahta dovne primæremaadtoem, seerkememaadtoem gaavnedh tjoejemålsomisnie, jïh maahta aaj dejtie gaavnedh vokaalemålsomigujmie gosse substantivine. Gosse aaj gellien aejkien konversjovne adjektivi jïh substantivi gaskems dïhte aaj daejrehte maadtoe aaj adjektivesne. Mubpie: daate aaj sïejhme mïerhke uraalske gïeline. Uraalske gïeli leah joekehth maadthklaash, men seamma morfologije. Båastolen lea germaanske gïeligujmie gusnie dej leah sojjehtimmieklaassh.</w:t>
      </w:r>
      <w:r w:rsidRPr="00394C02">
        <w:rPr>
          <w:rStyle w:val="BrdtekstTegn1"/>
          <w:lang w:val="sk-SK"/>
        </w:rPr>
        <w:footnoteReference w:id="10"/>
      </w:r>
      <w:r w:rsidRPr="00394C02">
        <w:rPr>
          <w:rFonts w:ascii="Cambria" w:hAnsi="Cambria"/>
          <w:lang w:val="sk-SK"/>
        </w:rPr>
        <w:t xml:space="preserve">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Dïhte mij verkemes vååjnesasse bööti, jïh guktie manne aaj aerviedim, dïhte daaletje attribuhte-</w:t>
      </w:r>
      <w:r>
        <w:rPr>
          <w:rFonts w:ascii="Cambria" w:hAnsi="Cambria"/>
          <w:lang w:val="sk-SK"/>
        </w:rPr>
        <w:t>predikative</w:t>
      </w:r>
      <w:r w:rsidRPr="00394C02">
        <w:rPr>
          <w:rFonts w:ascii="Cambria" w:hAnsi="Cambria"/>
          <w:lang w:val="sk-SK"/>
        </w:rPr>
        <w:t xml:space="preserve">n systeeme lea jeatjhlaakan Bergslanden systeemeste (Bergsland 1994:116). Bergslanden leah göökte systeemh, akte systeeme mij lea åarjel-åarjelsaemien dajveste (ibid) jïh Bergslanden mubpie systeeme mij aaj våajnoe goh lea seamma goh Hasselbrinken systeemem. (Bergsland 1994:52-53). </w:t>
      </w:r>
    </w:p>
    <w:p w:rsidR="002D4CD4" w:rsidRPr="00394C02" w:rsidRDefault="002D4CD4" w:rsidP="002D4CD4">
      <w:pPr>
        <w:spacing w:line="360" w:lineRule="auto"/>
        <w:jc w:val="both"/>
        <w:rPr>
          <w:rFonts w:ascii="Cambria" w:hAnsi="Cambria"/>
          <w:lang w:val="sk-SK"/>
        </w:rPr>
      </w:pPr>
    </w:p>
    <w:p w:rsidR="002D4CD4" w:rsidRDefault="002D4CD4" w:rsidP="002D4CD4">
      <w:pPr>
        <w:spacing w:line="360" w:lineRule="auto"/>
        <w:jc w:val="both"/>
        <w:rPr>
          <w:rFonts w:ascii="Times New Roman" w:hAnsi="Times New Roman"/>
          <w:lang w:val="sk-SK"/>
        </w:rPr>
      </w:pPr>
      <w:r w:rsidRPr="00394C02">
        <w:rPr>
          <w:rFonts w:ascii="Times New Roman" w:hAnsi="Times New Roman"/>
          <w:lang w:val="sk-SK"/>
        </w:rPr>
        <w:t>Gellieh prossessh ektese-vyöki berkieh gosse smaareh</w:t>
      </w:r>
      <w:r>
        <w:rPr>
          <w:rFonts w:ascii="Times New Roman" w:hAnsi="Times New Roman"/>
          <w:lang w:val="sk-SK"/>
        </w:rPr>
        <w:t>tjïerth sinsitnijste joekedieh.</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Dah ovtetje predikativehammoeh Bergsladen systeemesne -</w:t>
      </w:r>
      <w:r w:rsidRPr="00394C02">
        <w:rPr>
          <w:rFonts w:ascii="Cambria" w:hAnsi="Cambria"/>
          <w:i/>
          <w:lang w:val="sk-SK"/>
        </w:rPr>
        <w:t xml:space="preserve">ehke, -adtje, -eske, -de </w:t>
      </w:r>
      <w:r w:rsidRPr="00394C02">
        <w:rPr>
          <w:rFonts w:ascii="Cambria" w:hAnsi="Cambria"/>
          <w:lang w:val="sk-SK"/>
        </w:rPr>
        <w:t xml:space="preserve">leah seerkemegietjine daaletje systeemesne. Bergslanden systeemen leah vïjhte systeemh (Bergsland 1994:116) mearan dïhte daaletje systeemen leah njïelje systeemh. </w:t>
      </w:r>
      <w:r>
        <w:rPr>
          <w:rFonts w:ascii="Cambria" w:hAnsi="Cambria"/>
          <w:lang w:val="sk-SK"/>
        </w:rPr>
        <w:t xml:space="preserve">Daaletje systeemen lea akte </w:t>
      </w:r>
      <w:r w:rsidRPr="0041510E">
        <w:rPr>
          <w:rFonts w:ascii="Cambria" w:hAnsi="Cambria"/>
          <w:smallCaps/>
          <w:lang w:val="sk-SK"/>
        </w:rPr>
        <w:t xml:space="preserve">s-systeeme </w:t>
      </w:r>
      <w:r>
        <w:rPr>
          <w:rFonts w:ascii="Cambria" w:hAnsi="Cambria"/>
          <w:lang w:val="sk-SK"/>
        </w:rPr>
        <w:t xml:space="preserve">gusnie golme systeemh, jïh akte systeeme gusnie </w:t>
      </w:r>
      <w:r w:rsidRPr="0041510E">
        <w:rPr>
          <w:rFonts w:ascii="Cambria" w:hAnsi="Cambria"/>
          <w:smallCaps/>
          <w:lang w:val="sk-SK"/>
        </w:rPr>
        <w:t>ij-segmentaale morfologihke</w:t>
      </w:r>
      <w:r>
        <w:rPr>
          <w:rFonts w:ascii="Cambria" w:hAnsi="Cambria"/>
          <w:lang w:val="sk-SK"/>
        </w:rPr>
        <w:t xml:space="preserve"> prossesse lea jarngesne. </w:t>
      </w:r>
      <w:r w:rsidRPr="00394C02">
        <w:rPr>
          <w:rFonts w:ascii="Cambria" w:hAnsi="Cambria"/>
          <w:lang w:val="sk-SK"/>
        </w:rPr>
        <w:t>Guktie dïhte daalet</w:t>
      </w:r>
      <w:r>
        <w:rPr>
          <w:rFonts w:ascii="Cambria" w:hAnsi="Cambria"/>
          <w:lang w:val="sk-SK"/>
        </w:rPr>
        <w:t>je adjektiven systemen leah 452</w:t>
      </w:r>
      <w:r w:rsidRPr="00394C02">
        <w:rPr>
          <w:rFonts w:ascii="Cambria" w:hAnsi="Cambria"/>
          <w:lang w:val="sk-SK"/>
        </w:rPr>
        <w:t xml:space="preserve"> ad</w:t>
      </w:r>
      <w:r>
        <w:rPr>
          <w:rFonts w:ascii="Cambria" w:hAnsi="Cambria"/>
          <w:lang w:val="sk-SK"/>
        </w:rPr>
        <w:t>jektivh voestes systeemesne, 172</w:t>
      </w:r>
      <w:r w:rsidRPr="00394C02">
        <w:rPr>
          <w:rFonts w:ascii="Cambria" w:hAnsi="Cambria"/>
          <w:lang w:val="sk-SK"/>
        </w:rPr>
        <w:t xml:space="preserve"> (1021) leah mubpene systeemesne, 348 lea</w:t>
      </w:r>
      <w:r>
        <w:rPr>
          <w:rFonts w:ascii="Cambria" w:hAnsi="Cambria"/>
          <w:lang w:val="sk-SK"/>
        </w:rPr>
        <w:t xml:space="preserve"> gåalmadinie systeemesne jïh 322</w:t>
      </w:r>
      <w:r w:rsidRPr="00394C02">
        <w:rPr>
          <w:rFonts w:ascii="Cambria" w:hAnsi="Cambria"/>
          <w:lang w:val="sk-SK"/>
        </w:rPr>
        <w:t xml:space="preserve"> leah njealjadinie systeemesne. Vuelelen ohtje diagrammetje mij dam vuesehte: </w:t>
      </w:r>
    </w:p>
    <w:p w:rsidR="002D4CD4" w:rsidRPr="00394C02" w:rsidRDefault="002D4CD4" w:rsidP="002D4CD4">
      <w:pPr>
        <w:spacing w:line="360" w:lineRule="auto"/>
        <w:jc w:val="both"/>
        <w:rPr>
          <w:rFonts w:ascii="Cambria" w:hAnsi="Cambria"/>
          <w:lang w:val="sk-SK"/>
        </w:rPr>
      </w:pPr>
    </w:p>
    <w:p w:rsidR="002D4CD4" w:rsidRPr="0030302F" w:rsidRDefault="002D4CD4" w:rsidP="002D4CD4">
      <w:pPr>
        <w:spacing w:line="360" w:lineRule="auto"/>
        <w:jc w:val="both"/>
        <w:rPr>
          <w:rFonts w:ascii="Cambria" w:hAnsi="Cambria" w:cs="Cambria"/>
          <w:noProof/>
          <w:lang w:val="sk-SK" w:eastAsia="nb-NO"/>
        </w:rPr>
      </w:pPr>
      <w:r>
        <w:object w:dxaOrig="7200" w:dyaOrig="5660">
          <v:shape id="_x0000_i1031" type="#_x0000_t75" style="width:192pt;height:150.65pt" o:ole="">
            <v:imagedata r:id="rId15" o:title=""/>
          </v:shape>
          <o:OLEObject Type="Embed" ProgID="Excel.Sheet.8" ShapeID="_x0000_i1031" DrawAspect="Content" ObjectID="_1210603062"/>
        </w:object>
      </w:r>
      <w:r w:rsidRPr="00394C02">
        <w:rPr>
          <w:rFonts w:ascii="Cambria" w:hAnsi="Cambria"/>
          <w:lang w:val="sk-SK"/>
        </w:rPr>
        <w:t xml:space="preserve"> </w:t>
      </w:r>
    </w:p>
    <w:p w:rsidR="002D4CD4" w:rsidRPr="00394C02" w:rsidRDefault="002D4CD4" w:rsidP="002D4CD4">
      <w:pPr>
        <w:pStyle w:val="BrdtekstTegn1"/>
        <w:rPr>
          <w:lang w:val="sk-SK"/>
        </w:rPr>
      </w:pPr>
      <w:r w:rsidRPr="0030302F">
        <w:rPr>
          <w:lang w:val="sk-SK"/>
        </w:rPr>
        <w:t xml:space="preserve">Guvvie </w:t>
      </w:r>
      <w:r w:rsidRPr="0030302F">
        <w:rPr>
          <w:lang w:val="sk-SK"/>
        </w:rPr>
        <w:fldChar w:fldCharType="begin"/>
      </w:r>
      <w:r w:rsidRPr="0030302F">
        <w:rPr>
          <w:lang w:val="sk-SK"/>
        </w:rPr>
        <w:instrText xml:space="preserve"> SEQ Guvvie \* ARABIC </w:instrText>
      </w:r>
      <w:r w:rsidRPr="0030302F">
        <w:rPr>
          <w:lang w:val="sk-SK"/>
        </w:rPr>
        <w:fldChar w:fldCharType="separate"/>
      </w:r>
      <w:r>
        <w:rPr>
          <w:noProof/>
          <w:lang w:val="sk-SK"/>
        </w:rPr>
        <w:t>7</w:t>
      </w:r>
      <w:r w:rsidRPr="0030302F">
        <w:rPr>
          <w:lang w:val="sk-SK"/>
        </w:rPr>
        <w:fldChar w:fldCharType="end"/>
      </w:r>
      <w:r w:rsidRPr="0030302F">
        <w:rPr>
          <w:lang w:val="sk-SK"/>
        </w:rPr>
        <w:t>:</w:t>
      </w:r>
      <w:r>
        <w:rPr>
          <w:lang w:val="sk-SK"/>
        </w:rPr>
        <w:t xml:space="preserve"> Attribuhte –predikative målsomen åvteli</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Dan barkoen tjïrrh aaj adjektiven gellientaallenhaamoeh jijhtin. Tjïertestimmien gaavhtan daerpies jiehtedh im leah nööreme goerhetalledh dan jïjnjem dan bïjre, men mov leah læjhkan vierhtieh mah dan raadtan daejriehtieh åarjelsaemiengïelesne leah aaj aktentaallen jïh gellientaallen adjektive sojjehtimmesne. Jis lea nimhtie ahte dïhte gellientaallenkonstruksjone aaj åarjelsaemiengïelesne lea, dellie dïhte eevre guktie luvliesaelhtiesåevmien gïeline.</w:t>
      </w:r>
      <w:r w:rsidRPr="00394C02">
        <w:rPr>
          <w:rStyle w:val="BrdtekstTegn1"/>
          <w:lang w:val="sk-SK"/>
        </w:rPr>
        <w:footnoteReference w:id="11"/>
      </w:r>
    </w:p>
    <w:p w:rsidR="002D4CD4" w:rsidRPr="00394C02" w:rsidRDefault="002D4CD4" w:rsidP="002D4CD4">
      <w:pPr>
        <w:spacing w:line="360" w:lineRule="auto"/>
        <w:jc w:val="both"/>
        <w:rPr>
          <w:rFonts w:ascii="Cambria" w:hAnsi="Cambria"/>
          <w:lang w:val="sk-SK"/>
        </w:rPr>
      </w:pPr>
    </w:p>
    <w:p w:rsidR="002D4CD4" w:rsidRPr="009909D4" w:rsidRDefault="002D4CD4" w:rsidP="002D4CD4">
      <w:pPr>
        <w:tabs>
          <w:tab w:val="left" w:pos="567"/>
        </w:tabs>
        <w:spacing w:line="360" w:lineRule="auto"/>
        <w:jc w:val="both"/>
        <w:rPr>
          <w:rFonts w:ascii="Cambria" w:hAnsi="Cambria"/>
          <w:lang w:val="sk-SK"/>
        </w:rPr>
      </w:pPr>
      <w:r>
        <w:rPr>
          <w:rFonts w:ascii="Cambria" w:hAnsi="Cambria"/>
          <w:lang w:val="sk-SK"/>
        </w:rPr>
        <w:t xml:space="preserve">Daaletje attribuhte-prediaktive </w:t>
      </w:r>
      <w:r w:rsidRPr="00846673">
        <w:rPr>
          <w:rFonts w:ascii="Cambria" w:hAnsi="Cambria"/>
          <w:i/>
          <w:lang w:val="sk-SK"/>
        </w:rPr>
        <w:t xml:space="preserve">s- </w:t>
      </w:r>
      <w:r>
        <w:rPr>
          <w:rFonts w:ascii="Cambria" w:hAnsi="Cambria"/>
          <w:lang w:val="sk-SK"/>
        </w:rPr>
        <w:t xml:space="preserve">systeemen leah kompleekse målsomh. Dan målsomen jarngesne leah dïhte derivasjovne </w:t>
      </w:r>
      <w:r w:rsidRPr="00846673">
        <w:rPr>
          <w:rFonts w:ascii="Cambria" w:hAnsi="Cambria"/>
          <w:i/>
          <w:lang w:val="sk-SK"/>
        </w:rPr>
        <w:t>–s</w:t>
      </w:r>
      <w:r>
        <w:rPr>
          <w:rFonts w:ascii="Cambria" w:hAnsi="Cambria"/>
          <w:lang w:val="sk-SK"/>
        </w:rPr>
        <w:t xml:space="preserve">, gusnie lissehte </w:t>
      </w:r>
      <w:r w:rsidRPr="00846673">
        <w:rPr>
          <w:rFonts w:ascii="Cambria" w:hAnsi="Cambria"/>
          <w:i/>
          <w:lang w:val="sk-SK"/>
        </w:rPr>
        <w:t>s,</w:t>
      </w:r>
      <w:r>
        <w:rPr>
          <w:rFonts w:ascii="Cambria" w:hAnsi="Cambria"/>
          <w:lang w:val="sk-SK"/>
        </w:rPr>
        <w:t xml:space="preserve"> jïh dïhte 0-derivasjovne, gusnie sleajhta </w:t>
      </w:r>
      <w:r w:rsidRPr="00846673">
        <w:rPr>
          <w:rFonts w:ascii="Cambria" w:hAnsi="Cambria"/>
          <w:i/>
          <w:lang w:val="sk-SK"/>
        </w:rPr>
        <w:t>s</w:t>
      </w:r>
      <w:r>
        <w:rPr>
          <w:rFonts w:ascii="Cambria" w:hAnsi="Cambria"/>
          <w:i/>
          <w:lang w:val="sk-SK"/>
        </w:rPr>
        <w:t> </w:t>
      </w:r>
      <w:r>
        <w:rPr>
          <w:rFonts w:ascii="Cambria" w:hAnsi="Cambria"/>
          <w:lang w:val="sk-SK"/>
        </w:rPr>
        <w:t xml:space="preserve">jïh minngemes gosse </w:t>
      </w:r>
      <w:r w:rsidRPr="00846673">
        <w:rPr>
          <w:rFonts w:ascii="Cambria" w:hAnsi="Cambria"/>
          <w:i/>
          <w:lang w:val="sk-SK"/>
        </w:rPr>
        <w:t>-s</w:t>
      </w:r>
      <w:r>
        <w:rPr>
          <w:rFonts w:ascii="Cambria" w:hAnsi="Cambria"/>
          <w:lang w:val="sk-SK"/>
        </w:rPr>
        <w:t xml:space="preserve"> sjædta </w:t>
      </w:r>
      <w:r w:rsidRPr="00846673">
        <w:rPr>
          <w:rFonts w:ascii="Cambria" w:hAnsi="Cambria"/>
          <w:i/>
          <w:lang w:val="sk-SK"/>
        </w:rPr>
        <w:t>-h</w:t>
      </w:r>
      <w:r>
        <w:rPr>
          <w:rFonts w:ascii="Cambria" w:hAnsi="Cambria"/>
          <w:lang w:val="sk-SK"/>
        </w:rPr>
        <w:t>. Dïhte lissiehtimmie –</w:t>
      </w:r>
      <w:r w:rsidRPr="00846673">
        <w:rPr>
          <w:rFonts w:ascii="Cambria" w:hAnsi="Cambria"/>
          <w:i/>
          <w:lang w:val="sk-SK"/>
        </w:rPr>
        <w:t>s</w:t>
      </w:r>
      <w:r>
        <w:rPr>
          <w:rFonts w:ascii="Cambria" w:hAnsi="Cambria"/>
          <w:lang w:val="sk-SK"/>
        </w:rPr>
        <w:t xml:space="preserve"> ovmessie lea: </w:t>
      </w:r>
      <w:r w:rsidRPr="00846673">
        <w:rPr>
          <w:rFonts w:ascii="Cambria" w:hAnsi="Cambria"/>
          <w:smallCaps/>
          <w:lang w:val="sk-SK"/>
        </w:rPr>
        <w:t>sï</w:t>
      </w:r>
      <w:r>
        <w:rPr>
          <w:rFonts w:ascii="Cambria" w:hAnsi="Cambria"/>
          <w:smallCaps/>
          <w:lang w:val="sk-SK"/>
        </w:rPr>
        <w:t>ejhme attribuhte-predikativen</w:t>
      </w:r>
      <w:r w:rsidRPr="00846673">
        <w:rPr>
          <w:rFonts w:ascii="Cambria" w:hAnsi="Cambria"/>
          <w:smallCaps/>
          <w:lang w:val="sk-SK"/>
        </w:rPr>
        <w:t xml:space="preserve"> mïerhke</w:t>
      </w:r>
      <w:r>
        <w:rPr>
          <w:rFonts w:ascii="Cambria" w:hAnsi="Cambria"/>
          <w:lang w:val="sk-SK"/>
        </w:rPr>
        <w:t xml:space="preserve">, </w:t>
      </w:r>
      <w:r w:rsidRPr="00846673">
        <w:rPr>
          <w:rFonts w:ascii="Cambria" w:hAnsi="Cambria"/>
          <w:smallCaps/>
          <w:lang w:val="sk-SK"/>
        </w:rPr>
        <w:t>durative</w:t>
      </w:r>
      <w:r>
        <w:rPr>
          <w:rFonts w:ascii="Cambria" w:hAnsi="Cambria"/>
          <w:smallCaps/>
          <w:lang w:val="sk-SK"/>
        </w:rPr>
        <w:t xml:space="preserve"> </w:t>
      </w:r>
      <w:r>
        <w:rPr>
          <w:rFonts w:ascii="Cambria" w:hAnsi="Cambria"/>
          <w:lang w:val="sk-SK"/>
        </w:rPr>
        <w:t xml:space="preserve">jïh </w:t>
      </w:r>
      <w:r w:rsidRPr="00846673">
        <w:rPr>
          <w:rFonts w:ascii="Cambria" w:hAnsi="Cambria"/>
          <w:smallCaps/>
          <w:lang w:val="sk-SK"/>
        </w:rPr>
        <w:t>nænnoestimmie</w:t>
      </w:r>
      <w:r>
        <w:rPr>
          <w:rFonts w:ascii="Cambria" w:hAnsi="Cambria"/>
          <w:smallCaps/>
          <w:lang w:val="sk-SK"/>
        </w:rPr>
        <w:t>,</w:t>
      </w:r>
      <w:r w:rsidRPr="00846673">
        <w:rPr>
          <w:rFonts w:ascii="Cambria" w:hAnsi="Cambria"/>
          <w:smallCaps/>
          <w:lang w:val="sk-SK"/>
        </w:rPr>
        <w:t xml:space="preserve"> vihtiestimmie</w:t>
      </w:r>
      <w:r>
        <w:rPr>
          <w:rFonts w:ascii="Cambria" w:hAnsi="Cambria"/>
          <w:lang w:val="sk-SK"/>
        </w:rPr>
        <w:t xml:space="preserve"> mïerhke. Dïhte 0-derivasjovne, gusnie sleajhta aktem –s, leah: </w:t>
      </w:r>
      <w:r w:rsidRPr="00846673">
        <w:rPr>
          <w:rFonts w:ascii="Cambria" w:hAnsi="Cambria"/>
          <w:smallCaps/>
          <w:lang w:val="sk-SK"/>
        </w:rPr>
        <w:t>sïejhme attribuhte-predikativen mïerhke</w:t>
      </w:r>
      <w:r>
        <w:rPr>
          <w:rFonts w:ascii="Cambria" w:hAnsi="Cambria"/>
          <w:lang w:val="sk-SK"/>
        </w:rPr>
        <w:t xml:space="preserve">, </w:t>
      </w:r>
      <w:r w:rsidRPr="00846673">
        <w:rPr>
          <w:rFonts w:ascii="Cambria" w:hAnsi="Cambria"/>
          <w:smallCaps/>
          <w:lang w:val="sk-SK"/>
        </w:rPr>
        <w:t>non-durative</w:t>
      </w:r>
      <w:r>
        <w:rPr>
          <w:rFonts w:ascii="Cambria" w:hAnsi="Cambria"/>
          <w:smallCaps/>
          <w:lang w:val="sk-SK"/>
        </w:rPr>
        <w:t xml:space="preserve">, kvotativ-dubativ, distributive </w:t>
      </w:r>
      <w:r w:rsidRPr="00846673">
        <w:rPr>
          <w:rFonts w:ascii="Cambria" w:hAnsi="Cambria"/>
          <w:i/>
          <w:smallCaps/>
          <w:lang w:val="sk-SK"/>
        </w:rPr>
        <w:t xml:space="preserve">jïh </w:t>
      </w:r>
      <w:r>
        <w:rPr>
          <w:rFonts w:ascii="Cambria" w:hAnsi="Cambria"/>
          <w:smallCaps/>
          <w:lang w:val="sk-SK"/>
        </w:rPr>
        <w:t xml:space="preserve">abstraakte. </w:t>
      </w:r>
      <w:r>
        <w:rPr>
          <w:rFonts w:ascii="Cambria" w:hAnsi="Cambria"/>
          <w:lang w:val="sk-SK"/>
        </w:rPr>
        <w:t xml:space="preserve">–h gietjie lea </w:t>
      </w:r>
      <w:r w:rsidRPr="009909D4">
        <w:rPr>
          <w:rFonts w:ascii="Cambria" w:hAnsi="Cambria"/>
          <w:smallCaps/>
          <w:lang w:val="sk-SK"/>
        </w:rPr>
        <w:t xml:space="preserve">non-durative </w:t>
      </w:r>
      <w:r>
        <w:rPr>
          <w:rFonts w:ascii="Cambria" w:hAnsi="Cambria"/>
          <w:lang w:val="sk-SK"/>
        </w:rPr>
        <w:t xml:space="preserve">mïerhke. Gosse adjektivh målsoeh, dellie voestes systeemese målsoeh. </w:t>
      </w:r>
    </w:p>
    <w:p w:rsidR="002D4CD4" w:rsidRDefault="002D4CD4" w:rsidP="002D4CD4">
      <w:pPr>
        <w:spacing w:line="360" w:lineRule="auto"/>
        <w:jc w:val="both"/>
        <w:rPr>
          <w:rFonts w:ascii="Cambria" w:hAnsi="Cambria"/>
          <w:lang w:val="sk-SK"/>
        </w:rPr>
      </w:pPr>
    </w:p>
    <w:p w:rsidR="002D4CD4"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 xml:space="preserve">Dam almetjh pruvhkieh gosse daarpesjieh orre baakoeh jïh orre </w:t>
      </w:r>
      <w:r>
        <w:rPr>
          <w:rFonts w:ascii="Cambria" w:hAnsi="Cambria"/>
          <w:lang w:val="sk-SK"/>
        </w:rPr>
        <w:t>goerkesh</w:t>
      </w:r>
      <w:r w:rsidRPr="00394C02">
        <w:rPr>
          <w:rFonts w:ascii="Cambria" w:hAnsi="Cambria"/>
          <w:lang w:val="sk-SK"/>
        </w:rPr>
        <w:t xml:space="preserve"> åvtese buektedh. Adjektivesne lea dagkerh grammatihken nuepieh mejtie almetjh åtnose vaeltieh. Dïhte lea sïejhme prosesse Clarken mietie (</w:t>
      </w:r>
      <w:r w:rsidRPr="00CB7711">
        <w:rPr>
          <w:rFonts w:ascii="Cambria" w:hAnsi="Cambria"/>
          <w:lang w:val="sk-SK"/>
        </w:rPr>
        <w:t>Clark 1987:8</w:t>
      </w:r>
      <w:r w:rsidRPr="00394C02">
        <w:rPr>
          <w:rFonts w:ascii="Cambria" w:hAnsi="Cambria"/>
          <w:lang w:val="sk-SK"/>
        </w:rPr>
        <w:t>). Destie sjædta, dïhte daaletje attribuhte-</w:t>
      </w:r>
      <w:r>
        <w:rPr>
          <w:rFonts w:ascii="Cambria" w:hAnsi="Cambria"/>
          <w:lang w:val="sk-SK"/>
        </w:rPr>
        <w:t>predikative</w:t>
      </w:r>
      <w:r w:rsidRPr="00394C02">
        <w:rPr>
          <w:rFonts w:ascii="Cambria" w:hAnsi="Cambria"/>
          <w:lang w:val="sk-SK"/>
        </w:rPr>
        <w:t xml:space="preserve">n systeeme vielie joekedieh, daelie jis lea guektienhaaran. Våajnoe goh dellie ahte dïhte mubpie jïh galmede systeeme raaktan gaarvenieh, barre dah eevre </w:t>
      </w:r>
      <w:r>
        <w:rPr>
          <w:rFonts w:ascii="Cambria" w:hAnsi="Cambria"/>
          <w:lang w:val="sk-SK"/>
        </w:rPr>
        <w:t>stïnkes</w:t>
      </w:r>
      <w:r w:rsidRPr="00394C02">
        <w:rPr>
          <w:rFonts w:ascii="Cambria" w:hAnsi="Cambria"/>
          <w:lang w:val="sk-SK"/>
        </w:rPr>
        <w:t xml:space="preserve"> jïh konsisteente adjektivh mah dejnie systeemine baetsieh jïh dah jeenemes daejstie systeemijste voestes systeemese tjaengieh. Njealjede systeemeste leah aaj adjektivh mah målsoeh voestes systeemese, men daate systeeme lea stïnkebe jïh nænnobe systeeme mubpien jïh gåalmeden systeemijste. Njealjede systeemen lea ovsegementaale morfologihke prosesse mij våajnoes goh </w:t>
      </w:r>
      <w:r w:rsidRPr="00394C02">
        <w:rPr>
          <w:rFonts w:ascii="Cambria" w:hAnsi="Cambria"/>
          <w:i/>
          <w:lang w:val="sk-SK"/>
        </w:rPr>
        <w:t>tsagkeste</w:t>
      </w:r>
      <w:r w:rsidRPr="00394C02">
        <w:rPr>
          <w:rFonts w:ascii="Cambria" w:hAnsi="Cambria"/>
          <w:lang w:val="sk-SK"/>
        </w:rPr>
        <w:t xml:space="preserve"> jallh </w:t>
      </w:r>
      <w:r w:rsidRPr="00394C02">
        <w:rPr>
          <w:rFonts w:ascii="Cambria" w:hAnsi="Cambria"/>
          <w:i/>
          <w:lang w:val="sk-SK"/>
        </w:rPr>
        <w:t xml:space="preserve">pre-empt </w:t>
      </w:r>
      <w:r w:rsidRPr="00394C02">
        <w:rPr>
          <w:rFonts w:ascii="Cambria" w:hAnsi="Cambria"/>
          <w:lang w:val="sk-SK"/>
        </w:rPr>
        <w:t xml:space="preserve">dan systeemen adjektivide daehtie systeemeste målsodh. Dïhte diagrammetje dellie naemhtie våajnoe målsomen mænngan: </w:t>
      </w:r>
    </w:p>
    <w:p w:rsidR="002D4CD4" w:rsidRPr="00394C02" w:rsidRDefault="002D4CD4" w:rsidP="002D4CD4">
      <w:pPr>
        <w:spacing w:line="360" w:lineRule="auto"/>
        <w:jc w:val="both"/>
        <w:rPr>
          <w:rFonts w:ascii="Cambria" w:hAnsi="Cambria"/>
          <w:lang w:val="sk-SK"/>
        </w:rPr>
      </w:pPr>
    </w:p>
    <w:p w:rsidR="002D4CD4" w:rsidRPr="00394C02" w:rsidRDefault="002D4CD4" w:rsidP="002D4CD4">
      <w:pPr>
        <w:spacing w:line="360" w:lineRule="auto"/>
        <w:jc w:val="both"/>
        <w:rPr>
          <w:rFonts w:ascii="Cambria" w:hAnsi="Cambria"/>
          <w:lang w:val="sk-SK"/>
        </w:rPr>
      </w:pPr>
      <w:r w:rsidRPr="002D4CD4">
        <w:rPr>
          <w:rFonts w:ascii="Cambria" w:hAnsi="Cambria" w:cs="Cambria"/>
          <w:noProof/>
          <w:lang w:eastAsia="nb-NO" w:bidi="ar-SA"/>
        </w:rPr>
        <w:pict>
          <v:shape id="D 2" o:spid="_x0000_i1039" type="#_x0000_t75" style="width:240pt;height:118.65pt;visibility:visible;mso-wrap-style:square">
            <v:imagedata r:id="rId17" o:title=""/>
            <v:textbox style="mso-rotate-with-shape:t"/>
          </v:shape>
        </w:pict>
      </w:r>
    </w:p>
    <w:p w:rsidR="002D4CD4" w:rsidRPr="00394C02" w:rsidRDefault="002D4CD4" w:rsidP="002D4CD4">
      <w:pPr>
        <w:pStyle w:val="BrdtekstTegn1"/>
        <w:rPr>
          <w:lang w:val="sk-SK"/>
        </w:rPr>
      </w:pPr>
      <w:r w:rsidRPr="0030302F">
        <w:rPr>
          <w:lang w:val="sk-SK"/>
        </w:rPr>
        <w:t xml:space="preserve">Guvvie </w:t>
      </w:r>
      <w:r w:rsidRPr="0030302F">
        <w:rPr>
          <w:lang w:val="sk-SK"/>
        </w:rPr>
        <w:fldChar w:fldCharType="begin"/>
      </w:r>
      <w:r w:rsidRPr="0030302F">
        <w:rPr>
          <w:lang w:val="sk-SK"/>
        </w:rPr>
        <w:instrText xml:space="preserve"> SEQ Guvvie \* ARABIC </w:instrText>
      </w:r>
      <w:r w:rsidRPr="0030302F">
        <w:rPr>
          <w:lang w:val="sk-SK"/>
        </w:rPr>
        <w:fldChar w:fldCharType="separate"/>
      </w:r>
      <w:r>
        <w:rPr>
          <w:noProof/>
          <w:lang w:val="sk-SK"/>
        </w:rPr>
        <w:t>8</w:t>
      </w:r>
      <w:r w:rsidRPr="0030302F">
        <w:rPr>
          <w:lang w:val="sk-SK"/>
        </w:rPr>
        <w:fldChar w:fldCharType="end"/>
      </w:r>
      <w:r w:rsidRPr="0030302F">
        <w:rPr>
          <w:lang w:val="sk-SK"/>
        </w:rPr>
        <w:t>:</w:t>
      </w:r>
      <w:r>
        <w:rPr>
          <w:lang w:val="sk-SK"/>
        </w:rPr>
        <w:t xml:space="preserve"> Attribuhte-predikative målsomen mænngan</w:t>
      </w:r>
    </w:p>
    <w:p w:rsidR="002D4CD4" w:rsidRPr="00394C02" w:rsidRDefault="002D4CD4" w:rsidP="002D4CD4">
      <w:pPr>
        <w:rPr>
          <w:lang w:val="sk-SK"/>
        </w:rPr>
      </w:pPr>
    </w:p>
    <w:p w:rsidR="002D4CD4" w:rsidRPr="00394C02" w:rsidRDefault="002D4CD4" w:rsidP="002D4CD4">
      <w:pPr>
        <w:spacing w:line="360" w:lineRule="auto"/>
        <w:jc w:val="both"/>
        <w:rPr>
          <w:rFonts w:ascii="Cambria" w:hAnsi="Cambria"/>
          <w:lang w:val="sk-SK"/>
        </w:rPr>
      </w:pPr>
      <w:r w:rsidRPr="00394C02">
        <w:rPr>
          <w:rFonts w:ascii="Cambria" w:hAnsi="Cambria"/>
          <w:lang w:val="sk-SK"/>
        </w:rPr>
        <w:t>Mejtie daate daejrehte ahte åarelsaemien attribuhte-</w:t>
      </w:r>
      <w:r>
        <w:rPr>
          <w:rFonts w:ascii="Cambria" w:hAnsi="Cambria"/>
          <w:lang w:val="sk-SK"/>
        </w:rPr>
        <w:t>predikative</w:t>
      </w:r>
      <w:r w:rsidRPr="00394C02">
        <w:rPr>
          <w:rFonts w:ascii="Cambria" w:hAnsi="Cambria"/>
          <w:lang w:val="sk-SK"/>
        </w:rPr>
        <w:t xml:space="preserve">n systeeme lea gaertjedeminie? Riessler tjeeli attribuhte jïh predikativehammoeh leah seamma </w:t>
      </w:r>
      <w:r w:rsidRPr="00394C02">
        <w:rPr>
          <w:rFonts w:ascii="Cambria" w:hAnsi="Cambria"/>
          <w:u w:val="single"/>
          <w:lang w:val="sk-SK"/>
        </w:rPr>
        <w:t>sjïdteminie</w:t>
      </w:r>
      <w:r w:rsidRPr="00394C02">
        <w:rPr>
          <w:rFonts w:ascii="Cambria" w:hAnsi="Cambria"/>
          <w:lang w:val="sk-SK"/>
        </w:rPr>
        <w:t xml:space="preserve"> gaajhkine saemien gïeline (</w:t>
      </w:r>
      <w:r w:rsidRPr="00394C02">
        <w:rPr>
          <w:rFonts w:ascii="Cambria" w:hAnsi="Cambria"/>
          <w:bCs/>
          <w:lang w:val="sk-SK"/>
        </w:rPr>
        <w:t xml:space="preserve">Riessler 2006:147). </w:t>
      </w:r>
      <w:r w:rsidRPr="00394C02">
        <w:rPr>
          <w:rFonts w:ascii="Cambria" w:hAnsi="Cambria"/>
          <w:lang w:val="sk-SK"/>
        </w:rPr>
        <w:t xml:space="preserve">Nov maa våajnoe goh debpelen dahkoe saatnan. Jeenemes attribuhte jïh </w:t>
      </w:r>
      <w:r>
        <w:rPr>
          <w:rFonts w:ascii="Cambria" w:hAnsi="Cambria"/>
          <w:lang w:val="sk-SK"/>
        </w:rPr>
        <w:t>predikative</w:t>
      </w:r>
      <w:r w:rsidRPr="00394C02">
        <w:rPr>
          <w:rFonts w:ascii="Cambria" w:hAnsi="Cambria"/>
          <w:lang w:val="sk-SK"/>
        </w:rPr>
        <w:t>hammoeh leah</w:t>
      </w:r>
      <w:r>
        <w:rPr>
          <w:rFonts w:ascii="Cambria" w:hAnsi="Cambria"/>
          <w:lang w:val="sk-SK"/>
        </w:rPr>
        <w:t xml:space="preserve"> </w:t>
      </w:r>
      <w:r w:rsidRPr="00394C02">
        <w:rPr>
          <w:rFonts w:ascii="Cambria" w:hAnsi="Cambria"/>
          <w:lang w:val="sk-SK"/>
        </w:rPr>
        <w:t xml:space="preserve"> </w:t>
      </w:r>
      <w:r>
        <w:rPr>
          <w:rFonts w:ascii="Cambria" w:hAnsi="Cambria"/>
          <w:lang w:val="sk-SK"/>
        </w:rPr>
        <w:t xml:space="preserve">konsonaantine </w:t>
      </w:r>
      <w:r w:rsidRPr="00394C02">
        <w:rPr>
          <w:rFonts w:ascii="Cambria" w:hAnsi="Cambria"/>
          <w:lang w:val="sk-SK"/>
        </w:rPr>
        <w:t xml:space="preserve">jallh barre vokaline gåabpatjahkine hammojne. </w:t>
      </w:r>
      <w:r w:rsidRPr="00394C02">
        <w:rPr>
          <w:rFonts w:ascii="Cambria" w:hAnsi="Cambria"/>
          <w:bCs/>
          <w:lang w:val="sk-SK"/>
        </w:rPr>
        <w:t>Våajnoe goh daennie minngemes diagrammesne barre</w:t>
      </w:r>
      <w:r w:rsidRPr="00394C02">
        <w:rPr>
          <w:rFonts w:ascii="Cambria" w:hAnsi="Cambria"/>
          <w:lang w:val="sk-SK"/>
        </w:rPr>
        <w:t xml:space="preserve"> juhteles-laakan dan raadtan jåhta. </w:t>
      </w:r>
    </w:p>
    <w:p w:rsidR="002D4CD4" w:rsidRPr="00394C02" w:rsidRDefault="002D4CD4" w:rsidP="002D4CD4">
      <w:pPr>
        <w:pStyle w:val="Overskrift1"/>
        <w:spacing w:line="360" w:lineRule="auto"/>
        <w:rPr>
          <w:lang w:val="sk-SK"/>
        </w:rPr>
      </w:pPr>
      <w:bookmarkStart w:id="132" w:name="_Toc135283203"/>
      <w:r w:rsidRPr="00394C02">
        <w:rPr>
          <w:lang w:val="sk-SK"/>
        </w:rPr>
        <w:br w:type="page"/>
      </w:r>
      <w:bookmarkStart w:id="133" w:name="_Toc136860080"/>
      <w:r w:rsidRPr="00394C02">
        <w:rPr>
          <w:lang w:val="sk-SK"/>
        </w:rPr>
        <w:t>Lidteratuvre</w:t>
      </w:r>
      <w:bookmarkEnd w:id="132"/>
      <w:bookmarkEnd w:id="133"/>
    </w:p>
    <w:p w:rsidR="002D4CD4" w:rsidRPr="00EF195C" w:rsidRDefault="002D4CD4" w:rsidP="002D4CD4">
      <w:pPr>
        <w:pStyle w:val="Overskrift2"/>
        <w:spacing w:line="360" w:lineRule="auto"/>
        <w:rPr>
          <w:lang w:val="sk-SK"/>
        </w:rPr>
      </w:pPr>
      <w:bookmarkStart w:id="134" w:name="_Toc135283204"/>
      <w:bookmarkStart w:id="135" w:name="_Toc136860081"/>
      <w:r w:rsidRPr="00394C02">
        <w:rPr>
          <w:lang w:val="sk-SK"/>
        </w:rPr>
        <w:t>Lohkemes vierhtieh:</w:t>
      </w:r>
      <w:bookmarkEnd w:id="134"/>
      <w:bookmarkEnd w:id="135"/>
      <w:r w:rsidRPr="00394C02">
        <w:rPr>
          <w:lang w:val="sk-SK"/>
        </w:rPr>
        <w:t xml:space="preserve"> </w:t>
      </w:r>
    </w:p>
    <w:p w:rsidR="002D4CD4" w:rsidRPr="00394C02" w:rsidRDefault="002D4CD4" w:rsidP="002D4CD4">
      <w:pPr>
        <w:spacing w:line="360" w:lineRule="auto"/>
        <w:jc w:val="both"/>
        <w:rPr>
          <w:rFonts w:ascii="Cambria" w:hAnsi="Cambria"/>
          <w:lang w:val="sk-SK" w:eastAsia="nb-NO"/>
        </w:rPr>
      </w:pPr>
      <w:r w:rsidRPr="00394C02">
        <w:rPr>
          <w:rFonts w:ascii="Cambria" w:hAnsi="Cambria"/>
          <w:lang w:val="sk-SK" w:eastAsia="nb-NO"/>
        </w:rPr>
        <w:t>Tjoejenasshbaanth 4 saerniestæjjijste jïh tjaalegh 11 saerniestæjjijste, V</w:t>
      </w:r>
      <w:r>
        <w:rPr>
          <w:rFonts w:ascii="Cambria" w:hAnsi="Cambria"/>
          <w:lang w:val="sk-SK" w:eastAsia="nb-NO"/>
        </w:rPr>
        <w:t>ielie bïevnesh dej bïjre 2.</w:t>
      </w:r>
      <w:r w:rsidRPr="00394C02">
        <w:rPr>
          <w:rFonts w:ascii="Cambria" w:hAnsi="Cambria"/>
          <w:lang w:val="sk-SK" w:eastAsia="nb-NO"/>
        </w:rPr>
        <w:t xml:space="preserve"> boelhkesne.</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BER1996 = Bergsland, Knut 1996: </w:t>
      </w:r>
      <w:r w:rsidRPr="00394C02">
        <w:rPr>
          <w:rFonts w:ascii="Cambria" w:hAnsi="Cambria"/>
          <w:i/>
          <w:lang w:val="sk-SK" w:eastAsia="nb-NO"/>
        </w:rPr>
        <w:t>Bidrag til sydsamenes historie</w:t>
      </w:r>
      <w:r w:rsidRPr="00394C02">
        <w:rPr>
          <w:rFonts w:ascii="Cambria" w:hAnsi="Cambria"/>
          <w:lang w:val="sk-SK" w:eastAsia="nb-NO"/>
        </w:rPr>
        <w:t>. Skriftserie, Nr.</w:t>
      </w:r>
      <w:r w:rsidRPr="00394C02">
        <w:rPr>
          <w:rFonts w:ascii="Cambria" w:hAnsi="Cambria"/>
          <w:lang w:val="sk-SK" w:eastAsia="nb-NO"/>
        </w:rPr>
        <w:tab/>
        <w:t xml:space="preserve">Sámi dutkamiid guovddáš/ Senter for samiske studier. Tromsø: Universitetet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ab/>
        <w:t>i Tromsø.</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BER1987 = Bergsland, Knut 1987(1943): </w:t>
      </w:r>
      <w:r w:rsidRPr="00394C02">
        <w:rPr>
          <w:rFonts w:ascii="Cambria" w:hAnsi="Cambria"/>
          <w:i/>
          <w:lang w:val="sk-SK" w:eastAsia="nb-NO"/>
        </w:rPr>
        <w:t>Gåebrehki soptsesh</w:t>
      </w:r>
      <w:r w:rsidRPr="00394C02">
        <w:rPr>
          <w:rFonts w:ascii="Cambria" w:hAnsi="Cambria"/>
          <w:lang w:val="sk-SK" w:eastAsia="nb-NO"/>
        </w:rPr>
        <w:t xml:space="preserve"> (Røros-samiske</w:t>
      </w:r>
      <w:r w:rsidRPr="00394C02">
        <w:rPr>
          <w:rFonts w:ascii="Cambria" w:hAnsi="Cambria"/>
          <w:lang w:val="sk-SK" w:eastAsia="nb-NO"/>
        </w:rPr>
        <w:tab/>
        <w:t xml:space="preserve">skrifter) Oslo: Universitetsforlaget.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BER1985 = Bergsland, Knut – Hasselbrink, Gustav 1985: </w:t>
      </w:r>
      <w:r w:rsidRPr="00394C02">
        <w:rPr>
          <w:rFonts w:ascii="Cambria" w:hAnsi="Cambria"/>
          <w:i/>
          <w:lang w:val="sk-SK" w:eastAsia="nb-NO"/>
        </w:rPr>
        <w:t>Saemien lohkeme-gærja</w:t>
      </w:r>
      <w:r w:rsidRPr="00394C02">
        <w:rPr>
          <w:rFonts w:ascii="Cambria" w:hAnsi="Cambria"/>
          <w:lang w:val="sk-SK" w:eastAsia="nb-NO"/>
        </w:rPr>
        <w:t xml:space="preserve">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          Oslo: Universitetsforlaget.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BB1974 = Bergsland, Knut – Bull, Ella Holm 1974: </w:t>
      </w:r>
      <w:r w:rsidRPr="00394C02">
        <w:rPr>
          <w:rFonts w:ascii="Cambria" w:hAnsi="Cambria"/>
          <w:i/>
          <w:lang w:val="sk-SK" w:eastAsia="nb-NO"/>
        </w:rPr>
        <w:t>Lohkede saemien</w:t>
      </w:r>
      <w:r w:rsidRPr="00394C02">
        <w:rPr>
          <w:rFonts w:ascii="Cambria" w:hAnsi="Cambria"/>
          <w:lang w:val="sk-SK" w:eastAsia="nb-NO"/>
        </w:rPr>
        <w:t xml:space="preserve"> = Sørsamisk</w:t>
      </w:r>
      <w:r w:rsidRPr="00394C02">
        <w:rPr>
          <w:rFonts w:ascii="Cambria" w:hAnsi="Cambria"/>
          <w:lang w:val="sk-SK" w:eastAsia="nb-NO"/>
        </w:rPr>
        <w:tab/>
        <w:t>lesebok. Oslo: Universitetsforlaget.</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BIE1985 = Bientie, Bearna 1985-86: Akten åejvien bijre. – </w:t>
      </w:r>
      <w:r w:rsidRPr="00394C02">
        <w:rPr>
          <w:rFonts w:ascii="Cambria" w:hAnsi="Cambria"/>
          <w:i/>
          <w:lang w:val="sk-SK" w:eastAsia="nb-NO"/>
        </w:rPr>
        <w:t>Åarjel-saemieh, Samer i</w:t>
      </w:r>
      <w:r w:rsidRPr="00394C02">
        <w:rPr>
          <w:rFonts w:ascii="Cambria" w:hAnsi="Cambria"/>
          <w:i/>
          <w:lang w:val="sk-SK" w:eastAsia="nb-NO"/>
        </w:rPr>
        <w:tab/>
        <w:t>sør</w:t>
      </w:r>
      <w:r w:rsidRPr="00394C02">
        <w:rPr>
          <w:rFonts w:ascii="Cambria" w:hAnsi="Cambria"/>
          <w:lang w:val="sk-SK" w:eastAsia="nb-NO"/>
        </w:rPr>
        <w:t>. Årbok nr. 2 s. 86. Snåsa: Saemien sijte.</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BIR2002 = Birkeland, Kirsti 2002:</w:t>
      </w:r>
      <w:r w:rsidRPr="00394C02">
        <w:rPr>
          <w:rFonts w:ascii="Cambria" w:hAnsi="Cambria"/>
          <w:i/>
          <w:lang w:val="sk-SK" w:eastAsia="nb-NO"/>
        </w:rPr>
        <w:t xml:space="preserve"> Staaloeh vienhtieh aske lea dålle</w:t>
      </w:r>
      <w:r w:rsidRPr="00394C02">
        <w:rPr>
          <w:rFonts w:ascii="Cambria" w:hAnsi="Cambria"/>
          <w:lang w:val="sk-SK" w:eastAsia="nb-NO"/>
        </w:rPr>
        <w:t xml:space="preserve"> – 25 åarjel</w:t>
      </w:r>
      <w:r w:rsidRPr="00394C02">
        <w:rPr>
          <w:rFonts w:ascii="Cambria" w:hAnsi="Cambria"/>
          <w:lang w:val="sk-SK" w:eastAsia="nb-NO"/>
        </w:rPr>
        <w:tab/>
        <w:t>saemien heamturh mejtie. Oslo: Cappelen Forlag a.s.</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BUL2001 = Bull, Ella Holm 2001: </w:t>
      </w:r>
      <w:r w:rsidRPr="00394C02">
        <w:rPr>
          <w:rFonts w:ascii="Cambria" w:hAnsi="Cambria"/>
          <w:i/>
          <w:lang w:val="sk-SK" w:eastAsia="nb-NO"/>
        </w:rPr>
        <w:t>Dejpeladtje muvhth vätnoeh jih vuekieh.</w:t>
      </w:r>
      <w:r w:rsidRPr="00394C02">
        <w:rPr>
          <w:rFonts w:ascii="Cambria" w:hAnsi="Cambria"/>
          <w:lang w:val="sk-SK" w:eastAsia="nb-NO"/>
        </w:rPr>
        <w:tab/>
        <w:t>[Jokkmokk]: Sámij åhpadusguovdásj/ Samernas Utbildningssentrum.</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ÅS6 = Bull, Ella Holm 2000: </w:t>
      </w:r>
      <w:r w:rsidRPr="00394C02">
        <w:rPr>
          <w:rFonts w:ascii="Cambria" w:hAnsi="Cambria"/>
          <w:i/>
          <w:lang w:val="sk-SK" w:eastAsia="nb-NO"/>
        </w:rPr>
        <w:t>Åarjel-saemien 6 Govhtede gærja.</w:t>
      </w:r>
      <w:r w:rsidRPr="00394C02">
        <w:rPr>
          <w:rFonts w:ascii="Cambria" w:hAnsi="Cambria"/>
          <w:lang w:val="sk-SK" w:eastAsia="nb-NO"/>
        </w:rPr>
        <w:t xml:space="preserve"> Indre Billefjord: Iđut.</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ÅS5 = Bull, Ella Holm 1997: </w:t>
      </w:r>
      <w:r w:rsidRPr="00394C02">
        <w:rPr>
          <w:rFonts w:ascii="Cambria" w:hAnsi="Cambria"/>
          <w:i/>
          <w:lang w:val="sk-SK" w:eastAsia="nb-NO"/>
        </w:rPr>
        <w:t>Åarjel-saemien 5 Vijhtede gærja.</w:t>
      </w:r>
      <w:r w:rsidRPr="00394C02">
        <w:rPr>
          <w:rFonts w:ascii="Cambria" w:hAnsi="Cambria"/>
          <w:lang w:val="sk-SK" w:eastAsia="nb-NO"/>
        </w:rPr>
        <w:t xml:space="preserve"> Kárášjohka: Davvi Girji</w:t>
      </w:r>
      <w:r w:rsidRPr="00394C02">
        <w:rPr>
          <w:rFonts w:ascii="Cambria" w:hAnsi="Cambria"/>
          <w:lang w:val="sk-SK" w:eastAsia="nb-NO"/>
        </w:rPr>
        <w:tab/>
        <w:t>o.s.</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ÅS4 = Bull, Ella Holm 1995: </w:t>
      </w:r>
      <w:r w:rsidRPr="00394C02">
        <w:rPr>
          <w:rFonts w:ascii="Cambria" w:hAnsi="Cambria"/>
          <w:i/>
          <w:lang w:val="sk-SK" w:eastAsia="nb-NO"/>
        </w:rPr>
        <w:t>Åarjel-saemien 4 Nealjede gærja.</w:t>
      </w:r>
      <w:r w:rsidRPr="00394C02">
        <w:rPr>
          <w:rFonts w:ascii="Cambria" w:hAnsi="Cambria"/>
          <w:lang w:val="sk-SK" w:eastAsia="nb-NO"/>
        </w:rPr>
        <w:t xml:space="preserve"> Kárášjohka: Davvi</w:t>
      </w:r>
      <w:r w:rsidRPr="00394C02">
        <w:rPr>
          <w:rFonts w:ascii="Cambria" w:hAnsi="Cambria"/>
          <w:lang w:val="sk-SK" w:eastAsia="nb-NO"/>
        </w:rPr>
        <w:tab/>
        <w:t>Girji o.s.</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ÅS3 = Bull, Ella Holm</w:t>
      </w:r>
      <w:r w:rsidRPr="00394C02">
        <w:rPr>
          <w:rFonts w:ascii="Cambria" w:hAnsi="Cambria"/>
          <w:b/>
          <w:lang w:val="sk-SK" w:eastAsia="nb-NO"/>
        </w:rPr>
        <w:t xml:space="preserve"> </w:t>
      </w:r>
      <w:r w:rsidRPr="00394C02">
        <w:rPr>
          <w:rFonts w:ascii="Cambria" w:hAnsi="Cambria"/>
          <w:lang w:val="sk-SK" w:eastAsia="nb-NO"/>
        </w:rPr>
        <w:t xml:space="preserve">1995: </w:t>
      </w:r>
      <w:r w:rsidRPr="00394C02">
        <w:rPr>
          <w:rFonts w:ascii="Cambria" w:hAnsi="Cambria"/>
          <w:i/>
          <w:lang w:val="sk-SK" w:eastAsia="nb-NO"/>
        </w:rPr>
        <w:t>Åarjel-saemien 3 Gåalmede gærja.</w:t>
      </w:r>
      <w:r w:rsidRPr="00394C02">
        <w:rPr>
          <w:rFonts w:ascii="Cambria" w:hAnsi="Cambria"/>
          <w:lang w:val="sk-SK" w:eastAsia="nb-NO"/>
        </w:rPr>
        <w:t xml:space="preserve"> Kárášjohka: Davvi</w:t>
      </w:r>
      <w:r w:rsidRPr="00394C02">
        <w:rPr>
          <w:rFonts w:ascii="Cambria" w:hAnsi="Cambria"/>
          <w:lang w:val="sk-SK" w:eastAsia="nb-NO"/>
        </w:rPr>
        <w:tab/>
        <w:t>Girji o.s.</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BUL1985 = Bull, Ella Holm 1985-86: Saatnan soptese. Dellie goh Krihke gonnoeh</w:t>
      </w:r>
      <w:r w:rsidRPr="00394C02">
        <w:rPr>
          <w:rFonts w:ascii="Cambria" w:hAnsi="Cambria"/>
          <w:lang w:val="sk-SK" w:eastAsia="nb-NO"/>
        </w:rPr>
        <w:tab/>
        <w:t>Aannah edtjigan åvtelistie minnedh.</w:t>
      </w:r>
      <w:r w:rsidRPr="00394C02">
        <w:rPr>
          <w:rFonts w:ascii="Cambria" w:hAnsi="Cambria"/>
          <w:i/>
          <w:lang w:val="sk-SK" w:eastAsia="nb-NO"/>
        </w:rPr>
        <w:t xml:space="preserve"> – Åarjel-saemieh, Samer i sør.</w:t>
      </w:r>
      <w:r w:rsidRPr="00394C02">
        <w:rPr>
          <w:rFonts w:ascii="Cambria" w:hAnsi="Cambria"/>
          <w:lang w:val="sk-SK" w:eastAsia="nb-NO"/>
        </w:rPr>
        <w:t xml:space="preserve"> Årbok nr. 2</w:t>
      </w:r>
      <w:r w:rsidRPr="00394C02">
        <w:rPr>
          <w:rFonts w:ascii="Cambria" w:hAnsi="Cambria"/>
          <w:lang w:val="sk-SK" w:eastAsia="nb-NO"/>
        </w:rPr>
        <w:tab/>
        <w:t>s. 119-121. Snåsa: Saemien sijte.</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GKA1987 = Gaebpien Gåsta/Gustav Kappfjell 1987: </w:t>
      </w:r>
      <w:r w:rsidRPr="00394C02">
        <w:rPr>
          <w:rFonts w:ascii="Cambria" w:hAnsi="Cambria"/>
          <w:i/>
          <w:lang w:val="sk-SK" w:eastAsia="nb-NO"/>
        </w:rPr>
        <w:t>Gaaltije</w:t>
      </w:r>
      <w:r w:rsidRPr="00394C02">
        <w:rPr>
          <w:rFonts w:ascii="Cambria" w:hAnsi="Cambria"/>
          <w:lang w:val="sk-SK" w:eastAsia="nb-NO"/>
        </w:rPr>
        <w:t xml:space="preserve">. [Kautokeino]: DAT o.s.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 xml:space="preserve">GD2010 = Giellatekno jïh Divvun 2010: adjektive gaaltijefïjle </w:t>
      </w:r>
    </w:p>
    <w:p w:rsidR="002D4CD4" w:rsidRPr="00394C02" w:rsidRDefault="002D4CD4" w:rsidP="002D4CD4">
      <w:pPr>
        <w:tabs>
          <w:tab w:val="left" w:pos="567"/>
        </w:tabs>
        <w:spacing w:line="360" w:lineRule="auto"/>
        <w:jc w:val="both"/>
        <w:rPr>
          <w:rFonts w:ascii="Cambria" w:hAnsi="Cambria"/>
          <w:lang w:val="sk-SK"/>
        </w:rPr>
      </w:pPr>
      <w:r w:rsidRPr="00394C02">
        <w:rPr>
          <w:rFonts w:ascii="Cambria" w:hAnsi="Cambria"/>
          <w:lang w:val="sk-SK"/>
        </w:rPr>
        <w:tab/>
        <w:t xml:space="preserve"> (</w:t>
      </w:r>
      <w:hyperlink r:id="rId18" w:history="1">
        <w:r w:rsidRPr="00394C02">
          <w:rPr>
            <w:rStyle w:val="BrdtekstTegn1"/>
            <w:rFonts w:ascii="Cambria" w:hAnsi="Cambria"/>
            <w:lang w:val="sk-SK"/>
          </w:rPr>
          <w:t>https://victorio.uit.no/langtech/trunk/gt/sma/src/adj-sma-lex.txt</w:t>
        </w:r>
      </w:hyperlink>
      <w:r w:rsidRPr="00394C02">
        <w:rPr>
          <w:rFonts w:ascii="Cambria" w:hAnsi="Cambria"/>
          <w:lang w:val="sk-SK"/>
        </w:rPr>
        <w:t xml:space="preserve">)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rPr>
        <w:tab/>
        <w:t xml:space="preserve"> (14/05/2010)</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NKAP = Gaebpien Nejla/Nils Olav Leonard Nilsen Kappfjell 1940-85: Upublisert</w:t>
      </w:r>
      <w:r w:rsidRPr="00394C02">
        <w:rPr>
          <w:rFonts w:ascii="Cambria" w:hAnsi="Cambria"/>
          <w:lang w:val="sk-SK" w:eastAsia="nb-NO"/>
        </w:rPr>
        <w:tab/>
        <w:t xml:space="preserve">materiale: Bøkene 1-16 og bok 19. Majavatn.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JAA2000 = Jaahkenelkien Aanna/Jacobsen, Anna 2000: </w:t>
      </w:r>
      <w:r w:rsidRPr="00394C02">
        <w:rPr>
          <w:rFonts w:ascii="Cambria" w:hAnsi="Cambria"/>
          <w:i/>
          <w:lang w:val="sk-SK" w:eastAsia="nb-NO"/>
        </w:rPr>
        <w:t>Don jih daan bijre</w:t>
      </w:r>
      <w:r w:rsidRPr="00394C02">
        <w:rPr>
          <w:rFonts w:ascii="Cambria" w:hAnsi="Cambria"/>
          <w:lang w:val="sk-SK" w:eastAsia="nb-NO"/>
        </w:rPr>
        <w:t xml:space="preserve"> III.</w:t>
      </w:r>
      <w:r w:rsidRPr="00394C02">
        <w:rPr>
          <w:rFonts w:ascii="Cambria" w:hAnsi="Cambria"/>
          <w:lang w:val="sk-SK" w:eastAsia="nb-NO"/>
        </w:rPr>
        <w:tab/>
        <w:t xml:space="preserve">Daasta Berteme. Maajejaevresne/Majavatn.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JAA1998 = Jaahkenelkien Aanna/Jacobsen, Anna 1998: </w:t>
      </w:r>
      <w:r w:rsidRPr="00394C02">
        <w:rPr>
          <w:rFonts w:ascii="Cambria" w:hAnsi="Cambria"/>
          <w:i/>
          <w:lang w:val="sk-SK" w:eastAsia="nb-NO"/>
        </w:rPr>
        <w:t>Don jih daan bijre</w:t>
      </w:r>
      <w:r w:rsidRPr="00394C02">
        <w:rPr>
          <w:rFonts w:ascii="Cambria" w:hAnsi="Cambria"/>
          <w:lang w:val="sk-SK" w:eastAsia="nb-NO"/>
        </w:rPr>
        <w:t xml:space="preserve"> II.</w:t>
      </w:r>
      <w:r w:rsidRPr="00394C02">
        <w:rPr>
          <w:rFonts w:ascii="Cambria" w:hAnsi="Cambria"/>
          <w:lang w:val="sk-SK" w:eastAsia="nb-NO"/>
        </w:rPr>
        <w:tab/>
        <w:t>Maajejaevresne/Majavatn: Daasta Berteme.</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JAA1997 = Jaahkenelkien Aanna/Jacobsen, Anna 1997: </w:t>
      </w:r>
      <w:r w:rsidRPr="00394C02">
        <w:rPr>
          <w:rFonts w:ascii="Cambria" w:hAnsi="Cambria"/>
          <w:i/>
          <w:lang w:val="sk-SK" w:eastAsia="nb-NO"/>
        </w:rPr>
        <w:t>Don jih daan bijre</w:t>
      </w:r>
      <w:r w:rsidRPr="00394C02">
        <w:rPr>
          <w:rFonts w:ascii="Cambria" w:hAnsi="Cambria"/>
          <w:lang w:val="sk-SK" w:eastAsia="nb-NO"/>
        </w:rPr>
        <w:t xml:space="preserve"> I.</w:t>
      </w:r>
      <w:r w:rsidRPr="00394C02">
        <w:rPr>
          <w:rFonts w:ascii="Cambria" w:hAnsi="Cambria"/>
          <w:lang w:val="sk-SK" w:eastAsia="nb-NO"/>
        </w:rPr>
        <w:tab/>
        <w:t xml:space="preserve">Maajejaevresne/Majavatn: Daasta Berteme.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JAA1993 = Jaahkenelkien Aanna/Jacobsen, Anna 1993: </w:t>
      </w:r>
      <w:r w:rsidRPr="00394C02">
        <w:rPr>
          <w:rFonts w:ascii="Cambria" w:hAnsi="Cambria"/>
          <w:i/>
          <w:lang w:val="sk-SK" w:eastAsia="nb-NO"/>
        </w:rPr>
        <w:t>Goltelidh jih soptsestidh</w:t>
      </w:r>
      <w:r w:rsidRPr="00394C02">
        <w:rPr>
          <w:rFonts w:ascii="Cambria" w:hAnsi="Cambria"/>
          <w:lang w:val="sk-SK" w:eastAsia="nb-NO"/>
        </w:rPr>
        <w:t>.</w:t>
      </w:r>
      <w:r w:rsidRPr="00394C02">
        <w:rPr>
          <w:rFonts w:ascii="Cambria" w:hAnsi="Cambria"/>
          <w:lang w:val="sk-SK" w:eastAsia="nb-NO"/>
        </w:rPr>
        <w:tab/>
        <w:t xml:space="preserve">Daasta Berteme. Aarbortesne/Hattfjelldal.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JAC1994 = Jacobsen, Anna 1994/1995: Upublisert skolemateriell om gradbøying</w:t>
      </w:r>
      <w:r w:rsidRPr="00394C02">
        <w:rPr>
          <w:rFonts w:ascii="Cambria" w:hAnsi="Cambria"/>
          <w:lang w:val="sk-SK" w:eastAsia="nb-NO"/>
        </w:rPr>
        <w:tab/>
        <w:t xml:space="preserve">av sørsamiske adjektiv. Mosjøen Videregående skole. Mosjøen. </w:t>
      </w:r>
    </w:p>
    <w:p w:rsidR="002D4CD4" w:rsidRPr="00394C02" w:rsidRDefault="002D4CD4" w:rsidP="002D4CD4">
      <w:pPr>
        <w:tabs>
          <w:tab w:val="left" w:pos="567"/>
        </w:tabs>
        <w:spacing w:line="360" w:lineRule="auto"/>
        <w:jc w:val="both"/>
        <w:rPr>
          <w:rFonts w:ascii="Cambria" w:hAnsi="Cambria"/>
          <w:lang w:val="sk-SK" w:eastAsia="nb-NO"/>
        </w:rPr>
      </w:pPr>
      <w:r w:rsidRPr="00394C02">
        <w:rPr>
          <w:rFonts w:ascii="Cambria" w:hAnsi="Cambria"/>
          <w:lang w:val="sk-SK" w:eastAsia="nb-NO"/>
        </w:rPr>
        <w:t xml:space="preserve">JÅM1985 = Jåma, Martha 1985-86: Mov skuvle-tijjeste. – </w:t>
      </w:r>
      <w:r w:rsidRPr="00394C02">
        <w:rPr>
          <w:rFonts w:ascii="Cambria" w:hAnsi="Cambria"/>
          <w:i/>
          <w:lang w:val="sk-SK" w:eastAsia="nb-NO"/>
        </w:rPr>
        <w:t>Åarjel-saemieh, Samer i</w:t>
      </w:r>
      <w:r w:rsidRPr="00394C02">
        <w:rPr>
          <w:rFonts w:ascii="Cambria" w:hAnsi="Cambria"/>
          <w:i/>
          <w:lang w:val="sk-SK" w:eastAsia="nb-NO"/>
        </w:rPr>
        <w:tab/>
        <w:t>sør</w:t>
      </w:r>
      <w:r w:rsidRPr="00394C02">
        <w:rPr>
          <w:rFonts w:ascii="Cambria" w:hAnsi="Cambria"/>
          <w:lang w:val="sk-SK" w:eastAsia="nb-NO"/>
        </w:rPr>
        <w:t>. Årbok nr. 2 s. 133-139. Snåsa: Saemien sijte.</w:t>
      </w:r>
    </w:p>
    <w:p w:rsidR="002D4CD4" w:rsidRPr="00394C02" w:rsidRDefault="002D4CD4" w:rsidP="002D4CD4">
      <w:pPr>
        <w:spacing w:line="360" w:lineRule="auto"/>
        <w:jc w:val="both"/>
        <w:rPr>
          <w:rFonts w:ascii="Cambria" w:hAnsi="Cambria"/>
          <w:lang w:val="sk-SK"/>
        </w:rPr>
      </w:pPr>
    </w:p>
    <w:p w:rsidR="002D4CD4" w:rsidRPr="00394C02" w:rsidRDefault="002D4CD4" w:rsidP="002D4CD4">
      <w:pPr>
        <w:pStyle w:val="Overskrift2"/>
        <w:spacing w:line="360" w:lineRule="auto"/>
        <w:rPr>
          <w:lang w:val="sk-SK"/>
        </w:rPr>
      </w:pPr>
      <w:bookmarkStart w:id="136" w:name="_Toc135283205"/>
      <w:bookmarkStart w:id="137" w:name="_Toc136860082"/>
      <w:r w:rsidRPr="00394C02">
        <w:rPr>
          <w:lang w:val="sk-SK"/>
        </w:rPr>
        <w:t>Tjaaleldahken læstoe</w:t>
      </w:r>
      <w:bookmarkEnd w:id="136"/>
      <w:bookmarkEnd w:id="137"/>
    </w:p>
    <w:p w:rsidR="002D4CD4" w:rsidRPr="00394C02" w:rsidRDefault="002D4CD4" w:rsidP="002D4CD4">
      <w:pPr>
        <w:spacing w:line="360" w:lineRule="auto"/>
        <w:jc w:val="both"/>
        <w:rPr>
          <w:rFonts w:ascii="Cambria" w:hAnsi="Cambria"/>
          <w:lang w:val="sk-SK"/>
        </w:rPr>
      </w:pP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Bergsland, Knut 1994(1982) : </w:t>
      </w:r>
      <w:r w:rsidRPr="00394C02">
        <w:rPr>
          <w:rFonts w:ascii="Cambria" w:hAnsi="Cambria"/>
          <w:i/>
          <w:szCs w:val="20"/>
          <w:lang w:val="sk-SK" w:eastAsia="nb-NO"/>
        </w:rPr>
        <w:t>Sydsamisk grammatikk</w:t>
      </w:r>
      <w:r w:rsidRPr="00394C02">
        <w:rPr>
          <w:rFonts w:ascii="Cambria" w:hAnsi="Cambria"/>
          <w:szCs w:val="20"/>
          <w:lang w:val="sk-SK" w:eastAsia="nb-NO"/>
        </w:rPr>
        <w:t>. Karasjok: Davvi Girji o. s.</w:t>
      </w:r>
    </w:p>
    <w:p w:rsidR="002D4CD4" w:rsidRPr="00394C02" w:rsidRDefault="002D4CD4" w:rsidP="002D4CD4">
      <w:pPr>
        <w:tabs>
          <w:tab w:val="left" w:pos="851"/>
        </w:tabs>
        <w:spacing w:line="360" w:lineRule="auto"/>
        <w:ind w:left="720" w:hanging="720"/>
        <w:rPr>
          <w:rFonts w:ascii="Cambria" w:eastAsia="Arial Unicode MS" w:hAnsi="Cambria"/>
          <w:color w:val="000000"/>
          <w:kern w:val="1"/>
          <w:lang w:val="sk-SK"/>
        </w:rPr>
      </w:pPr>
      <w:r w:rsidRPr="00394C02">
        <w:rPr>
          <w:rFonts w:ascii="Cambria" w:eastAsia="Arial Unicode MS" w:hAnsi="Cambria"/>
          <w:color w:val="000000"/>
          <w:kern w:val="1"/>
          <w:lang w:val="sk-SK"/>
        </w:rPr>
        <w:t xml:space="preserve">--------- </w:t>
      </w:r>
      <w:r w:rsidRPr="00394C02">
        <w:rPr>
          <w:rFonts w:ascii="Cambria" w:eastAsia="Arial Unicode MS" w:hAnsi="Cambria"/>
          <w:color w:val="000000"/>
          <w:kern w:val="1"/>
          <w:lang w:val="sk-SK"/>
        </w:rPr>
        <w:tab/>
        <w:t xml:space="preserve">1978: Materiale til sørsamisk grammatikk. Upublisert ms. </w:t>
      </w:r>
      <w:r w:rsidRPr="00394C02">
        <w:rPr>
          <w:rFonts w:ascii="Cambria" w:eastAsia="Arial Unicode MS" w:hAnsi="Cambria"/>
          <w:color w:val="000000"/>
          <w:kern w:val="1"/>
          <w:highlight w:val="green"/>
          <w:lang w:val="sk-SK"/>
        </w:rPr>
        <w:t>XXX</w:t>
      </w:r>
      <w:r w:rsidRPr="00394C02">
        <w:rPr>
          <w:rFonts w:ascii="Cambria" w:eastAsia="Arial Unicode MS" w:hAnsi="Cambria"/>
          <w:color w:val="000000"/>
          <w:kern w:val="1"/>
          <w:lang w:val="sk-SK"/>
        </w:rPr>
        <w:t xml:space="preserve"> sider. Ural-altaisk institutt,Universitetet i Oslo</w:t>
      </w:r>
      <w:r w:rsidRPr="00394C02">
        <w:rPr>
          <w:rFonts w:ascii="Cambria" w:hAnsi="Cambria"/>
          <w:szCs w:val="20"/>
          <w:lang w:val="sk-SK" w:eastAsia="nb-NO"/>
        </w:rPr>
        <w:t xml:space="preserve">.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eastAsia="Arial Unicode MS" w:hAnsi="Cambria"/>
          <w:color w:val="000000"/>
          <w:kern w:val="1"/>
          <w:lang w:val="sk-SK"/>
        </w:rPr>
        <w:t xml:space="preserve">--------- </w:t>
      </w:r>
      <w:r w:rsidRPr="00394C02">
        <w:rPr>
          <w:rFonts w:ascii="Cambria" w:hAnsi="Cambria"/>
          <w:szCs w:val="20"/>
          <w:lang w:val="sk-SK" w:eastAsia="nb-NO"/>
        </w:rPr>
        <w:t>1946:</w:t>
      </w:r>
      <w:r w:rsidRPr="00394C02">
        <w:rPr>
          <w:rFonts w:ascii="Cambria" w:hAnsi="Cambria"/>
          <w:i/>
          <w:szCs w:val="20"/>
          <w:lang w:val="sk-SK" w:eastAsia="nb-NO"/>
        </w:rPr>
        <w:t xml:space="preserve"> Røros-lappisk grammatikk: et forsøk på strukturell språkbeskrivelse</w:t>
      </w:r>
      <w:r w:rsidRPr="00394C02">
        <w:rPr>
          <w:rFonts w:ascii="Cambria" w:hAnsi="Cambria"/>
          <w:szCs w:val="20"/>
          <w:lang w:val="sk-SK" w:eastAsia="nb-NO"/>
        </w:rPr>
        <w:t>.</w:t>
      </w:r>
      <w:r w:rsidRPr="00394C02">
        <w:rPr>
          <w:rFonts w:ascii="Cambria" w:hAnsi="Cambria"/>
          <w:szCs w:val="20"/>
          <w:lang w:val="sk-SK" w:eastAsia="nb-NO"/>
        </w:rPr>
        <w:tab/>
        <w:t>Institutt for sammenlignende kulturforskning Serie B, Skrifter Volum 43.</w:t>
      </w:r>
      <w:r w:rsidRPr="00394C02">
        <w:rPr>
          <w:rFonts w:ascii="Cambria" w:hAnsi="Cambria"/>
          <w:szCs w:val="20"/>
          <w:lang w:val="sk-SK" w:eastAsia="nb-NO"/>
        </w:rPr>
        <w:tab/>
        <w:t>Oslo: Aschehoug.</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Bergsland, Knut – Hasselbrink, Gustav 1985(1957): </w:t>
      </w:r>
      <w:r w:rsidRPr="00394C02">
        <w:rPr>
          <w:rFonts w:ascii="Cambria" w:hAnsi="Cambria"/>
          <w:i/>
          <w:szCs w:val="20"/>
          <w:lang w:val="sk-SK" w:eastAsia="nb-NO"/>
        </w:rPr>
        <w:t>Saemien lohkeme-gærja</w:t>
      </w:r>
      <w:r w:rsidRPr="00394C02">
        <w:rPr>
          <w:rFonts w:ascii="Cambria" w:hAnsi="Cambria"/>
          <w:szCs w:val="20"/>
          <w:lang w:val="sk-SK" w:eastAsia="nb-NO"/>
        </w:rPr>
        <w:t>.</w:t>
      </w:r>
      <w:r w:rsidRPr="00394C02">
        <w:rPr>
          <w:rFonts w:ascii="Cambria" w:hAnsi="Cambria"/>
          <w:szCs w:val="20"/>
          <w:lang w:val="sk-SK" w:eastAsia="nb-NO"/>
        </w:rPr>
        <w:tab/>
        <w:t>Saemien Ööhpehtimmeraerie/Samisk utdanningsråd. 2. utgave. Tromsø:</w:t>
      </w:r>
      <w:r w:rsidRPr="00394C02">
        <w:rPr>
          <w:rFonts w:ascii="Cambria" w:hAnsi="Cambria"/>
          <w:szCs w:val="20"/>
          <w:lang w:val="sk-SK" w:eastAsia="nb-NO"/>
        </w:rPr>
        <w:tab/>
        <w:t>Universitetsforlaget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Bergsland, Knut – Magga, Lajla Mattsson 1993: </w:t>
      </w:r>
      <w:r w:rsidRPr="00394C02">
        <w:rPr>
          <w:rFonts w:ascii="Cambria" w:hAnsi="Cambria"/>
          <w:i/>
          <w:szCs w:val="20"/>
          <w:lang w:val="sk-SK" w:eastAsia="nb-NO"/>
        </w:rPr>
        <w:t>Åarjelsaemien-daaroen</w:t>
      </w:r>
      <w:r w:rsidRPr="00394C02">
        <w:rPr>
          <w:rFonts w:ascii="Cambria" w:hAnsi="Cambria"/>
          <w:i/>
          <w:szCs w:val="20"/>
          <w:lang w:val="sk-SK" w:eastAsia="nb-NO"/>
        </w:rPr>
        <w:tab/>
        <w:t>baakoegærja – Sydsamisk-norsk ordbok.</w:t>
      </w:r>
      <w:r w:rsidRPr="00394C02">
        <w:rPr>
          <w:rFonts w:ascii="Cambria" w:hAnsi="Cambria"/>
          <w:szCs w:val="20"/>
          <w:lang w:val="sk-SK" w:eastAsia="nb-NO"/>
        </w:rPr>
        <w:t xml:space="preserve"> Indre Billefjord: Iđut.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Bye, Patrik – Trosterud, Trond – Vangsnes, Øystein 2003: </w:t>
      </w:r>
      <w:r w:rsidRPr="00394C02">
        <w:rPr>
          <w:rFonts w:ascii="Cambria" w:hAnsi="Cambria"/>
          <w:i/>
          <w:szCs w:val="20"/>
          <w:lang w:val="sk-SK" w:eastAsia="nb-NO"/>
        </w:rPr>
        <w:t>Språk og språkvitenskap.</w:t>
      </w:r>
      <w:r w:rsidRPr="00394C02">
        <w:rPr>
          <w:rFonts w:ascii="Cambria" w:hAnsi="Cambria"/>
          <w:i/>
          <w:szCs w:val="20"/>
          <w:lang w:val="sk-SK" w:eastAsia="nb-NO"/>
        </w:rPr>
        <w:tab/>
        <w:t>Ei innføring i lingvistikk.</w:t>
      </w:r>
      <w:r w:rsidRPr="00394C02">
        <w:rPr>
          <w:rFonts w:ascii="Cambria" w:hAnsi="Cambria"/>
          <w:szCs w:val="20"/>
          <w:lang w:val="sk-SK" w:eastAsia="nb-NO"/>
        </w:rPr>
        <w:t xml:space="preserve"> Oslo: Det Norske Samlaget.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Bolinger 1975: </w:t>
      </w:r>
      <w:r w:rsidRPr="00394C02">
        <w:rPr>
          <w:rFonts w:ascii="Cambria" w:hAnsi="Cambria"/>
          <w:i/>
          <w:szCs w:val="20"/>
          <w:lang w:val="sk-SK" w:eastAsia="nb-NO"/>
        </w:rPr>
        <w:t>Aspects of language</w:t>
      </w:r>
      <w:r w:rsidRPr="00394C02">
        <w:rPr>
          <w:rFonts w:ascii="Cambria" w:hAnsi="Cambria"/>
          <w:szCs w:val="20"/>
          <w:lang w:val="sk-SK" w:eastAsia="nb-NO"/>
        </w:rPr>
        <w:t xml:space="preserve"> (2nd.ed) New York: Hartcourt Brace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                 Jovanovich.</w:t>
      </w:r>
    </w:p>
    <w:p w:rsidR="002D4CD4" w:rsidRPr="00394C02" w:rsidRDefault="002D4CD4" w:rsidP="002D4CD4">
      <w:pPr>
        <w:tabs>
          <w:tab w:val="left" w:pos="851"/>
        </w:tabs>
        <w:spacing w:line="360" w:lineRule="auto"/>
        <w:rPr>
          <w:rFonts w:ascii="Cambria" w:hAnsi="Cambria"/>
          <w:i/>
          <w:szCs w:val="20"/>
          <w:lang w:val="sk-SK" w:eastAsia="nb-NO"/>
        </w:rPr>
      </w:pPr>
      <w:r w:rsidRPr="00394C02">
        <w:rPr>
          <w:rFonts w:ascii="Cambria" w:hAnsi="Cambria"/>
          <w:szCs w:val="20"/>
          <w:lang w:val="sk-SK" w:eastAsia="nb-NO"/>
        </w:rPr>
        <w:t xml:space="preserve">Börestam, Ulla – Huss, Leena 2001: </w:t>
      </w:r>
      <w:r w:rsidRPr="00394C02">
        <w:rPr>
          <w:rFonts w:ascii="Cambria" w:hAnsi="Cambria"/>
          <w:i/>
          <w:szCs w:val="20"/>
          <w:lang w:val="sk-SK" w:eastAsia="nb-NO"/>
        </w:rPr>
        <w:t xml:space="preserve">Språkliga möten. Tvåspråkighet och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i/>
          <w:szCs w:val="20"/>
          <w:lang w:val="sk-SK" w:eastAsia="nb-NO"/>
        </w:rPr>
        <w:t xml:space="preserve">                kontaktlingvistik. </w:t>
      </w:r>
      <w:r w:rsidRPr="00394C02">
        <w:rPr>
          <w:rFonts w:ascii="Cambria" w:hAnsi="Cambria"/>
          <w:szCs w:val="20"/>
          <w:highlight w:val="green"/>
          <w:lang w:val="sk-SK" w:eastAsia="nb-NO"/>
        </w:rPr>
        <w:t>Studentlitteratur. Lund.Sweden</w:t>
      </w:r>
      <w:r w:rsidRPr="00394C02">
        <w:rPr>
          <w:rFonts w:ascii="Cambria" w:hAnsi="Cambria"/>
          <w:szCs w:val="20"/>
          <w:lang w:val="sk-SK" w:eastAsia="nb-NO"/>
        </w:rPr>
        <w:t xml:space="preserve">.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Clark, Eve 1987: The principle of contrast: A constraint on language acquisition. </w:t>
      </w:r>
      <w:r w:rsidRPr="00394C02">
        <w:rPr>
          <w:rFonts w:ascii="Cambria" w:hAnsi="Cambria"/>
          <w:szCs w:val="20"/>
          <w:lang w:val="sk-SK" w:eastAsia="nb-NO"/>
        </w:rPr>
        <w:tab/>
        <w:t xml:space="preserve">B. MacWhinney (red.): </w:t>
      </w:r>
      <w:r w:rsidRPr="00394C02">
        <w:rPr>
          <w:rFonts w:ascii="Cambria" w:hAnsi="Cambria"/>
          <w:i/>
          <w:szCs w:val="20"/>
          <w:lang w:val="sk-SK" w:eastAsia="nb-NO"/>
        </w:rPr>
        <w:t>Mechanisms of language acquisition</w:t>
      </w:r>
      <w:r w:rsidRPr="00394C02">
        <w:rPr>
          <w:rFonts w:ascii="Cambria" w:hAnsi="Cambria"/>
          <w:szCs w:val="20"/>
          <w:lang w:val="sk-SK" w:eastAsia="nb-NO"/>
        </w:rPr>
        <w:t>, s. 1-33.</w:t>
      </w:r>
      <w:r w:rsidRPr="00394C02">
        <w:rPr>
          <w:rFonts w:ascii="Cambria" w:hAnsi="Cambria"/>
          <w:szCs w:val="20"/>
          <w:lang w:val="sk-SK" w:eastAsia="nb-NO"/>
        </w:rPr>
        <w:tab/>
        <w:t>Hillsdale, NJ: Lawrence Erlbaum Assoc.</w:t>
      </w:r>
      <w:r w:rsidRPr="00394C02">
        <w:rPr>
          <w:rFonts w:ascii="Cambria" w:hAnsi="Cambria"/>
          <w:lang w:val="sk-SK"/>
        </w:rPr>
        <w:tab/>
      </w:r>
      <w:hyperlink r:id="rId19" w:history="1">
        <w:r w:rsidRPr="00394C02">
          <w:rPr>
            <w:rFonts w:ascii="Cambria" w:hAnsi="Cambria"/>
            <w:szCs w:val="20"/>
            <w:lang w:val="sk-SK" w:eastAsia="nb-NO"/>
          </w:rPr>
          <w:t>http</w:t>
        </w:r>
        <w:r w:rsidRPr="00394C02">
          <w:rPr>
            <w:rFonts w:ascii="Cambria" w:hAnsi="Cambria"/>
            <w:szCs w:val="20"/>
            <w:lang w:val="sk-SK" w:eastAsia="nb-NO"/>
          </w:rPr>
          <w:t>:</w:t>
        </w:r>
        <w:r w:rsidRPr="00394C02">
          <w:rPr>
            <w:rFonts w:ascii="Cambria" w:hAnsi="Cambria"/>
            <w:szCs w:val="20"/>
            <w:lang w:val="sk-SK" w:eastAsia="nb-NO"/>
          </w:rPr>
          <w:t>//www.isrl.illinois.edu/~amag/langev/author/eclark.html</w:t>
        </w:r>
      </w:hyperlink>
      <w:r w:rsidRPr="00394C02">
        <w:rPr>
          <w:rFonts w:ascii="Cambria" w:hAnsi="Cambria"/>
          <w:szCs w:val="20"/>
          <w:lang w:val="sk-SK" w:eastAsia="nb-NO"/>
        </w:rPr>
        <w:tab/>
      </w:r>
      <w:r w:rsidRPr="00394C02">
        <w:rPr>
          <w:rFonts w:ascii="Cambria" w:hAnsi="Cambria"/>
          <w:szCs w:val="20"/>
          <w:lang w:val="sk-SK" w:eastAsia="nb-NO"/>
        </w:rPr>
        <w:tab/>
        <w:t xml:space="preserve">(07.05.10)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highlight w:val="green"/>
          <w:lang w:val="sk-SK" w:eastAsia="nb-NO"/>
        </w:rPr>
        <w:t xml:space="preserve">Collinder, Bjørn 1962: </w:t>
      </w:r>
      <w:r w:rsidRPr="00394C02">
        <w:rPr>
          <w:rFonts w:ascii="Cambria" w:hAnsi="Cambria"/>
          <w:i/>
          <w:szCs w:val="20"/>
          <w:highlight w:val="green"/>
          <w:lang w:val="sk-SK" w:eastAsia="nb-NO"/>
        </w:rPr>
        <w:t>Introduktion till de uraliska språken. Finskan och dess</w:t>
      </w:r>
      <w:r w:rsidRPr="00394C02">
        <w:rPr>
          <w:rFonts w:ascii="Cambria" w:hAnsi="Cambria"/>
          <w:i/>
          <w:szCs w:val="20"/>
          <w:highlight w:val="green"/>
          <w:lang w:val="sk-SK" w:eastAsia="nb-NO"/>
        </w:rPr>
        <w:tab/>
        <w:t>frändespråk.</w:t>
      </w:r>
      <w:r w:rsidRPr="00394C02">
        <w:rPr>
          <w:rFonts w:ascii="Cambria" w:hAnsi="Cambria"/>
          <w:szCs w:val="20"/>
          <w:highlight w:val="green"/>
          <w:lang w:val="sk-SK" w:eastAsia="nb-NO"/>
        </w:rPr>
        <w:t xml:space="preserve"> Stocholm: Natur og kultur.</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Crystal, David 2003: </w:t>
      </w:r>
      <w:r w:rsidRPr="00394C02">
        <w:rPr>
          <w:rFonts w:ascii="Cambria" w:hAnsi="Cambria"/>
          <w:i/>
          <w:szCs w:val="20"/>
          <w:lang w:val="sk-SK" w:eastAsia="nb-NO"/>
        </w:rPr>
        <w:t>A Dictionary of Linguistics – Phonetics</w:t>
      </w:r>
      <w:r w:rsidRPr="00394C02">
        <w:rPr>
          <w:rFonts w:ascii="Cambria" w:hAnsi="Cambria"/>
          <w:szCs w:val="20"/>
          <w:lang w:val="sk-SK" w:eastAsia="nb-NO"/>
        </w:rPr>
        <w:t>. -5</w:t>
      </w:r>
      <w:r w:rsidRPr="00394C02">
        <w:rPr>
          <w:rFonts w:ascii="Cambria" w:hAnsi="Cambria"/>
          <w:szCs w:val="20"/>
          <w:vertAlign w:val="superscript"/>
          <w:lang w:val="sk-SK" w:eastAsia="nb-NO"/>
        </w:rPr>
        <w:t>th</w:t>
      </w:r>
      <w:r w:rsidRPr="00394C02">
        <w:rPr>
          <w:rFonts w:ascii="Cambria" w:hAnsi="Cambria"/>
          <w:szCs w:val="20"/>
          <w:lang w:val="sk-SK" w:eastAsia="nb-NO"/>
        </w:rPr>
        <w:t xml:space="preserve"> ed. USA: Blackwell</w:t>
      </w:r>
      <w:r w:rsidRPr="00394C02">
        <w:rPr>
          <w:rFonts w:ascii="Cambria" w:hAnsi="Cambria"/>
          <w:szCs w:val="20"/>
          <w:lang w:val="sk-SK" w:eastAsia="nb-NO"/>
        </w:rPr>
        <w:tab/>
        <w:t xml:space="preserve">Publishing.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Elsvatn, Leif 1991: Nach der Mundart von Wefsn – Om språkforskeren Eliel</w:t>
      </w:r>
      <w:r w:rsidRPr="00394C02">
        <w:rPr>
          <w:rFonts w:ascii="Cambria" w:hAnsi="Cambria"/>
          <w:szCs w:val="20"/>
          <w:lang w:val="sk-SK" w:eastAsia="nb-NO"/>
        </w:rPr>
        <w:tab/>
        <w:t xml:space="preserve">Lagercrantz. </w:t>
      </w:r>
      <w:r w:rsidRPr="00394C02">
        <w:rPr>
          <w:rFonts w:ascii="Cambria" w:hAnsi="Cambria"/>
          <w:i/>
          <w:szCs w:val="20"/>
          <w:lang w:val="sk-SK" w:eastAsia="nb-NO"/>
        </w:rPr>
        <w:t>Åarjel-saemieh-Samer i sør: Årbok nr. 4</w:t>
      </w:r>
      <w:r w:rsidRPr="00394C02">
        <w:rPr>
          <w:rFonts w:ascii="Cambria" w:hAnsi="Cambria"/>
          <w:szCs w:val="20"/>
          <w:lang w:val="sk-SK" w:eastAsia="nb-NO"/>
        </w:rPr>
        <w:t>. s. 31-34</w:t>
      </w:r>
      <w:r w:rsidRPr="00394C02">
        <w:rPr>
          <w:rFonts w:ascii="Cambria" w:hAnsi="Cambria"/>
          <w:i/>
          <w:szCs w:val="20"/>
          <w:lang w:val="sk-SK" w:eastAsia="nb-NO"/>
        </w:rPr>
        <w:t xml:space="preserve">. </w:t>
      </w:r>
      <w:r w:rsidRPr="00394C02">
        <w:rPr>
          <w:rFonts w:ascii="Cambria" w:hAnsi="Cambria"/>
          <w:szCs w:val="20"/>
          <w:lang w:val="sk-SK" w:eastAsia="nb-NO"/>
        </w:rPr>
        <w:t>Snåsa:</w:t>
      </w:r>
      <w:r w:rsidRPr="00394C02">
        <w:rPr>
          <w:rFonts w:ascii="Cambria" w:hAnsi="Cambria"/>
          <w:szCs w:val="20"/>
          <w:lang w:val="sk-SK" w:eastAsia="nb-NO"/>
        </w:rPr>
        <w:tab/>
        <w:t xml:space="preserve">Saemien sijte.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Endresen, Rolf Theil 1993(1988): Morfologi. – Simonsen, H. G. – Endresen, R. T.</w:t>
      </w:r>
      <w:r w:rsidRPr="00394C02">
        <w:rPr>
          <w:rFonts w:ascii="Cambria" w:hAnsi="Cambria"/>
          <w:szCs w:val="20"/>
          <w:lang w:val="sk-SK" w:eastAsia="nb-NO"/>
        </w:rPr>
        <w:tab/>
        <w:t xml:space="preserve">– Hovdhaugen, E. (red.): </w:t>
      </w:r>
      <w:r w:rsidRPr="00394C02">
        <w:rPr>
          <w:rFonts w:ascii="Cambria" w:hAnsi="Cambria"/>
          <w:i/>
          <w:szCs w:val="20"/>
          <w:lang w:val="sk-SK" w:eastAsia="nb-NO"/>
        </w:rPr>
        <w:t>Språkvitenskap – En elementær innføring</w:t>
      </w:r>
      <w:r w:rsidRPr="00394C02">
        <w:rPr>
          <w:rFonts w:ascii="Cambria" w:hAnsi="Cambria"/>
          <w:szCs w:val="20"/>
          <w:lang w:val="sk-SK" w:eastAsia="nb-NO"/>
        </w:rPr>
        <w:t>. Oslo:</w:t>
      </w:r>
      <w:r w:rsidRPr="00394C02">
        <w:rPr>
          <w:rFonts w:ascii="Cambria" w:hAnsi="Cambria"/>
          <w:szCs w:val="20"/>
          <w:lang w:val="sk-SK" w:eastAsia="nb-NO"/>
        </w:rPr>
        <w:tab/>
        <w:t>Universitetsforlaget.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Grosjean, F. 1998: Studying bilinguals: methodological and conceptual issues. </w:t>
      </w:r>
    </w:p>
    <w:p w:rsidR="002D4CD4" w:rsidRPr="00394C02" w:rsidRDefault="002D4CD4" w:rsidP="002D4CD4">
      <w:pPr>
        <w:tabs>
          <w:tab w:val="left" w:pos="851"/>
        </w:tabs>
        <w:spacing w:line="360" w:lineRule="auto"/>
        <w:rPr>
          <w:rFonts w:ascii="Cambria" w:hAnsi="Cambria"/>
          <w:i/>
          <w:szCs w:val="20"/>
          <w:lang w:val="sk-SK" w:eastAsia="nb-NO"/>
        </w:rPr>
      </w:pPr>
      <w:r w:rsidRPr="00394C02">
        <w:rPr>
          <w:rFonts w:ascii="Cambria" w:hAnsi="Cambria"/>
          <w:szCs w:val="20"/>
          <w:lang w:val="sk-SK" w:eastAsia="nb-NO"/>
        </w:rPr>
        <w:t xml:space="preserve">                 </w:t>
      </w:r>
      <w:r w:rsidRPr="00394C02">
        <w:rPr>
          <w:rFonts w:ascii="Cambria" w:hAnsi="Cambria"/>
          <w:i/>
          <w:szCs w:val="20"/>
          <w:lang w:val="sk-SK" w:eastAsia="nb-NO"/>
        </w:rPr>
        <w:t>Bilingualism</w:t>
      </w:r>
      <w:r w:rsidRPr="00394C02">
        <w:rPr>
          <w:rFonts w:ascii="Cambria" w:hAnsi="Cambria"/>
          <w:szCs w:val="20"/>
          <w:lang w:val="sk-SK" w:eastAsia="nb-NO"/>
        </w:rPr>
        <w:t xml:space="preserve">: </w:t>
      </w:r>
      <w:r w:rsidRPr="00394C02">
        <w:rPr>
          <w:rFonts w:ascii="Cambria" w:hAnsi="Cambria"/>
          <w:i/>
          <w:szCs w:val="20"/>
          <w:lang w:val="sk-SK" w:eastAsia="nb-NO"/>
        </w:rPr>
        <w:t xml:space="preserve">Language and Cognition 1 (2) </w:t>
      </w:r>
      <w:r w:rsidRPr="00394C02">
        <w:rPr>
          <w:rFonts w:ascii="Cambria" w:hAnsi="Cambria"/>
          <w:szCs w:val="20"/>
          <w:lang w:val="sk-SK" w:eastAsia="nb-NO"/>
        </w:rPr>
        <w:t>s. 131-149.</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Hasselbrink, Gustav 1981-1985: </w:t>
      </w:r>
      <w:r w:rsidRPr="00394C02">
        <w:rPr>
          <w:rFonts w:ascii="Cambria" w:hAnsi="Cambria"/>
          <w:i/>
          <w:szCs w:val="20"/>
          <w:lang w:val="sk-SK" w:eastAsia="nb-NO"/>
        </w:rPr>
        <w:t>Südlappisches Wörterbuch</w:t>
      </w:r>
      <w:r w:rsidRPr="00394C02">
        <w:rPr>
          <w:rFonts w:ascii="Cambria" w:hAnsi="Cambria"/>
          <w:szCs w:val="20"/>
          <w:lang w:val="sk-SK" w:eastAsia="nb-NO"/>
        </w:rPr>
        <w:t>. Dialekt- och</w:t>
      </w:r>
      <w:r w:rsidRPr="00394C02">
        <w:rPr>
          <w:rFonts w:ascii="Cambria" w:hAnsi="Cambria"/>
          <w:szCs w:val="20"/>
          <w:lang w:val="sk-SK" w:eastAsia="nb-NO"/>
        </w:rPr>
        <w:tab/>
        <w:t xml:space="preserve">folkminnesarkivet. Uppsala: Lundequistska bokhandeln. </w:t>
      </w:r>
    </w:p>
    <w:p w:rsidR="002D4CD4" w:rsidRDefault="002D4CD4" w:rsidP="002D4CD4">
      <w:pPr>
        <w:tabs>
          <w:tab w:val="left" w:pos="851"/>
        </w:tabs>
        <w:spacing w:line="360" w:lineRule="auto"/>
        <w:rPr>
          <w:rFonts w:ascii="Cambria" w:hAnsi="Cambria"/>
          <w:szCs w:val="20"/>
          <w:lang w:val="sk-SK" w:eastAsia="nb-NO"/>
        </w:rPr>
      </w:pPr>
      <w:r w:rsidRPr="00394C02">
        <w:rPr>
          <w:rFonts w:ascii="Cambria" w:hAnsi="Cambria"/>
          <w:szCs w:val="20"/>
          <w:highlight w:val="green"/>
          <w:lang w:val="sk-SK" w:eastAsia="nb-NO"/>
        </w:rPr>
        <w:t xml:space="preserve">Johannessen, Ole Jørgen 2005: Ordlaging. – Jarle Rønhovd: </w:t>
      </w:r>
      <w:r w:rsidRPr="00394C02">
        <w:rPr>
          <w:rFonts w:ascii="Cambria" w:hAnsi="Cambria"/>
          <w:i/>
          <w:szCs w:val="20"/>
          <w:highlight w:val="green"/>
          <w:lang w:val="sk-SK" w:eastAsia="nb-NO"/>
        </w:rPr>
        <w:t xml:space="preserve">Norsk morfologi. </w:t>
      </w:r>
      <w:r w:rsidRPr="00394C02">
        <w:rPr>
          <w:rFonts w:ascii="Cambria" w:hAnsi="Cambria"/>
          <w:szCs w:val="20"/>
          <w:highlight w:val="green"/>
          <w:lang w:val="sk-SK" w:eastAsia="nb-NO"/>
        </w:rPr>
        <w:t>s. 136-</w:t>
      </w:r>
      <w:r w:rsidRPr="00394C02">
        <w:rPr>
          <w:rFonts w:ascii="Cambria" w:hAnsi="Cambria"/>
          <w:szCs w:val="20"/>
          <w:highlight w:val="green"/>
          <w:lang w:val="sk-SK" w:eastAsia="nb-NO"/>
        </w:rPr>
        <w:tab/>
        <w:t>167. Oslo: Gyldendal Norsk Forlag AS.</w:t>
      </w:r>
    </w:p>
    <w:p w:rsidR="002D4CD4" w:rsidRDefault="002D4CD4" w:rsidP="002D4CD4">
      <w:pPr>
        <w:tabs>
          <w:tab w:val="left" w:pos="851"/>
        </w:tabs>
        <w:spacing w:line="360" w:lineRule="auto"/>
        <w:rPr>
          <w:rFonts w:ascii="Cambria" w:hAnsi="Cambria"/>
          <w:i/>
          <w:szCs w:val="20"/>
          <w:lang w:val="sk-SK" w:eastAsia="nb-NO"/>
        </w:rPr>
      </w:pPr>
      <w:r>
        <w:rPr>
          <w:rFonts w:ascii="Cambria" w:hAnsi="Cambria"/>
          <w:szCs w:val="20"/>
          <w:lang w:val="sk-SK" w:eastAsia="nb-NO"/>
        </w:rPr>
        <w:t xml:space="preserve">Johansen, Inger 2006: </w:t>
      </w:r>
      <w:r w:rsidRPr="00E15901">
        <w:rPr>
          <w:rFonts w:ascii="Cambria" w:hAnsi="Cambria"/>
          <w:i/>
          <w:szCs w:val="20"/>
          <w:lang w:val="sk-SK" w:eastAsia="nb-NO"/>
        </w:rPr>
        <w:t xml:space="preserve">Det er ikkje eit museumsspråk- det har noko med framtida å </w:t>
      </w:r>
    </w:p>
    <w:p w:rsidR="002D4CD4" w:rsidRPr="00235B8B" w:rsidRDefault="002D4CD4" w:rsidP="002D4CD4">
      <w:pPr>
        <w:tabs>
          <w:tab w:val="left" w:pos="851"/>
        </w:tabs>
        <w:spacing w:line="360" w:lineRule="auto"/>
        <w:ind w:left="851"/>
        <w:rPr>
          <w:rFonts w:ascii="Cambria" w:hAnsi="Cambria"/>
          <w:szCs w:val="20"/>
          <w:lang w:val="sk-SK" w:eastAsia="nb-NO"/>
        </w:rPr>
      </w:pPr>
      <w:r w:rsidRPr="00E15901">
        <w:rPr>
          <w:rFonts w:ascii="Cambria" w:hAnsi="Cambria"/>
          <w:i/>
          <w:szCs w:val="20"/>
          <w:lang w:val="sk-SK" w:eastAsia="nb-NO"/>
        </w:rPr>
        <w:t>Gjera</w:t>
      </w:r>
      <w:r>
        <w:rPr>
          <w:rFonts w:ascii="Cambria" w:hAnsi="Cambria"/>
          <w:i/>
          <w:szCs w:val="20"/>
          <w:lang w:val="sk-SK" w:eastAsia="nb-NO"/>
        </w:rPr>
        <w:t>.</w:t>
      </w:r>
      <w:r>
        <w:rPr>
          <w:rFonts w:ascii="Cambria" w:hAnsi="Cambria"/>
          <w:szCs w:val="20"/>
          <w:lang w:val="sk-SK" w:eastAsia="nb-NO"/>
        </w:rPr>
        <w:t xml:space="preserve">Ei sosiolingvistisk undersøking av revitaliseringa av sørsamisk. Mastergradsavhandling i nordisk språkvitskap. Institutt for nordistikk og litteraturvitskap.2006. </w:t>
      </w:r>
    </w:p>
    <w:p w:rsidR="002D4CD4" w:rsidRPr="00394C02" w:rsidRDefault="002D4CD4" w:rsidP="002D4CD4">
      <w:pPr>
        <w:tabs>
          <w:tab w:val="left" w:pos="851"/>
        </w:tabs>
        <w:spacing w:line="360" w:lineRule="auto"/>
        <w:rPr>
          <w:rFonts w:ascii="Cambria" w:eastAsia="Helvetica" w:hAnsi="Cambria" w:cs="Helvetica"/>
          <w:lang w:val="sk-SK"/>
        </w:rPr>
      </w:pPr>
      <w:r w:rsidRPr="00394C02">
        <w:rPr>
          <w:rFonts w:ascii="Cambria" w:hAnsi="Cambria"/>
          <w:szCs w:val="20"/>
          <w:lang w:val="sk-SK" w:eastAsia="nb-NO"/>
        </w:rPr>
        <w:t xml:space="preserve">Korhonen, Mikko 1981: </w:t>
      </w:r>
      <w:r w:rsidRPr="00394C02">
        <w:rPr>
          <w:rFonts w:ascii="Cambria" w:hAnsi="Cambria"/>
          <w:i/>
          <w:szCs w:val="20"/>
          <w:lang w:val="sk-SK" w:eastAsia="nb-NO"/>
        </w:rPr>
        <w:t xml:space="preserve">Johdatus lapin kielen historiaan. </w:t>
      </w:r>
      <w:r w:rsidRPr="00394C02">
        <w:rPr>
          <w:rFonts w:ascii="Cambria" w:eastAsia="Helvetica" w:hAnsi="Cambria" w:cs="Helvetica"/>
          <w:lang w:val="sk-SK"/>
        </w:rPr>
        <w:t>Suomalaisen</w:t>
      </w:r>
      <w:r w:rsidRPr="00394C02">
        <w:rPr>
          <w:rFonts w:ascii="Cambria" w:eastAsia="Helvetica" w:hAnsi="Cambria" w:cs="Helvetica"/>
          <w:lang w:val="sk-SK"/>
        </w:rPr>
        <w:tab/>
        <w:t>Kirjallisuuden Seuran toimituksia. Helsinki: Suomalaisen Kirjallisuuden</w:t>
      </w:r>
      <w:r w:rsidRPr="00394C02">
        <w:rPr>
          <w:rFonts w:ascii="Cambria" w:eastAsia="Helvetica" w:hAnsi="Cambria" w:cs="Helvetica"/>
          <w:lang w:val="sk-SK"/>
        </w:rPr>
        <w:tab/>
        <w:t>Seura.</w:t>
      </w:r>
    </w:p>
    <w:p w:rsidR="002D4CD4" w:rsidRPr="00394C02" w:rsidRDefault="002D4CD4" w:rsidP="002D4CD4">
      <w:pPr>
        <w:tabs>
          <w:tab w:val="left" w:pos="851"/>
        </w:tabs>
        <w:spacing w:line="360" w:lineRule="auto"/>
        <w:rPr>
          <w:rFonts w:ascii="Cambria" w:eastAsia="Helvetica" w:hAnsi="Cambria" w:cs="Helvetica"/>
          <w:i/>
          <w:lang w:val="sk-SK"/>
        </w:rPr>
      </w:pPr>
      <w:r w:rsidRPr="00394C02">
        <w:rPr>
          <w:rFonts w:ascii="Cambria" w:eastAsia="Helvetica" w:hAnsi="Cambria" w:cs="Helvetica"/>
          <w:lang w:val="sk-SK"/>
        </w:rPr>
        <w:t xml:space="preserve">Korhonen, Olavi 1979: </w:t>
      </w:r>
      <w:r w:rsidRPr="00394C02">
        <w:rPr>
          <w:rFonts w:ascii="Cambria" w:eastAsia="Helvetica" w:hAnsi="Cambria" w:cs="Helvetica"/>
          <w:i/>
          <w:lang w:val="sk-SK"/>
        </w:rPr>
        <w:t xml:space="preserve">Bákkogir’je julevsámes dárrui dárus julevsábmái – </w:t>
      </w:r>
    </w:p>
    <w:p w:rsidR="002D4CD4" w:rsidRPr="00394C02" w:rsidRDefault="002D4CD4" w:rsidP="002D4CD4">
      <w:pPr>
        <w:tabs>
          <w:tab w:val="left" w:pos="851"/>
        </w:tabs>
        <w:spacing w:line="360" w:lineRule="auto"/>
        <w:ind w:left="851"/>
        <w:rPr>
          <w:rFonts w:ascii="Cambria" w:eastAsia="Helvetica" w:hAnsi="Cambria" w:cs="Helvetica"/>
          <w:lang w:val="sk-SK"/>
        </w:rPr>
      </w:pPr>
      <w:r w:rsidRPr="00394C02">
        <w:rPr>
          <w:rFonts w:ascii="Cambria" w:eastAsia="Helvetica" w:hAnsi="Cambria" w:cs="Helvetica"/>
          <w:i/>
          <w:lang w:val="sk-SK"/>
        </w:rPr>
        <w:t xml:space="preserve">Lulesamisk svensk svensk lulesamisk ordbok. </w:t>
      </w:r>
      <w:r w:rsidRPr="00394C02">
        <w:rPr>
          <w:rFonts w:ascii="Cambria" w:eastAsia="Helvetica" w:hAnsi="Cambria" w:cs="Helvetica"/>
          <w:lang w:val="sk-SK"/>
        </w:rPr>
        <w:t>Almqvist &amp; Wiksell. Uppsala.</w:t>
      </w:r>
    </w:p>
    <w:p w:rsidR="002D4CD4" w:rsidRPr="00394C02" w:rsidRDefault="002D4CD4" w:rsidP="002D4CD4">
      <w:pPr>
        <w:tabs>
          <w:tab w:val="left" w:pos="851"/>
        </w:tabs>
        <w:spacing w:line="360" w:lineRule="auto"/>
        <w:rPr>
          <w:rFonts w:ascii="Cambria" w:eastAsia="Helvetica" w:hAnsi="Cambria" w:cs="Helvetica"/>
          <w:lang w:val="sk-SK"/>
        </w:rPr>
      </w:pPr>
      <w:r w:rsidRPr="00394C02">
        <w:rPr>
          <w:rFonts w:ascii="Cambria" w:eastAsia="Helvetica" w:hAnsi="Cambria" w:cs="Helvetica"/>
          <w:lang w:val="sk-SK"/>
        </w:rPr>
        <w:t>Kåven, Brita – Jernsletten, Johan – Nordal, Ingrid  – Eira, John Henrik – Solbakk,</w:t>
      </w:r>
      <w:r w:rsidRPr="00394C02">
        <w:rPr>
          <w:rFonts w:ascii="Cambria" w:eastAsia="Helvetica" w:hAnsi="Cambria" w:cs="Helvetica"/>
          <w:lang w:val="sk-SK"/>
        </w:rPr>
        <w:tab/>
        <w:t xml:space="preserve">Aage 2002: </w:t>
      </w:r>
      <w:r w:rsidRPr="00394C02">
        <w:rPr>
          <w:rFonts w:ascii="Cambria" w:eastAsia="Helvetica" w:hAnsi="Cambria" w:cs="Helvetica"/>
          <w:i/>
          <w:lang w:val="sk-SK"/>
        </w:rPr>
        <w:t>Sámi-dáru sátnegirji – Samisk-norsk ordbok</w:t>
      </w:r>
      <w:r w:rsidRPr="00394C02">
        <w:rPr>
          <w:rFonts w:ascii="Cambria" w:eastAsia="Helvetica" w:hAnsi="Cambria" w:cs="Helvetica"/>
          <w:lang w:val="sk-SK"/>
        </w:rPr>
        <w:t>. Kárášjohka:</w:t>
      </w:r>
      <w:r w:rsidRPr="00394C02">
        <w:rPr>
          <w:rFonts w:ascii="Cambria" w:eastAsia="Helvetica" w:hAnsi="Cambria" w:cs="Helvetica"/>
          <w:lang w:val="sk-SK"/>
        </w:rPr>
        <w:tab/>
        <w:t xml:space="preserve">Davvi Girji o.s.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Lagercrantz, Eliel 1926: </w:t>
      </w:r>
      <w:r w:rsidRPr="00394C02">
        <w:rPr>
          <w:rFonts w:ascii="Cambria" w:hAnsi="Cambria"/>
          <w:i/>
          <w:szCs w:val="20"/>
          <w:lang w:val="sk-SK" w:eastAsia="nb-NO"/>
        </w:rPr>
        <w:t>Wörterbuch des Südlappischen nach der Mundart von</w:t>
      </w:r>
      <w:r w:rsidRPr="00394C02">
        <w:rPr>
          <w:rFonts w:ascii="Cambria" w:hAnsi="Cambria"/>
          <w:i/>
          <w:szCs w:val="20"/>
          <w:lang w:val="sk-SK" w:eastAsia="nb-NO"/>
        </w:rPr>
        <w:tab/>
        <w:t xml:space="preserve">Wefsen. </w:t>
      </w:r>
      <w:r w:rsidRPr="00394C02">
        <w:rPr>
          <w:rFonts w:ascii="Cambria" w:hAnsi="Cambria"/>
          <w:szCs w:val="20"/>
          <w:lang w:val="sk-SK" w:eastAsia="nb-NO"/>
        </w:rPr>
        <w:t>Serie B, volum IV. Oslo: Aschehoug.</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eastAsia="Arial Unicode MS" w:hAnsi="Cambria"/>
          <w:color w:val="000000"/>
          <w:kern w:val="1"/>
          <w:lang w:val="sk-SK"/>
        </w:rPr>
        <w:t xml:space="preserve">--------- </w:t>
      </w:r>
      <w:r w:rsidRPr="00394C02">
        <w:rPr>
          <w:rFonts w:ascii="Cambria" w:hAnsi="Cambria"/>
          <w:szCs w:val="20"/>
          <w:lang w:val="sk-SK" w:eastAsia="nb-NO"/>
        </w:rPr>
        <w:t xml:space="preserve">1923: </w:t>
      </w:r>
      <w:r w:rsidRPr="00394C02">
        <w:rPr>
          <w:rFonts w:ascii="Cambria" w:hAnsi="Cambria"/>
          <w:i/>
          <w:szCs w:val="20"/>
          <w:lang w:val="sk-SK" w:eastAsia="nb-NO"/>
        </w:rPr>
        <w:t>Sprachlehre des Südlappischen nach der Mundart von Wefsen</w:t>
      </w:r>
      <w:r w:rsidRPr="00394C02">
        <w:rPr>
          <w:rFonts w:ascii="Cambria" w:hAnsi="Cambria"/>
          <w:szCs w:val="20"/>
          <w:lang w:val="sk-SK" w:eastAsia="nb-NO"/>
        </w:rPr>
        <w:t>, Bulletin</w:t>
      </w:r>
      <w:r w:rsidRPr="00394C02">
        <w:rPr>
          <w:rFonts w:ascii="Cambria" w:hAnsi="Cambria"/>
          <w:szCs w:val="20"/>
          <w:lang w:val="sk-SK" w:eastAsia="nb-NO"/>
        </w:rPr>
        <w:tab/>
        <w:t xml:space="preserve">1. Kristiania: Universitets etnografiske museum.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Lorentz, Ove 1973:</w:t>
      </w:r>
      <w:r w:rsidRPr="00394C02">
        <w:rPr>
          <w:rFonts w:ascii="Cambria" w:hAnsi="Cambria"/>
          <w:i/>
          <w:szCs w:val="20"/>
          <w:lang w:val="sk-SK" w:eastAsia="nb-NO"/>
        </w:rPr>
        <w:t xml:space="preserve"> Towards a generative phonology of southern Lappish</w:t>
      </w:r>
      <w:r w:rsidRPr="00394C02">
        <w:rPr>
          <w:rFonts w:ascii="Cambria" w:hAnsi="Cambria"/>
          <w:szCs w:val="20"/>
          <w:lang w:val="sk-SK" w:eastAsia="nb-NO"/>
        </w:rPr>
        <w:t xml:space="preserve"> - A thesis</w:t>
      </w:r>
      <w:r w:rsidRPr="00394C02">
        <w:rPr>
          <w:rFonts w:ascii="Cambria" w:hAnsi="Cambria"/>
          <w:szCs w:val="20"/>
          <w:lang w:val="sk-SK" w:eastAsia="nb-NO"/>
        </w:rPr>
        <w:tab/>
        <w:t>submitted in partial fulfillment of the requirements for degree of magister</w:t>
      </w:r>
      <w:r w:rsidRPr="00394C02">
        <w:rPr>
          <w:rFonts w:ascii="Cambria" w:hAnsi="Cambria"/>
          <w:szCs w:val="20"/>
          <w:lang w:val="sk-SK" w:eastAsia="nb-NO"/>
        </w:rPr>
        <w:tab/>
        <w:t xml:space="preserve">artium. Oslo: Universitetet i Oslo.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highlight w:val="green"/>
          <w:lang w:val="sk-SK" w:eastAsia="nb-NO"/>
        </w:rPr>
        <w:t xml:space="preserve">Magga, Laila Mattsson 2009: </w:t>
      </w:r>
      <w:r w:rsidRPr="00394C02">
        <w:rPr>
          <w:rFonts w:ascii="Cambria" w:hAnsi="Cambria"/>
          <w:i/>
          <w:szCs w:val="20"/>
          <w:highlight w:val="green"/>
          <w:lang w:val="sk-SK" w:eastAsia="nb-NO"/>
        </w:rPr>
        <w:t>Norsk-sydsamisk ordbok – Daaroen - åarjelsaemien</w:t>
      </w:r>
      <w:r w:rsidRPr="00394C02">
        <w:rPr>
          <w:rFonts w:ascii="Cambria" w:hAnsi="Cambria"/>
          <w:i/>
          <w:szCs w:val="20"/>
          <w:highlight w:val="green"/>
          <w:lang w:val="sk-SK" w:eastAsia="nb-NO"/>
        </w:rPr>
        <w:tab/>
        <w:t>baakoegærja</w:t>
      </w:r>
      <w:r w:rsidRPr="00394C02">
        <w:rPr>
          <w:rFonts w:ascii="Cambria" w:hAnsi="Cambria"/>
          <w:szCs w:val="20"/>
          <w:highlight w:val="green"/>
          <w:lang w:val="sk-SK" w:eastAsia="nb-NO"/>
        </w:rPr>
        <w:t>. [Indre Billefjord]: Iđut.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Magga, Ole Henrik 2001[1998]: </w:t>
      </w:r>
      <w:r w:rsidRPr="00394C02">
        <w:rPr>
          <w:rFonts w:ascii="Cambria" w:hAnsi="Cambria"/>
          <w:i/>
          <w:szCs w:val="20"/>
          <w:lang w:val="sk-SK" w:eastAsia="nb-NO"/>
        </w:rPr>
        <w:t>Minnetale over professor Dr.Philos.Knut Bergsland</w:t>
      </w:r>
      <w:r w:rsidRPr="00394C02">
        <w:rPr>
          <w:rFonts w:ascii="Cambria" w:hAnsi="Cambria"/>
          <w:i/>
          <w:szCs w:val="20"/>
          <w:lang w:val="sk-SK" w:eastAsia="nb-NO"/>
        </w:rPr>
        <w:tab/>
        <w:t>holdt i Den historisk-filosofiske klasses møte den 1. oktober 1998.</w:t>
      </w:r>
      <w:r w:rsidRPr="00394C02">
        <w:rPr>
          <w:rFonts w:ascii="Cambria" w:hAnsi="Cambria"/>
          <w:szCs w:val="20"/>
          <w:lang w:val="sk-SK" w:eastAsia="nb-NO"/>
        </w:rPr>
        <w:t xml:space="preserve"> Årbok. Det</w:t>
      </w:r>
      <w:r w:rsidRPr="00394C02">
        <w:rPr>
          <w:rFonts w:ascii="Cambria" w:hAnsi="Cambria"/>
          <w:szCs w:val="20"/>
          <w:lang w:val="sk-SK" w:eastAsia="nb-NO"/>
        </w:rPr>
        <w:tab/>
        <w:t>Norske Videnskaps-Akademi. Særtrykk.</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Nickel, Klaus Peter 1994: </w:t>
      </w:r>
      <w:r w:rsidRPr="00394C02">
        <w:rPr>
          <w:rFonts w:ascii="Cambria" w:hAnsi="Cambria"/>
          <w:i/>
          <w:szCs w:val="20"/>
          <w:lang w:val="sk-SK" w:eastAsia="nb-NO"/>
        </w:rPr>
        <w:t>Samisk grammatikk</w:t>
      </w:r>
      <w:r w:rsidRPr="00394C02">
        <w:rPr>
          <w:rFonts w:ascii="Cambria" w:hAnsi="Cambria"/>
          <w:szCs w:val="20"/>
          <w:lang w:val="sk-SK" w:eastAsia="nb-NO"/>
        </w:rPr>
        <w:t>. Rievdaduvvon 2. deaddileapmi.</w:t>
      </w:r>
      <w:r w:rsidRPr="00394C02">
        <w:rPr>
          <w:rFonts w:ascii="Cambria" w:hAnsi="Cambria"/>
          <w:szCs w:val="20"/>
          <w:lang w:val="sk-SK" w:eastAsia="nb-NO"/>
        </w:rPr>
        <w:tab/>
        <w:t>Kárášjohka: Davvi girji o.s.</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highlight w:val="green"/>
          <w:lang w:val="sk-SK"/>
        </w:rPr>
        <w:t>Ord og paradigmemorfologi.</w:t>
      </w:r>
      <w:r w:rsidRPr="00394C02">
        <w:rPr>
          <w:rFonts w:ascii="Cambria" w:hAnsi="Cambria"/>
          <w:highlight w:val="green"/>
          <w:lang w:val="sk-SK"/>
        </w:rPr>
        <w:tab/>
      </w:r>
      <w:r w:rsidRPr="00394C02">
        <w:rPr>
          <w:rFonts w:ascii="Cambria" w:hAnsi="Cambria"/>
          <w:highlight w:val="green"/>
          <w:lang w:val="sk-SK"/>
        </w:rPr>
        <w:tab/>
        <w:t>http://</w:t>
      </w:r>
      <w:hyperlink r:id="rId20" w:anchor="Ord-og-paradigme-morfologi" w:history="1">
        <w:r w:rsidRPr="00394C02">
          <w:rPr>
            <w:rFonts w:ascii="Cambria" w:hAnsi="Cambria"/>
            <w:highlight w:val="green"/>
            <w:lang w:val="sk-SK"/>
          </w:rPr>
          <w:t>nn.wikipedia.org/wiki/Lingvistisk_morfologi</w:t>
        </w:r>
        <w:r w:rsidRPr="00394C02">
          <w:rPr>
            <w:rFonts w:ascii="Cambria" w:hAnsi="Cambria"/>
            <w:highlight w:val="green"/>
            <w:lang w:val="sk-SK"/>
          </w:rPr>
          <w:t>#</w:t>
        </w:r>
        <w:r w:rsidRPr="00394C02">
          <w:rPr>
            <w:rFonts w:ascii="Cambria" w:hAnsi="Cambria"/>
            <w:highlight w:val="green"/>
            <w:lang w:val="sk-SK"/>
          </w:rPr>
          <w:t>Ord-og-paradigme</w:t>
        </w:r>
        <w:r w:rsidRPr="00394C02">
          <w:rPr>
            <w:rFonts w:ascii="Cambria" w:hAnsi="Cambria"/>
            <w:highlight w:val="green"/>
            <w:lang w:val="sk-SK"/>
          </w:rPr>
          <w:tab/>
          <w:t>morfologi</w:t>
        </w:r>
      </w:hyperlink>
      <w:r w:rsidRPr="00394C02">
        <w:rPr>
          <w:rFonts w:ascii="Cambria" w:hAnsi="Cambria"/>
          <w:lang w:val="sk-SK"/>
        </w:rPr>
        <w:t>15.04.10</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Riessler, Michael 2006: </w:t>
      </w:r>
      <w:r w:rsidRPr="00394C02">
        <w:rPr>
          <w:rFonts w:ascii="Cambria" w:hAnsi="Cambria"/>
          <w:i/>
          <w:szCs w:val="20"/>
          <w:lang w:val="sk-SK" w:eastAsia="nb-NO"/>
        </w:rPr>
        <w:t>Om samiskans attributiva adjektivform</w:t>
      </w:r>
      <w:r w:rsidRPr="00394C02">
        <w:rPr>
          <w:rFonts w:ascii="Cambria" w:hAnsi="Cambria"/>
          <w:szCs w:val="20"/>
          <w:lang w:val="sk-SK" w:eastAsia="nb-NO"/>
        </w:rPr>
        <w:t>. s. 135-150.</w:t>
      </w:r>
      <w:r w:rsidRPr="00394C02">
        <w:rPr>
          <w:rFonts w:ascii="Cambria" w:hAnsi="Cambria"/>
          <w:szCs w:val="20"/>
          <w:lang w:val="sk-SK" w:eastAsia="nb-NO"/>
        </w:rPr>
        <w:tab/>
        <w:t xml:space="preserve">Andrea Amft – Mikael Svonni Mikael (red.): </w:t>
      </w:r>
      <w:r w:rsidRPr="00394C02">
        <w:rPr>
          <w:rFonts w:ascii="Cambria" w:hAnsi="Cambria"/>
          <w:i/>
          <w:szCs w:val="20"/>
          <w:lang w:val="sk-SK" w:eastAsia="nb-NO"/>
        </w:rPr>
        <w:t>Sápmi Y1K – Livet i samernas</w:t>
      </w:r>
      <w:r w:rsidRPr="00394C02">
        <w:rPr>
          <w:rFonts w:ascii="Cambria" w:hAnsi="Cambria"/>
          <w:i/>
          <w:szCs w:val="20"/>
          <w:lang w:val="sk-SK" w:eastAsia="nb-NO"/>
        </w:rPr>
        <w:tab/>
        <w:t>bosättningsområde för ett tusen år sedan.</w:t>
      </w:r>
      <w:r w:rsidRPr="00394C02">
        <w:rPr>
          <w:rFonts w:ascii="Cambria" w:hAnsi="Cambria"/>
          <w:szCs w:val="20"/>
          <w:lang w:val="sk-SK" w:eastAsia="nb-NO"/>
        </w:rPr>
        <w:t xml:space="preserve"> Sámi dutkan. Umeå: Umeå</w:t>
      </w:r>
      <w:r w:rsidRPr="00394C02">
        <w:rPr>
          <w:rFonts w:ascii="Cambria" w:hAnsi="Cambria"/>
          <w:szCs w:val="20"/>
          <w:lang w:val="sk-SK" w:eastAsia="nb-NO"/>
        </w:rPr>
        <w:tab/>
        <w:t xml:space="preserve">Universitet.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Ryen, Else 1976: </w:t>
      </w:r>
      <w:r w:rsidRPr="00394C02">
        <w:rPr>
          <w:rFonts w:ascii="Cambria" w:hAnsi="Cambria"/>
          <w:i/>
          <w:szCs w:val="20"/>
          <w:lang w:val="sk-SK" w:eastAsia="nb-NO"/>
        </w:rPr>
        <w:t>Språk og kjønn</w:t>
      </w:r>
      <w:r w:rsidRPr="00394C02">
        <w:rPr>
          <w:rFonts w:ascii="Cambria" w:hAnsi="Cambria"/>
          <w:szCs w:val="20"/>
          <w:lang w:val="sk-SK" w:eastAsia="nb-NO"/>
        </w:rPr>
        <w:t xml:space="preserve">.Oslo:Forlaget Novus.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highlight w:val="green"/>
          <w:lang w:val="sk-SK" w:eastAsia="nb-NO"/>
        </w:rPr>
        <w:t xml:space="preserve">Rønhovd, Jarle 2005: </w:t>
      </w:r>
      <w:r w:rsidRPr="00394C02">
        <w:rPr>
          <w:rFonts w:ascii="Cambria" w:hAnsi="Cambria"/>
          <w:i/>
          <w:szCs w:val="20"/>
          <w:highlight w:val="green"/>
          <w:lang w:val="sk-SK" w:eastAsia="nb-NO"/>
        </w:rPr>
        <w:t>Norsk morfologi</w:t>
      </w:r>
      <w:r w:rsidRPr="00394C02">
        <w:rPr>
          <w:rFonts w:ascii="Cambria" w:hAnsi="Cambria"/>
          <w:szCs w:val="20"/>
          <w:highlight w:val="green"/>
          <w:lang w:val="sk-SK" w:eastAsia="nb-NO"/>
        </w:rPr>
        <w:t>. Oslo: Gyldendal Norsk Forlag AS.</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Sammallahti, Pekka 1998: </w:t>
      </w:r>
      <w:r w:rsidRPr="00394C02">
        <w:rPr>
          <w:rFonts w:ascii="Cambria" w:hAnsi="Cambria"/>
          <w:i/>
          <w:szCs w:val="20"/>
          <w:lang w:val="sk-SK" w:eastAsia="nb-NO"/>
        </w:rPr>
        <w:t>The Sami languages – An Introduction</w:t>
      </w:r>
      <w:r w:rsidRPr="00394C02">
        <w:rPr>
          <w:rFonts w:ascii="Cambria" w:hAnsi="Cambria"/>
          <w:szCs w:val="20"/>
          <w:lang w:val="sk-SK" w:eastAsia="nb-NO"/>
        </w:rPr>
        <w:t>. Kárásjohka: Davvi</w:t>
      </w:r>
      <w:r w:rsidRPr="00394C02">
        <w:rPr>
          <w:rFonts w:ascii="Cambria" w:hAnsi="Cambria"/>
          <w:szCs w:val="20"/>
          <w:lang w:val="sk-SK" w:eastAsia="nb-NO"/>
        </w:rPr>
        <w:tab/>
        <w:t>Girji.</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Sveen, Andreas 2008</w:t>
      </w:r>
      <w:r w:rsidRPr="00394C02">
        <w:rPr>
          <w:rFonts w:ascii="Cambria" w:hAnsi="Cambria"/>
          <w:szCs w:val="20"/>
          <w:lang w:val="sk-SK" w:eastAsia="nb-NO"/>
        </w:rPr>
        <w:tab/>
        <w:t>(2005): Syntaks. Kristoffersen, E. K. – Simonsen, H. G.</w:t>
      </w:r>
      <w:r w:rsidRPr="00394C02">
        <w:rPr>
          <w:rFonts w:ascii="Cambria" w:hAnsi="Cambria"/>
          <w:szCs w:val="20"/>
          <w:lang w:val="sk-SK" w:eastAsia="nb-NO"/>
        </w:rPr>
        <w:tab/>
      </w:r>
      <w:r w:rsidRPr="00394C02">
        <w:rPr>
          <w:rFonts w:ascii="Cambria" w:hAnsi="Cambria"/>
          <w:szCs w:val="20"/>
          <w:lang w:val="sk-SK" w:eastAsia="nb-NO"/>
        </w:rPr>
        <w:tab/>
        <w:t xml:space="preserve">– Sveen, A. (red.) : </w:t>
      </w:r>
      <w:r w:rsidRPr="00394C02">
        <w:rPr>
          <w:rFonts w:ascii="Cambria" w:hAnsi="Cambria"/>
          <w:i/>
          <w:szCs w:val="20"/>
          <w:lang w:val="sk-SK" w:eastAsia="nb-NO"/>
        </w:rPr>
        <w:t>Språk – en grunnbok</w:t>
      </w:r>
      <w:r w:rsidRPr="00394C02">
        <w:rPr>
          <w:rFonts w:ascii="Cambria" w:hAnsi="Cambria"/>
          <w:szCs w:val="20"/>
          <w:lang w:val="sk-SK" w:eastAsia="nb-NO"/>
        </w:rPr>
        <w:t>. Oslo: Universitetsforlaget.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Söderström, Sven 1983: Gustav Hasselbrink 1900-1982. </w:t>
      </w:r>
      <w:r w:rsidRPr="00394C02">
        <w:rPr>
          <w:rFonts w:ascii="Cambria" w:hAnsi="Cambria"/>
          <w:i/>
          <w:szCs w:val="20"/>
          <w:lang w:val="sk-SK" w:eastAsia="nb-NO"/>
        </w:rPr>
        <w:t>Svenska landsmål och</w:t>
      </w:r>
      <w:r w:rsidRPr="00394C02">
        <w:rPr>
          <w:rFonts w:ascii="Cambria" w:hAnsi="Cambria"/>
          <w:i/>
          <w:szCs w:val="20"/>
          <w:lang w:val="sk-SK" w:eastAsia="nb-NO"/>
        </w:rPr>
        <w:tab/>
        <w:t xml:space="preserve">svenskt folkliv. </w:t>
      </w:r>
      <w:r w:rsidRPr="00394C02">
        <w:rPr>
          <w:rFonts w:ascii="Cambria" w:hAnsi="Cambria"/>
          <w:szCs w:val="20"/>
          <w:lang w:val="sk-SK" w:eastAsia="nb-NO"/>
        </w:rPr>
        <w:t xml:space="preserve">Uppsala: Dialekt- och folkminnesarkivet i Uppsala. </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Trosterud, Trond 2003: Morfologi og leksikalsk semantikk. Bye, P. – Trosterud, T.</w:t>
      </w:r>
      <w:r w:rsidRPr="00394C02">
        <w:rPr>
          <w:rFonts w:ascii="Cambria" w:hAnsi="Cambria"/>
          <w:szCs w:val="20"/>
          <w:lang w:val="sk-SK" w:eastAsia="nb-NO"/>
        </w:rPr>
        <w:tab/>
        <w:t xml:space="preserve">– Vangsnes, Ø. (red.): </w:t>
      </w:r>
      <w:r w:rsidRPr="00394C02">
        <w:rPr>
          <w:rFonts w:ascii="Cambria" w:hAnsi="Cambria"/>
          <w:i/>
          <w:szCs w:val="20"/>
          <w:lang w:val="sk-SK" w:eastAsia="nb-NO"/>
        </w:rPr>
        <w:t>Språk og språkvitenskap. Ei innføring i lingvistikk.</w:t>
      </w:r>
      <w:r w:rsidRPr="00394C02">
        <w:rPr>
          <w:rFonts w:ascii="Cambria" w:hAnsi="Cambria"/>
          <w:szCs w:val="20"/>
          <w:lang w:val="sk-SK" w:eastAsia="nb-NO"/>
        </w:rPr>
        <w:tab/>
        <w:t>Oslo: Det Norske Samlaget.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Vangsnes, Øystein A. 2003: Syntaks og komposisjonalitet. Bye, P. – Trosterud, T.</w:t>
      </w:r>
      <w:r w:rsidRPr="00394C02">
        <w:rPr>
          <w:rFonts w:ascii="Cambria" w:hAnsi="Cambria"/>
          <w:szCs w:val="20"/>
          <w:lang w:val="sk-SK" w:eastAsia="nb-NO"/>
        </w:rPr>
        <w:tab/>
        <w:t xml:space="preserve">– Vangsnes, Ø. (red.): </w:t>
      </w:r>
      <w:r w:rsidRPr="00394C02">
        <w:rPr>
          <w:rFonts w:ascii="Cambria" w:hAnsi="Cambria"/>
          <w:i/>
          <w:szCs w:val="20"/>
          <w:lang w:val="sk-SK" w:eastAsia="nb-NO"/>
        </w:rPr>
        <w:t>Språk og språkvitenskap. Ei innføring i lingvistikk.</w:t>
      </w:r>
      <w:r w:rsidRPr="00394C02">
        <w:rPr>
          <w:rFonts w:ascii="Cambria" w:hAnsi="Cambria"/>
          <w:szCs w:val="20"/>
          <w:lang w:val="sk-SK" w:eastAsia="nb-NO"/>
        </w:rPr>
        <w:tab/>
        <w:t>Oslo: Det Norske Samlaget.</w:t>
      </w:r>
    </w:p>
    <w:p w:rsidR="002D4CD4" w:rsidRPr="00394C02" w:rsidRDefault="002D4CD4" w:rsidP="002D4CD4">
      <w:pPr>
        <w:tabs>
          <w:tab w:val="left" w:pos="851"/>
        </w:tabs>
        <w:spacing w:line="360" w:lineRule="auto"/>
        <w:rPr>
          <w:rFonts w:ascii="Cambria" w:hAnsi="Cambria"/>
          <w:szCs w:val="20"/>
          <w:lang w:val="sk-SK" w:eastAsia="nb-NO"/>
        </w:rPr>
      </w:pPr>
      <w:r w:rsidRPr="00394C02">
        <w:rPr>
          <w:rFonts w:ascii="Cambria" w:hAnsi="Cambria"/>
          <w:szCs w:val="20"/>
          <w:lang w:val="sk-SK" w:eastAsia="nb-NO"/>
        </w:rPr>
        <w:t xml:space="preserve">Vesikansa, Juoko 1977: </w:t>
      </w:r>
      <w:r w:rsidRPr="00394C02">
        <w:rPr>
          <w:rFonts w:ascii="Cambria" w:hAnsi="Cambria"/>
          <w:i/>
          <w:szCs w:val="20"/>
          <w:lang w:val="sk-SK" w:eastAsia="nb-NO"/>
        </w:rPr>
        <w:t>Johdokset</w:t>
      </w:r>
      <w:r w:rsidRPr="00394C02">
        <w:rPr>
          <w:rFonts w:ascii="Cambria" w:hAnsi="Cambria"/>
          <w:szCs w:val="20"/>
          <w:lang w:val="sk-SK" w:eastAsia="nb-NO"/>
        </w:rPr>
        <w:t>.</w:t>
      </w:r>
      <w:r w:rsidRPr="00394C02">
        <w:rPr>
          <w:rFonts w:ascii="Cambria" w:hAnsi="Cambria" w:cs="Helvetica"/>
          <w:lang w:val="sk-SK" w:eastAsia="nb-NO"/>
        </w:rPr>
        <w:t xml:space="preserve"> Porvoo: WSOY.</w:t>
      </w:r>
    </w:p>
    <w:p w:rsidR="002D4CD4" w:rsidRPr="00394C02" w:rsidRDefault="002D4CD4" w:rsidP="002D4CD4">
      <w:pPr>
        <w:spacing w:line="360" w:lineRule="auto"/>
        <w:jc w:val="both"/>
        <w:rPr>
          <w:rFonts w:ascii="Cambria" w:hAnsi="Cambria"/>
          <w:lang w:val="sk-SK"/>
        </w:rPr>
      </w:pPr>
    </w:p>
    <w:p w:rsidR="00DA6269" w:rsidRDefault="00315FEA"/>
    <w:sectPr w:rsidR="00DA6269" w:rsidSect="003B71EB">
      <w:footerReference w:type="even" r:id="rId21"/>
      <w:footerReference w:type="default" r:id="rId22"/>
      <w:pgSz w:w="11909" w:h="16834" w:code="9"/>
      <w:pgMar w:top="1418" w:right="1418" w:bottom="1418" w:left="1418" w:gutter="57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OpenSymbol">
    <w:altName w:val="Cambri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MT">
    <w:altName w:val="Arial"/>
    <w:charset w:val="00"/>
    <w:family w:val="swiss"/>
    <w:pitch w:val="default"/>
    <w:sig w:usb0="00000000" w:usb1="00000000" w:usb2="00000000" w:usb3="00000000" w:csb0="00000000" w:csb1="00000000"/>
  </w:font>
  <w:font w:name="ArialUnicodeMS">
    <w:charset w:val="00"/>
    <w:family w:val="swiss"/>
    <w:pitch w:val="default"/>
    <w:sig w:usb0="00000000" w:usb1="00000000" w:usb2="00000000" w:usb3="00000000" w:csb0="00000000" w:csb1="00000000"/>
  </w:font>
  <w:font w:name="Cambria Italic">
    <w:panose1 w:val="020405030504060A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285A" w:rsidRDefault="00315FEA" w:rsidP="003B71EB">
    <w:pPr>
      <w:framePr w:wrap="around" w:vAnchor="text" w:hAnchor="margin" w:xAlign="right" w:y="1"/>
      <w:rPr>
        <w:rStyle w:val="BrdtekstTegn1"/>
      </w:rPr>
    </w:pPr>
    <w:r>
      <w:rPr>
        <w:rStyle w:val="BrdtekstTegn1"/>
      </w:rPr>
      <w:fldChar w:fldCharType="begin"/>
    </w:r>
    <w:r>
      <w:rPr>
        <w:rStyle w:val="BrdtekstTegn1"/>
      </w:rPr>
      <w:instrText xml:space="preserve">PAGE  </w:instrText>
    </w:r>
    <w:r>
      <w:rPr>
        <w:rStyle w:val="BrdtekstTegn1"/>
      </w:rPr>
      <w:fldChar w:fldCharType="end"/>
    </w:r>
  </w:p>
  <w:p w:rsidR="001C285A" w:rsidRDefault="00315FEA" w:rsidP="003B71EB">
    <w:pP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285A" w:rsidRDefault="00315FEA" w:rsidP="003B71EB">
    <w:pPr>
      <w:framePr w:wrap="around" w:vAnchor="text" w:hAnchor="margin" w:xAlign="right" w:y="1"/>
      <w:rPr>
        <w:rStyle w:val="BrdtekstTegn1"/>
      </w:rPr>
    </w:pPr>
    <w:r>
      <w:rPr>
        <w:rStyle w:val="BrdtekstTegn1"/>
      </w:rPr>
      <w:fldChar w:fldCharType="begin"/>
    </w:r>
    <w:r>
      <w:rPr>
        <w:rStyle w:val="BrdtekstTegn1"/>
      </w:rPr>
      <w:instrText xml:space="preserve">PAGE  </w:instrText>
    </w:r>
    <w:r>
      <w:rPr>
        <w:rStyle w:val="BrdtekstTegn1"/>
      </w:rPr>
      <w:fldChar w:fldCharType="separate"/>
    </w:r>
    <w:r w:rsidR="006A192D">
      <w:rPr>
        <w:rStyle w:val="BrdtekstTegn1"/>
      </w:rPr>
      <w:t>1</w:t>
    </w:r>
    <w:r>
      <w:rPr>
        <w:rStyle w:val="BrdtekstTegn1"/>
      </w:rPr>
      <w:fldChar w:fldCharType="end"/>
    </w:r>
  </w:p>
  <w:p w:rsidR="001C285A" w:rsidRDefault="00315FEA" w:rsidP="003B71EB"/>
  <w:p w:rsidR="001C285A" w:rsidRDefault="00315FEA" w:rsidP="003B71EB"/>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285A" w:rsidRDefault="00315FEA" w:rsidP="003B71EB">
    <w:pPr>
      <w:framePr w:wrap="around" w:vAnchor="text" w:hAnchor="margin" w:xAlign="right" w:y="1"/>
    </w:pPr>
    <w:r>
      <w:fldChar w:fldCharType="begin"/>
    </w:r>
    <w:r>
      <w:instrText xml:space="preserve">PAGE  </w:instrText>
    </w:r>
    <w:r>
      <w:fldChar w:fldCharType="end"/>
    </w:r>
  </w:p>
  <w:p w:rsidR="001C285A" w:rsidRDefault="00315FEA" w:rsidP="003B71EB">
    <w:pPr>
      <w:ind w:right="360"/>
    </w:pP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285A" w:rsidRDefault="00315FEA" w:rsidP="003B71EB">
    <w:pPr>
      <w:framePr w:wrap="around" w:vAnchor="text" w:hAnchor="margin" w:xAlign="right" w:y="1"/>
    </w:pPr>
    <w:r>
      <w:fldChar w:fldCharType="begin"/>
    </w:r>
    <w:r>
      <w:instrText>PAG</w:instrText>
    </w:r>
    <w:r>
      <w:instrText xml:space="preserve">E  </w:instrText>
    </w:r>
    <w:r>
      <w:fldChar w:fldCharType="separate"/>
    </w:r>
    <w:r>
      <w:rPr>
        <w:noProof/>
      </w:rPr>
      <w:t>124</w:t>
    </w:r>
    <w:r>
      <w:fldChar w:fldCharType="end"/>
    </w:r>
  </w:p>
  <w:p w:rsidR="001C285A" w:rsidRDefault="00315FEA" w:rsidP="003B71EB">
    <w:pP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2D4CD4" w:rsidRDefault="002D4CD4" w:rsidP="002D4CD4">
      <w:pPr>
        <w:pStyle w:val="BrdtekstTegn1"/>
      </w:pPr>
      <w:r>
        <w:rPr>
          <w:rStyle w:val="BrdtekstTegn1"/>
        </w:rPr>
        <w:footnoteRef/>
      </w:r>
      <w:r>
        <w:t xml:space="preserve"> </w:t>
      </w:r>
      <w:r w:rsidRPr="00B33F72">
        <w:t xml:space="preserve">Saerniestæjjaj jïjtsh baakoe, gosse buerkiestin goh saemien gåetijste jïh voenide juhtin gusnie jïenebh laedtieh lin. “Geajnoe“ lea goh væhtine komunikasjovnese, mobiliteetese jïh ektievuakan </w:t>
      </w:r>
      <w:r>
        <w:t xml:space="preserve">laedtiejgujmie ektine </w:t>
      </w:r>
      <w:r w:rsidRPr="00B33F72">
        <w:t>(</w:t>
      </w:r>
      <w:r>
        <w:t>dg. ’</w:t>
      </w:r>
      <w:r w:rsidRPr="00661E2E">
        <w:t>felleskap’</w:t>
      </w:r>
      <w:r w:rsidRPr="00B33F72">
        <w:t>) jeatjaj åålmegigujmie.</w:t>
      </w:r>
    </w:p>
  </w:footnote>
  <w:footnote w:id="1">
    <w:p w:rsidR="002D4CD4" w:rsidRPr="00F85457" w:rsidRDefault="002D4CD4" w:rsidP="002D4CD4">
      <w:pPr>
        <w:pStyle w:val="BrdtekstTegn1"/>
        <w:rPr>
          <w:highlight w:val="green"/>
        </w:rPr>
      </w:pPr>
    </w:p>
  </w:footnote>
  <w:footnote w:id="2">
    <w:p w:rsidR="002D4CD4" w:rsidRDefault="002D4CD4" w:rsidP="002D4CD4">
      <w:pPr>
        <w:pStyle w:val="BrdtekstTegn1"/>
      </w:pPr>
      <w:r>
        <w:rPr>
          <w:rStyle w:val="BrdtekstTegn1"/>
        </w:rPr>
        <w:footnoteRef/>
      </w:r>
      <w:r>
        <w:t xml:space="preserve"> </w:t>
      </w:r>
      <w:r>
        <w:rPr>
          <w:szCs w:val="20"/>
        </w:rPr>
        <w:t xml:space="preserve">Muvhth gaarmanæjjaj mietie, mohte naan nyjsenæjjah tsyögkestallin dam. Dan bïjre tjaalam 8. boelhkesne. </w:t>
      </w:r>
    </w:p>
  </w:footnote>
  <w:footnote w:id="3">
    <w:p w:rsidR="002D4CD4" w:rsidRDefault="002D4CD4" w:rsidP="002D4CD4">
      <w:pPr>
        <w:pStyle w:val="BrdtekstTegn1"/>
      </w:pPr>
      <w:r>
        <w:rPr>
          <w:rStyle w:val="BrdtekstTegn1"/>
        </w:rPr>
        <w:footnoteRef/>
      </w:r>
      <w:r>
        <w:t xml:space="preserve"> Soptsestalleme Trond Trosterudine 15.04.2010</w:t>
      </w:r>
    </w:p>
  </w:footnote>
  <w:footnote w:id="4">
    <w:p w:rsidR="002D4CD4" w:rsidRDefault="002D4CD4" w:rsidP="002D4CD4">
      <w:pPr>
        <w:pStyle w:val="BrdtekstTegn1"/>
      </w:pPr>
      <w:r>
        <w:rPr>
          <w:rStyle w:val="BrdtekstTegn1"/>
        </w:rPr>
        <w:footnoteRef/>
      </w:r>
      <w:r>
        <w:t xml:space="preserve"> Soptsestalleme</w:t>
      </w:r>
      <w:r w:rsidRPr="004353D8">
        <w:t xml:space="preserve"> Trond Trosterudine 28.04.2010</w:t>
      </w:r>
    </w:p>
  </w:footnote>
  <w:footnote w:id="5">
    <w:p w:rsidR="002D4CD4" w:rsidRDefault="002D4CD4" w:rsidP="002D4CD4">
      <w:pPr>
        <w:pStyle w:val="BrdtekstTegn1"/>
      </w:pPr>
      <w:r>
        <w:rPr>
          <w:rStyle w:val="BrdtekstTegn1"/>
        </w:rPr>
        <w:footnoteRef/>
      </w:r>
      <w:r>
        <w:t xml:space="preserve"> Soptsestalleme</w:t>
      </w:r>
      <w:r w:rsidRPr="004353D8">
        <w:t xml:space="preserve"> Trond Trosterudine 28.04.2010</w:t>
      </w:r>
    </w:p>
  </w:footnote>
  <w:footnote w:id="6">
    <w:p w:rsidR="002D4CD4" w:rsidRDefault="002D4CD4" w:rsidP="002D4CD4">
      <w:pPr>
        <w:pStyle w:val="BrdtekstTegn1"/>
      </w:pPr>
      <w:r>
        <w:rPr>
          <w:rStyle w:val="BrdtekstTegn1"/>
        </w:rPr>
        <w:footnoteRef/>
      </w:r>
      <w:r>
        <w:t xml:space="preserve"> Soptsestalleme</w:t>
      </w:r>
      <w:r w:rsidRPr="004353D8">
        <w:t xml:space="preserve"> Trond Trosterudine 28.04.2010</w:t>
      </w:r>
    </w:p>
  </w:footnote>
  <w:footnote w:id="7">
    <w:p w:rsidR="002D4CD4" w:rsidRDefault="002D4CD4" w:rsidP="002D4CD4">
      <w:pPr>
        <w:pStyle w:val="BrdtekstTegn1"/>
      </w:pPr>
      <w:r>
        <w:rPr>
          <w:rStyle w:val="BrdtekstTegn1"/>
        </w:rPr>
        <w:footnoteRef/>
      </w:r>
      <w:r>
        <w:t xml:space="preserve"> Soptsestalleme</w:t>
      </w:r>
      <w:r w:rsidRPr="004353D8">
        <w:t xml:space="preserve"> Trond Trosterudine 28.04.2010</w:t>
      </w:r>
    </w:p>
  </w:footnote>
  <w:footnote w:id="8">
    <w:p w:rsidR="002D4CD4" w:rsidRPr="00A62E69" w:rsidRDefault="002D4CD4" w:rsidP="002D4CD4">
      <w:pPr>
        <w:rPr>
          <w:rFonts w:ascii="Times" w:hAnsi="Times"/>
          <w:sz w:val="20"/>
          <w:lang w:val="nb-NO" w:eastAsia="nb-NO"/>
        </w:rPr>
      </w:pPr>
      <w:r>
        <w:rPr>
          <w:rStyle w:val="BrdtekstTegn1"/>
        </w:rPr>
        <w:footnoteRef/>
      </w:r>
      <w:r>
        <w:t xml:space="preserve"> </w:t>
      </w:r>
      <w:r w:rsidRPr="00A62E69">
        <w:rPr>
          <w:rFonts w:ascii="Times" w:hAnsi="Times"/>
          <w:sz w:val="20"/>
          <w:lang w:val="nb-NO" w:eastAsia="nb-NO"/>
        </w:rPr>
        <w:t xml:space="preserve">Aervedem gååvnesamme lea sjïere substantivehammoe dan adjektivese. Dan åvteste gosse graadesojjehte dam adjektivem båeries dellie </w:t>
      </w:r>
      <w:r>
        <w:rPr>
          <w:rFonts w:ascii="Times" w:hAnsi="Times"/>
          <w:sz w:val="20"/>
          <w:lang w:val="nb-NO" w:eastAsia="nb-NO"/>
        </w:rPr>
        <w:t xml:space="preserve">tjoeje molse voestes lïhtesne </w:t>
      </w:r>
      <w:r w:rsidRPr="008C2C71">
        <w:rPr>
          <w:rFonts w:ascii="Times" w:hAnsi="Times"/>
          <w:i/>
          <w:sz w:val="20"/>
          <w:lang w:val="nb-NO" w:eastAsia="nb-NO"/>
        </w:rPr>
        <w:t>-åe</w:t>
      </w:r>
      <w:r w:rsidRPr="00A62E69">
        <w:rPr>
          <w:rFonts w:ascii="Times" w:hAnsi="Times"/>
          <w:sz w:val="20"/>
          <w:lang w:val="nb-NO" w:eastAsia="nb-NO"/>
        </w:rPr>
        <w:t>:este</w:t>
      </w:r>
      <w:r>
        <w:rPr>
          <w:rFonts w:ascii="Times" w:hAnsi="Times"/>
          <w:sz w:val="20"/>
          <w:lang w:val="nb-NO" w:eastAsia="nb-NO"/>
        </w:rPr>
        <w:t xml:space="preserve"> jïh  </w:t>
      </w:r>
      <w:r w:rsidRPr="00A62E69">
        <w:rPr>
          <w:rFonts w:ascii="Times" w:hAnsi="Times"/>
          <w:sz w:val="20"/>
          <w:lang w:val="nb-NO" w:eastAsia="nb-NO"/>
        </w:rPr>
        <w:t>-</w:t>
      </w:r>
      <w:r w:rsidRPr="008C2C71">
        <w:rPr>
          <w:rFonts w:ascii="Times" w:hAnsi="Times"/>
          <w:i/>
          <w:sz w:val="20"/>
          <w:lang w:val="nb-NO" w:eastAsia="nb-NO"/>
        </w:rPr>
        <w:t>åa</w:t>
      </w:r>
      <w:r w:rsidRPr="00A62E69">
        <w:rPr>
          <w:rFonts w:ascii="Times" w:hAnsi="Times"/>
          <w:sz w:val="20"/>
          <w:lang w:val="nb-NO" w:eastAsia="nb-NO"/>
        </w:rPr>
        <w:t xml:space="preserve">:ese jïh guhkieshammoem </w:t>
      </w:r>
      <w:r w:rsidRPr="008C2C71">
        <w:rPr>
          <w:rFonts w:ascii="Times" w:hAnsi="Times"/>
          <w:i/>
          <w:sz w:val="20"/>
          <w:lang w:val="nb-NO" w:eastAsia="nb-NO"/>
        </w:rPr>
        <w:t>-åbpoe</w:t>
      </w:r>
      <w:r w:rsidRPr="00A62E69">
        <w:rPr>
          <w:rFonts w:ascii="Times" w:hAnsi="Times"/>
          <w:sz w:val="20"/>
          <w:lang w:val="nb-NO" w:eastAsia="nb-NO"/>
        </w:rPr>
        <w:t xml:space="preserve"> åådtje komparativesne dan åvteste båeries konsovnantine maadthhammojne åtna guktie sjædta båarasåbpoe. Destie maahta jiehtedh adjektiven nueliemaadtoe  lea </w:t>
      </w:r>
      <w:r w:rsidRPr="008C2C71">
        <w:rPr>
          <w:rFonts w:ascii="Times" w:hAnsi="Times"/>
          <w:i/>
          <w:sz w:val="20"/>
          <w:lang w:val="nb-NO" w:eastAsia="nb-NO"/>
        </w:rPr>
        <w:t>-ie</w:t>
      </w:r>
      <w:r w:rsidRPr="00A62E69">
        <w:rPr>
          <w:rFonts w:ascii="Times" w:hAnsi="Times"/>
          <w:sz w:val="20"/>
          <w:lang w:val="nb-NO" w:eastAsia="nb-NO"/>
        </w:rPr>
        <w:t xml:space="preserve"> mij åådtje tjoejemolsemem a-maadtose gosse graadesojjehtidh dam. Jis vïjlele jïh vuartesje don noerhtesaemien gïelese dellie lea dan adjektiven boaris substantivehammoe boarrása (Nickel 1994:79). Destie aervedem ahte åarjelsaemien gïelesne lea aaj dan adjektiven båeries substantivehammoe ovtetje tjoeveramme </w:t>
      </w:r>
      <w:r w:rsidRPr="008C2C71">
        <w:rPr>
          <w:rFonts w:ascii="Times" w:hAnsi="Times"/>
          <w:i/>
          <w:sz w:val="20"/>
          <w:lang w:val="nb-NO" w:eastAsia="nb-NO"/>
        </w:rPr>
        <w:t>-a</w:t>
      </w:r>
      <w:r w:rsidRPr="00A62E69">
        <w:rPr>
          <w:rFonts w:ascii="Times" w:hAnsi="Times"/>
          <w:sz w:val="20"/>
          <w:lang w:val="nb-NO" w:eastAsia="nb-NO"/>
        </w:rPr>
        <w:t xml:space="preserve">:ine orrejidh. </w:t>
      </w:r>
    </w:p>
    <w:p w:rsidR="002D4CD4" w:rsidRDefault="002D4CD4" w:rsidP="002D4CD4">
      <w:pPr>
        <w:pStyle w:val="BrdtekstTegn1"/>
      </w:pPr>
    </w:p>
  </w:footnote>
  <w:footnote w:id="9">
    <w:p w:rsidR="002D4CD4" w:rsidRDefault="002D4CD4" w:rsidP="002D4CD4">
      <w:pPr>
        <w:pStyle w:val="BrdtekstTegn1"/>
      </w:pPr>
      <w:r>
        <w:rPr>
          <w:rStyle w:val="BrdtekstTegn1"/>
        </w:rPr>
        <w:footnoteRef/>
      </w:r>
      <w:r>
        <w:t xml:space="preserve"> Soptsestalleme Trond Trosterudine 28.04.2010 </w:t>
      </w:r>
    </w:p>
  </w:footnote>
  <w:footnote w:id="10">
    <w:p w:rsidR="002D4CD4" w:rsidRDefault="002D4CD4" w:rsidP="002D4CD4">
      <w:pPr>
        <w:pStyle w:val="BrdtekstTegn1"/>
      </w:pPr>
      <w:r>
        <w:rPr>
          <w:rStyle w:val="BrdtekstTegn1"/>
        </w:rPr>
        <w:footnoteRef/>
      </w:r>
      <w:r>
        <w:t xml:space="preserve"> Soptsestalleme Trond Trosterudine 12.10.2009</w:t>
      </w:r>
    </w:p>
  </w:footnote>
  <w:footnote w:id="11">
    <w:p w:rsidR="002D4CD4" w:rsidRDefault="002D4CD4" w:rsidP="002D4CD4">
      <w:pPr>
        <w:pStyle w:val="BrdtekstTegn1"/>
      </w:pPr>
      <w:r>
        <w:rPr>
          <w:rStyle w:val="BrdtekstTegn1"/>
        </w:rPr>
        <w:footnoteRef/>
      </w:r>
      <w:r>
        <w:t xml:space="preserve"> Soptsestalleme Trond Trosterudine 28.04.2010</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0E42B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A69438"/>
    <w:lvl w:ilvl="0">
      <w:start w:val="1"/>
      <w:numFmt w:val="decimal"/>
      <w:lvlText w:val="%1."/>
      <w:lvlJc w:val="left"/>
      <w:pPr>
        <w:tabs>
          <w:tab w:val="num" w:pos="1492"/>
        </w:tabs>
        <w:ind w:left="1492" w:hanging="360"/>
      </w:pPr>
    </w:lvl>
  </w:abstractNum>
  <w:abstractNum w:abstractNumId="2">
    <w:nsid w:val="FFFFFF7D"/>
    <w:multiLevelType w:val="singleLevel"/>
    <w:tmpl w:val="3B2C6042"/>
    <w:lvl w:ilvl="0">
      <w:start w:val="1"/>
      <w:numFmt w:val="decimal"/>
      <w:lvlText w:val="%1."/>
      <w:lvlJc w:val="left"/>
      <w:pPr>
        <w:tabs>
          <w:tab w:val="num" w:pos="1209"/>
        </w:tabs>
        <w:ind w:left="1209" w:hanging="360"/>
      </w:pPr>
    </w:lvl>
  </w:abstractNum>
  <w:abstractNum w:abstractNumId="3">
    <w:nsid w:val="FFFFFF7E"/>
    <w:multiLevelType w:val="singleLevel"/>
    <w:tmpl w:val="995E3D5C"/>
    <w:lvl w:ilvl="0">
      <w:start w:val="1"/>
      <w:numFmt w:val="decimal"/>
      <w:lvlText w:val="%1."/>
      <w:lvlJc w:val="left"/>
      <w:pPr>
        <w:tabs>
          <w:tab w:val="num" w:pos="926"/>
        </w:tabs>
        <w:ind w:left="926" w:hanging="360"/>
      </w:pPr>
    </w:lvl>
  </w:abstractNum>
  <w:abstractNum w:abstractNumId="4">
    <w:nsid w:val="FFFFFF7F"/>
    <w:multiLevelType w:val="singleLevel"/>
    <w:tmpl w:val="46663A94"/>
    <w:lvl w:ilvl="0">
      <w:start w:val="1"/>
      <w:numFmt w:val="decimal"/>
      <w:lvlText w:val="%1."/>
      <w:lvlJc w:val="left"/>
      <w:pPr>
        <w:tabs>
          <w:tab w:val="num" w:pos="643"/>
        </w:tabs>
        <w:ind w:left="643" w:hanging="360"/>
      </w:pPr>
    </w:lvl>
  </w:abstractNum>
  <w:abstractNum w:abstractNumId="5">
    <w:nsid w:val="FFFFFF80"/>
    <w:multiLevelType w:val="singleLevel"/>
    <w:tmpl w:val="E2380CF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58860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2305C0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E56DB2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484AD26"/>
    <w:lvl w:ilvl="0">
      <w:start w:val="1"/>
      <w:numFmt w:val="decimal"/>
      <w:lvlText w:val="%1."/>
      <w:lvlJc w:val="left"/>
      <w:pPr>
        <w:tabs>
          <w:tab w:val="num" w:pos="360"/>
        </w:tabs>
        <w:ind w:left="360" w:hanging="360"/>
      </w:pPr>
    </w:lvl>
  </w:abstractNum>
  <w:abstractNum w:abstractNumId="10">
    <w:nsid w:val="FFFFFF89"/>
    <w:multiLevelType w:val="singleLevel"/>
    <w:tmpl w:val="9A36744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00000002"/>
    <w:multiLevelType w:val="singleLevel"/>
    <w:tmpl w:val="00000002"/>
    <w:name w:val="WW8Num40"/>
    <w:lvl w:ilvl="0">
      <w:start w:val="1"/>
      <w:numFmt w:val="decimal"/>
      <w:lvlText w:val="%1)"/>
      <w:lvlJc w:val="left"/>
      <w:pPr>
        <w:tabs>
          <w:tab w:val="num" w:pos="0"/>
        </w:tabs>
        <w:ind w:left="360" w:hanging="360"/>
      </w:pPr>
      <w:rPr>
        <w:rFonts w:cs="Times New Roman"/>
        <w:i/>
      </w:rPr>
    </w:lvl>
  </w:abstractNum>
  <w:abstractNum w:abstractNumId="13">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4"/>
    <w:multiLevelType w:val="singleLevel"/>
    <w:tmpl w:val="00000004"/>
    <w:name w:val="WW8Num12"/>
    <w:lvl w:ilvl="0">
      <w:start w:val="1"/>
      <w:numFmt w:val="decimal"/>
      <w:lvlText w:val="%1)"/>
      <w:lvlJc w:val="left"/>
      <w:pPr>
        <w:tabs>
          <w:tab w:val="num" w:pos="0"/>
        </w:tabs>
        <w:ind w:left="540" w:hanging="360"/>
      </w:pPr>
      <w:rPr>
        <w:rFonts w:cs="Times New Roman"/>
      </w:rPr>
    </w:lvl>
  </w:abstractNum>
  <w:abstractNum w:abstractNumId="15">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06"/>
    <w:multiLevelType w:val="singleLevel"/>
    <w:tmpl w:val="00000006"/>
    <w:name w:val="WW8Num22"/>
    <w:lvl w:ilvl="0">
      <w:start w:val="1"/>
      <w:numFmt w:val="decimal"/>
      <w:lvlText w:val="%1)"/>
      <w:lvlJc w:val="left"/>
      <w:pPr>
        <w:tabs>
          <w:tab w:val="num" w:pos="0"/>
        </w:tabs>
        <w:ind w:left="720" w:hanging="360"/>
      </w:pPr>
    </w:lvl>
  </w:abstractNum>
  <w:abstractNum w:abstractNumId="17">
    <w:nsid w:val="00000007"/>
    <w:multiLevelType w:val="multilevel"/>
    <w:tmpl w:val="0000000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08"/>
    <w:multiLevelType w:val="multilevel"/>
    <w:tmpl w:val="0000000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09"/>
    <w:multiLevelType w:val="multilevel"/>
    <w:tmpl w:val="00000009"/>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0A"/>
    <w:multiLevelType w:val="multilevel"/>
    <w:tmpl w:val="0000000A"/>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12C253F"/>
    <w:multiLevelType w:val="hybridMultilevel"/>
    <w:tmpl w:val="DAC20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43168C4"/>
    <w:multiLevelType w:val="hybridMultilevel"/>
    <w:tmpl w:val="76BEC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55D797D"/>
    <w:multiLevelType w:val="hybridMultilevel"/>
    <w:tmpl w:val="4D82FA0E"/>
    <w:lvl w:ilvl="0" w:tplc="97620E20">
      <w:start w:val="1"/>
      <w:numFmt w:val="decimal"/>
      <w:lvlText w:val="%1"/>
      <w:lvlJc w:val="left"/>
      <w:pPr>
        <w:ind w:left="1800" w:hanging="360"/>
      </w:pPr>
      <w:rPr>
        <w:rFonts w:hint="default"/>
      </w:rPr>
    </w:lvl>
    <w:lvl w:ilvl="1" w:tplc="04140019">
      <w:start w:val="1"/>
      <w:numFmt w:val="lowerLetter"/>
      <w:lvlText w:val="%2."/>
      <w:lvlJc w:val="left"/>
      <w:pPr>
        <w:ind w:left="2487" w:hanging="360"/>
      </w:pPr>
    </w:lvl>
    <w:lvl w:ilvl="2" w:tplc="0414001B">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24">
    <w:nsid w:val="0B8B01DC"/>
    <w:multiLevelType w:val="multilevel"/>
    <w:tmpl w:val="F7308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62440F"/>
    <w:multiLevelType w:val="hybridMultilevel"/>
    <w:tmpl w:val="8DA697A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16B25B65"/>
    <w:multiLevelType w:val="multilevel"/>
    <w:tmpl w:val="00000008"/>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1A91513F"/>
    <w:multiLevelType w:val="multilevel"/>
    <w:tmpl w:val="3B6E5758"/>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1CEB256F"/>
    <w:multiLevelType w:val="hybridMultilevel"/>
    <w:tmpl w:val="AC408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A2537E"/>
    <w:multiLevelType w:val="hybridMultilevel"/>
    <w:tmpl w:val="87D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3F1000"/>
    <w:multiLevelType w:val="hybridMultilevel"/>
    <w:tmpl w:val="0C1C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975F12"/>
    <w:multiLevelType w:val="hybridMultilevel"/>
    <w:tmpl w:val="6CF21136"/>
    <w:lvl w:ilvl="0" w:tplc="FFFFFFFF">
      <w:start w:val="1"/>
      <w:numFmt w:val="decimal"/>
      <w:lvlText w:val="%1)"/>
      <w:lvlJc w:val="left"/>
      <w:pPr>
        <w:ind w:left="780" w:hanging="360"/>
      </w:pPr>
      <w:rPr>
        <w:rFonts w:ascii="Times New Roman" w:eastAsia="Arial Unicode MS" w:hAnsi="Times New Roman" w:cs="Times New Roman"/>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2">
    <w:nsid w:val="24A61F56"/>
    <w:multiLevelType w:val="hybridMultilevel"/>
    <w:tmpl w:val="967A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162A06"/>
    <w:multiLevelType w:val="hybridMultilevel"/>
    <w:tmpl w:val="0688F15C"/>
    <w:lvl w:ilvl="0" w:tplc="27F695AA">
      <w:numFmt w:val="bullet"/>
      <w:lvlText w:val="-"/>
      <w:lvlJc w:val="left"/>
      <w:pPr>
        <w:ind w:left="1920" w:hanging="360"/>
      </w:pPr>
      <w:rPr>
        <w:rFonts w:ascii="Times New Roman" w:eastAsia="Arial Unicode MS" w:hAnsi="Times New Roman" w:cs="Times New Roman"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nsid w:val="364F36FA"/>
    <w:multiLevelType w:val="multilevel"/>
    <w:tmpl w:val="CFDEF1A6"/>
    <w:lvl w:ilvl="0">
      <w:start w:val="3"/>
      <w:numFmt w:val="decimal"/>
      <w:lvlText w:val="%1"/>
      <w:lvlJc w:val="left"/>
      <w:pPr>
        <w:ind w:left="360" w:hanging="360"/>
      </w:pPr>
      <w:rPr>
        <w:rFonts w:hint="default"/>
      </w:rPr>
    </w:lvl>
    <w:lvl w:ilvl="1">
      <w:start w:val="1"/>
      <w:numFmt w:val="decimal"/>
      <w:lvlText w:val="%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nsid w:val="38734BFF"/>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6">
    <w:nsid w:val="41510D57"/>
    <w:multiLevelType w:val="hybridMultilevel"/>
    <w:tmpl w:val="E448313A"/>
    <w:lvl w:ilvl="0" w:tplc="F080E02E">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nsid w:val="45DF4A3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49CC6B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B4C2E69"/>
    <w:multiLevelType w:val="hybridMultilevel"/>
    <w:tmpl w:val="44144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AB5C35"/>
    <w:multiLevelType w:val="hybridMultilevel"/>
    <w:tmpl w:val="986AC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92C11"/>
    <w:multiLevelType w:val="multilevel"/>
    <w:tmpl w:val="2CE820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33C51B1"/>
    <w:multiLevelType w:val="hybridMultilevel"/>
    <w:tmpl w:val="0B366C84"/>
    <w:lvl w:ilvl="0" w:tplc="3424A5D2">
      <w:start w:val="3"/>
      <w:numFmt w:val="decimal"/>
      <w:lvlText w:val="%1"/>
      <w:lvlJc w:val="left"/>
      <w:pPr>
        <w:ind w:left="1080" w:hanging="360"/>
      </w:pPr>
      <w:rPr>
        <w:rFonts w:hint="default"/>
      </w:r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3">
    <w:nsid w:val="67BB3B9D"/>
    <w:multiLevelType w:val="hybridMultilevel"/>
    <w:tmpl w:val="4B30BE36"/>
    <w:lvl w:ilvl="0" w:tplc="396AF97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4E1382"/>
    <w:multiLevelType w:val="hybridMultilevel"/>
    <w:tmpl w:val="71765122"/>
    <w:lvl w:ilvl="0" w:tplc="2C7623D8">
      <w:start w:val="1"/>
      <w:numFmt w:val="decimal"/>
      <w:lvlText w:val="%1)"/>
      <w:lvlJc w:val="left"/>
      <w:pPr>
        <w:ind w:left="360"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45">
    <w:nsid w:val="785B0E95"/>
    <w:multiLevelType w:val="hybridMultilevel"/>
    <w:tmpl w:val="142AE8D0"/>
    <w:lvl w:ilvl="0" w:tplc="5A305812">
      <w:start w:val="1"/>
      <w:numFmt w:val="decimal"/>
      <w:lvlText w:val="%1"/>
      <w:lvlJc w:val="left"/>
      <w:pPr>
        <w:ind w:left="1080" w:hanging="360"/>
      </w:pPr>
      <w:rPr>
        <w:rFonts w:hint="default"/>
      </w:r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6">
    <w:nsid w:val="785E12FE"/>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288"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7">
    <w:nsid w:val="79A743A8"/>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44"/>
  </w:num>
  <w:num w:numId="3">
    <w:abstractNumId w:val="31"/>
  </w:num>
  <w:num w:numId="4">
    <w:abstractNumId w:val="13"/>
  </w:num>
  <w:num w:numId="5">
    <w:abstractNumId w:val="15"/>
  </w:num>
  <w:num w:numId="6">
    <w:abstractNumId w:val="12"/>
  </w:num>
  <w:num w:numId="7">
    <w:abstractNumId w:val="14"/>
  </w:num>
  <w:num w:numId="8">
    <w:abstractNumId w:val="16"/>
  </w:num>
  <w:num w:numId="9">
    <w:abstractNumId w:val="17"/>
  </w:num>
  <w:num w:numId="10">
    <w:abstractNumId w:val="18"/>
  </w:num>
  <w:num w:numId="11">
    <w:abstractNumId w:val="19"/>
  </w:num>
  <w:num w:numId="12">
    <w:abstractNumId w:val="20"/>
  </w:num>
  <w:num w:numId="13">
    <w:abstractNumId w:val="9"/>
  </w:num>
  <w:num w:numId="14">
    <w:abstractNumId w:val="4"/>
  </w:num>
  <w:num w:numId="15">
    <w:abstractNumId w:val="3"/>
  </w:num>
  <w:num w:numId="16">
    <w:abstractNumId w:val="2"/>
  </w:num>
  <w:num w:numId="17">
    <w:abstractNumId w:val="1"/>
  </w:num>
  <w:num w:numId="18">
    <w:abstractNumId w:val="10"/>
  </w:num>
  <w:num w:numId="19">
    <w:abstractNumId w:val="8"/>
  </w:num>
  <w:num w:numId="20">
    <w:abstractNumId w:val="7"/>
  </w:num>
  <w:num w:numId="21">
    <w:abstractNumId w:val="6"/>
  </w:num>
  <w:num w:numId="22">
    <w:abstractNumId w:val="5"/>
  </w:num>
  <w:num w:numId="23">
    <w:abstractNumId w:val="0"/>
  </w:num>
  <w:num w:numId="24">
    <w:abstractNumId w:val="47"/>
  </w:num>
  <w:num w:numId="25">
    <w:abstractNumId w:val="33"/>
  </w:num>
  <w:num w:numId="26">
    <w:abstractNumId w:val="36"/>
  </w:num>
  <w:num w:numId="27">
    <w:abstractNumId w:val="40"/>
  </w:num>
  <w:num w:numId="28">
    <w:abstractNumId w:val="29"/>
  </w:num>
  <w:num w:numId="29">
    <w:abstractNumId w:val="21"/>
  </w:num>
  <w:num w:numId="30">
    <w:abstractNumId w:val="26"/>
  </w:num>
  <w:num w:numId="31">
    <w:abstractNumId w:val="24"/>
  </w:num>
  <w:num w:numId="32">
    <w:abstractNumId w:val="22"/>
  </w:num>
  <w:num w:numId="33">
    <w:abstractNumId w:val="41"/>
  </w:num>
  <w:num w:numId="34">
    <w:abstractNumId w:val="35"/>
  </w:num>
  <w:num w:numId="35">
    <w:abstractNumId w:val="38"/>
  </w:num>
  <w:num w:numId="36">
    <w:abstractNumId w:val="27"/>
  </w:num>
  <w:num w:numId="37">
    <w:abstractNumId w:val="25"/>
  </w:num>
  <w:num w:numId="38">
    <w:abstractNumId w:val="45"/>
  </w:num>
  <w:num w:numId="39">
    <w:abstractNumId w:val="42"/>
  </w:num>
  <w:num w:numId="40">
    <w:abstractNumId w:val="23"/>
  </w:num>
  <w:num w:numId="41">
    <w:abstractNumId w:val="34"/>
  </w:num>
  <w:num w:numId="42">
    <w:abstractNumId w:val="46"/>
  </w:num>
  <w:num w:numId="43">
    <w:abstractNumId w:val="37"/>
  </w:num>
  <w:num w:numId="44">
    <w:abstractNumId w:val="30"/>
  </w:num>
  <w:num w:numId="45">
    <w:abstractNumId w:val="32"/>
  </w:num>
  <w:num w:numId="46">
    <w:abstractNumId w:val="43"/>
  </w:num>
  <w:num w:numId="47">
    <w:abstractNumId w:val="28"/>
  </w:num>
  <w:num w:numId="48">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2D4CD4"/>
    <w:rsid w:val="00041681"/>
    <w:rsid w:val="002D4CD4"/>
    <w:rsid w:val="00301EC1"/>
    <w:rsid w:val="00315FEA"/>
    <w:rsid w:val="00631D13"/>
    <w:rsid w:val="006A192D"/>
    <w:rsid w:val="00A90C0F"/>
    <w:rsid w:val="00D93DAC"/>
    <w:rsid w:val="00E52481"/>
    <w:rsid w:val="00E55BF9"/>
    <w:rsid w:val="00E856D3"/>
    <w:rsid w:val="00F90C58"/>
    <w:rsid w:val="00F9245B"/>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42"/>
        <o:r id="V:Rule2" type="connector" idref="#_x0000_s1033"/>
        <o:r id="V:Rule3" type="connector" idref="#_x0000_s1072"/>
        <o:r id="V:Rule4" type="connector" idref="#_x0000_s1060"/>
        <o:r id="V:Rule5" type="connector" idref="#_x0000_s1061"/>
        <o:r id="V:Rule6" type="connector" idref="#_x0000_s1064"/>
        <o:r id="V:Rule7" type="connector" idref="#_x0000_s1063"/>
        <o:r id="V:Rule8" type="connector" idref="#_x0000_s1066"/>
        <o:r id="V:Rule9" type="connector" idref="#_x0000_s1068"/>
        <o:r id="V:Rule10" type="connector" idref="#_x0000_s1067"/>
        <o:r id="V:Rule11" type="connector" idref="#_x0000_s1070"/>
        <o:r id="V:Rule12" type="connector" idref="#_x0000_s1065"/>
        <o:r id="V:Rule13" type="connector" idref="#_x0000_s1069"/>
        <o:r id="V:Rule14" type="connector" idref="#_x0000_s1071"/>
        <o:r id="V:Rule15" type="connector" idref="#_x0000_s1062"/>
        <o:r id="V:Rule16" type="connector" idref="#_x0000_s1089"/>
        <o:r id="V:Rule17" type="connector" idref="#_x0000_s1080"/>
        <o:r id="V:Rule18" type="connector" idref="#_x0000_s1119"/>
        <o:r id="V:Rule19" type="connector" idref="#_x0000_s1107"/>
        <o:r id="V:Rule20" type="connector" idref="#_x0000_s1108"/>
        <o:r id="V:Rule21" type="connector" idref="#_x0000_s1111"/>
        <o:r id="V:Rule22" type="connector" idref="#_x0000_s1110"/>
        <o:r id="V:Rule23" type="connector" idref="#_x0000_s1113"/>
        <o:r id="V:Rule24" type="connector" idref="#_x0000_s1115"/>
        <o:r id="V:Rule25" type="connector" idref="#_x0000_s1114"/>
        <o:r id="V:Rule26" type="connector" idref="#_x0000_s1117"/>
        <o:r id="V:Rule27" type="connector" idref="#_x0000_s1112"/>
        <o:r id="V:Rule28" type="connector" idref="#_x0000_s1116"/>
        <o:r id="V:Rule29" type="connector" idref="#_x0000_s1118"/>
        <o:r id="V:Rule30" type="connector" idref="#_x0000_s110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CD4"/>
    <w:rPr>
      <w:rFonts w:ascii="Calibri" w:eastAsia="Times New Roman" w:hAnsi="Calibri"/>
      <w:sz w:val="24"/>
      <w:szCs w:val="24"/>
      <w:lang w:val="en-US" w:eastAsia="en-US" w:bidi="en-US"/>
    </w:rPr>
  </w:style>
  <w:style w:type="paragraph" w:styleId="Overskrift1">
    <w:name w:val="heading 1"/>
    <w:basedOn w:val="Normal"/>
    <w:next w:val="Normal"/>
    <w:link w:val="Heading1Char"/>
    <w:uiPriority w:val="9"/>
    <w:qFormat/>
    <w:rsid w:val="002D4CD4"/>
    <w:pPr>
      <w:keepNext/>
      <w:numPr>
        <w:numId w:val="42"/>
      </w:numPr>
      <w:spacing w:before="240" w:after="60"/>
      <w:outlineLvl w:val="0"/>
    </w:pPr>
    <w:rPr>
      <w:rFonts w:ascii="Cambria" w:hAnsi="Cambria"/>
      <w:b/>
      <w:bCs/>
      <w:kern w:val="32"/>
      <w:sz w:val="32"/>
      <w:szCs w:val="32"/>
    </w:rPr>
  </w:style>
  <w:style w:type="paragraph" w:styleId="Overskrift2">
    <w:name w:val="heading 2"/>
    <w:basedOn w:val="Normal"/>
    <w:next w:val="Normal"/>
    <w:link w:val="Heading2Char"/>
    <w:uiPriority w:val="9"/>
    <w:qFormat/>
    <w:rsid w:val="002D4CD4"/>
    <w:pPr>
      <w:keepNext/>
      <w:numPr>
        <w:ilvl w:val="1"/>
        <w:numId w:val="42"/>
      </w:numPr>
      <w:spacing w:before="240" w:after="60"/>
      <w:outlineLvl w:val="1"/>
    </w:pPr>
    <w:rPr>
      <w:rFonts w:ascii="Cambria" w:hAnsi="Cambria"/>
      <w:b/>
      <w:bCs/>
      <w:i/>
      <w:iCs/>
      <w:sz w:val="28"/>
      <w:szCs w:val="28"/>
    </w:rPr>
  </w:style>
  <w:style w:type="paragraph" w:styleId="Overskrift3">
    <w:name w:val="heading 3"/>
    <w:basedOn w:val="Normal"/>
    <w:next w:val="Normal"/>
    <w:link w:val="Heading3Char"/>
    <w:uiPriority w:val="9"/>
    <w:qFormat/>
    <w:rsid w:val="002D4CD4"/>
    <w:pPr>
      <w:keepNext/>
      <w:numPr>
        <w:ilvl w:val="2"/>
        <w:numId w:val="42"/>
      </w:numPr>
      <w:spacing w:before="240" w:after="60"/>
      <w:outlineLvl w:val="2"/>
    </w:pPr>
    <w:rPr>
      <w:rFonts w:ascii="Cambria" w:hAnsi="Cambria"/>
      <w:b/>
      <w:bCs/>
      <w:sz w:val="26"/>
      <w:szCs w:val="26"/>
    </w:rPr>
  </w:style>
  <w:style w:type="paragraph" w:styleId="Overskrift4">
    <w:name w:val="heading 4"/>
    <w:basedOn w:val="Normal"/>
    <w:next w:val="Normal"/>
    <w:link w:val="Heading4Char"/>
    <w:uiPriority w:val="9"/>
    <w:qFormat/>
    <w:rsid w:val="002D4CD4"/>
    <w:pPr>
      <w:keepNext/>
      <w:numPr>
        <w:ilvl w:val="3"/>
        <w:numId w:val="42"/>
      </w:numPr>
      <w:spacing w:before="240" w:after="60"/>
      <w:outlineLvl w:val="3"/>
    </w:pPr>
    <w:rPr>
      <w:b/>
      <w:bCs/>
      <w:sz w:val="28"/>
      <w:szCs w:val="28"/>
    </w:rPr>
  </w:style>
  <w:style w:type="paragraph" w:styleId="Overskrift5">
    <w:name w:val="heading 5"/>
    <w:basedOn w:val="Normal"/>
    <w:next w:val="Normal"/>
    <w:link w:val="Heading5Char"/>
    <w:uiPriority w:val="9"/>
    <w:qFormat/>
    <w:rsid w:val="002D4CD4"/>
    <w:pPr>
      <w:numPr>
        <w:ilvl w:val="4"/>
        <w:numId w:val="42"/>
      </w:numPr>
      <w:spacing w:before="240" w:after="60"/>
      <w:outlineLvl w:val="4"/>
    </w:pPr>
    <w:rPr>
      <w:b/>
      <w:bCs/>
      <w:i/>
      <w:iCs/>
      <w:sz w:val="26"/>
      <w:szCs w:val="26"/>
    </w:rPr>
  </w:style>
  <w:style w:type="paragraph" w:styleId="Overskrift6">
    <w:name w:val="heading 6"/>
    <w:basedOn w:val="Normal"/>
    <w:next w:val="Normal"/>
    <w:link w:val="Heading6Char"/>
    <w:uiPriority w:val="9"/>
    <w:qFormat/>
    <w:rsid w:val="002D4CD4"/>
    <w:pPr>
      <w:numPr>
        <w:ilvl w:val="5"/>
        <w:numId w:val="42"/>
      </w:numPr>
      <w:spacing w:before="240" w:after="60"/>
      <w:outlineLvl w:val="5"/>
    </w:pPr>
    <w:rPr>
      <w:b/>
      <w:bCs/>
      <w:sz w:val="22"/>
      <w:szCs w:val="22"/>
    </w:rPr>
  </w:style>
  <w:style w:type="paragraph" w:styleId="Overskrift7">
    <w:name w:val="heading 7"/>
    <w:basedOn w:val="Normal"/>
    <w:next w:val="Normal"/>
    <w:link w:val="Heading7Char"/>
    <w:uiPriority w:val="9"/>
    <w:qFormat/>
    <w:rsid w:val="002D4CD4"/>
    <w:pPr>
      <w:numPr>
        <w:ilvl w:val="6"/>
        <w:numId w:val="42"/>
      </w:numPr>
      <w:spacing w:before="240" w:after="60"/>
      <w:outlineLvl w:val="6"/>
    </w:pPr>
  </w:style>
  <w:style w:type="paragraph" w:styleId="Overskrift8">
    <w:name w:val="heading 8"/>
    <w:basedOn w:val="Normal"/>
    <w:next w:val="Normal"/>
    <w:link w:val="Heading8Char"/>
    <w:uiPriority w:val="9"/>
    <w:qFormat/>
    <w:rsid w:val="002D4CD4"/>
    <w:pPr>
      <w:numPr>
        <w:ilvl w:val="7"/>
        <w:numId w:val="42"/>
      </w:numPr>
      <w:spacing w:before="240" w:after="60"/>
      <w:outlineLvl w:val="7"/>
    </w:pPr>
    <w:rPr>
      <w:i/>
      <w:iCs/>
    </w:rPr>
  </w:style>
  <w:style w:type="paragraph" w:styleId="Overskrift9">
    <w:name w:val="heading 9"/>
    <w:basedOn w:val="Normal"/>
    <w:next w:val="Normal"/>
    <w:link w:val="Heading9Char"/>
    <w:uiPriority w:val="9"/>
    <w:qFormat/>
    <w:rsid w:val="002D4CD4"/>
    <w:pPr>
      <w:numPr>
        <w:ilvl w:val="8"/>
        <w:numId w:val="42"/>
      </w:numPr>
      <w:spacing w:before="240" w:after="60"/>
      <w:outlineLvl w:val="8"/>
    </w:pPr>
    <w:rPr>
      <w:rFonts w:ascii="Cambria" w:hAnsi="Cambria"/>
      <w:sz w:val="22"/>
      <w:szCs w:val="22"/>
    </w:rPr>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table" w:customStyle="1" w:styleId="TableNormal">
    <w:name w:val="Table Normal"/>
    <w:semiHidden/>
    <w:rsid w:val="00AF1D6D"/>
    <w:pPr>
      <w:spacing w:after="200"/>
    </w:pPr>
    <w:rPr>
      <w:sz w:val="24"/>
      <w:szCs w:val="24"/>
      <w:lang w:val="nb-NO" w:eastAsia="en-US"/>
    </w:rPr>
    <w:tblPr>
      <w:tblInd w:w="0" w:type="dxa"/>
      <w:tblCellMar>
        <w:top w:w="0" w:type="dxa"/>
        <w:left w:w="108" w:type="dxa"/>
        <w:bottom w:w="0" w:type="dxa"/>
        <w:right w:w="108" w:type="dxa"/>
      </w:tblCellMar>
    </w:tblPr>
  </w:style>
  <w:style w:type="paragraph" w:styleId="Tittel">
    <w:name w:val="Title"/>
    <w:basedOn w:val="Normal"/>
    <w:next w:val="Normal"/>
    <w:link w:val="TittelTegn"/>
    <w:autoRedefine/>
    <w:uiPriority w:val="10"/>
    <w:qFormat/>
    <w:rsid w:val="005C0B38"/>
    <w:pPr>
      <w:pBdr>
        <w:bottom w:val="single" w:sz="8" w:space="4" w:color="4F81BD"/>
      </w:pBdr>
      <w:spacing w:after="300"/>
      <w:contextualSpacing/>
      <w:jc w:val="center"/>
    </w:pPr>
    <w:rPr>
      <w:spacing w:val="5"/>
      <w:kern w:val="28"/>
      <w:sz w:val="52"/>
      <w:szCs w:val="52"/>
    </w:rPr>
  </w:style>
  <w:style w:type="character" w:customStyle="1" w:styleId="TittelTegn">
    <w:name w:val="Tittel Tegn"/>
    <w:basedOn w:val="Standardskriftforavsnitt"/>
    <w:link w:val="Tittel"/>
    <w:uiPriority w:val="10"/>
    <w:rsid w:val="005C0B38"/>
    <w:rPr>
      <w:rFonts w:ascii="Calibri" w:eastAsia="Times New Roman" w:hAnsi="Calibri" w:cs="Times New Roman"/>
      <w:spacing w:val="5"/>
      <w:kern w:val="28"/>
      <w:sz w:val="52"/>
      <w:szCs w:val="52"/>
    </w:rPr>
  </w:style>
  <w:style w:type="character" w:customStyle="1" w:styleId="Overskrift1Tegn">
    <w:name w:val="Overskrift 1 Tegn"/>
    <w:basedOn w:val="Standardskriftforavsnitt"/>
    <w:link w:val="Overskrift1"/>
    <w:uiPriority w:val="9"/>
    <w:rsid w:val="002D4CD4"/>
    <w:rPr>
      <w:rFonts w:ascii="Calibri" w:eastAsia="Times New Roman" w:hAnsi="Calibri" w:cs="Times New Roman"/>
      <w:b/>
      <w:bCs/>
      <w:color w:val="345A8A"/>
      <w:sz w:val="32"/>
      <w:szCs w:val="32"/>
      <w:lang w:val="en-US" w:bidi="en-US"/>
    </w:rPr>
  </w:style>
  <w:style w:type="character" w:customStyle="1" w:styleId="Overskrift2Tegn">
    <w:name w:val="Overskrift 2 Tegn"/>
    <w:basedOn w:val="Standardskriftforavsnitt"/>
    <w:link w:val="Overskrift2"/>
    <w:uiPriority w:val="9"/>
    <w:semiHidden/>
    <w:rsid w:val="002D4CD4"/>
    <w:rPr>
      <w:rFonts w:ascii="Calibri" w:eastAsia="Times New Roman" w:hAnsi="Calibri" w:cs="Times New Roman"/>
      <w:b/>
      <w:bCs/>
      <w:color w:val="4F81BD"/>
      <w:sz w:val="26"/>
      <w:szCs w:val="26"/>
      <w:lang w:val="en-US" w:bidi="en-US"/>
    </w:rPr>
  </w:style>
  <w:style w:type="character" w:customStyle="1" w:styleId="Overskrift3Tegn">
    <w:name w:val="Overskrift 3 Tegn"/>
    <w:basedOn w:val="Standardskriftforavsnitt"/>
    <w:link w:val="Overskrift3"/>
    <w:uiPriority w:val="9"/>
    <w:semiHidden/>
    <w:rsid w:val="002D4CD4"/>
    <w:rPr>
      <w:rFonts w:ascii="Calibri" w:eastAsia="Times New Roman" w:hAnsi="Calibri" w:cs="Times New Roman"/>
      <w:b/>
      <w:bCs/>
      <w:color w:val="4F81BD"/>
      <w:lang w:val="en-US" w:bidi="en-US"/>
    </w:rPr>
  </w:style>
  <w:style w:type="character" w:customStyle="1" w:styleId="Overskrift4Tegn">
    <w:name w:val="Overskrift 4 Tegn"/>
    <w:basedOn w:val="Standardskriftforavsnitt"/>
    <w:link w:val="Overskrift4"/>
    <w:uiPriority w:val="9"/>
    <w:semiHidden/>
    <w:rsid w:val="002D4CD4"/>
    <w:rPr>
      <w:rFonts w:ascii="Calibri" w:eastAsia="Times New Roman" w:hAnsi="Calibri" w:cs="Times New Roman"/>
      <w:b/>
      <w:bCs/>
      <w:i/>
      <w:iCs/>
      <w:color w:val="4F81BD"/>
      <w:lang w:val="en-US" w:bidi="en-US"/>
    </w:rPr>
  </w:style>
  <w:style w:type="character" w:customStyle="1" w:styleId="Overskrift5Tegn">
    <w:name w:val="Overskrift 5 Tegn"/>
    <w:basedOn w:val="Standardskriftforavsnitt"/>
    <w:link w:val="Overskrift5"/>
    <w:uiPriority w:val="9"/>
    <w:semiHidden/>
    <w:rsid w:val="002D4CD4"/>
    <w:rPr>
      <w:rFonts w:ascii="Calibri" w:eastAsia="Times New Roman" w:hAnsi="Calibri" w:cs="Times New Roman"/>
      <w:color w:val="244061"/>
      <w:lang w:val="en-US" w:bidi="en-US"/>
    </w:rPr>
  </w:style>
  <w:style w:type="character" w:customStyle="1" w:styleId="Overskrift6Tegn">
    <w:name w:val="Overskrift 6 Tegn"/>
    <w:basedOn w:val="Standardskriftforavsnitt"/>
    <w:link w:val="Overskrift6"/>
    <w:uiPriority w:val="9"/>
    <w:semiHidden/>
    <w:rsid w:val="002D4CD4"/>
    <w:rPr>
      <w:rFonts w:ascii="Calibri" w:eastAsia="Times New Roman" w:hAnsi="Calibri" w:cs="Times New Roman"/>
      <w:i/>
      <w:iCs/>
      <w:color w:val="244061"/>
      <w:lang w:val="en-US" w:bidi="en-US"/>
    </w:rPr>
  </w:style>
  <w:style w:type="character" w:customStyle="1" w:styleId="Overskrift7Tegn">
    <w:name w:val="Overskrift 7 Tegn"/>
    <w:basedOn w:val="Standardskriftforavsnitt"/>
    <w:link w:val="Overskrift7"/>
    <w:uiPriority w:val="9"/>
    <w:semiHidden/>
    <w:rsid w:val="002D4CD4"/>
    <w:rPr>
      <w:rFonts w:ascii="Calibri" w:eastAsia="Times New Roman" w:hAnsi="Calibri" w:cs="Times New Roman"/>
      <w:i/>
      <w:iCs/>
      <w:color w:val="404040"/>
      <w:lang w:val="en-US" w:bidi="en-US"/>
    </w:rPr>
  </w:style>
  <w:style w:type="character" w:customStyle="1" w:styleId="Overskrift8Tegn">
    <w:name w:val="Overskrift 8 Tegn"/>
    <w:basedOn w:val="Standardskriftforavsnitt"/>
    <w:link w:val="Overskrift8"/>
    <w:uiPriority w:val="9"/>
    <w:semiHidden/>
    <w:rsid w:val="002D4CD4"/>
    <w:rPr>
      <w:rFonts w:ascii="Calibri" w:eastAsia="Times New Roman" w:hAnsi="Calibri" w:cs="Times New Roman"/>
      <w:color w:val="363636"/>
      <w:sz w:val="20"/>
      <w:szCs w:val="20"/>
      <w:lang w:val="en-US" w:bidi="en-US"/>
    </w:rPr>
  </w:style>
  <w:style w:type="character" w:customStyle="1" w:styleId="Overskrift9Tegn">
    <w:name w:val="Overskrift 9 Tegn"/>
    <w:basedOn w:val="Standardskriftforavsnitt"/>
    <w:link w:val="Overskrift9"/>
    <w:uiPriority w:val="9"/>
    <w:semiHidden/>
    <w:rsid w:val="002D4CD4"/>
    <w:rPr>
      <w:rFonts w:ascii="Calibri" w:eastAsia="Times New Roman" w:hAnsi="Calibri" w:cs="Times New Roman"/>
      <w:i/>
      <w:iCs/>
      <w:color w:val="363636"/>
      <w:sz w:val="20"/>
      <w:szCs w:val="20"/>
      <w:lang w:val="en-US" w:bidi="en-US"/>
    </w:rPr>
  </w:style>
  <w:style w:type="character" w:customStyle="1" w:styleId="Heading1Char">
    <w:name w:val="Heading 1 Char"/>
    <w:basedOn w:val="Standardskriftforavsnitt"/>
    <w:link w:val="Overskrift1"/>
    <w:uiPriority w:val="9"/>
    <w:rsid w:val="002D4CD4"/>
    <w:rPr>
      <w:rFonts w:ascii="Cambria" w:eastAsia="Times New Roman" w:hAnsi="Cambria" w:cs="Times New Roman"/>
      <w:b/>
      <w:bCs/>
      <w:kern w:val="32"/>
      <w:sz w:val="32"/>
      <w:szCs w:val="32"/>
      <w:lang w:val="en-US" w:bidi="en-US"/>
    </w:rPr>
  </w:style>
  <w:style w:type="character" w:customStyle="1" w:styleId="Heading2Char">
    <w:name w:val="Heading 2 Char"/>
    <w:basedOn w:val="Standardskriftforavsnitt"/>
    <w:link w:val="Overskrift2"/>
    <w:uiPriority w:val="9"/>
    <w:rsid w:val="002D4CD4"/>
    <w:rPr>
      <w:rFonts w:ascii="Cambria" w:eastAsia="Times New Roman" w:hAnsi="Cambria" w:cs="Times New Roman"/>
      <w:b/>
      <w:bCs/>
      <w:i/>
      <w:iCs/>
      <w:sz w:val="28"/>
      <w:szCs w:val="28"/>
      <w:lang w:val="en-US" w:bidi="en-US"/>
    </w:rPr>
  </w:style>
  <w:style w:type="character" w:customStyle="1" w:styleId="Heading3Char">
    <w:name w:val="Heading 3 Char"/>
    <w:basedOn w:val="Standardskriftforavsnitt"/>
    <w:link w:val="Overskrift3"/>
    <w:uiPriority w:val="9"/>
    <w:rsid w:val="002D4CD4"/>
    <w:rPr>
      <w:rFonts w:ascii="Cambria" w:eastAsia="Times New Roman" w:hAnsi="Cambria" w:cs="Times New Roman"/>
      <w:b/>
      <w:bCs/>
      <w:sz w:val="26"/>
      <w:szCs w:val="26"/>
      <w:lang w:val="en-US" w:bidi="en-US"/>
    </w:rPr>
  </w:style>
  <w:style w:type="character" w:customStyle="1" w:styleId="Heading4Char">
    <w:name w:val="Heading 4 Char"/>
    <w:basedOn w:val="Standardskriftforavsnitt"/>
    <w:link w:val="Overskrift4"/>
    <w:uiPriority w:val="9"/>
    <w:rsid w:val="002D4CD4"/>
    <w:rPr>
      <w:rFonts w:ascii="Calibri" w:eastAsia="Times New Roman" w:hAnsi="Calibri" w:cs="Times New Roman"/>
      <w:b/>
      <w:bCs/>
      <w:sz w:val="28"/>
      <w:szCs w:val="28"/>
      <w:lang w:val="en-US" w:bidi="en-US"/>
    </w:rPr>
  </w:style>
  <w:style w:type="character" w:customStyle="1" w:styleId="Heading5Char">
    <w:name w:val="Heading 5 Char"/>
    <w:basedOn w:val="Standardskriftforavsnitt"/>
    <w:link w:val="Overskrift5"/>
    <w:uiPriority w:val="9"/>
    <w:rsid w:val="002D4CD4"/>
    <w:rPr>
      <w:rFonts w:ascii="Calibri" w:eastAsia="Times New Roman" w:hAnsi="Calibri" w:cs="Times New Roman"/>
      <w:b/>
      <w:bCs/>
      <w:i/>
      <w:iCs/>
      <w:sz w:val="26"/>
      <w:szCs w:val="26"/>
      <w:lang w:val="en-US" w:bidi="en-US"/>
    </w:rPr>
  </w:style>
  <w:style w:type="character" w:customStyle="1" w:styleId="Heading6Char">
    <w:name w:val="Heading 6 Char"/>
    <w:basedOn w:val="Standardskriftforavsnitt"/>
    <w:link w:val="Overskrift6"/>
    <w:uiPriority w:val="9"/>
    <w:rsid w:val="002D4CD4"/>
    <w:rPr>
      <w:rFonts w:ascii="Calibri" w:eastAsia="Times New Roman" w:hAnsi="Calibri" w:cs="Times New Roman"/>
      <w:b/>
      <w:bCs/>
      <w:sz w:val="22"/>
      <w:szCs w:val="22"/>
      <w:lang w:val="en-US" w:bidi="en-US"/>
    </w:rPr>
  </w:style>
  <w:style w:type="character" w:customStyle="1" w:styleId="Heading7Char">
    <w:name w:val="Heading 7 Char"/>
    <w:basedOn w:val="Standardskriftforavsnitt"/>
    <w:link w:val="Overskrift7"/>
    <w:uiPriority w:val="9"/>
    <w:rsid w:val="002D4CD4"/>
    <w:rPr>
      <w:rFonts w:ascii="Calibri" w:eastAsia="Times New Roman" w:hAnsi="Calibri" w:cs="Times New Roman"/>
      <w:lang w:val="en-US" w:bidi="en-US"/>
    </w:rPr>
  </w:style>
  <w:style w:type="character" w:customStyle="1" w:styleId="Heading8Char">
    <w:name w:val="Heading 8 Char"/>
    <w:basedOn w:val="Standardskriftforavsnitt"/>
    <w:link w:val="Overskrift8"/>
    <w:uiPriority w:val="9"/>
    <w:rsid w:val="002D4CD4"/>
    <w:rPr>
      <w:rFonts w:ascii="Calibri" w:eastAsia="Times New Roman" w:hAnsi="Calibri" w:cs="Times New Roman"/>
      <w:i/>
      <w:iCs/>
      <w:lang w:val="en-US" w:bidi="en-US"/>
    </w:rPr>
  </w:style>
  <w:style w:type="character" w:customStyle="1" w:styleId="Heading9Char">
    <w:name w:val="Heading 9 Char"/>
    <w:basedOn w:val="Standardskriftforavsnitt"/>
    <w:link w:val="Overskrift9"/>
    <w:uiPriority w:val="9"/>
    <w:rsid w:val="002D4CD4"/>
    <w:rPr>
      <w:rFonts w:ascii="Cambria" w:eastAsia="Times New Roman" w:hAnsi="Cambria" w:cs="Times New Roman"/>
      <w:sz w:val="22"/>
      <w:szCs w:val="22"/>
      <w:lang w:val="en-US" w:bidi="en-US"/>
    </w:rPr>
  </w:style>
  <w:style w:type="paragraph" w:styleId="BrdtekstTegn1">
    <w:name w:val="Brødtekst Tegn1"/>
    <w:aliases w:val="Fotnotetekst Tegn2,Bunntekst Tegn3"/>
    <w:basedOn w:val="Standardskriftforavsnitt"/>
    <w:next w:val="Sterk"/>
    <w:link w:val="CommentTextChar"/>
    <w:uiPriority w:val="99"/>
    <w:qFormat/>
    <w:rsid w:val="002D4CD4"/>
    <w:rPr>
      <w:rFonts w:ascii="Cambria" w:eastAsia="Arial Unicode MS" w:hAnsi="Cambria"/>
      <w:kern w:val="1"/>
      <w:lang w:val="nb-NO" w:bidi="ar-SA"/>
    </w:rPr>
  </w:style>
  <w:style w:type="paragraph" w:customStyle="1" w:styleId="Rubrik">
    <w:name w:val="Rubrik"/>
    <w:basedOn w:val="Normal"/>
    <w:next w:val="Brdtekst"/>
    <w:qFormat/>
    <w:rsid w:val="002D4CD4"/>
    <w:pPr>
      <w:keepNext/>
      <w:suppressAutoHyphens/>
      <w:spacing w:before="240" w:after="60" w:line="100" w:lineRule="atLeast"/>
      <w:jc w:val="center"/>
    </w:pPr>
    <w:rPr>
      <w:rFonts w:ascii="Arial" w:eastAsia="MS Mincho" w:hAnsi="Arial" w:cs="Arial"/>
      <w:b/>
      <w:bCs/>
      <w:kern w:val="1"/>
      <w:sz w:val="32"/>
      <w:szCs w:val="32"/>
      <w:lang w:val="nb-NO" w:eastAsia="ar-SA"/>
    </w:rPr>
  </w:style>
  <w:style w:type="character" w:customStyle="1" w:styleId="Fotnotstecken">
    <w:name w:val="Fotnotstecken"/>
    <w:rsid w:val="002D4CD4"/>
  </w:style>
  <w:style w:type="paragraph" w:customStyle="1" w:styleId="Blokksitat">
    <w:name w:val="Blokksitat"/>
    <w:basedOn w:val="Brdtekst"/>
    <w:rsid w:val="002D4CD4"/>
    <w:pPr>
      <w:widowControl w:val="0"/>
      <w:suppressAutoHyphens/>
      <w:spacing w:line="100" w:lineRule="atLeast"/>
    </w:pPr>
    <w:rPr>
      <w:rFonts w:eastAsia="Arial Unicode MS"/>
      <w:kern w:val="1"/>
      <w:lang w:val="sk-SK"/>
    </w:rPr>
  </w:style>
  <w:style w:type="paragraph" w:customStyle="1" w:styleId="Blokksitat1">
    <w:name w:val="Blokksitat1"/>
    <w:basedOn w:val="Brdtekst"/>
    <w:rsid w:val="002D4CD4"/>
    <w:pPr>
      <w:widowControl w:val="0"/>
      <w:suppressAutoHyphens/>
      <w:spacing w:line="100" w:lineRule="atLeast"/>
    </w:pPr>
    <w:rPr>
      <w:rFonts w:eastAsia="Arial Unicode MS"/>
      <w:kern w:val="1"/>
      <w:lang w:val="sk-SK"/>
    </w:rPr>
  </w:style>
  <w:style w:type="paragraph" w:customStyle="1" w:styleId="BunntekstTegn1">
    <w:name w:val="Bunntekst Tegn1"/>
    <w:aliases w:val="Fotnotetekst Tegn2 Tegn"/>
    <w:basedOn w:val="Brdtekst"/>
    <w:rsid w:val="002D4CD4"/>
    <w:pPr>
      <w:widowControl w:val="0"/>
      <w:suppressAutoHyphens/>
      <w:spacing w:line="100" w:lineRule="atLeast"/>
      <w:ind w:left="708"/>
    </w:pPr>
    <w:rPr>
      <w:rFonts w:eastAsia="Arial Unicode MS"/>
      <w:kern w:val="1"/>
      <w:lang w:val="nb-NO"/>
    </w:rPr>
  </w:style>
  <w:style w:type="character" w:customStyle="1" w:styleId="Overskrift2Tegn2">
    <w:name w:val="Overskrift 2 Tegn2"/>
    <w:basedOn w:val="Standardskriftforavsnitt"/>
    <w:uiPriority w:val="9"/>
    <w:rsid w:val="002D4CD4"/>
    <w:rPr>
      <w:rFonts w:ascii="Arial" w:eastAsia="Arial Unicode MS" w:hAnsi="Arial" w:cs="Arial"/>
      <w:b/>
      <w:bCs/>
      <w:kern w:val="1"/>
      <w:sz w:val="32"/>
      <w:szCs w:val="32"/>
    </w:rPr>
  </w:style>
  <w:style w:type="character" w:customStyle="1" w:styleId="Overskrift3Tegn1">
    <w:name w:val="Overskrift 3 Tegn1"/>
    <w:aliases w:val="Heading 3 Tegn"/>
    <w:basedOn w:val="Standardskriftforavsnitt"/>
    <w:uiPriority w:val="99"/>
    <w:rsid w:val="002D4CD4"/>
    <w:rPr>
      <w:rFonts w:ascii="Times New Roman" w:eastAsia="Arial Unicode MS" w:hAnsi="Times New Roman" w:cs="Times New Roman"/>
      <w:kern w:val="1"/>
      <w:sz w:val="24"/>
      <w:szCs w:val="24"/>
    </w:rPr>
  </w:style>
  <w:style w:type="paragraph" w:customStyle="1" w:styleId="Blokksitat3">
    <w:name w:val="Blokksitat3"/>
    <w:basedOn w:val="Brdtekst"/>
    <w:rsid w:val="002D4CD4"/>
    <w:pPr>
      <w:widowControl w:val="0"/>
      <w:suppressAutoHyphens/>
      <w:spacing w:line="360" w:lineRule="auto"/>
      <w:jc w:val="both"/>
    </w:pPr>
    <w:rPr>
      <w:rFonts w:eastAsia="Arial Unicode MS"/>
      <w:kern w:val="1"/>
      <w:lang w:val="sk-SK"/>
    </w:rPr>
  </w:style>
  <w:style w:type="character" w:customStyle="1" w:styleId="Overskrift4Tegn1">
    <w:name w:val="Overskrift 4 Tegn1"/>
    <w:basedOn w:val="Standardskriftforavsnitt"/>
    <w:link w:val="western1"/>
    <w:rsid w:val="002D4CD4"/>
  </w:style>
  <w:style w:type="paragraph" w:customStyle="1" w:styleId="western1">
    <w:name w:val="western1"/>
    <w:basedOn w:val="Normal"/>
    <w:link w:val="Overskrift4Tegn1"/>
    <w:rsid w:val="002D4CD4"/>
    <w:pPr>
      <w:spacing w:beforeLines="1" w:line="360" w:lineRule="auto"/>
      <w:jc w:val="both"/>
    </w:pPr>
    <w:rPr>
      <w:rFonts w:ascii="Cambria" w:eastAsia="Cambria" w:hAnsi="Cambria"/>
      <w:lang w:val="nb-NO" w:bidi="ar-SA"/>
    </w:rPr>
  </w:style>
  <w:style w:type="character" w:customStyle="1" w:styleId="WW8Num40z0">
    <w:name w:val="WW8Num40z0"/>
    <w:rsid w:val="002D4CD4"/>
    <w:rPr>
      <w:rFonts w:cs="Times New Roman"/>
      <w:i/>
    </w:rPr>
  </w:style>
  <w:style w:type="character" w:customStyle="1" w:styleId="WW8Num40z1">
    <w:name w:val="WW8Num40z1"/>
    <w:rsid w:val="002D4CD4"/>
    <w:rPr>
      <w:rFonts w:cs="Times New Roman"/>
    </w:rPr>
  </w:style>
  <w:style w:type="character" w:customStyle="1" w:styleId="WW8Num26z0">
    <w:name w:val="WW8Num26z0"/>
    <w:rsid w:val="002D4CD4"/>
    <w:rPr>
      <w:rFonts w:cs="Times New Roman"/>
    </w:rPr>
  </w:style>
  <w:style w:type="character" w:customStyle="1" w:styleId="Numreringstecken">
    <w:name w:val="Numreringstecken"/>
    <w:rsid w:val="002D4CD4"/>
  </w:style>
  <w:style w:type="character" w:customStyle="1" w:styleId="WW8Num12z0">
    <w:name w:val="WW8Num12z0"/>
    <w:rsid w:val="002D4CD4"/>
    <w:rPr>
      <w:rFonts w:cs="Times New Roman"/>
    </w:rPr>
  </w:style>
  <w:style w:type="character" w:customStyle="1" w:styleId="WW8Num28z0">
    <w:name w:val="WW8Num28z0"/>
    <w:rsid w:val="002D4CD4"/>
    <w:rPr>
      <w:rFonts w:cs="Times New Roman"/>
    </w:rPr>
  </w:style>
  <w:style w:type="character" w:customStyle="1" w:styleId="WW8Num37z0">
    <w:name w:val="WW8Num37z0"/>
    <w:rsid w:val="002D4CD4"/>
    <w:rPr>
      <w:rFonts w:cs="Times New Roman"/>
    </w:rPr>
  </w:style>
  <w:style w:type="character" w:customStyle="1" w:styleId="Slutnotstecken">
    <w:name w:val="Slutnotstecken"/>
    <w:rsid w:val="002D4CD4"/>
  </w:style>
  <w:style w:type="paragraph" w:customStyle="1" w:styleId="Bildtext">
    <w:name w:val="Bildtext"/>
    <w:basedOn w:val="Normal"/>
    <w:rsid w:val="002D4CD4"/>
    <w:pPr>
      <w:widowControl w:val="0"/>
      <w:suppressLineNumbers/>
      <w:suppressAutoHyphens/>
      <w:spacing w:before="120" w:after="120"/>
    </w:pPr>
    <w:rPr>
      <w:rFonts w:eastAsia="Arial Unicode MS" w:cs="Tahoma"/>
      <w:i/>
      <w:iCs/>
      <w:kern w:val="1"/>
      <w:lang w:val="nb-NO"/>
    </w:rPr>
  </w:style>
  <w:style w:type="paragraph" w:customStyle="1" w:styleId="Frteckning">
    <w:name w:val="Förteckning"/>
    <w:basedOn w:val="Normal"/>
    <w:rsid w:val="002D4CD4"/>
    <w:pPr>
      <w:widowControl w:val="0"/>
      <w:suppressLineNumbers/>
      <w:suppressAutoHyphens/>
    </w:pPr>
    <w:rPr>
      <w:rFonts w:eastAsia="Arial Unicode MS" w:cs="Tahoma"/>
      <w:kern w:val="1"/>
      <w:lang w:val="nb-NO"/>
    </w:rPr>
  </w:style>
  <w:style w:type="paragraph" w:customStyle="1" w:styleId="Tabellinnehll">
    <w:name w:val="Tabellinnehåll"/>
    <w:basedOn w:val="Normal"/>
    <w:rsid w:val="002D4CD4"/>
    <w:pPr>
      <w:widowControl w:val="0"/>
      <w:suppressLineNumbers/>
      <w:suppressAutoHyphens/>
    </w:pPr>
    <w:rPr>
      <w:rFonts w:eastAsia="Arial Unicode MS"/>
      <w:kern w:val="1"/>
      <w:lang w:val="nb-NO"/>
    </w:rPr>
  </w:style>
  <w:style w:type="character" w:customStyle="1" w:styleId="FotnotetekstTegn">
    <w:name w:val="Fotnotetekst Tegn"/>
    <w:basedOn w:val="Standardskriftforavsnitt"/>
    <w:rsid w:val="002D4CD4"/>
    <w:rPr>
      <w:rFonts w:ascii="Times New Roman" w:eastAsia="Arial Unicode MS" w:hAnsi="Times New Roman" w:cs="Times New Roman"/>
      <w:kern w:val="1"/>
      <w:sz w:val="24"/>
      <w:szCs w:val="24"/>
    </w:rPr>
  </w:style>
  <w:style w:type="character" w:customStyle="1" w:styleId="BrdtextTegn">
    <w:name w:val="Brödtext Tegn"/>
    <w:basedOn w:val="Standardskriftforavsnitt"/>
    <w:rsid w:val="002D4CD4"/>
    <w:rPr>
      <w:rFonts w:eastAsia="Arial Unicode MS"/>
      <w:kern w:val="1"/>
      <w:sz w:val="24"/>
      <w:szCs w:val="24"/>
    </w:rPr>
  </w:style>
  <w:style w:type="paragraph" w:customStyle="1" w:styleId="Fargeriktrutenett-uthevingsfarge1Tegn">
    <w:name w:val="Fargerikt rutenett - uthevingsfarge 1 Tegn"/>
    <w:basedOn w:val="Normal"/>
    <w:next w:val="Brdtekst"/>
    <w:rsid w:val="002D4CD4"/>
    <w:pPr>
      <w:widowControl w:val="0"/>
      <w:suppressAutoHyphens/>
      <w:spacing w:after="120"/>
    </w:pPr>
    <w:rPr>
      <w:rFonts w:eastAsia="Arial Unicode MS"/>
      <w:kern w:val="1"/>
      <w:lang w:val="nb-NO"/>
    </w:rPr>
  </w:style>
  <w:style w:type="character" w:customStyle="1" w:styleId="QuoteChar">
    <w:name w:val="Quote Char"/>
    <w:basedOn w:val="Standardskriftforavsnitt"/>
    <w:link w:val="Quote"/>
    <w:uiPriority w:val="29"/>
    <w:rsid w:val="002D4CD4"/>
    <w:rPr>
      <w:rFonts w:cs="Times New Roman"/>
      <w:i/>
    </w:rPr>
  </w:style>
  <w:style w:type="paragraph" w:customStyle="1" w:styleId="Quote">
    <w:name w:val="Quote"/>
    <w:basedOn w:val="Normal"/>
    <w:next w:val="Normal"/>
    <w:link w:val="QuoteChar"/>
    <w:uiPriority w:val="29"/>
    <w:qFormat/>
    <w:rsid w:val="002D4CD4"/>
    <w:rPr>
      <w:rFonts w:ascii="Cambria" w:eastAsia="Cambria" w:hAnsi="Cambria"/>
      <w:i/>
      <w:lang w:val="nb-NO" w:bidi="ar-SA"/>
    </w:rPr>
  </w:style>
  <w:style w:type="character" w:customStyle="1" w:styleId="BobletekstTegn">
    <w:name w:val="Bobletekst Tegn"/>
    <w:basedOn w:val="Standardskriftforavsnitt"/>
    <w:uiPriority w:val="99"/>
    <w:rsid w:val="002D4CD4"/>
    <w:rPr>
      <w:rFonts w:ascii="Lucida Grande" w:eastAsia="Times New Roman" w:hAnsi="Lucida Grande" w:cs="Times New Roman"/>
      <w:sz w:val="18"/>
      <w:szCs w:val="18"/>
      <w:lang w:eastAsia="nb-NO"/>
    </w:rPr>
  </w:style>
  <w:style w:type="character" w:customStyle="1" w:styleId="DocumentMapChar">
    <w:name w:val="Document Map Char"/>
    <w:basedOn w:val="Standardskriftforavsnitt"/>
    <w:uiPriority w:val="99"/>
    <w:semiHidden/>
    <w:rsid w:val="002D4CD4"/>
    <w:rPr>
      <w:sz w:val="24"/>
      <w:szCs w:val="24"/>
      <w:lang w:eastAsia="en-US"/>
    </w:rPr>
  </w:style>
  <w:style w:type="character" w:customStyle="1" w:styleId="DokumentkartTegn">
    <w:name w:val="Dokumentkart Tegn"/>
    <w:basedOn w:val="Standardskriftforavsnitt"/>
    <w:uiPriority w:val="99"/>
    <w:rsid w:val="002D4CD4"/>
    <w:rPr>
      <w:rFonts w:ascii="Tahoma" w:hAnsi="Tahoma" w:cs="Tahoma"/>
      <w:sz w:val="16"/>
      <w:szCs w:val="16"/>
      <w:lang w:val="en-GB" w:eastAsia="en-US"/>
    </w:rPr>
  </w:style>
  <w:style w:type="character" w:customStyle="1" w:styleId="WW8Num21z0">
    <w:name w:val="WW8Num21z0"/>
    <w:rsid w:val="002D4CD4"/>
    <w:rPr>
      <w:rFonts w:cs="Times New Roman"/>
    </w:rPr>
  </w:style>
  <w:style w:type="character" w:customStyle="1" w:styleId="WW8Num19z0">
    <w:name w:val="WW8Num19z0"/>
    <w:rsid w:val="002D4CD4"/>
    <w:rPr>
      <w:rFonts w:cs="Times New Roman"/>
    </w:rPr>
  </w:style>
  <w:style w:type="paragraph" w:customStyle="1" w:styleId="Tabellrubrik">
    <w:name w:val="Tabellrubrik"/>
    <w:basedOn w:val="Tabellinnehll"/>
    <w:rsid w:val="002D4CD4"/>
    <w:pPr>
      <w:jc w:val="center"/>
    </w:pPr>
    <w:rPr>
      <w:b/>
      <w:bCs/>
    </w:rPr>
  </w:style>
  <w:style w:type="character" w:customStyle="1" w:styleId="WW8Num41z0">
    <w:name w:val="WW8Num41z0"/>
    <w:rsid w:val="002D4CD4"/>
    <w:rPr>
      <w:rFonts w:cs="Times New Roman"/>
    </w:rPr>
  </w:style>
  <w:style w:type="character" w:customStyle="1" w:styleId="WW8Num17z0">
    <w:name w:val="WW8Num17z0"/>
    <w:rsid w:val="002D4CD4"/>
    <w:rPr>
      <w:rFonts w:cs="Times New Roman"/>
    </w:rPr>
  </w:style>
  <w:style w:type="character" w:customStyle="1" w:styleId="Punktuppstllning">
    <w:name w:val="Punktuppställning"/>
    <w:rsid w:val="002D4CD4"/>
    <w:rPr>
      <w:rFonts w:ascii="OpenSymbol" w:eastAsia="OpenSymbol" w:hAnsi="OpenSymbol" w:cs="OpenSymbol"/>
    </w:rPr>
  </w:style>
  <w:style w:type="character" w:customStyle="1" w:styleId="FooterChar">
    <w:name w:val="Footer Char"/>
    <w:aliases w:val="Fotnotetekst Tegn2 Char"/>
    <w:basedOn w:val="Standardskriftforavsnitt"/>
    <w:rsid w:val="002D4CD4"/>
    <w:rPr>
      <w:sz w:val="24"/>
      <w:szCs w:val="24"/>
      <w:lang w:val="en-GB" w:eastAsia="en-US"/>
    </w:rPr>
  </w:style>
  <w:style w:type="character" w:customStyle="1" w:styleId="FootnoteTextChar">
    <w:name w:val="Footnote Text Char"/>
    <w:aliases w:val="Bunntekst Tegn3 Char"/>
    <w:basedOn w:val="Standardskriftforavsnitt"/>
    <w:rsid w:val="002D4CD4"/>
    <w:rPr>
      <w:rFonts w:ascii="Times" w:hAnsi="Times"/>
      <w:szCs w:val="24"/>
      <w:lang w:eastAsia="nb-NO" w:bidi="en-US"/>
    </w:rPr>
  </w:style>
  <w:style w:type="character" w:customStyle="1" w:styleId="TopptekstTegn">
    <w:name w:val="Topptekst Tegn"/>
    <w:basedOn w:val="Standardskriftforavsnitt"/>
    <w:uiPriority w:val="99"/>
    <w:rsid w:val="002D4CD4"/>
    <w:rPr>
      <w:rFonts w:ascii="Times New Roman" w:eastAsia="Arial Unicode MS" w:hAnsi="Times New Roman"/>
      <w:kern w:val="1"/>
      <w:sz w:val="24"/>
      <w:szCs w:val="24"/>
    </w:rPr>
  </w:style>
  <w:style w:type="character" w:customStyle="1" w:styleId="MerknadstekstTegn">
    <w:name w:val="Merknadstekst Tegn"/>
    <w:basedOn w:val="Standardskriftforavsnitt"/>
    <w:uiPriority w:val="99"/>
    <w:semiHidden/>
    <w:rsid w:val="002D4CD4"/>
    <w:rPr>
      <w:rFonts w:ascii="Times New Roman" w:eastAsia="Arial Unicode MS" w:hAnsi="Times New Roman"/>
      <w:kern w:val="1"/>
      <w:sz w:val="24"/>
      <w:szCs w:val="24"/>
    </w:rPr>
  </w:style>
  <w:style w:type="character" w:customStyle="1" w:styleId="SubtitleChar">
    <w:name w:val="Subtitle Char"/>
    <w:basedOn w:val="Standardskriftforavsnitt"/>
    <w:link w:val="Undertittel"/>
    <w:uiPriority w:val="11"/>
    <w:rsid w:val="002D4CD4"/>
    <w:rPr>
      <w:rFonts w:ascii="Cambria" w:eastAsia="Times New Roman" w:hAnsi="Cambria"/>
      <w:sz w:val="24"/>
      <w:szCs w:val="24"/>
    </w:rPr>
  </w:style>
  <w:style w:type="character" w:customStyle="1" w:styleId="KommentaremneTegn">
    <w:name w:val="Kommentaremne Tegn"/>
    <w:basedOn w:val="MerknadstekstTegn"/>
    <w:uiPriority w:val="99"/>
    <w:semiHidden/>
    <w:rsid w:val="002D4CD4"/>
    <w:rPr>
      <w:b/>
      <w:bCs/>
    </w:rPr>
  </w:style>
  <w:style w:type="paragraph" w:customStyle="1" w:styleId="western">
    <w:name w:val="western"/>
    <w:basedOn w:val="Normal"/>
    <w:rsid w:val="002D4CD4"/>
    <w:pPr>
      <w:spacing w:beforeLines="1" w:line="360" w:lineRule="auto"/>
      <w:jc w:val="both"/>
    </w:pPr>
    <w:rPr>
      <w:lang w:val="nb-NO" w:eastAsia="nb-NO"/>
    </w:rPr>
  </w:style>
  <w:style w:type="paragraph" w:customStyle="1" w:styleId="Textbody">
    <w:name w:val="Text body"/>
    <w:basedOn w:val="Normal"/>
    <w:uiPriority w:val="99"/>
    <w:rsid w:val="002D4CD4"/>
    <w:pPr>
      <w:widowControl w:val="0"/>
      <w:autoSpaceDE w:val="0"/>
      <w:autoSpaceDN w:val="0"/>
      <w:adjustRightInd w:val="0"/>
      <w:spacing w:after="120" w:line="360" w:lineRule="auto"/>
      <w:jc w:val="both"/>
    </w:pPr>
    <w:rPr>
      <w:lang w:eastAsia="nb-NO"/>
    </w:rPr>
  </w:style>
  <w:style w:type="character" w:customStyle="1" w:styleId="Overskrift2Tegn1">
    <w:name w:val="Overskrift 2 Tegn1"/>
    <w:basedOn w:val="Standardskriftforavsnitt"/>
    <w:rsid w:val="002D4CD4"/>
    <w:rPr>
      <w:rFonts w:ascii="Calibri" w:eastAsia="Times New Roman" w:hAnsi="Calibri" w:cs="Times New Roman"/>
      <w:b/>
      <w:bCs/>
      <w:color w:val="4F81BD"/>
      <w:sz w:val="26"/>
      <w:szCs w:val="26"/>
    </w:rPr>
  </w:style>
  <w:style w:type="character" w:customStyle="1" w:styleId="TitleChar">
    <w:name w:val="Title Char"/>
    <w:basedOn w:val="Standardskriftforavsnitt"/>
    <w:uiPriority w:val="10"/>
    <w:rsid w:val="002D4CD4"/>
    <w:rPr>
      <w:rFonts w:ascii="Cambria" w:eastAsia="Times New Roman" w:hAnsi="Cambria" w:cs="Times New Roman"/>
      <w:b/>
      <w:bCs/>
      <w:kern w:val="28"/>
      <w:sz w:val="32"/>
      <w:szCs w:val="32"/>
    </w:rPr>
  </w:style>
  <w:style w:type="character" w:customStyle="1" w:styleId="TittelTegn1">
    <w:name w:val="Tittel Tegn1"/>
    <w:basedOn w:val="Standardskriftforavsnitt"/>
    <w:rsid w:val="002D4CD4"/>
    <w:rPr>
      <w:rFonts w:ascii="Cambria" w:eastAsia="Times New Roman" w:hAnsi="Cambria" w:cs="Times New Roman"/>
      <w:b/>
      <w:bCs/>
      <w:kern w:val="28"/>
      <w:sz w:val="32"/>
      <w:szCs w:val="32"/>
      <w:lang w:val="en-GB" w:eastAsia="en-US"/>
    </w:rPr>
  </w:style>
  <w:style w:type="table" w:customStyle="1" w:styleId="TableNormal1">
    <w:name w:val="Table Normal1"/>
    <w:semiHidden/>
    <w:rsid w:val="002D4CD4"/>
    <w:pPr>
      <w:spacing w:after="200" w:line="276" w:lineRule="auto"/>
    </w:pPr>
    <w:rPr>
      <w:sz w:val="22"/>
      <w:szCs w:val="22"/>
      <w:lang w:val="nb-NO" w:eastAsia="en-US"/>
    </w:rPr>
    <w:tblPr>
      <w:tblInd w:w="0" w:type="dxa"/>
      <w:tblCellMar>
        <w:top w:w="0" w:type="dxa"/>
        <w:left w:w="108" w:type="dxa"/>
        <w:bottom w:w="0" w:type="dxa"/>
        <w:right w:w="108" w:type="dxa"/>
      </w:tblCellMar>
    </w:tblPr>
  </w:style>
  <w:style w:type="table" w:customStyle="1" w:styleId="TableNormal2">
    <w:name w:val="Table Normal2"/>
    <w:semiHidden/>
    <w:rsid w:val="002D4CD4"/>
    <w:pPr>
      <w:spacing w:after="200" w:line="276" w:lineRule="auto"/>
    </w:pPr>
    <w:rPr>
      <w:sz w:val="24"/>
      <w:szCs w:val="24"/>
      <w:lang w:val="nb-NO" w:eastAsia="en-US"/>
    </w:rPr>
    <w:tblPr>
      <w:tblInd w:w="0" w:type="dxa"/>
      <w:tblCellMar>
        <w:top w:w="0" w:type="dxa"/>
        <w:left w:w="108" w:type="dxa"/>
        <w:bottom w:w="0" w:type="dxa"/>
        <w:right w:w="108" w:type="dxa"/>
      </w:tblCellMar>
    </w:tblPr>
  </w:style>
  <w:style w:type="character" w:customStyle="1" w:styleId="Standardskriftforavsnitt1">
    <w:name w:val="Standardskrift for avsnitt1"/>
    <w:rsid w:val="002D4CD4"/>
  </w:style>
  <w:style w:type="character" w:customStyle="1" w:styleId="BunntekstTegn2">
    <w:name w:val="Bunntekst Tegn2"/>
    <w:rsid w:val="002D4CD4"/>
    <w:rPr>
      <w:rFonts w:ascii="Times New Roman" w:eastAsia="Times New Roman" w:hAnsi="Times New Roman" w:cs="Times New Roman"/>
      <w:noProof w:val="0"/>
      <w:sz w:val="24"/>
      <w:szCs w:val="24"/>
      <w:lang w:eastAsia="nb-NO"/>
    </w:rPr>
  </w:style>
  <w:style w:type="character" w:customStyle="1" w:styleId="Sidetall1">
    <w:name w:val="Sidetall1"/>
    <w:rsid w:val="002D4CD4"/>
  </w:style>
  <w:style w:type="character" w:customStyle="1" w:styleId="HTML-forhndsformatertTegn">
    <w:name w:val="HTML-forhåndsformatert Tegn"/>
    <w:rsid w:val="002D4CD4"/>
    <w:rPr>
      <w:rFonts w:ascii="Courier New" w:eastAsia="Times New Roman" w:hAnsi="Courier New" w:cs="Courier New"/>
      <w:noProof w:val="0"/>
      <w:sz w:val="20"/>
      <w:szCs w:val="20"/>
      <w:lang w:eastAsia="nb-NO"/>
    </w:rPr>
  </w:style>
  <w:style w:type="character" w:customStyle="1" w:styleId="BrdtekstTegn2">
    <w:name w:val="Brødtekst Tegn2"/>
    <w:rsid w:val="002D4CD4"/>
    <w:rPr>
      <w:rFonts w:ascii="Times New Roman" w:eastAsia="Times New Roman" w:hAnsi="Times New Roman" w:cs="Times New Roman"/>
      <w:bCs/>
      <w:noProof w:val="0"/>
      <w:sz w:val="24"/>
      <w:szCs w:val="24"/>
      <w:lang w:eastAsia="nb-NO"/>
    </w:rPr>
  </w:style>
  <w:style w:type="character" w:customStyle="1" w:styleId="UndertittelTegn1">
    <w:name w:val="Undertittel Tegn1"/>
    <w:rsid w:val="002D4CD4"/>
    <w:rPr>
      <w:rFonts w:ascii="Arial" w:eastAsia="Times New Roman" w:hAnsi="Arial" w:cs="Arial"/>
      <w:noProof w:val="0"/>
      <w:sz w:val="24"/>
      <w:szCs w:val="24"/>
      <w:lang w:eastAsia="nb-NO"/>
    </w:rPr>
  </w:style>
  <w:style w:type="character" w:customStyle="1" w:styleId="Fotnotereferanse1">
    <w:name w:val="Fotnotereferanse1"/>
    <w:rsid w:val="002D4CD4"/>
    <w:rPr>
      <w:vertAlign w:val="superscript"/>
    </w:rPr>
  </w:style>
  <w:style w:type="character" w:customStyle="1" w:styleId="BlokksitatTegn">
    <w:name w:val="Blokksitat Tegn"/>
    <w:rsid w:val="002D4CD4"/>
  </w:style>
  <w:style w:type="character" w:customStyle="1" w:styleId="Numreringstecken1">
    <w:name w:val="Numreringstecken1"/>
    <w:rsid w:val="002D4CD4"/>
  </w:style>
  <w:style w:type="table" w:customStyle="1" w:styleId="TableNormal3">
    <w:name w:val="Table Normal3"/>
    <w:semiHidden/>
    <w:rsid w:val="002D4CD4"/>
    <w:pPr>
      <w:spacing w:after="200" w:line="276" w:lineRule="auto"/>
    </w:pPr>
    <w:rPr>
      <w:sz w:val="22"/>
      <w:szCs w:val="22"/>
      <w:lang w:val="nb-NO" w:eastAsia="en-US"/>
    </w:rPr>
    <w:tblPr>
      <w:tblInd w:w="0" w:type="dxa"/>
      <w:tblCellMar>
        <w:top w:w="0" w:type="dxa"/>
        <w:left w:w="108" w:type="dxa"/>
        <w:bottom w:w="0" w:type="dxa"/>
        <w:right w:w="108" w:type="dxa"/>
      </w:tblCellMar>
    </w:tblPr>
  </w:style>
  <w:style w:type="table" w:customStyle="1" w:styleId="TableNormal4">
    <w:name w:val="Table Normal4"/>
    <w:semiHidden/>
    <w:rsid w:val="002D4CD4"/>
    <w:pPr>
      <w:spacing w:after="200" w:line="276" w:lineRule="auto"/>
    </w:pPr>
    <w:rPr>
      <w:sz w:val="22"/>
      <w:szCs w:val="22"/>
      <w:lang w:val="nb-NO" w:eastAsia="en-US"/>
    </w:rPr>
    <w:tblPr>
      <w:tblInd w:w="0" w:type="dxa"/>
      <w:tblCellMar>
        <w:top w:w="0" w:type="dxa"/>
        <w:left w:w="108" w:type="dxa"/>
        <w:bottom w:w="0" w:type="dxa"/>
        <w:right w:w="108" w:type="dxa"/>
      </w:tblCellMar>
    </w:tblPr>
  </w:style>
  <w:style w:type="character" w:customStyle="1" w:styleId="Numreringstecken2">
    <w:name w:val="Numreringstecken2"/>
    <w:rsid w:val="002D4CD4"/>
  </w:style>
  <w:style w:type="character" w:customStyle="1" w:styleId="Slutnotstecken1">
    <w:name w:val="Slutnotstecken1"/>
    <w:rsid w:val="002D4CD4"/>
  </w:style>
  <w:style w:type="paragraph" w:customStyle="1" w:styleId="Rubrik2">
    <w:name w:val="Rubrik2"/>
    <w:basedOn w:val="Normal"/>
    <w:next w:val="Brdtekst"/>
    <w:rsid w:val="002D4CD4"/>
    <w:pPr>
      <w:keepNext/>
      <w:widowControl w:val="0"/>
      <w:suppressAutoHyphens/>
      <w:spacing w:before="240" w:after="120" w:line="360" w:lineRule="auto"/>
      <w:jc w:val="both"/>
    </w:pPr>
    <w:rPr>
      <w:rFonts w:ascii="Arial" w:eastAsia="MS Mincho" w:hAnsi="Arial" w:cs="Tahoma"/>
      <w:kern w:val="1"/>
      <w:sz w:val="28"/>
      <w:szCs w:val="28"/>
      <w:lang w:val="sk-SK"/>
    </w:rPr>
  </w:style>
  <w:style w:type="table" w:customStyle="1" w:styleId="TableNormal5">
    <w:name w:val="Table Normal5"/>
    <w:semiHidden/>
    <w:rsid w:val="002D4CD4"/>
    <w:pPr>
      <w:spacing w:after="200" w:line="276" w:lineRule="auto"/>
    </w:pPr>
    <w:rPr>
      <w:sz w:val="22"/>
      <w:szCs w:val="22"/>
      <w:lang w:val="nb-NO" w:eastAsia="en-US"/>
    </w:rPr>
    <w:tblPr>
      <w:tblInd w:w="0" w:type="dxa"/>
      <w:tblCellMar>
        <w:top w:w="0" w:type="dxa"/>
        <w:left w:w="108" w:type="dxa"/>
        <w:bottom w:w="0" w:type="dxa"/>
        <w:right w:w="108" w:type="dxa"/>
      </w:tblCellMar>
    </w:tblPr>
  </w:style>
  <w:style w:type="table" w:customStyle="1" w:styleId="TableNormal11">
    <w:name w:val="Table Normal11"/>
    <w:semiHidden/>
    <w:rsid w:val="002D4CD4"/>
    <w:pPr>
      <w:spacing w:after="200" w:line="276" w:lineRule="auto"/>
    </w:pPr>
    <w:rPr>
      <w:sz w:val="22"/>
      <w:szCs w:val="22"/>
      <w:lang w:val="nb-NO" w:eastAsia="en-US"/>
    </w:rPr>
    <w:tblPr>
      <w:tblInd w:w="0" w:type="dxa"/>
      <w:tblCellMar>
        <w:top w:w="0" w:type="dxa"/>
        <w:left w:w="108" w:type="dxa"/>
        <w:bottom w:w="0" w:type="dxa"/>
        <w:right w:w="108" w:type="dxa"/>
      </w:tblCellMar>
    </w:tblPr>
  </w:style>
  <w:style w:type="character" w:customStyle="1" w:styleId="HeaderChar">
    <w:name w:val="Header Char"/>
    <w:basedOn w:val="Standardskriftforavsnitt"/>
    <w:uiPriority w:val="99"/>
    <w:rsid w:val="002D4CD4"/>
    <w:rPr>
      <w:rFonts w:eastAsia="Arial Unicode MS"/>
      <w:kern w:val="1"/>
      <w:sz w:val="24"/>
      <w:szCs w:val="24"/>
    </w:rPr>
  </w:style>
  <w:style w:type="character" w:customStyle="1" w:styleId="BalloonTextChar">
    <w:name w:val="Balloon Text Char"/>
    <w:basedOn w:val="Standardskriftforavsnitt"/>
    <w:uiPriority w:val="99"/>
    <w:rsid w:val="002D4CD4"/>
    <w:rPr>
      <w:rFonts w:ascii="Lucida Grande" w:eastAsia="Arial Unicode MS" w:hAnsi="Lucida Grande"/>
      <w:kern w:val="1"/>
      <w:sz w:val="18"/>
      <w:szCs w:val="18"/>
    </w:rPr>
  </w:style>
  <w:style w:type="character" w:customStyle="1" w:styleId="CommentTextChar">
    <w:name w:val="Comment Text Char"/>
    <w:basedOn w:val="Standardskriftforavsnitt"/>
    <w:link w:val="BrdtekstTegn1"/>
    <w:uiPriority w:val="99"/>
    <w:rsid w:val="002D4CD4"/>
    <w:rPr>
      <w:rFonts w:eastAsia="Arial Unicode MS"/>
      <w:kern w:val="1"/>
    </w:rPr>
  </w:style>
  <w:style w:type="paragraph" w:customStyle="1" w:styleId="Indeks31">
    <w:name w:val="Indeks 31"/>
    <w:basedOn w:val="Normal"/>
    <w:rsid w:val="002D4CD4"/>
    <w:pPr>
      <w:suppressAutoHyphens/>
      <w:spacing w:line="100" w:lineRule="atLeast"/>
      <w:ind w:left="720" w:hanging="240"/>
      <w:jc w:val="both"/>
    </w:pPr>
    <w:rPr>
      <w:kern w:val="1"/>
      <w:lang w:val="sk-SK" w:eastAsia="ar-SA"/>
    </w:rPr>
  </w:style>
  <w:style w:type="character" w:customStyle="1" w:styleId="FotnotetekstTegn11">
    <w:name w:val="Fotnotetekst Tegn11"/>
    <w:basedOn w:val="Standardskriftforavsnitt"/>
    <w:rsid w:val="002D4CD4"/>
    <w:rPr>
      <w:rFonts w:ascii="Times New Roman" w:eastAsia="Times New Roman" w:hAnsi="Times New Roman" w:cs="Times New Roman"/>
      <w:kern w:val="1"/>
      <w:lang w:eastAsia="ar-SA"/>
    </w:rPr>
  </w:style>
  <w:style w:type="paragraph" w:customStyle="1" w:styleId="Blokksitat4">
    <w:name w:val="Blokksitat4"/>
    <w:basedOn w:val="Brdtekst"/>
    <w:rsid w:val="002D4CD4"/>
    <w:pPr>
      <w:widowControl w:val="0"/>
      <w:suppressAutoHyphens/>
      <w:spacing w:line="100" w:lineRule="atLeast"/>
      <w:ind w:left="708"/>
      <w:jc w:val="both"/>
    </w:pPr>
    <w:rPr>
      <w:rFonts w:ascii="Cambria" w:eastAsia="Arial Unicode MS" w:hAnsi="Cambria"/>
      <w:kern w:val="1"/>
      <w:lang w:val="sk-SK"/>
    </w:rPr>
  </w:style>
  <w:style w:type="paragraph" w:customStyle="1" w:styleId="Tabellinnehll1">
    <w:name w:val="Tabellinnehåll1"/>
    <w:basedOn w:val="Normal"/>
    <w:rsid w:val="002D4CD4"/>
    <w:pPr>
      <w:widowControl w:val="0"/>
      <w:suppressLineNumbers/>
      <w:suppressAutoHyphens/>
      <w:spacing w:line="360" w:lineRule="auto"/>
      <w:jc w:val="both"/>
    </w:pPr>
    <w:rPr>
      <w:rFonts w:ascii="Cambria" w:eastAsia="Arial Unicode MS" w:hAnsi="Cambria"/>
      <w:kern w:val="1"/>
      <w:lang w:val="sk-SK"/>
    </w:rPr>
  </w:style>
  <w:style w:type="paragraph" w:customStyle="1" w:styleId="TOCHeading">
    <w:name w:val="TOC Heading"/>
    <w:basedOn w:val="Overskrift1"/>
    <w:next w:val="Normal"/>
    <w:uiPriority w:val="39"/>
    <w:semiHidden/>
    <w:unhideWhenUsed/>
    <w:qFormat/>
    <w:rsid w:val="002D4CD4"/>
    <w:pPr>
      <w:outlineLvl w:val="9"/>
    </w:pPr>
  </w:style>
  <w:style w:type="paragraph" w:customStyle="1" w:styleId="NoSpacing">
    <w:name w:val="No Spacing"/>
    <w:basedOn w:val="Normal"/>
    <w:link w:val="NoSpacingChar"/>
    <w:uiPriority w:val="1"/>
    <w:qFormat/>
    <w:rsid w:val="002D4CD4"/>
    <w:rPr>
      <w:szCs w:val="32"/>
    </w:rPr>
  </w:style>
  <w:style w:type="character" w:customStyle="1" w:styleId="NoSpacingChar">
    <w:name w:val="No Spacing Char"/>
    <w:basedOn w:val="Standardskriftforavsnitt"/>
    <w:link w:val="NoSpacing"/>
    <w:uiPriority w:val="1"/>
    <w:rsid w:val="002D4CD4"/>
    <w:rPr>
      <w:rFonts w:ascii="Calibri" w:eastAsia="Times New Roman" w:hAnsi="Calibri" w:cs="Times New Roman"/>
      <w:szCs w:val="32"/>
      <w:lang w:val="en-US" w:bidi="en-US"/>
    </w:rPr>
  </w:style>
  <w:style w:type="paragraph" w:customStyle="1" w:styleId="ListParagraph">
    <w:name w:val="List Paragraph"/>
    <w:basedOn w:val="Normal"/>
    <w:uiPriority w:val="34"/>
    <w:qFormat/>
    <w:rsid w:val="002D4CD4"/>
    <w:pPr>
      <w:ind w:left="720"/>
      <w:contextualSpacing/>
    </w:pPr>
  </w:style>
  <w:style w:type="character" w:customStyle="1" w:styleId="SitatTegn1">
    <w:name w:val="Sitat Tegn1"/>
    <w:basedOn w:val="Standardskriftforavsnitt"/>
    <w:uiPriority w:val="29"/>
    <w:rsid w:val="002D4CD4"/>
    <w:rPr>
      <w:i/>
      <w:iCs/>
      <w:color w:val="000000"/>
    </w:rPr>
  </w:style>
  <w:style w:type="paragraph" w:customStyle="1" w:styleId="IntenseQuote">
    <w:name w:val="Intense Quote"/>
    <w:basedOn w:val="Normal"/>
    <w:next w:val="Normal"/>
    <w:link w:val="IntenseQuoteChar"/>
    <w:uiPriority w:val="30"/>
    <w:qFormat/>
    <w:rsid w:val="002D4CD4"/>
    <w:pPr>
      <w:ind w:left="720" w:right="720"/>
    </w:pPr>
    <w:rPr>
      <w:b/>
      <w:i/>
      <w:szCs w:val="22"/>
    </w:rPr>
  </w:style>
  <w:style w:type="character" w:customStyle="1" w:styleId="IntenseQuoteChar">
    <w:name w:val="Intense Quote Char"/>
    <w:basedOn w:val="Standardskriftforavsnitt"/>
    <w:link w:val="IntenseQuote"/>
    <w:uiPriority w:val="30"/>
    <w:rsid w:val="002D4CD4"/>
    <w:rPr>
      <w:rFonts w:ascii="Calibri" w:eastAsia="Times New Roman" w:hAnsi="Calibri" w:cs="Times New Roman"/>
      <w:b/>
      <w:i/>
      <w:szCs w:val="22"/>
      <w:lang w:val="en-US" w:bidi="en-US"/>
    </w:rPr>
  </w:style>
  <w:style w:type="character" w:customStyle="1" w:styleId="SubtleEmphasis">
    <w:name w:val="Subtle Emphasis"/>
    <w:uiPriority w:val="19"/>
    <w:qFormat/>
    <w:rsid w:val="002D4CD4"/>
    <w:rPr>
      <w:i/>
      <w:color w:val="5A5A5A"/>
    </w:rPr>
  </w:style>
  <w:style w:type="character" w:customStyle="1" w:styleId="IntenseEmphasis">
    <w:name w:val="Intense Emphasis"/>
    <w:basedOn w:val="Standardskriftforavsnitt"/>
    <w:uiPriority w:val="21"/>
    <w:qFormat/>
    <w:rsid w:val="002D4CD4"/>
    <w:rPr>
      <w:b/>
      <w:i/>
      <w:sz w:val="24"/>
      <w:szCs w:val="24"/>
      <w:u w:val="single"/>
    </w:rPr>
  </w:style>
  <w:style w:type="character" w:customStyle="1" w:styleId="SubtleReference">
    <w:name w:val="Subtle Reference"/>
    <w:basedOn w:val="Standardskriftforavsnitt"/>
    <w:uiPriority w:val="31"/>
    <w:qFormat/>
    <w:rsid w:val="002D4CD4"/>
    <w:rPr>
      <w:sz w:val="24"/>
      <w:szCs w:val="24"/>
      <w:u w:val="single"/>
    </w:rPr>
  </w:style>
  <w:style w:type="character" w:customStyle="1" w:styleId="IntenseReference">
    <w:name w:val="Intense Reference"/>
    <w:basedOn w:val="Standardskriftforavsnitt"/>
    <w:uiPriority w:val="32"/>
    <w:qFormat/>
    <w:rsid w:val="002D4CD4"/>
    <w:rPr>
      <w:b/>
      <w:sz w:val="24"/>
      <w:u w:val="single"/>
    </w:rPr>
  </w:style>
  <w:style w:type="character" w:customStyle="1" w:styleId="BookTitle">
    <w:name w:val="Book Title"/>
    <w:basedOn w:val="Standardskriftforavsnitt"/>
    <w:uiPriority w:val="33"/>
    <w:qFormat/>
    <w:rsid w:val="002D4CD4"/>
    <w:rPr>
      <w:rFonts w:ascii="Cambria" w:eastAsia="Times New Roman" w:hAnsi="Cambria"/>
      <w:b/>
      <w:i/>
      <w:sz w:val="24"/>
      <w:szCs w:val="24"/>
    </w:rPr>
  </w:style>
  <w:style w:type="paragraph" w:customStyle="1" w:styleId="Style1">
    <w:name w:val="Style1"/>
    <w:basedOn w:val="Fotnotetekst"/>
    <w:qFormat/>
    <w:rsid w:val="002D4CD4"/>
    <w:pPr>
      <w:widowControl w:val="0"/>
      <w:suppressAutoHyphens/>
    </w:pPr>
    <w:rPr>
      <w:rFonts w:ascii="Times" w:hAnsi="Times"/>
      <w:sz w:val="20"/>
      <w:lang w:val="nb-NO" w:eastAsia="nb-NO"/>
    </w:rPr>
  </w:style>
  <w:style w:type="paragraph" w:customStyle="1" w:styleId="Stil">
    <w:name w:val="Stil"/>
    <w:uiPriority w:val="99"/>
    <w:rsid w:val="002D4CD4"/>
    <w:pPr>
      <w:widowControl w:val="0"/>
      <w:autoSpaceDE w:val="0"/>
      <w:autoSpaceDN w:val="0"/>
      <w:adjustRightInd w:val="0"/>
    </w:pPr>
    <w:rPr>
      <w:rFonts w:eastAsia="Times New Roman"/>
      <w:sz w:val="24"/>
      <w:szCs w:val="24"/>
      <w:lang w:val="en-US"/>
    </w:rPr>
  </w:style>
  <w:style w:type="paragraph" w:styleId="Brdtekst">
    <w:name w:val="Body Text"/>
    <w:basedOn w:val="Normal"/>
    <w:link w:val="BrdtekstTegn"/>
    <w:uiPriority w:val="99"/>
    <w:semiHidden/>
    <w:unhideWhenUsed/>
    <w:rsid w:val="002D4CD4"/>
    <w:pPr>
      <w:spacing w:after="120"/>
    </w:pPr>
  </w:style>
  <w:style w:type="character" w:customStyle="1" w:styleId="BrdtekstTegn">
    <w:name w:val="Brødtekst Tegn"/>
    <w:basedOn w:val="Standardskriftforavsnitt"/>
    <w:link w:val="Brdtekst"/>
    <w:uiPriority w:val="99"/>
    <w:semiHidden/>
    <w:rsid w:val="002D4CD4"/>
    <w:rPr>
      <w:rFonts w:ascii="Calibri" w:eastAsia="Times New Roman" w:hAnsi="Calibri" w:cs="Times New Roman"/>
      <w:lang w:val="en-US" w:bidi="en-US"/>
    </w:rPr>
  </w:style>
  <w:style w:type="paragraph" w:styleId="Brdtekst2">
    <w:name w:val="Body Text 2"/>
    <w:basedOn w:val="Normal"/>
    <w:link w:val="Brdtekst2Tegn"/>
    <w:uiPriority w:val="99"/>
    <w:semiHidden/>
    <w:unhideWhenUsed/>
    <w:rsid w:val="002D4CD4"/>
    <w:pPr>
      <w:spacing w:after="120" w:line="480" w:lineRule="auto"/>
    </w:pPr>
  </w:style>
  <w:style w:type="character" w:customStyle="1" w:styleId="Brdtekst2Tegn">
    <w:name w:val="Brødtekst 2 Tegn"/>
    <w:basedOn w:val="Standardskriftforavsnitt"/>
    <w:link w:val="Brdtekst2"/>
    <w:uiPriority w:val="99"/>
    <w:semiHidden/>
    <w:rsid w:val="002D4CD4"/>
    <w:rPr>
      <w:rFonts w:ascii="Calibri" w:eastAsia="Times New Roman" w:hAnsi="Calibri" w:cs="Times New Roman"/>
      <w:lang w:val="en-US" w:bidi="en-US"/>
    </w:rPr>
  </w:style>
  <w:style w:type="character" w:styleId="Fotnotereferanse">
    <w:name w:val="footnote reference"/>
    <w:basedOn w:val="Standardskriftforavsnitt"/>
    <w:uiPriority w:val="99"/>
    <w:semiHidden/>
    <w:unhideWhenUsed/>
    <w:rsid w:val="002D4CD4"/>
    <w:rPr>
      <w:vertAlign w:val="superscript"/>
    </w:rPr>
  </w:style>
  <w:style w:type="paragraph" w:styleId="Liste">
    <w:name w:val="List"/>
    <w:basedOn w:val="Normal"/>
    <w:uiPriority w:val="99"/>
    <w:semiHidden/>
    <w:unhideWhenUsed/>
    <w:rsid w:val="002D4CD4"/>
    <w:pPr>
      <w:ind w:left="283" w:hanging="283"/>
      <w:contextualSpacing/>
    </w:pPr>
  </w:style>
  <w:style w:type="character" w:styleId="Sidetall">
    <w:name w:val="page number"/>
    <w:basedOn w:val="Standardskriftforavsnitt"/>
    <w:uiPriority w:val="99"/>
    <w:semiHidden/>
    <w:unhideWhenUsed/>
    <w:rsid w:val="002D4CD4"/>
  </w:style>
  <w:style w:type="character" w:styleId="Uthevet">
    <w:name w:val="Emphasis"/>
    <w:basedOn w:val="Standardskriftforavsnitt"/>
    <w:uiPriority w:val="20"/>
    <w:qFormat/>
    <w:rsid w:val="002D4CD4"/>
    <w:rPr>
      <w:i/>
      <w:iCs/>
    </w:rPr>
  </w:style>
  <w:style w:type="paragraph" w:styleId="Dokumentkart">
    <w:name w:val="Document Map"/>
    <w:basedOn w:val="Normal"/>
    <w:link w:val="DokumentkartTegn1"/>
    <w:uiPriority w:val="99"/>
    <w:semiHidden/>
    <w:unhideWhenUsed/>
    <w:rsid w:val="002D4CD4"/>
    <w:rPr>
      <w:rFonts w:ascii="Lucida Grande" w:hAnsi="Lucida Grande"/>
    </w:rPr>
  </w:style>
  <w:style w:type="character" w:customStyle="1" w:styleId="DokumentkartTegn1">
    <w:name w:val="Dokumentkart Tegn1"/>
    <w:basedOn w:val="Standardskriftforavsnitt"/>
    <w:link w:val="Dokumentkart"/>
    <w:uiPriority w:val="99"/>
    <w:semiHidden/>
    <w:rsid w:val="002D4CD4"/>
    <w:rPr>
      <w:rFonts w:ascii="Lucida Grande" w:eastAsia="Times New Roman" w:hAnsi="Lucida Grande" w:cs="Times New Roman"/>
      <w:lang w:val="en-US" w:bidi="en-US"/>
    </w:rPr>
  </w:style>
  <w:style w:type="paragraph" w:styleId="Bunntekst">
    <w:name w:val="footer"/>
    <w:basedOn w:val="Normal"/>
    <w:link w:val="BunntekstTegn"/>
    <w:uiPriority w:val="99"/>
    <w:semiHidden/>
    <w:unhideWhenUsed/>
    <w:rsid w:val="002D4CD4"/>
    <w:pPr>
      <w:tabs>
        <w:tab w:val="center" w:pos="4703"/>
        <w:tab w:val="right" w:pos="9406"/>
      </w:tabs>
    </w:pPr>
  </w:style>
  <w:style w:type="character" w:customStyle="1" w:styleId="BunntekstTegn">
    <w:name w:val="Bunntekst Tegn"/>
    <w:basedOn w:val="Standardskriftforavsnitt"/>
    <w:link w:val="Bunntekst"/>
    <w:uiPriority w:val="99"/>
    <w:semiHidden/>
    <w:rsid w:val="002D4CD4"/>
    <w:rPr>
      <w:rFonts w:ascii="Calibri" w:eastAsia="Times New Roman" w:hAnsi="Calibri" w:cs="Times New Roman"/>
      <w:lang w:val="en-US" w:bidi="en-US"/>
    </w:rPr>
  </w:style>
  <w:style w:type="paragraph" w:styleId="Fotnotetekst">
    <w:name w:val="footnote text"/>
    <w:basedOn w:val="Normal"/>
    <w:link w:val="FotnotetekstTegn1"/>
    <w:uiPriority w:val="99"/>
    <w:semiHidden/>
    <w:unhideWhenUsed/>
    <w:rsid w:val="002D4CD4"/>
  </w:style>
  <w:style w:type="character" w:customStyle="1" w:styleId="FotnotetekstTegn1">
    <w:name w:val="Fotnotetekst Tegn1"/>
    <w:basedOn w:val="Standardskriftforavsnitt"/>
    <w:link w:val="Fotnotetekst"/>
    <w:uiPriority w:val="99"/>
    <w:semiHidden/>
    <w:rsid w:val="002D4CD4"/>
    <w:rPr>
      <w:rFonts w:ascii="Calibri" w:eastAsia="Times New Roman" w:hAnsi="Calibri" w:cs="Times New Roman"/>
      <w:lang w:val="en-US" w:bidi="en-US"/>
    </w:rPr>
  </w:style>
  <w:style w:type="paragraph" w:styleId="Undertittel">
    <w:name w:val="Subtitle"/>
    <w:basedOn w:val="Normal"/>
    <w:next w:val="Normal"/>
    <w:link w:val="SubtitleChar"/>
    <w:uiPriority w:val="11"/>
    <w:qFormat/>
    <w:rsid w:val="002D4CD4"/>
    <w:pPr>
      <w:numPr>
        <w:ilvl w:val="1"/>
      </w:numPr>
    </w:pPr>
    <w:rPr>
      <w:rFonts w:ascii="Cambria" w:hAnsi="Cambria"/>
      <w:lang w:val="nb-NO" w:bidi="ar-SA"/>
    </w:rPr>
  </w:style>
  <w:style w:type="character" w:customStyle="1" w:styleId="UndertittelTegn">
    <w:name w:val="Undertittel Tegn"/>
    <w:basedOn w:val="Standardskriftforavsnitt"/>
    <w:link w:val="Undertittel"/>
    <w:uiPriority w:val="11"/>
    <w:rsid w:val="002D4CD4"/>
    <w:rPr>
      <w:rFonts w:ascii="Calibri" w:eastAsia="Times New Roman" w:hAnsi="Calibri" w:cs="Times New Roman"/>
      <w:i/>
      <w:iCs/>
      <w:color w:val="4F81BD"/>
      <w:spacing w:val="15"/>
      <w:lang w:val="en-US" w:bidi="en-US"/>
    </w:rPr>
  </w:style>
  <w:style w:type="character" w:styleId="Hyperkobling">
    <w:name w:val="Hyperlink"/>
    <w:basedOn w:val="Standardskriftforavsnitt"/>
    <w:uiPriority w:val="99"/>
    <w:semiHidden/>
    <w:unhideWhenUsed/>
    <w:rsid w:val="002D4CD4"/>
    <w:rPr>
      <w:color w:val="0000FF"/>
      <w:u w:val="single"/>
    </w:rPr>
  </w:style>
  <w:style w:type="table" w:styleId="Tabellrutenett">
    <w:name w:val="Table Grid"/>
    <w:basedOn w:val="Vanligtabell"/>
    <w:uiPriority w:val="59"/>
    <w:rsid w:val="002D4C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pptekst">
    <w:name w:val="header"/>
    <w:basedOn w:val="Normal"/>
    <w:link w:val="TopptekstTegn1"/>
    <w:uiPriority w:val="99"/>
    <w:semiHidden/>
    <w:unhideWhenUsed/>
    <w:rsid w:val="002D4CD4"/>
    <w:pPr>
      <w:tabs>
        <w:tab w:val="center" w:pos="4703"/>
        <w:tab w:val="right" w:pos="9406"/>
      </w:tabs>
    </w:pPr>
  </w:style>
  <w:style w:type="character" w:customStyle="1" w:styleId="TopptekstTegn1">
    <w:name w:val="Topptekst Tegn1"/>
    <w:basedOn w:val="Standardskriftforavsnitt"/>
    <w:link w:val="Topptekst"/>
    <w:uiPriority w:val="99"/>
    <w:semiHidden/>
    <w:rsid w:val="002D4CD4"/>
    <w:rPr>
      <w:rFonts w:ascii="Calibri" w:eastAsia="Times New Roman" w:hAnsi="Calibri" w:cs="Times New Roman"/>
      <w:lang w:val="en-US" w:bidi="en-US"/>
    </w:rPr>
  </w:style>
  <w:style w:type="character" w:styleId="Sluttnotereferanse">
    <w:name w:val="endnote reference"/>
    <w:basedOn w:val="Standardskriftforavsnitt"/>
    <w:uiPriority w:val="99"/>
    <w:semiHidden/>
    <w:unhideWhenUsed/>
    <w:rsid w:val="002D4CD4"/>
    <w:rPr>
      <w:vertAlign w:val="superscript"/>
    </w:rPr>
  </w:style>
  <w:style w:type="paragraph" w:styleId="Bobletekst">
    <w:name w:val="Balloon Text"/>
    <w:basedOn w:val="Normal"/>
    <w:link w:val="BobletekstTegn1"/>
    <w:uiPriority w:val="99"/>
    <w:semiHidden/>
    <w:unhideWhenUsed/>
    <w:rsid w:val="002D4CD4"/>
    <w:rPr>
      <w:rFonts w:ascii="Lucida Grande" w:hAnsi="Lucida Grande"/>
      <w:sz w:val="18"/>
      <w:szCs w:val="18"/>
    </w:rPr>
  </w:style>
  <w:style w:type="character" w:customStyle="1" w:styleId="BobletekstTegn1">
    <w:name w:val="Bobletekst Tegn1"/>
    <w:basedOn w:val="Standardskriftforavsnitt"/>
    <w:link w:val="Bobletekst"/>
    <w:uiPriority w:val="99"/>
    <w:semiHidden/>
    <w:rsid w:val="002D4CD4"/>
    <w:rPr>
      <w:rFonts w:ascii="Lucida Grande" w:eastAsia="Times New Roman" w:hAnsi="Lucida Grande" w:cs="Times New Roman"/>
      <w:sz w:val="18"/>
      <w:szCs w:val="18"/>
      <w:lang w:val="en-US" w:bidi="en-US"/>
    </w:rPr>
  </w:style>
  <w:style w:type="paragraph" w:styleId="Blokktekst">
    <w:name w:val="Block Text"/>
    <w:basedOn w:val="Normal"/>
    <w:uiPriority w:val="99"/>
    <w:semiHidden/>
    <w:unhideWhenUsed/>
    <w:rsid w:val="002D4CD4"/>
    <w:pPr>
      <w:pBdr>
        <w:top w:val="single" w:sz="2" w:space="10" w:color="4F81BD"/>
        <w:left w:val="single" w:sz="2" w:space="10" w:color="4F81BD"/>
        <w:bottom w:val="single" w:sz="2" w:space="10" w:color="4F81BD"/>
        <w:right w:val="single" w:sz="2" w:space="10" w:color="4F81BD"/>
      </w:pBdr>
      <w:ind w:left="1152" w:right="1152"/>
    </w:pPr>
    <w:rPr>
      <w:rFonts w:ascii="Cambria" w:hAnsi="Cambria"/>
      <w:i/>
      <w:iCs/>
      <w:color w:val="4F81BD"/>
    </w:rPr>
  </w:style>
  <w:style w:type="character" w:styleId="Merknadsreferanse">
    <w:name w:val="annotation reference"/>
    <w:basedOn w:val="Standardskriftforavsnitt"/>
    <w:uiPriority w:val="99"/>
    <w:semiHidden/>
    <w:unhideWhenUsed/>
    <w:rsid w:val="002D4CD4"/>
    <w:rPr>
      <w:sz w:val="18"/>
      <w:szCs w:val="18"/>
    </w:rPr>
  </w:style>
  <w:style w:type="paragraph" w:styleId="Merknadstekst">
    <w:name w:val="annotation text"/>
    <w:basedOn w:val="Normal"/>
    <w:link w:val="MerknadstekstTegn1"/>
    <w:uiPriority w:val="99"/>
    <w:semiHidden/>
    <w:unhideWhenUsed/>
    <w:rsid w:val="002D4CD4"/>
  </w:style>
  <w:style w:type="character" w:customStyle="1" w:styleId="MerknadstekstTegn1">
    <w:name w:val="Merknadstekst Tegn1"/>
    <w:basedOn w:val="Standardskriftforavsnitt"/>
    <w:link w:val="Merknadstekst"/>
    <w:uiPriority w:val="99"/>
    <w:semiHidden/>
    <w:rsid w:val="002D4CD4"/>
    <w:rPr>
      <w:rFonts w:ascii="Calibri" w:eastAsia="Times New Roman" w:hAnsi="Calibri" w:cs="Times New Roman"/>
      <w:lang w:val="en-US" w:bidi="en-US"/>
    </w:rPr>
  </w:style>
  <w:style w:type="paragraph" w:styleId="Normalweb">
    <w:name w:val="Normal (Web)"/>
    <w:basedOn w:val="Normal"/>
    <w:uiPriority w:val="99"/>
    <w:semiHidden/>
    <w:unhideWhenUsed/>
    <w:rsid w:val="002D4CD4"/>
    <w:rPr>
      <w:rFonts w:ascii="Times New Roman" w:hAnsi="Times New Roman"/>
    </w:rPr>
  </w:style>
  <w:style w:type="character" w:styleId="Fulgthyperkobling">
    <w:name w:val="FollowedHyperlink"/>
    <w:basedOn w:val="Standardskriftforavsnitt"/>
    <w:uiPriority w:val="99"/>
    <w:semiHidden/>
    <w:unhideWhenUsed/>
    <w:rsid w:val="002D4CD4"/>
    <w:rPr>
      <w:color w:val="800080"/>
      <w:u w:val="single"/>
    </w:rPr>
  </w:style>
  <w:style w:type="character" w:styleId="Sterk">
    <w:name w:val="Strong"/>
    <w:basedOn w:val="Standardskriftforavsnitt"/>
    <w:uiPriority w:val="22"/>
    <w:qFormat/>
    <w:rsid w:val="002D4CD4"/>
    <w:rPr>
      <w:b/>
      <w:bCs/>
    </w:rPr>
  </w:style>
  <w:style w:type="paragraph" w:styleId="INNH1">
    <w:name w:val="toc 1"/>
    <w:basedOn w:val="Normal"/>
    <w:next w:val="Normal"/>
    <w:autoRedefine/>
    <w:uiPriority w:val="39"/>
    <w:semiHidden/>
    <w:unhideWhenUsed/>
    <w:rsid w:val="002D4CD4"/>
    <w:pPr>
      <w:spacing w:after="100"/>
    </w:pPr>
  </w:style>
  <w:style w:type="paragraph" w:styleId="INNH2">
    <w:name w:val="toc 2"/>
    <w:basedOn w:val="Normal"/>
    <w:next w:val="Normal"/>
    <w:autoRedefine/>
    <w:uiPriority w:val="39"/>
    <w:semiHidden/>
    <w:unhideWhenUsed/>
    <w:rsid w:val="002D4CD4"/>
    <w:pPr>
      <w:spacing w:after="100"/>
      <w:ind w:left="240"/>
    </w:pPr>
  </w:style>
  <w:style w:type="paragraph" w:styleId="INNH3">
    <w:name w:val="toc 3"/>
    <w:basedOn w:val="Normal"/>
    <w:next w:val="Normal"/>
    <w:autoRedefine/>
    <w:uiPriority w:val="39"/>
    <w:semiHidden/>
    <w:unhideWhenUsed/>
    <w:rsid w:val="002D4CD4"/>
    <w:pPr>
      <w:spacing w:after="100"/>
      <w:ind w:left="480"/>
    </w:pPr>
  </w:style>
  <w:style w:type="paragraph" w:styleId="INNH4">
    <w:name w:val="toc 4"/>
    <w:basedOn w:val="Normal"/>
    <w:next w:val="Normal"/>
    <w:autoRedefine/>
    <w:uiPriority w:val="39"/>
    <w:semiHidden/>
    <w:unhideWhenUsed/>
    <w:rsid w:val="002D4CD4"/>
    <w:pPr>
      <w:spacing w:after="100"/>
      <w:ind w:left="720"/>
    </w:pPr>
    <w:rPr>
      <w:rFonts w:ascii="Cambria" w:hAnsi="Cambria"/>
      <w:lang w:val="en-GB" w:eastAsia="nb-NO" w:bidi="ar-SA"/>
    </w:rPr>
  </w:style>
  <w:style w:type="paragraph" w:styleId="INNH5">
    <w:name w:val="toc 5"/>
    <w:basedOn w:val="Normal"/>
    <w:next w:val="Normal"/>
    <w:autoRedefine/>
    <w:uiPriority w:val="39"/>
    <w:semiHidden/>
    <w:unhideWhenUsed/>
    <w:rsid w:val="002D4CD4"/>
    <w:pPr>
      <w:spacing w:after="100"/>
      <w:ind w:left="960"/>
    </w:pPr>
    <w:rPr>
      <w:rFonts w:ascii="Cambria" w:hAnsi="Cambria"/>
      <w:lang w:val="en-GB" w:eastAsia="nb-NO" w:bidi="ar-SA"/>
    </w:rPr>
  </w:style>
  <w:style w:type="paragraph" w:styleId="INNH6">
    <w:name w:val="toc 6"/>
    <w:basedOn w:val="Normal"/>
    <w:next w:val="Normal"/>
    <w:autoRedefine/>
    <w:uiPriority w:val="39"/>
    <w:semiHidden/>
    <w:unhideWhenUsed/>
    <w:rsid w:val="002D4CD4"/>
    <w:pPr>
      <w:spacing w:after="100"/>
      <w:ind w:left="1200"/>
    </w:pPr>
    <w:rPr>
      <w:rFonts w:ascii="Cambria" w:hAnsi="Cambria"/>
      <w:lang w:val="en-GB" w:eastAsia="nb-NO" w:bidi="ar-SA"/>
    </w:rPr>
  </w:style>
  <w:style w:type="paragraph" w:styleId="INNH7">
    <w:name w:val="toc 7"/>
    <w:basedOn w:val="Normal"/>
    <w:next w:val="Normal"/>
    <w:autoRedefine/>
    <w:uiPriority w:val="39"/>
    <w:semiHidden/>
    <w:unhideWhenUsed/>
    <w:rsid w:val="002D4CD4"/>
    <w:pPr>
      <w:spacing w:after="100"/>
      <w:ind w:left="1440"/>
    </w:pPr>
    <w:rPr>
      <w:rFonts w:ascii="Cambria" w:hAnsi="Cambria"/>
      <w:lang w:val="en-GB" w:eastAsia="nb-NO" w:bidi="ar-SA"/>
    </w:rPr>
  </w:style>
  <w:style w:type="paragraph" w:styleId="INNH8">
    <w:name w:val="toc 8"/>
    <w:basedOn w:val="Normal"/>
    <w:next w:val="Normal"/>
    <w:autoRedefine/>
    <w:uiPriority w:val="39"/>
    <w:semiHidden/>
    <w:unhideWhenUsed/>
    <w:rsid w:val="002D4CD4"/>
    <w:pPr>
      <w:spacing w:after="100"/>
      <w:ind w:left="1680"/>
    </w:pPr>
    <w:rPr>
      <w:rFonts w:ascii="Cambria" w:hAnsi="Cambria"/>
      <w:lang w:val="en-GB" w:eastAsia="nb-NO" w:bidi="ar-SA"/>
    </w:rPr>
  </w:style>
  <w:style w:type="paragraph" w:styleId="INNH9">
    <w:name w:val="toc 9"/>
    <w:basedOn w:val="Normal"/>
    <w:next w:val="Normal"/>
    <w:autoRedefine/>
    <w:uiPriority w:val="39"/>
    <w:semiHidden/>
    <w:unhideWhenUsed/>
    <w:rsid w:val="002D4CD4"/>
    <w:pPr>
      <w:spacing w:after="100"/>
      <w:ind w:left="1920"/>
    </w:pPr>
    <w:rPr>
      <w:rFonts w:ascii="Cambria" w:hAnsi="Cambria"/>
      <w:lang w:val="en-GB" w:eastAsia="nb-NO"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n.wikipedia.org/wiki/Lingvistisk_morfologi"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2"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 Type="http://schemas.openxmlformats.org/officeDocument/2006/relationships/numbering" Target="numbering.xml"/><Relationship Id="rId17" Type="http://schemas.openxmlformats.org/officeDocument/2006/relationships/image" Target="media/image7.png"/><Relationship Id="rId18" Type="http://schemas.openxmlformats.org/officeDocument/2006/relationships/hyperlink" Target="https://victorio.uit.no/langtech/trunk/gt/sma/src/adj-sma-lex.txt" TargetMode="External"/><Relationship Id="rId19" Type="http://schemas.openxmlformats.org/officeDocument/2006/relationships/hyperlink" Target="http://www.isrl.illinois.edu/~amag/langev/author/eclark.html"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notes" Target="footnotes.xml"/><Relationship Id="rId8" Type="http://schemas.openxmlformats.org/officeDocument/2006/relationships/footer" Target="footer1.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143</Pages>
  <Words>37667</Words>
  <Characters>214704</Characters>
  <Application>Microsoft Word 12.0.0</Application>
  <DocSecurity>0</DocSecurity>
  <Lines>1789</Lines>
  <Paragraphs>429</Paragraphs>
  <ScaleCrop>false</ScaleCrop>
  <LinksUpToDate>false</LinksUpToDate>
  <CharactersWithSpaces>263671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Lisa Kappfjell</dc:creator>
  <cp:keywords/>
  <cp:lastModifiedBy>Maja Lisa Kappfjell</cp:lastModifiedBy>
  <cp:revision>3</cp:revision>
  <dcterms:created xsi:type="dcterms:W3CDTF">2010-05-30T15:48:00Z</dcterms:created>
  <dcterms:modified xsi:type="dcterms:W3CDTF">2010-05-30T15:51:00Z</dcterms:modified>
</cp:coreProperties>
</file>